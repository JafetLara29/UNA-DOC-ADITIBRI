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58FD" w14:textId="77777777" w:rsidR="001B7B61" w:rsidRDefault="001B7B61" w:rsidP="001B7B61">
      <w:pPr>
        <w:pStyle w:val="line"/>
      </w:pPr>
    </w:p>
    <w:p w14:paraId="6658A44B" w14:textId="77777777" w:rsidR="001B7B61" w:rsidRDefault="001B7B61" w:rsidP="0024496D">
      <w:pPr>
        <w:pStyle w:val="Encabezado1"/>
        <w:jc w:val="both"/>
        <w:rPr>
          <w:sz w:val="40"/>
        </w:rPr>
      </w:pPr>
      <w:r>
        <w:rPr>
          <w:lang w:val="es"/>
        </w:rPr>
        <w:t>Casos de uso</w:t>
      </w:r>
    </w:p>
    <w:p w14:paraId="71A3CEE6" w14:textId="77777777" w:rsidR="001B7B61" w:rsidRDefault="001B7B61" w:rsidP="0024496D">
      <w:pPr>
        <w:pStyle w:val="Encabezado1"/>
        <w:spacing w:before="0" w:after="400"/>
        <w:jc w:val="both"/>
      </w:pPr>
      <w:r>
        <w:rPr>
          <w:sz w:val="40"/>
          <w:lang w:val="es"/>
        </w:rPr>
        <w:t>para</w:t>
      </w:r>
    </w:p>
    <w:p w14:paraId="275FBA29" w14:textId="778B2FD0" w:rsidR="001A5FD8" w:rsidRPr="00C62938" w:rsidRDefault="001A5FD8" w:rsidP="0024496D">
      <w:pPr>
        <w:jc w:val="both"/>
        <w:rPr>
          <w:rFonts w:ascii="Arial" w:hAnsi="Arial" w:cs="Arial"/>
          <w:b/>
          <w:bCs/>
          <w:sz w:val="64"/>
          <w:szCs w:val="64"/>
        </w:rPr>
      </w:pPr>
      <w:r w:rsidRPr="00C62938">
        <w:rPr>
          <w:rFonts w:ascii="Arial" w:hAnsi="Arial" w:cs="Arial"/>
          <w:b/>
          <w:bCs/>
          <w:sz w:val="64"/>
          <w:szCs w:val="64"/>
        </w:rPr>
        <w:t xml:space="preserve">ADITIBRI </w:t>
      </w:r>
      <w:r w:rsidR="00076DFC">
        <w:rPr>
          <w:rFonts w:ascii="Arial" w:hAnsi="Arial" w:cs="Arial"/>
          <w:b/>
          <w:bCs/>
          <w:sz w:val="64"/>
          <w:szCs w:val="64"/>
        </w:rPr>
        <w:t>(</w:t>
      </w:r>
      <w:r w:rsidRPr="00C62938">
        <w:rPr>
          <w:rFonts w:ascii="Arial" w:hAnsi="Arial" w:cs="Arial"/>
          <w:b/>
          <w:bCs/>
          <w:sz w:val="64"/>
          <w:szCs w:val="64"/>
        </w:rPr>
        <w:t>A</w:t>
      </w:r>
      <w:r>
        <w:rPr>
          <w:rFonts w:ascii="Arial" w:hAnsi="Arial" w:cs="Arial"/>
          <w:b/>
          <w:bCs/>
          <w:sz w:val="64"/>
          <w:szCs w:val="64"/>
        </w:rPr>
        <w:t>sociación de</w:t>
      </w:r>
      <w:r w:rsidRPr="00C62938">
        <w:rPr>
          <w:rFonts w:ascii="Arial" w:hAnsi="Arial" w:cs="Arial"/>
          <w:b/>
          <w:bCs/>
          <w:sz w:val="64"/>
          <w:szCs w:val="64"/>
        </w:rPr>
        <w:t xml:space="preserve"> </w:t>
      </w:r>
      <w:r w:rsidR="00076DFC">
        <w:rPr>
          <w:rFonts w:ascii="Arial" w:hAnsi="Arial" w:cs="Arial"/>
          <w:b/>
          <w:bCs/>
          <w:sz w:val="64"/>
          <w:szCs w:val="64"/>
        </w:rPr>
        <w:t>D</w:t>
      </w:r>
      <w:r>
        <w:rPr>
          <w:rFonts w:ascii="Arial" w:hAnsi="Arial" w:cs="Arial"/>
          <w:b/>
          <w:bCs/>
          <w:sz w:val="64"/>
          <w:szCs w:val="64"/>
        </w:rPr>
        <w:t xml:space="preserve">esarrollo </w:t>
      </w:r>
      <w:r w:rsidR="00076DFC">
        <w:rPr>
          <w:rFonts w:ascii="Arial" w:hAnsi="Arial" w:cs="Arial"/>
          <w:b/>
          <w:bCs/>
          <w:sz w:val="64"/>
          <w:szCs w:val="64"/>
        </w:rPr>
        <w:t>I</w:t>
      </w:r>
      <w:r>
        <w:rPr>
          <w:rFonts w:ascii="Arial" w:hAnsi="Arial" w:cs="Arial"/>
          <w:b/>
          <w:bCs/>
          <w:sz w:val="64"/>
          <w:szCs w:val="64"/>
        </w:rPr>
        <w:t>ntegral</w:t>
      </w:r>
      <w:r w:rsidRPr="00C62938">
        <w:rPr>
          <w:rFonts w:ascii="Arial" w:hAnsi="Arial" w:cs="Arial"/>
          <w:b/>
          <w:bCs/>
          <w:sz w:val="64"/>
          <w:szCs w:val="64"/>
        </w:rPr>
        <w:t xml:space="preserve"> </w:t>
      </w:r>
      <w:r>
        <w:rPr>
          <w:rFonts w:ascii="Arial" w:hAnsi="Arial" w:cs="Arial"/>
          <w:b/>
          <w:bCs/>
          <w:sz w:val="64"/>
          <w:szCs w:val="64"/>
        </w:rPr>
        <w:t xml:space="preserve">del </w:t>
      </w:r>
      <w:r w:rsidR="00076DFC">
        <w:rPr>
          <w:rFonts w:ascii="Arial" w:hAnsi="Arial" w:cs="Arial"/>
          <w:b/>
          <w:bCs/>
          <w:sz w:val="64"/>
          <w:szCs w:val="64"/>
        </w:rPr>
        <w:t>T</w:t>
      </w:r>
      <w:r>
        <w:rPr>
          <w:rFonts w:ascii="Arial" w:hAnsi="Arial" w:cs="Arial"/>
          <w:b/>
          <w:bCs/>
          <w:sz w:val="64"/>
          <w:szCs w:val="64"/>
        </w:rPr>
        <w:t xml:space="preserve">erritorio </w:t>
      </w:r>
      <w:r w:rsidR="00076DFC">
        <w:rPr>
          <w:rFonts w:ascii="Arial" w:hAnsi="Arial" w:cs="Arial"/>
          <w:b/>
          <w:bCs/>
          <w:sz w:val="64"/>
          <w:szCs w:val="64"/>
        </w:rPr>
        <w:t>I</w:t>
      </w:r>
      <w:r>
        <w:rPr>
          <w:rFonts w:ascii="Arial" w:hAnsi="Arial" w:cs="Arial"/>
          <w:b/>
          <w:bCs/>
          <w:sz w:val="64"/>
          <w:szCs w:val="64"/>
        </w:rPr>
        <w:t xml:space="preserve">ndígena </w:t>
      </w:r>
      <w:r w:rsidR="00076DFC">
        <w:rPr>
          <w:rFonts w:ascii="Arial" w:hAnsi="Arial" w:cs="Arial"/>
          <w:b/>
          <w:bCs/>
          <w:sz w:val="64"/>
          <w:szCs w:val="64"/>
        </w:rPr>
        <w:t>B</w:t>
      </w:r>
      <w:r>
        <w:rPr>
          <w:rFonts w:ascii="Arial" w:hAnsi="Arial" w:cs="Arial"/>
          <w:b/>
          <w:bCs/>
          <w:sz w:val="64"/>
          <w:szCs w:val="64"/>
        </w:rPr>
        <w:t>ribri de Talamanca</w:t>
      </w:r>
      <w:r w:rsidR="008D537B">
        <w:rPr>
          <w:rFonts w:ascii="Arial" w:hAnsi="Arial" w:cs="Arial"/>
          <w:b/>
          <w:bCs/>
          <w:sz w:val="64"/>
          <w:szCs w:val="64"/>
        </w:rPr>
        <w:t>)</w:t>
      </w:r>
    </w:p>
    <w:p w14:paraId="34453ED9" w14:textId="19BD29DB" w:rsidR="001B7B61" w:rsidRDefault="001B7B61" w:rsidP="0024496D">
      <w:pPr>
        <w:pStyle w:val="Encabezado1"/>
        <w:jc w:val="both"/>
      </w:pPr>
      <w:r>
        <w:rPr>
          <w:lang w:val="es"/>
        </w:rPr>
        <w:t>Versión 1.0</w:t>
      </w:r>
    </w:p>
    <w:p w14:paraId="5F88D6E2" w14:textId="77777777" w:rsidR="001B7B61" w:rsidRDefault="001B7B61" w:rsidP="0024496D">
      <w:pPr>
        <w:pStyle w:val="ByLine"/>
        <w:jc w:val="both"/>
      </w:pPr>
      <w:r>
        <w:rPr>
          <w:lang w:val="es"/>
        </w:rPr>
        <w:t>Versión 1.0 aprobada</w:t>
      </w:r>
    </w:p>
    <w:p w14:paraId="1FA883F4" w14:textId="446AA2E0" w:rsidR="001B7B61" w:rsidRDefault="001B7B61" w:rsidP="0024496D">
      <w:pPr>
        <w:pStyle w:val="ByLine"/>
        <w:jc w:val="both"/>
      </w:pPr>
      <w:r>
        <w:rPr>
          <w:lang w:val="es"/>
        </w:rPr>
        <w:t xml:space="preserve">Preparado por Jafet Lara, Kenneth Moraga, </w:t>
      </w:r>
      <w:proofErr w:type="spellStart"/>
      <w:r>
        <w:rPr>
          <w:lang w:val="es"/>
        </w:rPr>
        <w:t>Heyner</w:t>
      </w:r>
      <w:proofErr w:type="spellEnd"/>
      <w:r>
        <w:rPr>
          <w:lang w:val="es"/>
        </w:rPr>
        <w:t xml:space="preserve"> Leiva</w:t>
      </w:r>
    </w:p>
    <w:p w14:paraId="1EDAF80B" w14:textId="77777777" w:rsidR="001B7B61" w:rsidRDefault="001B7B61" w:rsidP="0024496D">
      <w:pPr>
        <w:pStyle w:val="ByLine"/>
        <w:jc w:val="both"/>
      </w:pPr>
      <w:r>
        <w:rPr>
          <w:lang w:val="es"/>
        </w:rPr>
        <w:t>Impacto del proceso</w:t>
      </w:r>
    </w:p>
    <w:p w14:paraId="516A6DA6" w14:textId="1BB9F327" w:rsidR="001B7B61" w:rsidRDefault="001A5FD8" w:rsidP="0024496D">
      <w:pPr>
        <w:pStyle w:val="ByLine"/>
        <w:jc w:val="both"/>
        <w:sectPr w:rsidR="001B7B61">
          <w:footerReference w:type="default" r:id="rId8"/>
          <w:pgSz w:w="12240" w:h="15840"/>
          <w:pgMar w:top="1440" w:right="1440" w:bottom="1440" w:left="1440" w:header="0" w:footer="720" w:gutter="0"/>
          <w:pgNumType w:fmt="lowerRoman" w:start="1"/>
          <w:cols w:space="720"/>
          <w:formProt w:val="0"/>
          <w:docGrid w:linePitch="360"/>
        </w:sectPr>
      </w:pPr>
      <w:r>
        <w:rPr>
          <w:lang w:val="es"/>
        </w:rPr>
        <w:t>24/05/2021</w:t>
      </w:r>
    </w:p>
    <w:p w14:paraId="684ADD53" w14:textId="211ED677" w:rsidR="001B7B61" w:rsidRPr="0024496D" w:rsidRDefault="001B7B61" w:rsidP="0024496D">
      <w:pPr>
        <w:pStyle w:val="ChangeHistoryTitle"/>
        <w:spacing w:line="360" w:lineRule="auto"/>
        <w:jc w:val="left"/>
        <w:rPr>
          <w:rFonts w:asciiTheme="minorHAnsi" w:hAnsiTheme="minorHAnsi" w:cstheme="minorHAnsi"/>
          <w:sz w:val="22"/>
          <w:szCs w:val="22"/>
        </w:rPr>
      </w:pPr>
      <w:r w:rsidRPr="0024496D">
        <w:rPr>
          <w:rFonts w:asciiTheme="minorHAnsi" w:hAnsiTheme="minorHAnsi" w:cstheme="minorHAnsi"/>
          <w:sz w:val="22"/>
          <w:szCs w:val="22"/>
          <w:lang w:val="es"/>
        </w:rPr>
        <w:lastRenderedPageBreak/>
        <w:t>Historial de revisiones</w:t>
      </w:r>
    </w:p>
    <w:p w14:paraId="1B19AA39" w14:textId="77777777" w:rsidR="001B7B61" w:rsidRPr="0024496D" w:rsidRDefault="001B7B61" w:rsidP="0024496D">
      <w:pPr>
        <w:spacing w:line="360" w:lineRule="auto"/>
        <w:jc w:val="center"/>
        <w:rPr>
          <w:rFonts w:cstheme="minorHAnsi"/>
          <w:b/>
        </w:rPr>
      </w:pPr>
    </w:p>
    <w:tbl>
      <w:tblPr>
        <w:tblW w:w="9898" w:type="dxa"/>
        <w:tblInd w:w="-14" w:type="dxa"/>
        <w:tblLook w:val="0000" w:firstRow="0" w:lastRow="0" w:firstColumn="0" w:lastColumn="0" w:noHBand="0" w:noVBand="0"/>
      </w:tblPr>
      <w:tblGrid>
        <w:gridCol w:w="2159"/>
        <w:gridCol w:w="1170"/>
        <w:gridCol w:w="4955"/>
        <w:gridCol w:w="1614"/>
      </w:tblGrid>
      <w:tr w:rsidR="001B7B61" w:rsidRPr="0024496D" w14:paraId="4E749726" w14:textId="77777777" w:rsidTr="00654109">
        <w:tc>
          <w:tcPr>
            <w:tcW w:w="2159" w:type="dxa"/>
            <w:tcBorders>
              <w:top w:val="single" w:sz="12" w:space="0" w:color="000000"/>
              <w:left w:val="single" w:sz="12" w:space="0" w:color="000000"/>
              <w:bottom w:val="double" w:sz="12" w:space="0" w:color="000000"/>
            </w:tcBorders>
            <w:shd w:val="clear" w:color="auto" w:fill="auto"/>
          </w:tcPr>
          <w:p w14:paraId="42A403DB" w14:textId="77777777" w:rsidR="001B7B61" w:rsidRPr="0024496D" w:rsidRDefault="001B7B61" w:rsidP="0024496D">
            <w:pPr>
              <w:spacing w:before="40" w:after="40" w:line="360" w:lineRule="auto"/>
              <w:rPr>
                <w:rFonts w:cstheme="minorHAnsi"/>
                <w:b/>
              </w:rPr>
            </w:pPr>
            <w:r w:rsidRPr="0024496D">
              <w:rPr>
                <w:rFonts w:cstheme="minorHAnsi"/>
                <w:b/>
                <w:lang w:val="es"/>
              </w:rPr>
              <w:t>nombre</w:t>
            </w:r>
          </w:p>
        </w:tc>
        <w:tc>
          <w:tcPr>
            <w:tcW w:w="1170" w:type="dxa"/>
            <w:tcBorders>
              <w:top w:val="single" w:sz="12" w:space="0" w:color="000000"/>
              <w:left w:val="single" w:sz="6" w:space="0" w:color="000000"/>
              <w:bottom w:val="double" w:sz="12" w:space="0" w:color="000000"/>
            </w:tcBorders>
            <w:shd w:val="clear" w:color="auto" w:fill="auto"/>
          </w:tcPr>
          <w:p w14:paraId="2934B669" w14:textId="77777777" w:rsidR="001B7B61" w:rsidRPr="0024496D" w:rsidRDefault="001B7B61" w:rsidP="0024496D">
            <w:pPr>
              <w:spacing w:before="40" w:after="40" w:line="360" w:lineRule="auto"/>
              <w:rPr>
                <w:rFonts w:cstheme="minorHAnsi"/>
                <w:b/>
              </w:rPr>
            </w:pPr>
            <w:r w:rsidRPr="0024496D">
              <w:rPr>
                <w:rFonts w:cstheme="minorHAnsi"/>
                <w:b/>
                <w:lang w:val="es"/>
              </w:rPr>
              <w:t>fecha</w:t>
            </w:r>
          </w:p>
        </w:tc>
        <w:tc>
          <w:tcPr>
            <w:tcW w:w="4954" w:type="dxa"/>
            <w:tcBorders>
              <w:top w:val="single" w:sz="12" w:space="0" w:color="000000"/>
              <w:left w:val="single" w:sz="6" w:space="0" w:color="000000"/>
              <w:bottom w:val="double" w:sz="12" w:space="0" w:color="000000"/>
            </w:tcBorders>
            <w:shd w:val="clear" w:color="auto" w:fill="auto"/>
          </w:tcPr>
          <w:p w14:paraId="6646A96B" w14:textId="77777777" w:rsidR="001B7B61" w:rsidRPr="0024496D" w:rsidRDefault="001B7B61" w:rsidP="0024496D">
            <w:pPr>
              <w:spacing w:before="40" w:after="40" w:line="360" w:lineRule="auto"/>
              <w:rPr>
                <w:rFonts w:cstheme="minorHAnsi"/>
                <w:b/>
              </w:rPr>
            </w:pPr>
            <w:r w:rsidRPr="0024496D">
              <w:rPr>
                <w:rFonts w:cstheme="minorHAnsi"/>
                <w:b/>
                <w:lang w:val="es"/>
              </w:rPr>
              <w:t>Motivo de</w:t>
            </w:r>
            <w:r w:rsidRPr="0024496D">
              <w:rPr>
                <w:rFonts w:cstheme="minorHAnsi"/>
                <w:lang w:val="es"/>
              </w:rPr>
              <w:t xml:space="preserve"> </w:t>
            </w:r>
            <w:r w:rsidRPr="0024496D">
              <w:rPr>
                <w:rFonts w:cstheme="minorHAnsi"/>
                <w:b/>
                <w:lang w:val="es"/>
              </w:rPr>
              <w:t>los cambios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14:paraId="3FDE4E74" w14:textId="77777777" w:rsidR="001B7B61" w:rsidRPr="0024496D" w:rsidRDefault="001B7B61" w:rsidP="0024496D">
            <w:pPr>
              <w:spacing w:before="40" w:after="40" w:line="360" w:lineRule="auto"/>
              <w:rPr>
                <w:rFonts w:cstheme="minorHAnsi"/>
              </w:rPr>
            </w:pPr>
            <w:r w:rsidRPr="0024496D">
              <w:rPr>
                <w:rFonts w:cstheme="minorHAnsi"/>
                <w:b/>
                <w:lang w:val="es"/>
              </w:rPr>
              <w:t>Versión</w:t>
            </w:r>
          </w:p>
        </w:tc>
      </w:tr>
      <w:tr w:rsidR="001B7B61" w:rsidRPr="0024496D" w14:paraId="11A576EC" w14:textId="77777777" w:rsidTr="00654109">
        <w:tc>
          <w:tcPr>
            <w:tcW w:w="2159" w:type="dxa"/>
            <w:tcBorders>
              <w:left w:val="single" w:sz="12" w:space="0" w:color="000000"/>
              <w:bottom w:val="single" w:sz="6" w:space="0" w:color="000000"/>
            </w:tcBorders>
            <w:shd w:val="clear" w:color="auto" w:fill="auto"/>
          </w:tcPr>
          <w:p w14:paraId="69D772EE" w14:textId="77777777" w:rsidR="001B7B61" w:rsidRPr="0024496D" w:rsidRDefault="001B7B61" w:rsidP="0024496D">
            <w:pPr>
              <w:spacing w:before="40" w:after="40" w:line="360" w:lineRule="auto"/>
              <w:rPr>
                <w:rFonts w:cstheme="minorHAnsi"/>
              </w:rPr>
            </w:pPr>
          </w:p>
        </w:tc>
        <w:tc>
          <w:tcPr>
            <w:tcW w:w="1170" w:type="dxa"/>
            <w:tcBorders>
              <w:left w:val="single" w:sz="6" w:space="0" w:color="000000"/>
              <w:bottom w:val="single" w:sz="6" w:space="0" w:color="000000"/>
            </w:tcBorders>
            <w:shd w:val="clear" w:color="auto" w:fill="auto"/>
          </w:tcPr>
          <w:p w14:paraId="09610468" w14:textId="77777777" w:rsidR="001B7B61" w:rsidRPr="0024496D" w:rsidRDefault="001B7B61" w:rsidP="0024496D">
            <w:pPr>
              <w:spacing w:before="40" w:after="40" w:line="360" w:lineRule="auto"/>
              <w:rPr>
                <w:rFonts w:cstheme="minorHAnsi"/>
              </w:rPr>
            </w:pPr>
          </w:p>
        </w:tc>
        <w:tc>
          <w:tcPr>
            <w:tcW w:w="4954" w:type="dxa"/>
            <w:tcBorders>
              <w:left w:val="single" w:sz="6" w:space="0" w:color="000000"/>
              <w:bottom w:val="single" w:sz="6" w:space="0" w:color="000000"/>
            </w:tcBorders>
            <w:shd w:val="clear" w:color="auto" w:fill="auto"/>
          </w:tcPr>
          <w:p w14:paraId="69F2CB7E" w14:textId="77777777" w:rsidR="001B7B61" w:rsidRPr="0024496D" w:rsidRDefault="001B7B61" w:rsidP="0024496D">
            <w:pPr>
              <w:spacing w:before="40" w:after="40" w:line="360" w:lineRule="auto"/>
              <w:rPr>
                <w:rFonts w:cstheme="minorHAnsi"/>
              </w:rPr>
            </w:pPr>
          </w:p>
        </w:tc>
        <w:tc>
          <w:tcPr>
            <w:tcW w:w="1614" w:type="dxa"/>
            <w:tcBorders>
              <w:left w:val="single" w:sz="6" w:space="0" w:color="000000"/>
              <w:bottom w:val="single" w:sz="6" w:space="0" w:color="000000"/>
              <w:right w:val="single" w:sz="12" w:space="0" w:color="000000"/>
            </w:tcBorders>
            <w:shd w:val="clear" w:color="auto" w:fill="auto"/>
          </w:tcPr>
          <w:p w14:paraId="22758614" w14:textId="77777777" w:rsidR="001B7B61" w:rsidRPr="0024496D" w:rsidRDefault="001B7B61" w:rsidP="0024496D">
            <w:pPr>
              <w:spacing w:before="40" w:after="40" w:line="360" w:lineRule="auto"/>
              <w:rPr>
                <w:rFonts w:cstheme="minorHAnsi"/>
              </w:rPr>
            </w:pPr>
          </w:p>
        </w:tc>
      </w:tr>
      <w:tr w:rsidR="001B7B61" w:rsidRPr="0024496D" w14:paraId="5BE36935" w14:textId="77777777" w:rsidTr="00654109">
        <w:tc>
          <w:tcPr>
            <w:tcW w:w="2159" w:type="dxa"/>
            <w:tcBorders>
              <w:top w:val="single" w:sz="6" w:space="0" w:color="000000"/>
              <w:left w:val="single" w:sz="12" w:space="0" w:color="000000"/>
              <w:bottom w:val="single" w:sz="12" w:space="0" w:color="000000"/>
            </w:tcBorders>
            <w:shd w:val="clear" w:color="auto" w:fill="auto"/>
          </w:tcPr>
          <w:p w14:paraId="13D0046B" w14:textId="77777777" w:rsidR="001B7B61" w:rsidRPr="0024496D" w:rsidRDefault="001B7B61" w:rsidP="0024496D">
            <w:pPr>
              <w:spacing w:before="40" w:after="40" w:line="360" w:lineRule="auto"/>
              <w:rPr>
                <w:rFonts w:cstheme="minorHAnsi"/>
              </w:rPr>
            </w:pPr>
          </w:p>
        </w:tc>
        <w:tc>
          <w:tcPr>
            <w:tcW w:w="1170" w:type="dxa"/>
            <w:tcBorders>
              <w:top w:val="single" w:sz="6" w:space="0" w:color="000000"/>
              <w:left w:val="single" w:sz="6" w:space="0" w:color="000000"/>
              <w:bottom w:val="single" w:sz="12" w:space="0" w:color="000000"/>
            </w:tcBorders>
            <w:shd w:val="clear" w:color="auto" w:fill="auto"/>
          </w:tcPr>
          <w:p w14:paraId="2E4637B1" w14:textId="77777777" w:rsidR="001B7B61" w:rsidRPr="0024496D" w:rsidRDefault="001B7B61" w:rsidP="0024496D">
            <w:pPr>
              <w:spacing w:before="40" w:after="40" w:line="360" w:lineRule="auto"/>
              <w:rPr>
                <w:rFonts w:cstheme="minorHAnsi"/>
              </w:rPr>
            </w:pPr>
          </w:p>
        </w:tc>
        <w:tc>
          <w:tcPr>
            <w:tcW w:w="4954" w:type="dxa"/>
            <w:tcBorders>
              <w:top w:val="single" w:sz="6" w:space="0" w:color="000000"/>
              <w:left w:val="single" w:sz="6" w:space="0" w:color="000000"/>
              <w:bottom w:val="single" w:sz="12" w:space="0" w:color="000000"/>
            </w:tcBorders>
            <w:shd w:val="clear" w:color="auto" w:fill="auto"/>
          </w:tcPr>
          <w:p w14:paraId="56D34B54" w14:textId="77777777" w:rsidR="001B7B61" w:rsidRPr="0024496D" w:rsidRDefault="001B7B61" w:rsidP="0024496D">
            <w:pPr>
              <w:spacing w:before="40" w:after="40" w:line="360" w:lineRule="auto"/>
              <w:rPr>
                <w:rFonts w:cstheme="minorHAnsi"/>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02FDC10B" w14:textId="77777777" w:rsidR="001B7B61" w:rsidRPr="0024496D" w:rsidRDefault="001B7B61" w:rsidP="0024496D">
            <w:pPr>
              <w:spacing w:before="40" w:after="40" w:line="360" w:lineRule="auto"/>
              <w:rPr>
                <w:rFonts w:cstheme="minorHAnsi"/>
              </w:rPr>
            </w:pPr>
          </w:p>
        </w:tc>
      </w:tr>
    </w:tbl>
    <w:p w14:paraId="3E480886" w14:textId="77777777" w:rsidR="001B7B61" w:rsidRPr="0024496D" w:rsidRDefault="001B7B61" w:rsidP="0024496D">
      <w:pPr>
        <w:spacing w:line="360" w:lineRule="auto"/>
        <w:rPr>
          <w:rFonts w:cstheme="minorHAnsi"/>
        </w:rPr>
        <w:sectPr w:rsidR="001B7B61" w:rsidRPr="0024496D">
          <w:headerReference w:type="default" r:id="rId9"/>
          <w:footerReference w:type="default" r:id="rId10"/>
          <w:pgSz w:w="12240" w:h="15840"/>
          <w:pgMar w:top="1440" w:right="1440" w:bottom="1440" w:left="1440" w:header="720" w:footer="720" w:gutter="0"/>
          <w:pgNumType w:fmt="lowerRoman" w:start="1"/>
          <w:cols w:space="720"/>
          <w:formProt w:val="0"/>
          <w:docGrid w:linePitch="360"/>
        </w:sectPr>
      </w:pPr>
    </w:p>
    <w:p w14:paraId="6397185E" w14:textId="5200084A" w:rsidR="001B7B61" w:rsidRPr="0024496D" w:rsidRDefault="001B7B61" w:rsidP="0024496D">
      <w:pPr>
        <w:spacing w:line="360" w:lineRule="auto"/>
        <w:rPr>
          <w:rFonts w:cstheme="minorHAnsi"/>
          <w:b/>
        </w:rPr>
      </w:pPr>
      <w:r w:rsidRPr="0024496D">
        <w:rPr>
          <w:rFonts w:cstheme="minorHAnsi"/>
          <w:lang w:val="es"/>
        </w:rPr>
        <w:lastRenderedPageBreak/>
        <w:t xml:space="preserve">Las distintas clases de usuario identificaron los siguientes casos de uso y actores principales para el Sistema de </w:t>
      </w:r>
      <w:r w:rsidR="00491FA1">
        <w:rPr>
          <w:rFonts w:cstheme="minorHAnsi"/>
          <w:lang w:val="es"/>
        </w:rPr>
        <w:t>ADITIBRI</w:t>
      </w:r>
      <w:r w:rsidRPr="0024496D">
        <w:rPr>
          <w:rFonts w:cstheme="minorHAnsi"/>
          <w:lang w:val="es"/>
        </w:rPr>
        <w:t>:</w:t>
      </w:r>
    </w:p>
    <w:tbl>
      <w:tblPr>
        <w:tblW w:w="2740" w:type="dxa"/>
        <w:tblInd w:w="-5" w:type="dxa"/>
        <w:tblLook w:val="0000" w:firstRow="0" w:lastRow="0" w:firstColumn="0" w:lastColumn="0" w:noHBand="0" w:noVBand="0"/>
      </w:tblPr>
      <w:tblGrid>
        <w:gridCol w:w="2740"/>
      </w:tblGrid>
      <w:tr w:rsidR="00F73FE9" w:rsidRPr="0024496D" w14:paraId="243F28CA" w14:textId="77777777" w:rsidTr="00F73FE9">
        <w:tc>
          <w:tcPr>
            <w:tcW w:w="2740" w:type="dxa"/>
            <w:tcBorders>
              <w:top w:val="single" w:sz="4" w:space="0" w:color="000000"/>
              <w:left w:val="single" w:sz="4" w:space="0" w:color="000000"/>
              <w:bottom w:val="single" w:sz="4" w:space="0" w:color="000000"/>
            </w:tcBorders>
            <w:shd w:val="clear" w:color="auto" w:fill="auto"/>
          </w:tcPr>
          <w:p w14:paraId="368ECAC1" w14:textId="18BD8BC7" w:rsidR="00F73FE9" w:rsidRPr="00762448" w:rsidRDefault="00F73FE9" w:rsidP="0024496D">
            <w:pPr>
              <w:pStyle w:val="TableHead"/>
              <w:spacing w:line="360" w:lineRule="auto"/>
              <w:rPr>
                <w:rFonts w:asciiTheme="minorHAnsi" w:hAnsiTheme="minorHAnsi" w:cstheme="minorHAnsi"/>
                <w:i w:val="0"/>
                <w:iCs/>
                <w:sz w:val="22"/>
                <w:szCs w:val="22"/>
              </w:rPr>
            </w:pPr>
            <w:r>
              <w:rPr>
                <w:rFonts w:asciiTheme="minorHAnsi" w:hAnsiTheme="minorHAnsi" w:cstheme="minorHAnsi"/>
                <w:i w:val="0"/>
                <w:iCs/>
                <w:sz w:val="22"/>
                <w:szCs w:val="22"/>
                <w:lang w:val="es"/>
              </w:rPr>
              <w:t>Actores principales</w:t>
            </w:r>
          </w:p>
        </w:tc>
      </w:tr>
      <w:tr w:rsidR="00F73FE9" w:rsidRPr="0024496D" w14:paraId="471A8AD1" w14:textId="77777777" w:rsidTr="00F73FE9">
        <w:tc>
          <w:tcPr>
            <w:tcW w:w="2740" w:type="dxa"/>
            <w:tcBorders>
              <w:top w:val="single" w:sz="4" w:space="0" w:color="000000"/>
              <w:left w:val="single" w:sz="4" w:space="0" w:color="000000"/>
              <w:bottom w:val="single" w:sz="4" w:space="0" w:color="000000"/>
            </w:tcBorders>
            <w:shd w:val="clear" w:color="auto" w:fill="auto"/>
          </w:tcPr>
          <w:p w14:paraId="260C89A1" w14:textId="7D237626" w:rsidR="00F73FE9" w:rsidRPr="0024496D" w:rsidRDefault="00F73FE9" w:rsidP="0024496D">
            <w:pPr>
              <w:pStyle w:val="TableText"/>
              <w:spacing w:line="360" w:lineRule="auto"/>
              <w:rPr>
                <w:rFonts w:asciiTheme="minorHAnsi" w:hAnsiTheme="minorHAnsi" w:cstheme="minorHAnsi"/>
                <w:b/>
                <w:szCs w:val="22"/>
              </w:rPr>
            </w:pPr>
            <w:proofErr w:type="gramStart"/>
            <w:r w:rsidRPr="0024496D">
              <w:rPr>
                <w:rFonts w:asciiTheme="minorHAnsi" w:hAnsiTheme="minorHAnsi" w:cstheme="minorHAnsi"/>
                <w:szCs w:val="22"/>
                <w:lang w:val="es"/>
              </w:rPr>
              <w:t xml:space="preserve">Presidente </w:t>
            </w:r>
            <w:r>
              <w:rPr>
                <w:rFonts w:asciiTheme="minorHAnsi" w:hAnsiTheme="minorHAnsi" w:cstheme="minorHAnsi"/>
                <w:szCs w:val="22"/>
                <w:lang w:val="es"/>
              </w:rPr>
              <w:t>,vicepresidente</w:t>
            </w:r>
            <w:proofErr w:type="gramEnd"/>
          </w:p>
        </w:tc>
      </w:tr>
      <w:tr w:rsidR="00F73FE9" w:rsidRPr="0024496D" w14:paraId="4DD564BB" w14:textId="77777777" w:rsidTr="00F73FE9">
        <w:tc>
          <w:tcPr>
            <w:tcW w:w="2740" w:type="dxa"/>
            <w:tcBorders>
              <w:left w:val="single" w:sz="4" w:space="0" w:color="000000"/>
              <w:bottom w:val="single" w:sz="4" w:space="0" w:color="000000"/>
            </w:tcBorders>
            <w:shd w:val="clear" w:color="auto" w:fill="auto"/>
          </w:tcPr>
          <w:p w14:paraId="604C479E" w14:textId="57F42D32" w:rsidR="00F73FE9" w:rsidRPr="0024496D" w:rsidRDefault="00F73FE9" w:rsidP="0024496D">
            <w:pPr>
              <w:pStyle w:val="TableText"/>
              <w:spacing w:line="360" w:lineRule="auto"/>
              <w:rPr>
                <w:rFonts w:asciiTheme="minorHAnsi" w:hAnsiTheme="minorHAnsi" w:cstheme="minorHAnsi"/>
                <w:szCs w:val="22"/>
              </w:rPr>
            </w:pPr>
            <w:r w:rsidRPr="0024496D">
              <w:rPr>
                <w:rFonts w:asciiTheme="minorHAnsi" w:hAnsiTheme="minorHAnsi" w:cstheme="minorHAnsi"/>
                <w:szCs w:val="22"/>
              </w:rPr>
              <w:t>Vicepresidente</w:t>
            </w:r>
            <w:r>
              <w:rPr>
                <w:rFonts w:asciiTheme="minorHAnsi" w:hAnsiTheme="minorHAnsi" w:cstheme="minorHAnsi"/>
                <w:szCs w:val="22"/>
              </w:rPr>
              <w:t>, presidente</w:t>
            </w:r>
          </w:p>
        </w:tc>
      </w:tr>
      <w:tr w:rsidR="00F73FE9" w:rsidRPr="0024496D" w14:paraId="7B927520" w14:textId="77777777" w:rsidTr="00F73FE9">
        <w:tc>
          <w:tcPr>
            <w:tcW w:w="2740" w:type="dxa"/>
            <w:tcBorders>
              <w:left w:val="single" w:sz="4" w:space="0" w:color="000000"/>
              <w:bottom w:val="single" w:sz="4" w:space="0" w:color="000000"/>
            </w:tcBorders>
            <w:shd w:val="clear" w:color="auto" w:fill="auto"/>
          </w:tcPr>
          <w:p w14:paraId="0E862FCE" w14:textId="53816422" w:rsidR="00F73FE9" w:rsidRPr="0024496D" w:rsidRDefault="00F73FE9" w:rsidP="0024496D">
            <w:pPr>
              <w:pStyle w:val="TableText"/>
              <w:spacing w:line="360" w:lineRule="auto"/>
              <w:rPr>
                <w:rFonts w:asciiTheme="minorHAnsi" w:hAnsiTheme="minorHAnsi" w:cstheme="minorHAnsi"/>
                <w:b/>
                <w:szCs w:val="22"/>
              </w:rPr>
            </w:pPr>
            <w:r w:rsidRPr="0024496D">
              <w:rPr>
                <w:rFonts w:asciiTheme="minorHAnsi" w:hAnsiTheme="minorHAnsi" w:cstheme="minorHAnsi"/>
                <w:szCs w:val="22"/>
              </w:rPr>
              <w:t>Secretario(a)</w:t>
            </w:r>
            <w:r>
              <w:rPr>
                <w:rFonts w:asciiTheme="minorHAnsi" w:hAnsiTheme="minorHAnsi" w:cstheme="minorHAnsi"/>
                <w:szCs w:val="22"/>
              </w:rPr>
              <w:t>, presidente, vicepresidente</w:t>
            </w:r>
          </w:p>
        </w:tc>
      </w:tr>
    </w:tbl>
    <w:p w14:paraId="16DC2DDC" w14:textId="603691EF" w:rsidR="009E721C" w:rsidRPr="0024496D" w:rsidRDefault="00E95A58" w:rsidP="0024496D">
      <w:pPr>
        <w:pageBreakBefore/>
        <w:spacing w:line="360" w:lineRule="auto"/>
        <w:rPr>
          <w:rFonts w:cstheme="minorHAnsi"/>
        </w:rPr>
      </w:pPr>
      <w:r>
        <w:rPr>
          <w:rFonts w:cstheme="minorHAnsi"/>
          <w:noProof/>
        </w:rPr>
        <w:lastRenderedPageBreak/>
        <w:drawing>
          <wp:anchor distT="0" distB="0" distL="114300" distR="114300" simplePos="0" relativeHeight="251658240" behindDoc="0" locked="0" layoutInCell="1" allowOverlap="1" wp14:anchorId="5394B31F" wp14:editId="79560744">
            <wp:simplePos x="0" y="0"/>
            <wp:positionH relativeFrom="margin">
              <wp:align>right</wp:align>
            </wp:positionH>
            <wp:positionV relativeFrom="paragraph">
              <wp:posOffset>485384</wp:posOffset>
            </wp:positionV>
            <wp:extent cx="6214745" cy="53384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214745" cy="5338445"/>
                    </a:xfrm>
                    <a:prstGeom prst="rect">
                      <a:avLst/>
                    </a:prstGeom>
                  </pic:spPr>
                </pic:pic>
              </a:graphicData>
            </a:graphic>
            <wp14:sizeRelH relativeFrom="margin">
              <wp14:pctWidth>0</wp14:pctWidth>
            </wp14:sizeRelH>
            <wp14:sizeRelV relativeFrom="margin">
              <wp14:pctHeight>0</wp14:pctHeight>
            </wp14:sizeRelV>
          </wp:anchor>
        </w:drawing>
      </w:r>
      <w:r w:rsidR="009E721C" w:rsidRPr="0024496D">
        <w:rPr>
          <w:rFonts w:cstheme="minorHAnsi"/>
          <w:b/>
          <w:bCs/>
          <w:lang w:val="es"/>
        </w:rPr>
        <w:t>Diagrama de Casos de Uso</w:t>
      </w:r>
    </w:p>
    <w:p w14:paraId="17D81748" w14:textId="1CA77B6C" w:rsidR="009E721C" w:rsidRPr="0024496D" w:rsidRDefault="009E721C" w:rsidP="0024496D">
      <w:pPr>
        <w:spacing w:line="360" w:lineRule="auto"/>
        <w:rPr>
          <w:rFonts w:cstheme="minorHAnsi"/>
        </w:rPr>
      </w:pPr>
    </w:p>
    <w:p w14:paraId="0273782D" w14:textId="09CC9A49" w:rsidR="009E721C" w:rsidRDefault="009E721C" w:rsidP="00E3677D">
      <w:pPr>
        <w:spacing w:line="360" w:lineRule="auto"/>
        <w:rPr>
          <w:rFonts w:cstheme="minorHAnsi"/>
        </w:rPr>
      </w:pPr>
    </w:p>
    <w:p w14:paraId="7522CBCC" w14:textId="52F13656" w:rsidR="00E3677D" w:rsidRDefault="00E3677D" w:rsidP="00E3677D">
      <w:pPr>
        <w:spacing w:line="360" w:lineRule="auto"/>
        <w:rPr>
          <w:rFonts w:cstheme="minorHAnsi"/>
        </w:rPr>
      </w:pPr>
    </w:p>
    <w:p w14:paraId="0ABE6A5F" w14:textId="46036BEB" w:rsidR="00E3677D" w:rsidRDefault="00E3677D" w:rsidP="00E3677D">
      <w:pPr>
        <w:spacing w:line="360" w:lineRule="auto"/>
        <w:rPr>
          <w:rFonts w:cstheme="minorHAnsi"/>
        </w:rPr>
      </w:pPr>
    </w:p>
    <w:p w14:paraId="0C4FF310" w14:textId="722C545F" w:rsidR="00E3677D" w:rsidRDefault="00E3677D" w:rsidP="00E3677D">
      <w:pPr>
        <w:spacing w:line="360" w:lineRule="auto"/>
        <w:rPr>
          <w:rFonts w:cstheme="minorHAnsi"/>
        </w:rPr>
      </w:pPr>
    </w:p>
    <w:p w14:paraId="29ADBD1F" w14:textId="10D8B35A" w:rsidR="00E3677D" w:rsidRDefault="00E3677D" w:rsidP="00E3677D">
      <w:pPr>
        <w:spacing w:line="360" w:lineRule="auto"/>
        <w:rPr>
          <w:rFonts w:cstheme="minorHAnsi"/>
        </w:rPr>
      </w:pPr>
    </w:p>
    <w:p w14:paraId="64653153" w14:textId="7F26F3D9" w:rsidR="00443FCA" w:rsidRDefault="00443FCA" w:rsidP="00E3677D">
      <w:pPr>
        <w:spacing w:line="360" w:lineRule="auto"/>
        <w:rPr>
          <w:rFonts w:cstheme="minorHAnsi"/>
        </w:rPr>
      </w:pPr>
    </w:p>
    <w:p w14:paraId="48B0ADF6" w14:textId="77777777" w:rsidR="00443FCA" w:rsidRDefault="00443FCA" w:rsidP="00443FCA">
      <w:pPr>
        <w:pStyle w:val="Citadestacada"/>
        <w:rPr>
          <w:b/>
          <w:bCs/>
        </w:rPr>
      </w:pPr>
      <w:r>
        <w:rPr>
          <w:b/>
          <w:bCs/>
        </w:rPr>
        <w:lastRenderedPageBreak/>
        <w:t>Parte publica</w:t>
      </w:r>
    </w:p>
    <w:p w14:paraId="3D0EA4D0" w14:textId="77777777" w:rsidR="00443FCA" w:rsidRPr="00202F0B" w:rsidRDefault="00443FCA" w:rsidP="00443FCA">
      <w:bookmarkStart w:id="0" w:name="_Hlk80822779"/>
    </w:p>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4AC89C65" w14:textId="77777777" w:rsidTr="000A153D">
        <w:tc>
          <w:tcPr>
            <w:tcW w:w="2268" w:type="dxa"/>
            <w:tcBorders>
              <w:top w:val="single" w:sz="12" w:space="0" w:color="000000"/>
              <w:left w:val="single" w:sz="12" w:space="0" w:color="000000"/>
              <w:bottom w:val="single" w:sz="6" w:space="0" w:color="000000"/>
            </w:tcBorders>
            <w:shd w:val="clear" w:color="auto" w:fill="auto"/>
          </w:tcPr>
          <w:p w14:paraId="75D58F5C"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CE9A76C"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08</w:t>
            </w:r>
          </w:p>
        </w:tc>
      </w:tr>
      <w:tr w:rsidR="00443FCA" w:rsidRPr="0024496D" w14:paraId="563D97E5" w14:textId="77777777" w:rsidTr="000A153D">
        <w:tc>
          <w:tcPr>
            <w:tcW w:w="2268" w:type="dxa"/>
            <w:tcBorders>
              <w:top w:val="single" w:sz="6" w:space="0" w:color="000000"/>
              <w:left w:val="single" w:sz="12" w:space="0" w:color="000000"/>
              <w:bottom w:val="single" w:sz="6" w:space="0" w:color="000000"/>
            </w:tcBorders>
            <w:shd w:val="clear" w:color="auto" w:fill="auto"/>
          </w:tcPr>
          <w:p w14:paraId="0D24B772"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49E4157" w14:textId="77777777" w:rsidR="00443FCA" w:rsidRPr="0024496D" w:rsidRDefault="00443FCA" w:rsidP="000A153D">
            <w:pPr>
              <w:spacing w:line="360" w:lineRule="auto"/>
              <w:rPr>
                <w:rFonts w:cstheme="minorHAnsi"/>
              </w:rPr>
            </w:pPr>
            <w:r>
              <w:rPr>
                <w:rFonts w:cstheme="minorHAnsi"/>
              </w:rPr>
              <w:t xml:space="preserve">Ver mociones </w:t>
            </w:r>
          </w:p>
        </w:tc>
      </w:tr>
      <w:tr w:rsidR="00443FCA" w:rsidRPr="0024496D" w14:paraId="23236443" w14:textId="77777777" w:rsidTr="000A153D">
        <w:tc>
          <w:tcPr>
            <w:tcW w:w="2268" w:type="dxa"/>
            <w:tcBorders>
              <w:top w:val="single" w:sz="6" w:space="0" w:color="000000"/>
              <w:left w:val="single" w:sz="12" w:space="0" w:color="000000"/>
              <w:bottom w:val="single" w:sz="6" w:space="0" w:color="000000"/>
            </w:tcBorders>
            <w:shd w:val="clear" w:color="auto" w:fill="auto"/>
          </w:tcPr>
          <w:p w14:paraId="13F91E9C"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57180828"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FFDDD4B"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91F5C43" w14:textId="77777777" w:rsidR="00443FCA" w:rsidRPr="0024496D" w:rsidRDefault="00443FCA" w:rsidP="000A153D">
            <w:pPr>
              <w:spacing w:line="360" w:lineRule="auto"/>
              <w:rPr>
                <w:rFonts w:cstheme="minorHAnsi"/>
              </w:rPr>
            </w:pPr>
          </w:p>
        </w:tc>
      </w:tr>
      <w:tr w:rsidR="00443FCA" w:rsidRPr="0024496D" w14:paraId="4C410284" w14:textId="77777777" w:rsidTr="000A153D">
        <w:tc>
          <w:tcPr>
            <w:tcW w:w="2268" w:type="dxa"/>
            <w:tcBorders>
              <w:top w:val="single" w:sz="6" w:space="0" w:color="000000"/>
              <w:left w:val="single" w:sz="12" w:space="0" w:color="000000"/>
              <w:bottom w:val="single" w:sz="6" w:space="0" w:color="000000"/>
            </w:tcBorders>
            <w:shd w:val="clear" w:color="auto" w:fill="auto"/>
          </w:tcPr>
          <w:p w14:paraId="1FCA23BA"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28C951B1"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4E4FB2D7"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28CBD24" w14:textId="77777777" w:rsidR="00443FCA" w:rsidRPr="0024496D" w:rsidRDefault="00443FCA" w:rsidP="000A153D">
            <w:pPr>
              <w:spacing w:line="360" w:lineRule="auto"/>
              <w:rPr>
                <w:rFonts w:cstheme="minorHAnsi"/>
              </w:rPr>
            </w:pPr>
          </w:p>
        </w:tc>
      </w:tr>
      <w:tr w:rsidR="00443FCA" w:rsidRPr="0024496D" w14:paraId="4625932C" w14:textId="77777777" w:rsidTr="000A153D">
        <w:tc>
          <w:tcPr>
            <w:tcW w:w="2268" w:type="dxa"/>
            <w:tcBorders>
              <w:top w:val="single" w:sz="6" w:space="0" w:color="000000"/>
              <w:left w:val="single" w:sz="12" w:space="0" w:color="000000"/>
              <w:bottom w:val="single" w:sz="6" w:space="0" w:color="000000"/>
            </w:tcBorders>
            <w:shd w:val="clear" w:color="auto" w:fill="auto"/>
          </w:tcPr>
          <w:p w14:paraId="750A6621"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FCFA93"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49761507" w14:textId="77777777" w:rsidTr="000A153D">
        <w:tc>
          <w:tcPr>
            <w:tcW w:w="2268" w:type="dxa"/>
            <w:tcBorders>
              <w:top w:val="single" w:sz="6" w:space="0" w:color="000000"/>
              <w:left w:val="single" w:sz="12" w:space="0" w:color="000000"/>
              <w:bottom w:val="single" w:sz="6" w:space="0" w:color="000000"/>
            </w:tcBorders>
            <w:shd w:val="clear" w:color="auto" w:fill="auto"/>
          </w:tcPr>
          <w:p w14:paraId="2A8BDA8C"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4C0559" w14:textId="77777777" w:rsidR="00443FCA" w:rsidRPr="0024496D" w:rsidRDefault="00443FCA" w:rsidP="000A153D">
            <w:pPr>
              <w:spacing w:line="360" w:lineRule="auto"/>
              <w:jc w:val="both"/>
              <w:rPr>
                <w:rFonts w:cstheme="minorHAnsi"/>
              </w:rPr>
            </w:pPr>
            <w:r>
              <w:rPr>
                <w:rFonts w:cstheme="minorHAnsi"/>
              </w:rPr>
              <w:t xml:space="preserve">Cualquier persona del </w:t>
            </w:r>
            <w:proofErr w:type="spellStart"/>
            <w:r>
              <w:rPr>
                <w:rFonts w:cstheme="minorHAnsi"/>
              </w:rPr>
              <w:t>publico</w:t>
            </w:r>
            <w:proofErr w:type="spellEnd"/>
            <w:r>
              <w:rPr>
                <w:rFonts w:cstheme="minorHAnsi"/>
              </w:rPr>
              <w:t xml:space="preserve"> en general puede acceder al apartado de mociones y visualizarlas.</w:t>
            </w:r>
          </w:p>
        </w:tc>
      </w:tr>
      <w:tr w:rsidR="00443FCA" w:rsidRPr="00B131B8" w14:paraId="723A9CF1" w14:textId="77777777" w:rsidTr="000A153D">
        <w:tc>
          <w:tcPr>
            <w:tcW w:w="2268" w:type="dxa"/>
            <w:tcBorders>
              <w:top w:val="single" w:sz="6" w:space="0" w:color="000000"/>
              <w:left w:val="single" w:sz="12" w:space="0" w:color="000000"/>
              <w:bottom w:val="single" w:sz="6" w:space="0" w:color="000000"/>
            </w:tcBorders>
            <w:shd w:val="clear" w:color="auto" w:fill="auto"/>
          </w:tcPr>
          <w:p w14:paraId="52118462"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5109173"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67A8A731"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4C22E867" w14:textId="77777777" w:rsidR="00443FCA" w:rsidRPr="00B131B8" w:rsidRDefault="00443FCA" w:rsidP="000A153D">
            <w:pPr>
              <w:suppressAutoHyphens/>
              <w:spacing w:after="0" w:line="360" w:lineRule="auto"/>
              <w:jc w:val="both"/>
              <w:rPr>
                <w:rFonts w:cstheme="minorHAnsi"/>
              </w:rPr>
            </w:pPr>
          </w:p>
        </w:tc>
      </w:tr>
      <w:tr w:rsidR="00443FCA" w:rsidRPr="0024496D" w14:paraId="26BA4144" w14:textId="77777777" w:rsidTr="000A153D">
        <w:tc>
          <w:tcPr>
            <w:tcW w:w="2268" w:type="dxa"/>
            <w:tcBorders>
              <w:top w:val="single" w:sz="6" w:space="0" w:color="000000"/>
              <w:left w:val="single" w:sz="12" w:space="0" w:color="000000"/>
              <w:bottom w:val="single" w:sz="6" w:space="0" w:color="000000"/>
            </w:tcBorders>
            <w:shd w:val="clear" w:color="auto" w:fill="auto"/>
          </w:tcPr>
          <w:p w14:paraId="4DA3CE79"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34DACA"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0C5C65EB" w14:textId="77777777" w:rsidTr="000A153D">
        <w:tc>
          <w:tcPr>
            <w:tcW w:w="2268" w:type="dxa"/>
            <w:tcBorders>
              <w:top w:val="single" w:sz="6" w:space="0" w:color="000000"/>
              <w:left w:val="single" w:sz="12" w:space="0" w:color="000000"/>
              <w:bottom w:val="single" w:sz="6" w:space="0" w:color="000000"/>
            </w:tcBorders>
            <w:shd w:val="clear" w:color="auto" w:fill="auto"/>
          </w:tcPr>
          <w:p w14:paraId="526684ED"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064CEB"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mociones</w:t>
            </w:r>
          </w:p>
          <w:p w14:paraId="06C19E87"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 “Junta Directiva”.</w:t>
            </w:r>
          </w:p>
          <w:p w14:paraId="4CEB5BA3"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 la opción: “Mociones”</w:t>
            </w:r>
            <w:r w:rsidRPr="0024496D">
              <w:rPr>
                <w:rFonts w:cstheme="minorHAnsi"/>
              </w:rPr>
              <w:t>.</w:t>
            </w:r>
          </w:p>
          <w:p w14:paraId="7C2757B3"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“Mociones” y se despliegan las mociones de la organización.</w:t>
            </w:r>
          </w:p>
        </w:tc>
      </w:tr>
      <w:tr w:rsidR="00443FCA" w:rsidRPr="00AF4AE9" w14:paraId="7AA3B43E" w14:textId="77777777" w:rsidTr="000A153D">
        <w:tc>
          <w:tcPr>
            <w:tcW w:w="2268" w:type="dxa"/>
            <w:tcBorders>
              <w:top w:val="single" w:sz="6" w:space="0" w:color="000000"/>
              <w:left w:val="single" w:sz="12" w:space="0" w:color="000000"/>
              <w:bottom w:val="single" w:sz="6" w:space="0" w:color="000000"/>
            </w:tcBorders>
            <w:shd w:val="clear" w:color="auto" w:fill="auto"/>
          </w:tcPr>
          <w:p w14:paraId="4FBE8D76"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45BE55"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65116AEF" w14:textId="77777777" w:rsidTr="000A153D">
        <w:tc>
          <w:tcPr>
            <w:tcW w:w="2268" w:type="dxa"/>
            <w:tcBorders>
              <w:top w:val="single" w:sz="6" w:space="0" w:color="000000"/>
              <w:left w:val="single" w:sz="12" w:space="0" w:color="000000"/>
              <w:bottom w:val="single" w:sz="6" w:space="0" w:color="000000"/>
            </w:tcBorders>
            <w:shd w:val="clear" w:color="auto" w:fill="auto"/>
          </w:tcPr>
          <w:p w14:paraId="7546A7E8"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2A45303"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1B7AD6EB" w14:textId="77777777" w:rsidTr="000A153D">
        <w:tc>
          <w:tcPr>
            <w:tcW w:w="2268" w:type="dxa"/>
            <w:tcBorders>
              <w:top w:val="single" w:sz="6" w:space="0" w:color="000000"/>
              <w:left w:val="single" w:sz="12" w:space="0" w:color="000000"/>
              <w:bottom w:val="single" w:sz="6" w:space="0" w:color="000000"/>
            </w:tcBorders>
            <w:shd w:val="clear" w:color="auto" w:fill="auto"/>
          </w:tcPr>
          <w:p w14:paraId="684052A6"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AFA5DE"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69A4A7F3" w14:textId="77777777" w:rsidTr="000A153D">
        <w:tc>
          <w:tcPr>
            <w:tcW w:w="2268" w:type="dxa"/>
            <w:tcBorders>
              <w:top w:val="single" w:sz="6" w:space="0" w:color="000000"/>
              <w:left w:val="single" w:sz="12" w:space="0" w:color="000000"/>
              <w:bottom w:val="single" w:sz="6" w:space="0" w:color="000000"/>
            </w:tcBorders>
            <w:shd w:val="clear" w:color="auto" w:fill="auto"/>
          </w:tcPr>
          <w:p w14:paraId="5293C1B9" w14:textId="77777777" w:rsidR="00443FCA" w:rsidRPr="0024496D" w:rsidRDefault="00443FCA" w:rsidP="000A153D">
            <w:pPr>
              <w:spacing w:line="360" w:lineRule="auto"/>
              <w:jc w:val="both"/>
              <w:rPr>
                <w:rFonts w:cstheme="minorHAnsi"/>
              </w:rPr>
            </w:pPr>
            <w:r w:rsidRPr="0024496D">
              <w:rPr>
                <w:rFonts w:cstheme="minorHAnsi"/>
              </w:rPr>
              <w:lastRenderedPageBreak/>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7BB39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012B66EB" w14:textId="77777777" w:rsidTr="000A153D">
        <w:tc>
          <w:tcPr>
            <w:tcW w:w="2268" w:type="dxa"/>
            <w:tcBorders>
              <w:top w:val="single" w:sz="6" w:space="0" w:color="000000"/>
              <w:left w:val="single" w:sz="12" w:space="0" w:color="000000"/>
              <w:bottom w:val="single" w:sz="6" w:space="0" w:color="000000"/>
            </w:tcBorders>
            <w:shd w:val="clear" w:color="auto" w:fill="auto"/>
          </w:tcPr>
          <w:p w14:paraId="6CCC1328"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07C55D"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77DCD768" w14:textId="77777777" w:rsidTr="000A153D">
        <w:tc>
          <w:tcPr>
            <w:tcW w:w="2268" w:type="dxa"/>
            <w:tcBorders>
              <w:top w:val="single" w:sz="6" w:space="0" w:color="000000"/>
              <w:left w:val="single" w:sz="12" w:space="0" w:color="000000"/>
              <w:bottom w:val="single" w:sz="6" w:space="0" w:color="000000"/>
            </w:tcBorders>
            <w:shd w:val="clear" w:color="auto" w:fill="auto"/>
          </w:tcPr>
          <w:p w14:paraId="7917E8A9"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458A71"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35703D27" w14:textId="77777777" w:rsidTr="000A153D">
        <w:tc>
          <w:tcPr>
            <w:tcW w:w="2268" w:type="dxa"/>
            <w:tcBorders>
              <w:top w:val="single" w:sz="6" w:space="0" w:color="000000"/>
              <w:left w:val="single" w:sz="12" w:space="0" w:color="000000"/>
              <w:bottom w:val="single" w:sz="6" w:space="0" w:color="000000"/>
            </w:tcBorders>
            <w:shd w:val="clear" w:color="auto" w:fill="auto"/>
          </w:tcPr>
          <w:p w14:paraId="6E40A01F"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4BC278"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2D0D8B49" w14:textId="77777777" w:rsidTr="000A153D">
        <w:tc>
          <w:tcPr>
            <w:tcW w:w="2268" w:type="dxa"/>
            <w:tcBorders>
              <w:top w:val="single" w:sz="6" w:space="0" w:color="000000"/>
              <w:left w:val="single" w:sz="12" w:space="0" w:color="000000"/>
              <w:bottom w:val="single" w:sz="6" w:space="0" w:color="000000"/>
            </w:tcBorders>
            <w:shd w:val="clear" w:color="auto" w:fill="auto"/>
          </w:tcPr>
          <w:p w14:paraId="2DE6C68E"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5BF0B5"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272E0F4C" w14:textId="77777777" w:rsidR="00443FCA" w:rsidRPr="0024496D" w:rsidRDefault="00443FCA" w:rsidP="000A153D">
            <w:pPr>
              <w:suppressAutoHyphens/>
              <w:spacing w:after="0" w:line="360" w:lineRule="auto"/>
              <w:ind w:left="360"/>
              <w:jc w:val="both"/>
              <w:rPr>
                <w:rFonts w:cstheme="minorHAnsi"/>
              </w:rPr>
            </w:pPr>
          </w:p>
        </w:tc>
      </w:tr>
      <w:tr w:rsidR="00443FCA" w:rsidRPr="0024496D" w14:paraId="58392159" w14:textId="77777777" w:rsidTr="000A153D">
        <w:tc>
          <w:tcPr>
            <w:tcW w:w="2268" w:type="dxa"/>
            <w:tcBorders>
              <w:top w:val="single" w:sz="6" w:space="0" w:color="000000"/>
              <w:left w:val="single" w:sz="12" w:space="0" w:color="000000"/>
              <w:bottom w:val="single" w:sz="12" w:space="0" w:color="000000"/>
            </w:tcBorders>
            <w:shd w:val="clear" w:color="auto" w:fill="auto"/>
          </w:tcPr>
          <w:p w14:paraId="7BA53D97"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D38D46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22C13A6F" w14:textId="77777777" w:rsidR="00443FCA" w:rsidRDefault="00443FCA" w:rsidP="00443FCA"/>
    <w:p w14:paraId="69EB8BC3"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29EBCBEF" w14:textId="77777777" w:rsidTr="000A153D">
        <w:tc>
          <w:tcPr>
            <w:tcW w:w="2268" w:type="dxa"/>
            <w:tcBorders>
              <w:top w:val="single" w:sz="12" w:space="0" w:color="000000"/>
              <w:left w:val="single" w:sz="12" w:space="0" w:color="000000"/>
              <w:bottom w:val="single" w:sz="6" w:space="0" w:color="000000"/>
            </w:tcBorders>
            <w:shd w:val="clear" w:color="auto" w:fill="auto"/>
          </w:tcPr>
          <w:p w14:paraId="0C5DB712"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0244F15A"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09</w:t>
            </w:r>
          </w:p>
        </w:tc>
      </w:tr>
      <w:tr w:rsidR="00443FCA" w:rsidRPr="0024496D" w14:paraId="5C027DB3" w14:textId="77777777" w:rsidTr="000A153D">
        <w:tc>
          <w:tcPr>
            <w:tcW w:w="2268" w:type="dxa"/>
            <w:tcBorders>
              <w:top w:val="single" w:sz="6" w:space="0" w:color="000000"/>
              <w:left w:val="single" w:sz="12" w:space="0" w:color="000000"/>
              <w:bottom w:val="single" w:sz="6" w:space="0" w:color="000000"/>
            </w:tcBorders>
            <w:shd w:val="clear" w:color="auto" w:fill="auto"/>
          </w:tcPr>
          <w:p w14:paraId="55FB592E"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9923E3" w14:textId="77777777" w:rsidR="00443FCA" w:rsidRPr="0024496D" w:rsidRDefault="00443FCA" w:rsidP="000A153D">
            <w:pPr>
              <w:spacing w:line="360" w:lineRule="auto"/>
              <w:rPr>
                <w:rFonts w:cstheme="minorHAnsi"/>
              </w:rPr>
            </w:pPr>
            <w:r>
              <w:rPr>
                <w:rFonts w:cstheme="minorHAnsi"/>
              </w:rPr>
              <w:t xml:space="preserve">Ver actas </w:t>
            </w:r>
          </w:p>
        </w:tc>
      </w:tr>
      <w:tr w:rsidR="00443FCA" w:rsidRPr="0024496D" w14:paraId="249522B0" w14:textId="77777777" w:rsidTr="000A153D">
        <w:tc>
          <w:tcPr>
            <w:tcW w:w="2268" w:type="dxa"/>
            <w:tcBorders>
              <w:top w:val="single" w:sz="6" w:space="0" w:color="000000"/>
              <w:left w:val="single" w:sz="12" w:space="0" w:color="000000"/>
              <w:bottom w:val="single" w:sz="6" w:space="0" w:color="000000"/>
            </w:tcBorders>
            <w:shd w:val="clear" w:color="auto" w:fill="auto"/>
          </w:tcPr>
          <w:p w14:paraId="669D2BBE"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36A4118F"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F426640"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1599425" w14:textId="77777777" w:rsidR="00443FCA" w:rsidRPr="0024496D" w:rsidRDefault="00443FCA" w:rsidP="000A153D">
            <w:pPr>
              <w:spacing w:line="360" w:lineRule="auto"/>
              <w:rPr>
                <w:rFonts w:cstheme="minorHAnsi"/>
              </w:rPr>
            </w:pPr>
          </w:p>
        </w:tc>
      </w:tr>
      <w:tr w:rsidR="00443FCA" w:rsidRPr="0024496D" w14:paraId="398D0CE5" w14:textId="77777777" w:rsidTr="000A153D">
        <w:tc>
          <w:tcPr>
            <w:tcW w:w="2268" w:type="dxa"/>
            <w:tcBorders>
              <w:top w:val="single" w:sz="6" w:space="0" w:color="000000"/>
              <w:left w:val="single" w:sz="12" w:space="0" w:color="000000"/>
              <w:bottom w:val="single" w:sz="6" w:space="0" w:color="000000"/>
            </w:tcBorders>
            <w:shd w:val="clear" w:color="auto" w:fill="auto"/>
          </w:tcPr>
          <w:p w14:paraId="08608C36"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AEFB806"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973B829"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76CF202" w14:textId="77777777" w:rsidR="00443FCA" w:rsidRPr="0024496D" w:rsidRDefault="00443FCA" w:rsidP="000A153D">
            <w:pPr>
              <w:spacing w:line="360" w:lineRule="auto"/>
              <w:rPr>
                <w:rFonts w:cstheme="minorHAnsi"/>
              </w:rPr>
            </w:pPr>
          </w:p>
        </w:tc>
      </w:tr>
      <w:tr w:rsidR="00443FCA" w:rsidRPr="0024496D" w14:paraId="7CC77C7E" w14:textId="77777777" w:rsidTr="000A153D">
        <w:tc>
          <w:tcPr>
            <w:tcW w:w="2268" w:type="dxa"/>
            <w:tcBorders>
              <w:top w:val="single" w:sz="6" w:space="0" w:color="000000"/>
              <w:left w:val="single" w:sz="12" w:space="0" w:color="000000"/>
              <w:bottom w:val="single" w:sz="6" w:space="0" w:color="000000"/>
            </w:tcBorders>
            <w:shd w:val="clear" w:color="auto" w:fill="auto"/>
          </w:tcPr>
          <w:p w14:paraId="733482AF"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865714"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00716E95" w14:textId="77777777" w:rsidTr="000A153D">
        <w:tc>
          <w:tcPr>
            <w:tcW w:w="2268" w:type="dxa"/>
            <w:tcBorders>
              <w:top w:val="single" w:sz="6" w:space="0" w:color="000000"/>
              <w:left w:val="single" w:sz="12" w:space="0" w:color="000000"/>
              <w:bottom w:val="single" w:sz="6" w:space="0" w:color="000000"/>
            </w:tcBorders>
            <w:shd w:val="clear" w:color="auto" w:fill="auto"/>
          </w:tcPr>
          <w:p w14:paraId="0BFFF300"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519F8F9"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actas y visualizarlas.</w:t>
            </w:r>
          </w:p>
        </w:tc>
      </w:tr>
      <w:tr w:rsidR="00443FCA" w:rsidRPr="00B131B8" w14:paraId="1F1E37F7" w14:textId="77777777" w:rsidTr="000A153D">
        <w:tc>
          <w:tcPr>
            <w:tcW w:w="2268" w:type="dxa"/>
            <w:tcBorders>
              <w:top w:val="single" w:sz="6" w:space="0" w:color="000000"/>
              <w:left w:val="single" w:sz="12" w:space="0" w:color="000000"/>
              <w:bottom w:val="single" w:sz="6" w:space="0" w:color="000000"/>
            </w:tcBorders>
            <w:shd w:val="clear" w:color="auto" w:fill="auto"/>
          </w:tcPr>
          <w:p w14:paraId="1AAC0301"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FBEBAB"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028CEE35"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739B1269" w14:textId="77777777" w:rsidR="00443FCA" w:rsidRPr="00B131B8" w:rsidRDefault="00443FCA" w:rsidP="000A153D">
            <w:pPr>
              <w:suppressAutoHyphens/>
              <w:spacing w:after="0" w:line="360" w:lineRule="auto"/>
              <w:jc w:val="both"/>
              <w:rPr>
                <w:rFonts w:cstheme="minorHAnsi"/>
              </w:rPr>
            </w:pPr>
          </w:p>
        </w:tc>
      </w:tr>
      <w:tr w:rsidR="00443FCA" w:rsidRPr="0024496D" w14:paraId="0549F8D8" w14:textId="77777777" w:rsidTr="000A153D">
        <w:tc>
          <w:tcPr>
            <w:tcW w:w="2268" w:type="dxa"/>
            <w:tcBorders>
              <w:top w:val="single" w:sz="6" w:space="0" w:color="000000"/>
              <w:left w:val="single" w:sz="12" w:space="0" w:color="000000"/>
              <w:bottom w:val="single" w:sz="6" w:space="0" w:color="000000"/>
            </w:tcBorders>
            <w:shd w:val="clear" w:color="auto" w:fill="auto"/>
          </w:tcPr>
          <w:p w14:paraId="6555C5D6"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938B0B"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72842542" w14:textId="77777777" w:rsidTr="000A153D">
        <w:tc>
          <w:tcPr>
            <w:tcW w:w="2268" w:type="dxa"/>
            <w:tcBorders>
              <w:top w:val="single" w:sz="6" w:space="0" w:color="000000"/>
              <w:left w:val="single" w:sz="12" w:space="0" w:color="000000"/>
              <w:bottom w:val="single" w:sz="6" w:space="0" w:color="000000"/>
            </w:tcBorders>
            <w:shd w:val="clear" w:color="auto" w:fill="auto"/>
          </w:tcPr>
          <w:p w14:paraId="01DC33C4"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7BA89A4"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actas</w:t>
            </w:r>
          </w:p>
          <w:p w14:paraId="4A3F5590" w14:textId="77777777" w:rsidR="00443FCA" w:rsidRPr="0024496D" w:rsidRDefault="00443FCA" w:rsidP="000A153D">
            <w:pPr>
              <w:spacing w:line="360" w:lineRule="auto"/>
              <w:jc w:val="both"/>
              <w:rPr>
                <w:rFonts w:cstheme="minorHAnsi"/>
              </w:rPr>
            </w:pPr>
            <w:r w:rsidRPr="0024496D">
              <w:rPr>
                <w:rFonts w:cstheme="minorHAnsi"/>
              </w:rPr>
              <w:lastRenderedPageBreak/>
              <w:t>1.</w:t>
            </w:r>
            <w:r>
              <w:rPr>
                <w:rFonts w:cstheme="minorHAnsi"/>
              </w:rPr>
              <w:t>El usuario posiciona el cursor sobre la opción de “Departamento de secretaría”.</w:t>
            </w:r>
          </w:p>
          <w:p w14:paraId="7AC23EF7"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“Actas, Convenios”</w:t>
            </w:r>
            <w:r w:rsidRPr="0024496D">
              <w:rPr>
                <w:rFonts w:cstheme="minorHAnsi"/>
              </w:rPr>
              <w:t>.</w:t>
            </w:r>
          </w:p>
          <w:p w14:paraId="08F678C7"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“Actas” y se despliegan las actas de la organización.</w:t>
            </w:r>
          </w:p>
        </w:tc>
      </w:tr>
      <w:tr w:rsidR="00443FCA" w:rsidRPr="00AF4AE9" w14:paraId="5937CC77" w14:textId="77777777" w:rsidTr="000A153D">
        <w:tc>
          <w:tcPr>
            <w:tcW w:w="2268" w:type="dxa"/>
            <w:tcBorders>
              <w:top w:val="single" w:sz="6" w:space="0" w:color="000000"/>
              <w:left w:val="single" w:sz="12" w:space="0" w:color="000000"/>
              <w:bottom w:val="single" w:sz="6" w:space="0" w:color="000000"/>
            </w:tcBorders>
            <w:shd w:val="clear" w:color="auto" w:fill="auto"/>
          </w:tcPr>
          <w:p w14:paraId="5296534E"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06BAC3"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242C9273" w14:textId="77777777" w:rsidTr="000A153D">
        <w:tc>
          <w:tcPr>
            <w:tcW w:w="2268" w:type="dxa"/>
            <w:tcBorders>
              <w:top w:val="single" w:sz="6" w:space="0" w:color="000000"/>
              <w:left w:val="single" w:sz="12" w:space="0" w:color="000000"/>
              <w:bottom w:val="single" w:sz="6" w:space="0" w:color="000000"/>
            </w:tcBorders>
            <w:shd w:val="clear" w:color="auto" w:fill="auto"/>
          </w:tcPr>
          <w:p w14:paraId="4CABD45C"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6FEB32C"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1992FEF6" w14:textId="77777777" w:rsidTr="000A153D">
        <w:tc>
          <w:tcPr>
            <w:tcW w:w="2268" w:type="dxa"/>
            <w:tcBorders>
              <w:top w:val="single" w:sz="6" w:space="0" w:color="000000"/>
              <w:left w:val="single" w:sz="12" w:space="0" w:color="000000"/>
              <w:bottom w:val="single" w:sz="6" w:space="0" w:color="000000"/>
            </w:tcBorders>
            <w:shd w:val="clear" w:color="auto" w:fill="auto"/>
          </w:tcPr>
          <w:p w14:paraId="5CFB1C2B"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748805"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6143C94" w14:textId="77777777" w:rsidTr="000A153D">
        <w:tc>
          <w:tcPr>
            <w:tcW w:w="2268" w:type="dxa"/>
            <w:tcBorders>
              <w:top w:val="single" w:sz="6" w:space="0" w:color="000000"/>
              <w:left w:val="single" w:sz="12" w:space="0" w:color="000000"/>
              <w:bottom w:val="single" w:sz="6" w:space="0" w:color="000000"/>
            </w:tcBorders>
            <w:shd w:val="clear" w:color="auto" w:fill="auto"/>
          </w:tcPr>
          <w:p w14:paraId="374BE05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EAFDB7"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09E68BF8" w14:textId="77777777" w:rsidTr="000A153D">
        <w:tc>
          <w:tcPr>
            <w:tcW w:w="2268" w:type="dxa"/>
            <w:tcBorders>
              <w:top w:val="single" w:sz="6" w:space="0" w:color="000000"/>
              <w:left w:val="single" w:sz="12" w:space="0" w:color="000000"/>
              <w:bottom w:val="single" w:sz="6" w:space="0" w:color="000000"/>
            </w:tcBorders>
            <w:shd w:val="clear" w:color="auto" w:fill="auto"/>
          </w:tcPr>
          <w:p w14:paraId="0164F793"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7A74FB"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470A7837" w14:textId="77777777" w:rsidTr="000A153D">
        <w:tc>
          <w:tcPr>
            <w:tcW w:w="2268" w:type="dxa"/>
            <w:tcBorders>
              <w:top w:val="single" w:sz="6" w:space="0" w:color="000000"/>
              <w:left w:val="single" w:sz="12" w:space="0" w:color="000000"/>
              <w:bottom w:val="single" w:sz="6" w:space="0" w:color="000000"/>
            </w:tcBorders>
            <w:shd w:val="clear" w:color="auto" w:fill="auto"/>
          </w:tcPr>
          <w:p w14:paraId="6C944C58"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041CAB7"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5B177319" w14:textId="77777777" w:rsidTr="000A153D">
        <w:tc>
          <w:tcPr>
            <w:tcW w:w="2268" w:type="dxa"/>
            <w:tcBorders>
              <w:top w:val="single" w:sz="6" w:space="0" w:color="000000"/>
              <w:left w:val="single" w:sz="12" w:space="0" w:color="000000"/>
              <w:bottom w:val="single" w:sz="6" w:space="0" w:color="000000"/>
            </w:tcBorders>
            <w:shd w:val="clear" w:color="auto" w:fill="auto"/>
          </w:tcPr>
          <w:p w14:paraId="77B2B67C"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0FB174" w14:textId="77777777" w:rsidR="00443FCA" w:rsidRPr="0024496D"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tc>
      </w:tr>
      <w:tr w:rsidR="00443FCA" w:rsidRPr="0024496D" w14:paraId="0C1278DF" w14:textId="77777777" w:rsidTr="000A153D">
        <w:tc>
          <w:tcPr>
            <w:tcW w:w="2268" w:type="dxa"/>
            <w:tcBorders>
              <w:top w:val="single" w:sz="6" w:space="0" w:color="000000"/>
              <w:left w:val="single" w:sz="12" w:space="0" w:color="000000"/>
              <w:bottom w:val="single" w:sz="6" w:space="0" w:color="000000"/>
            </w:tcBorders>
            <w:shd w:val="clear" w:color="auto" w:fill="auto"/>
          </w:tcPr>
          <w:p w14:paraId="2DA77C9F"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64A0E1"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687C854B" w14:textId="77777777" w:rsidR="00443FCA" w:rsidRPr="0024496D" w:rsidRDefault="00443FCA" w:rsidP="000A153D">
            <w:pPr>
              <w:suppressAutoHyphens/>
              <w:spacing w:after="0" w:line="360" w:lineRule="auto"/>
              <w:ind w:left="360"/>
              <w:jc w:val="both"/>
              <w:rPr>
                <w:rFonts w:cstheme="minorHAnsi"/>
              </w:rPr>
            </w:pPr>
          </w:p>
        </w:tc>
      </w:tr>
      <w:tr w:rsidR="00443FCA" w:rsidRPr="0024496D" w14:paraId="28C2A174" w14:textId="77777777" w:rsidTr="000A153D">
        <w:tc>
          <w:tcPr>
            <w:tcW w:w="2268" w:type="dxa"/>
            <w:tcBorders>
              <w:top w:val="single" w:sz="6" w:space="0" w:color="000000"/>
              <w:left w:val="single" w:sz="12" w:space="0" w:color="000000"/>
              <w:bottom w:val="single" w:sz="12" w:space="0" w:color="000000"/>
            </w:tcBorders>
            <w:shd w:val="clear" w:color="auto" w:fill="auto"/>
          </w:tcPr>
          <w:p w14:paraId="3BB3C8B2"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B272BA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4DB89550" w14:textId="77777777" w:rsidR="00443FCA" w:rsidRDefault="00443FCA" w:rsidP="00443FCA"/>
    <w:p w14:paraId="3D45046A" w14:textId="77777777" w:rsidR="00443FCA" w:rsidRDefault="00443FCA" w:rsidP="00443FCA"/>
    <w:p w14:paraId="1BC734FF" w14:textId="77777777" w:rsidR="00443FCA" w:rsidRDefault="00443FCA" w:rsidP="00443FCA"/>
    <w:p w14:paraId="4448CFFC" w14:textId="77777777" w:rsidR="00443FCA" w:rsidRDefault="00443FCA" w:rsidP="00443FCA"/>
    <w:p w14:paraId="385FDCFA" w14:textId="77777777" w:rsidR="00443FCA" w:rsidRDefault="00443FCA" w:rsidP="00443FCA"/>
    <w:p w14:paraId="50AD21E9" w14:textId="77777777" w:rsidR="00443FCA" w:rsidRDefault="00443FCA" w:rsidP="00443FCA"/>
    <w:p w14:paraId="1CFABF3D"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347E7CF1" w14:textId="77777777" w:rsidTr="000A153D">
        <w:tc>
          <w:tcPr>
            <w:tcW w:w="2268" w:type="dxa"/>
            <w:tcBorders>
              <w:top w:val="single" w:sz="12" w:space="0" w:color="000000"/>
              <w:left w:val="single" w:sz="12" w:space="0" w:color="000000"/>
              <w:bottom w:val="single" w:sz="6" w:space="0" w:color="000000"/>
            </w:tcBorders>
            <w:shd w:val="clear" w:color="auto" w:fill="auto"/>
          </w:tcPr>
          <w:p w14:paraId="5A874799"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2D29A84"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10</w:t>
            </w:r>
          </w:p>
        </w:tc>
      </w:tr>
      <w:tr w:rsidR="00443FCA" w:rsidRPr="0024496D" w14:paraId="268228B9" w14:textId="77777777" w:rsidTr="000A153D">
        <w:tc>
          <w:tcPr>
            <w:tcW w:w="2268" w:type="dxa"/>
            <w:tcBorders>
              <w:top w:val="single" w:sz="6" w:space="0" w:color="000000"/>
              <w:left w:val="single" w:sz="12" w:space="0" w:color="000000"/>
              <w:bottom w:val="single" w:sz="6" w:space="0" w:color="000000"/>
            </w:tcBorders>
            <w:shd w:val="clear" w:color="auto" w:fill="auto"/>
          </w:tcPr>
          <w:p w14:paraId="738BEBDC" w14:textId="77777777" w:rsidR="00443FCA" w:rsidRPr="0024496D" w:rsidRDefault="00443FCA" w:rsidP="000A153D">
            <w:pPr>
              <w:spacing w:line="360" w:lineRule="auto"/>
              <w:jc w:val="both"/>
              <w:rPr>
                <w:rFonts w:cstheme="minorHAnsi"/>
              </w:rPr>
            </w:pPr>
            <w:r w:rsidRPr="0024496D">
              <w:rPr>
                <w:rFonts w:cstheme="minorHAnsi"/>
              </w:rPr>
              <w:lastRenderedPageBreak/>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E44D9B" w14:textId="77777777" w:rsidR="00443FCA" w:rsidRPr="0024496D" w:rsidRDefault="00443FCA" w:rsidP="000A153D">
            <w:pPr>
              <w:spacing w:line="360" w:lineRule="auto"/>
              <w:rPr>
                <w:rFonts w:cstheme="minorHAnsi"/>
              </w:rPr>
            </w:pPr>
            <w:r>
              <w:rPr>
                <w:rFonts w:cstheme="minorHAnsi"/>
              </w:rPr>
              <w:t xml:space="preserve">Ver Convenios </w:t>
            </w:r>
          </w:p>
        </w:tc>
      </w:tr>
      <w:tr w:rsidR="00443FCA" w:rsidRPr="0024496D" w14:paraId="2E3E36C2" w14:textId="77777777" w:rsidTr="000A153D">
        <w:tc>
          <w:tcPr>
            <w:tcW w:w="2268" w:type="dxa"/>
            <w:tcBorders>
              <w:top w:val="single" w:sz="6" w:space="0" w:color="000000"/>
              <w:left w:val="single" w:sz="12" w:space="0" w:color="000000"/>
              <w:bottom w:val="single" w:sz="6" w:space="0" w:color="000000"/>
            </w:tcBorders>
            <w:shd w:val="clear" w:color="auto" w:fill="auto"/>
          </w:tcPr>
          <w:p w14:paraId="6A610CE2"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2838257A"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D0277F7"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2C0EC83" w14:textId="77777777" w:rsidR="00443FCA" w:rsidRPr="0024496D" w:rsidRDefault="00443FCA" w:rsidP="000A153D">
            <w:pPr>
              <w:spacing w:line="360" w:lineRule="auto"/>
              <w:rPr>
                <w:rFonts w:cstheme="minorHAnsi"/>
              </w:rPr>
            </w:pPr>
          </w:p>
        </w:tc>
      </w:tr>
      <w:tr w:rsidR="00443FCA" w:rsidRPr="0024496D" w14:paraId="6CD5B3AE" w14:textId="77777777" w:rsidTr="000A153D">
        <w:tc>
          <w:tcPr>
            <w:tcW w:w="2268" w:type="dxa"/>
            <w:tcBorders>
              <w:top w:val="single" w:sz="6" w:space="0" w:color="000000"/>
              <w:left w:val="single" w:sz="12" w:space="0" w:color="000000"/>
              <w:bottom w:val="single" w:sz="6" w:space="0" w:color="000000"/>
            </w:tcBorders>
            <w:shd w:val="clear" w:color="auto" w:fill="auto"/>
          </w:tcPr>
          <w:p w14:paraId="23C769CC"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34328F3A"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12AD6EED"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2853F2F" w14:textId="77777777" w:rsidR="00443FCA" w:rsidRPr="0024496D" w:rsidRDefault="00443FCA" w:rsidP="000A153D">
            <w:pPr>
              <w:spacing w:line="360" w:lineRule="auto"/>
              <w:rPr>
                <w:rFonts w:cstheme="minorHAnsi"/>
              </w:rPr>
            </w:pPr>
          </w:p>
        </w:tc>
      </w:tr>
      <w:tr w:rsidR="00443FCA" w:rsidRPr="0024496D" w14:paraId="3DEA5C6D" w14:textId="77777777" w:rsidTr="000A153D">
        <w:tc>
          <w:tcPr>
            <w:tcW w:w="2268" w:type="dxa"/>
            <w:tcBorders>
              <w:top w:val="single" w:sz="6" w:space="0" w:color="000000"/>
              <w:left w:val="single" w:sz="12" w:space="0" w:color="000000"/>
              <w:bottom w:val="single" w:sz="6" w:space="0" w:color="000000"/>
            </w:tcBorders>
            <w:shd w:val="clear" w:color="auto" w:fill="auto"/>
          </w:tcPr>
          <w:p w14:paraId="5D5B1099"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989720"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03D10466" w14:textId="77777777" w:rsidTr="000A153D">
        <w:tc>
          <w:tcPr>
            <w:tcW w:w="2268" w:type="dxa"/>
            <w:tcBorders>
              <w:top w:val="single" w:sz="6" w:space="0" w:color="000000"/>
              <w:left w:val="single" w:sz="12" w:space="0" w:color="000000"/>
              <w:bottom w:val="single" w:sz="6" w:space="0" w:color="000000"/>
            </w:tcBorders>
            <w:shd w:val="clear" w:color="auto" w:fill="auto"/>
          </w:tcPr>
          <w:p w14:paraId="62E8851B"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474FE7"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convenios y visualizarlas.</w:t>
            </w:r>
          </w:p>
        </w:tc>
      </w:tr>
      <w:tr w:rsidR="00443FCA" w:rsidRPr="00B131B8" w14:paraId="06BD3283" w14:textId="77777777" w:rsidTr="000A153D">
        <w:tc>
          <w:tcPr>
            <w:tcW w:w="2268" w:type="dxa"/>
            <w:tcBorders>
              <w:top w:val="single" w:sz="6" w:space="0" w:color="000000"/>
              <w:left w:val="single" w:sz="12" w:space="0" w:color="000000"/>
              <w:bottom w:val="single" w:sz="6" w:space="0" w:color="000000"/>
            </w:tcBorders>
            <w:shd w:val="clear" w:color="auto" w:fill="auto"/>
          </w:tcPr>
          <w:p w14:paraId="04A2685E"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8A912C"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0FF03993"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0DDD8829" w14:textId="77777777" w:rsidR="00443FCA" w:rsidRPr="00B131B8" w:rsidRDefault="00443FCA" w:rsidP="000A153D">
            <w:pPr>
              <w:suppressAutoHyphens/>
              <w:spacing w:after="0" w:line="360" w:lineRule="auto"/>
              <w:jc w:val="both"/>
              <w:rPr>
                <w:rFonts w:cstheme="minorHAnsi"/>
              </w:rPr>
            </w:pPr>
          </w:p>
        </w:tc>
      </w:tr>
      <w:tr w:rsidR="00443FCA" w:rsidRPr="0024496D" w14:paraId="7250BFF1" w14:textId="77777777" w:rsidTr="000A153D">
        <w:tc>
          <w:tcPr>
            <w:tcW w:w="2268" w:type="dxa"/>
            <w:tcBorders>
              <w:top w:val="single" w:sz="6" w:space="0" w:color="000000"/>
              <w:left w:val="single" w:sz="12" w:space="0" w:color="000000"/>
              <w:bottom w:val="single" w:sz="6" w:space="0" w:color="000000"/>
            </w:tcBorders>
            <w:shd w:val="clear" w:color="auto" w:fill="auto"/>
          </w:tcPr>
          <w:p w14:paraId="2347861C"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F0B4B2"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2C7F15DA" w14:textId="77777777" w:rsidTr="000A153D">
        <w:tc>
          <w:tcPr>
            <w:tcW w:w="2268" w:type="dxa"/>
            <w:tcBorders>
              <w:top w:val="single" w:sz="6" w:space="0" w:color="000000"/>
              <w:left w:val="single" w:sz="12" w:space="0" w:color="000000"/>
              <w:bottom w:val="single" w:sz="6" w:space="0" w:color="000000"/>
            </w:tcBorders>
            <w:shd w:val="clear" w:color="auto" w:fill="auto"/>
          </w:tcPr>
          <w:p w14:paraId="1EE071FF"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81F76A"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convenios</w:t>
            </w:r>
          </w:p>
          <w:p w14:paraId="4BFD64B0"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 “Departamento de secretaría”.</w:t>
            </w:r>
          </w:p>
          <w:p w14:paraId="530CA335"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“Actas, Convenios”</w:t>
            </w:r>
            <w:r w:rsidRPr="0024496D">
              <w:rPr>
                <w:rFonts w:cstheme="minorHAnsi"/>
              </w:rPr>
              <w:t>.</w:t>
            </w:r>
          </w:p>
          <w:p w14:paraId="26DDF7FB"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“Convenios” y se despliegan los convenios de la organización.</w:t>
            </w:r>
          </w:p>
        </w:tc>
      </w:tr>
      <w:tr w:rsidR="00443FCA" w:rsidRPr="00AF4AE9" w14:paraId="3E9A197A" w14:textId="77777777" w:rsidTr="000A153D">
        <w:tc>
          <w:tcPr>
            <w:tcW w:w="2268" w:type="dxa"/>
            <w:tcBorders>
              <w:top w:val="single" w:sz="6" w:space="0" w:color="000000"/>
              <w:left w:val="single" w:sz="12" w:space="0" w:color="000000"/>
              <w:bottom w:val="single" w:sz="6" w:space="0" w:color="000000"/>
            </w:tcBorders>
            <w:shd w:val="clear" w:color="auto" w:fill="auto"/>
          </w:tcPr>
          <w:p w14:paraId="2276127B"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AFBAB3"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5B8790C1" w14:textId="77777777" w:rsidTr="000A153D">
        <w:tc>
          <w:tcPr>
            <w:tcW w:w="2268" w:type="dxa"/>
            <w:tcBorders>
              <w:top w:val="single" w:sz="6" w:space="0" w:color="000000"/>
              <w:left w:val="single" w:sz="12" w:space="0" w:color="000000"/>
              <w:bottom w:val="single" w:sz="6" w:space="0" w:color="000000"/>
            </w:tcBorders>
            <w:shd w:val="clear" w:color="auto" w:fill="auto"/>
          </w:tcPr>
          <w:p w14:paraId="38D03CDB"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7BB67BD"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43DAFEED" w14:textId="77777777" w:rsidTr="000A153D">
        <w:tc>
          <w:tcPr>
            <w:tcW w:w="2268" w:type="dxa"/>
            <w:tcBorders>
              <w:top w:val="single" w:sz="6" w:space="0" w:color="000000"/>
              <w:left w:val="single" w:sz="12" w:space="0" w:color="000000"/>
              <w:bottom w:val="single" w:sz="6" w:space="0" w:color="000000"/>
            </w:tcBorders>
            <w:shd w:val="clear" w:color="auto" w:fill="auto"/>
          </w:tcPr>
          <w:p w14:paraId="7AC926CF"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E2C638"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3AA9960C" w14:textId="77777777" w:rsidTr="000A153D">
        <w:tc>
          <w:tcPr>
            <w:tcW w:w="2268" w:type="dxa"/>
            <w:tcBorders>
              <w:top w:val="single" w:sz="6" w:space="0" w:color="000000"/>
              <w:left w:val="single" w:sz="12" w:space="0" w:color="000000"/>
              <w:bottom w:val="single" w:sz="6" w:space="0" w:color="000000"/>
            </w:tcBorders>
            <w:shd w:val="clear" w:color="auto" w:fill="auto"/>
          </w:tcPr>
          <w:p w14:paraId="4372A6D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781AD1"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63962B8B" w14:textId="77777777" w:rsidTr="000A153D">
        <w:tc>
          <w:tcPr>
            <w:tcW w:w="2268" w:type="dxa"/>
            <w:tcBorders>
              <w:top w:val="single" w:sz="6" w:space="0" w:color="000000"/>
              <w:left w:val="single" w:sz="12" w:space="0" w:color="000000"/>
              <w:bottom w:val="single" w:sz="6" w:space="0" w:color="000000"/>
            </w:tcBorders>
            <w:shd w:val="clear" w:color="auto" w:fill="auto"/>
          </w:tcPr>
          <w:p w14:paraId="16EE2733"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628507"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580D607A" w14:textId="77777777" w:rsidTr="000A153D">
        <w:tc>
          <w:tcPr>
            <w:tcW w:w="2268" w:type="dxa"/>
            <w:tcBorders>
              <w:top w:val="single" w:sz="6" w:space="0" w:color="000000"/>
              <w:left w:val="single" w:sz="12" w:space="0" w:color="000000"/>
              <w:bottom w:val="single" w:sz="6" w:space="0" w:color="000000"/>
            </w:tcBorders>
            <w:shd w:val="clear" w:color="auto" w:fill="auto"/>
          </w:tcPr>
          <w:p w14:paraId="131150B6"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520819"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59997869" w14:textId="77777777" w:rsidTr="000A153D">
        <w:tc>
          <w:tcPr>
            <w:tcW w:w="2268" w:type="dxa"/>
            <w:tcBorders>
              <w:top w:val="single" w:sz="6" w:space="0" w:color="000000"/>
              <w:left w:val="single" w:sz="12" w:space="0" w:color="000000"/>
              <w:bottom w:val="single" w:sz="6" w:space="0" w:color="000000"/>
            </w:tcBorders>
            <w:shd w:val="clear" w:color="auto" w:fill="auto"/>
          </w:tcPr>
          <w:p w14:paraId="143B0768" w14:textId="77777777" w:rsidR="00443FCA" w:rsidRPr="0024496D" w:rsidRDefault="00443FCA" w:rsidP="000A153D">
            <w:pPr>
              <w:spacing w:line="360" w:lineRule="auto"/>
              <w:jc w:val="both"/>
              <w:rPr>
                <w:rFonts w:cstheme="minorHAnsi"/>
              </w:rPr>
            </w:pPr>
            <w:r w:rsidRPr="0024496D">
              <w:rPr>
                <w:rFonts w:cstheme="minorHAnsi"/>
              </w:rPr>
              <w:lastRenderedPageBreak/>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97E784"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0A53F8F0" w14:textId="77777777" w:rsidTr="000A153D">
        <w:tc>
          <w:tcPr>
            <w:tcW w:w="2268" w:type="dxa"/>
            <w:tcBorders>
              <w:top w:val="single" w:sz="6" w:space="0" w:color="000000"/>
              <w:left w:val="single" w:sz="12" w:space="0" w:color="000000"/>
              <w:bottom w:val="single" w:sz="6" w:space="0" w:color="000000"/>
            </w:tcBorders>
            <w:shd w:val="clear" w:color="auto" w:fill="auto"/>
          </w:tcPr>
          <w:p w14:paraId="6FAD3C98"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3FA7500"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A675C7D" w14:textId="77777777" w:rsidR="00443FCA" w:rsidRPr="0024496D" w:rsidRDefault="00443FCA" w:rsidP="000A153D">
            <w:pPr>
              <w:suppressAutoHyphens/>
              <w:spacing w:after="0" w:line="360" w:lineRule="auto"/>
              <w:ind w:left="360"/>
              <w:jc w:val="both"/>
              <w:rPr>
                <w:rFonts w:cstheme="minorHAnsi"/>
              </w:rPr>
            </w:pPr>
          </w:p>
        </w:tc>
      </w:tr>
      <w:tr w:rsidR="00443FCA" w:rsidRPr="0024496D" w14:paraId="44747B58" w14:textId="77777777" w:rsidTr="000A153D">
        <w:tc>
          <w:tcPr>
            <w:tcW w:w="2268" w:type="dxa"/>
            <w:tcBorders>
              <w:top w:val="single" w:sz="6" w:space="0" w:color="000000"/>
              <w:left w:val="single" w:sz="12" w:space="0" w:color="000000"/>
              <w:bottom w:val="single" w:sz="12" w:space="0" w:color="000000"/>
            </w:tcBorders>
            <w:shd w:val="clear" w:color="auto" w:fill="auto"/>
          </w:tcPr>
          <w:p w14:paraId="5281B447"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4EDDE42"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43ACB1FD" w14:textId="77777777" w:rsidR="00443FCA" w:rsidRDefault="00443FCA" w:rsidP="00443FCA"/>
    <w:p w14:paraId="53351AA4" w14:textId="77777777" w:rsidR="00443FCA" w:rsidRDefault="00443FCA" w:rsidP="00443FCA"/>
    <w:p w14:paraId="374BD65A"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4B534828" w14:textId="77777777" w:rsidTr="000A153D">
        <w:tc>
          <w:tcPr>
            <w:tcW w:w="2268" w:type="dxa"/>
            <w:tcBorders>
              <w:top w:val="single" w:sz="12" w:space="0" w:color="000000"/>
              <w:left w:val="single" w:sz="12" w:space="0" w:color="000000"/>
              <w:bottom w:val="single" w:sz="6" w:space="0" w:color="000000"/>
            </w:tcBorders>
            <w:shd w:val="clear" w:color="auto" w:fill="auto"/>
          </w:tcPr>
          <w:p w14:paraId="736B0D30"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6CE5EA1D"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11</w:t>
            </w:r>
          </w:p>
        </w:tc>
      </w:tr>
      <w:tr w:rsidR="00443FCA" w:rsidRPr="0024496D" w14:paraId="4FD160E5" w14:textId="77777777" w:rsidTr="000A153D">
        <w:tc>
          <w:tcPr>
            <w:tcW w:w="2268" w:type="dxa"/>
            <w:tcBorders>
              <w:top w:val="single" w:sz="6" w:space="0" w:color="000000"/>
              <w:left w:val="single" w:sz="12" w:space="0" w:color="000000"/>
              <w:bottom w:val="single" w:sz="6" w:space="0" w:color="000000"/>
            </w:tcBorders>
            <w:shd w:val="clear" w:color="auto" w:fill="auto"/>
          </w:tcPr>
          <w:p w14:paraId="5503F67B"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139F42" w14:textId="77777777" w:rsidR="00443FCA" w:rsidRPr="0024496D" w:rsidRDefault="00443FCA" w:rsidP="000A153D">
            <w:pPr>
              <w:spacing w:line="360" w:lineRule="auto"/>
              <w:rPr>
                <w:rFonts w:cstheme="minorHAnsi"/>
              </w:rPr>
            </w:pPr>
            <w:r>
              <w:rPr>
                <w:rFonts w:cstheme="minorHAnsi"/>
              </w:rPr>
              <w:t>Ver contactos</w:t>
            </w:r>
          </w:p>
        </w:tc>
      </w:tr>
      <w:tr w:rsidR="00443FCA" w:rsidRPr="0024496D" w14:paraId="41CC5C59" w14:textId="77777777" w:rsidTr="000A153D">
        <w:tc>
          <w:tcPr>
            <w:tcW w:w="2268" w:type="dxa"/>
            <w:tcBorders>
              <w:top w:val="single" w:sz="6" w:space="0" w:color="000000"/>
              <w:left w:val="single" w:sz="12" w:space="0" w:color="000000"/>
              <w:bottom w:val="single" w:sz="6" w:space="0" w:color="000000"/>
            </w:tcBorders>
            <w:shd w:val="clear" w:color="auto" w:fill="auto"/>
          </w:tcPr>
          <w:p w14:paraId="2E7F1AB1"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5D2FC88C"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D2D914F"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82C2D23" w14:textId="77777777" w:rsidR="00443FCA" w:rsidRPr="0024496D" w:rsidRDefault="00443FCA" w:rsidP="000A153D">
            <w:pPr>
              <w:spacing w:line="360" w:lineRule="auto"/>
              <w:rPr>
                <w:rFonts w:cstheme="minorHAnsi"/>
              </w:rPr>
            </w:pPr>
          </w:p>
        </w:tc>
      </w:tr>
      <w:tr w:rsidR="00443FCA" w:rsidRPr="0024496D" w14:paraId="1E7D66F2" w14:textId="77777777" w:rsidTr="000A153D">
        <w:tc>
          <w:tcPr>
            <w:tcW w:w="2268" w:type="dxa"/>
            <w:tcBorders>
              <w:top w:val="single" w:sz="6" w:space="0" w:color="000000"/>
              <w:left w:val="single" w:sz="12" w:space="0" w:color="000000"/>
              <w:bottom w:val="single" w:sz="6" w:space="0" w:color="000000"/>
            </w:tcBorders>
            <w:shd w:val="clear" w:color="auto" w:fill="auto"/>
          </w:tcPr>
          <w:p w14:paraId="57FFAADB"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064A7C50"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728FB9FD"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EDF1034" w14:textId="77777777" w:rsidR="00443FCA" w:rsidRPr="0024496D" w:rsidRDefault="00443FCA" w:rsidP="000A153D">
            <w:pPr>
              <w:spacing w:line="360" w:lineRule="auto"/>
              <w:rPr>
                <w:rFonts w:cstheme="minorHAnsi"/>
              </w:rPr>
            </w:pPr>
          </w:p>
        </w:tc>
      </w:tr>
      <w:tr w:rsidR="00443FCA" w:rsidRPr="0024496D" w14:paraId="0D19F5F2" w14:textId="77777777" w:rsidTr="000A153D">
        <w:tc>
          <w:tcPr>
            <w:tcW w:w="2268" w:type="dxa"/>
            <w:tcBorders>
              <w:top w:val="single" w:sz="6" w:space="0" w:color="000000"/>
              <w:left w:val="single" w:sz="12" w:space="0" w:color="000000"/>
              <w:bottom w:val="single" w:sz="6" w:space="0" w:color="000000"/>
            </w:tcBorders>
            <w:shd w:val="clear" w:color="auto" w:fill="auto"/>
          </w:tcPr>
          <w:p w14:paraId="4BE31367"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16C26D0"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47284216" w14:textId="77777777" w:rsidTr="000A153D">
        <w:tc>
          <w:tcPr>
            <w:tcW w:w="2268" w:type="dxa"/>
            <w:tcBorders>
              <w:top w:val="single" w:sz="6" w:space="0" w:color="000000"/>
              <w:left w:val="single" w:sz="12" w:space="0" w:color="000000"/>
              <w:bottom w:val="single" w:sz="6" w:space="0" w:color="000000"/>
            </w:tcBorders>
            <w:shd w:val="clear" w:color="auto" w:fill="auto"/>
          </w:tcPr>
          <w:p w14:paraId="37FD0C79"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1D44358"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contactos y visualizarlos.</w:t>
            </w:r>
          </w:p>
        </w:tc>
      </w:tr>
      <w:tr w:rsidR="00443FCA" w:rsidRPr="00B131B8" w14:paraId="1DD1732F" w14:textId="77777777" w:rsidTr="000A153D">
        <w:tc>
          <w:tcPr>
            <w:tcW w:w="2268" w:type="dxa"/>
            <w:tcBorders>
              <w:top w:val="single" w:sz="6" w:space="0" w:color="000000"/>
              <w:left w:val="single" w:sz="12" w:space="0" w:color="000000"/>
              <w:bottom w:val="single" w:sz="6" w:space="0" w:color="000000"/>
            </w:tcBorders>
            <w:shd w:val="clear" w:color="auto" w:fill="auto"/>
          </w:tcPr>
          <w:p w14:paraId="6E7C2BE5"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ACE23C"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7F6FDCF4"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017C6F96" w14:textId="77777777" w:rsidR="00443FCA" w:rsidRPr="00B131B8" w:rsidRDefault="00443FCA" w:rsidP="000A153D">
            <w:pPr>
              <w:suppressAutoHyphens/>
              <w:spacing w:after="0" w:line="360" w:lineRule="auto"/>
              <w:jc w:val="both"/>
              <w:rPr>
                <w:rFonts w:cstheme="minorHAnsi"/>
              </w:rPr>
            </w:pPr>
          </w:p>
        </w:tc>
      </w:tr>
      <w:tr w:rsidR="00443FCA" w:rsidRPr="0024496D" w14:paraId="274E1749" w14:textId="77777777" w:rsidTr="000A153D">
        <w:tc>
          <w:tcPr>
            <w:tcW w:w="2268" w:type="dxa"/>
            <w:tcBorders>
              <w:top w:val="single" w:sz="6" w:space="0" w:color="000000"/>
              <w:left w:val="single" w:sz="12" w:space="0" w:color="000000"/>
              <w:bottom w:val="single" w:sz="6" w:space="0" w:color="000000"/>
            </w:tcBorders>
            <w:shd w:val="clear" w:color="auto" w:fill="auto"/>
          </w:tcPr>
          <w:p w14:paraId="073C9391"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F5D736"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79A9F4BD" w14:textId="77777777" w:rsidTr="000A153D">
        <w:tc>
          <w:tcPr>
            <w:tcW w:w="2268" w:type="dxa"/>
            <w:tcBorders>
              <w:top w:val="single" w:sz="6" w:space="0" w:color="000000"/>
              <w:left w:val="single" w:sz="12" w:space="0" w:color="000000"/>
              <w:bottom w:val="single" w:sz="6" w:space="0" w:color="000000"/>
            </w:tcBorders>
            <w:shd w:val="clear" w:color="auto" w:fill="auto"/>
          </w:tcPr>
          <w:p w14:paraId="79E01373"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570B01"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Contactos</w:t>
            </w:r>
          </w:p>
          <w:p w14:paraId="3A4DF251"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 “Consejos de vecinos”.</w:t>
            </w:r>
          </w:p>
          <w:p w14:paraId="5B55D5CE"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“Contactos, formularios”</w:t>
            </w:r>
            <w:r w:rsidRPr="0024496D">
              <w:rPr>
                <w:rFonts w:cstheme="minorHAnsi"/>
              </w:rPr>
              <w:t>.</w:t>
            </w:r>
          </w:p>
          <w:p w14:paraId="06F82B83" w14:textId="77777777" w:rsidR="00443FCA" w:rsidRPr="0024496D" w:rsidRDefault="00443FCA" w:rsidP="000A153D">
            <w:pPr>
              <w:spacing w:line="360" w:lineRule="auto"/>
              <w:jc w:val="both"/>
              <w:rPr>
                <w:rFonts w:cstheme="minorHAnsi"/>
              </w:rPr>
            </w:pPr>
            <w:r w:rsidRPr="0024496D">
              <w:rPr>
                <w:rFonts w:cstheme="minorHAnsi"/>
              </w:rPr>
              <w:lastRenderedPageBreak/>
              <w:t xml:space="preserve">4. </w:t>
            </w:r>
            <w:r>
              <w:rPr>
                <w:rFonts w:cstheme="minorHAnsi"/>
              </w:rPr>
              <w:t>El usuario selecciona la opción “Contactos” y se despliegan los contactos de la organización.</w:t>
            </w:r>
          </w:p>
        </w:tc>
      </w:tr>
      <w:tr w:rsidR="00443FCA" w:rsidRPr="00AF4AE9" w14:paraId="10E0F9A2" w14:textId="77777777" w:rsidTr="000A153D">
        <w:tc>
          <w:tcPr>
            <w:tcW w:w="2268" w:type="dxa"/>
            <w:tcBorders>
              <w:top w:val="single" w:sz="6" w:space="0" w:color="000000"/>
              <w:left w:val="single" w:sz="12" w:space="0" w:color="000000"/>
              <w:bottom w:val="single" w:sz="6" w:space="0" w:color="000000"/>
            </w:tcBorders>
            <w:shd w:val="clear" w:color="auto" w:fill="auto"/>
          </w:tcPr>
          <w:p w14:paraId="081EE0B0"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9E7450"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56EA46AA" w14:textId="77777777" w:rsidTr="000A153D">
        <w:tc>
          <w:tcPr>
            <w:tcW w:w="2268" w:type="dxa"/>
            <w:tcBorders>
              <w:top w:val="single" w:sz="6" w:space="0" w:color="000000"/>
              <w:left w:val="single" w:sz="12" w:space="0" w:color="000000"/>
              <w:bottom w:val="single" w:sz="6" w:space="0" w:color="000000"/>
            </w:tcBorders>
            <w:shd w:val="clear" w:color="auto" w:fill="auto"/>
          </w:tcPr>
          <w:p w14:paraId="21D563CA"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2620F1B"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5F497640" w14:textId="77777777" w:rsidTr="000A153D">
        <w:tc>
          <w:tcPr>
            <w:tcW w:w="2268" w:type="dxa"/>
            <w:tcBorders>
              <w:top w:val="single" w:sz="6" w:space="0" w:color="000000"/>
              <w:left w:val="single" w:sz="12" w:space="0" w:color="000000"/>
              <w:bottom w:val="single" w:sz="6" w:space="0" w:color="000000"/>
            </w:tcBorders>
            <w:shd w:val="clear" w:color="auto" w:fill="auto"/>
          </w:tcPr>
          <w:p w14:paraId="74A5C903"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1D6F74"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06D2BB98" w14:textId="77777777" w:rsidTr="000A153D">
        <w:tc>
          <w:tcPr>
            <w:tcW w:w="2268" w:type="dxa"/>
            <w:tcBorders>
              <w:top w:val="single" w:sz="6" w:space="0" w:color="000000"/>
              <w:left w:val="single" w:sz="12" w:space="0" w:color="000000"/>
              <w:bottom w:val="single" w:sz="6" w:space="0" w:color="000000"/>
            </w:tcBorders>
            <w:shd w:val="clear" w:color="auto" w:fill="auto"/>
          </w:tcPr>
          <w:p w14:paraId="204A6F89"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2A59F07"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61D53BC9" w14:textId="77777777" w:rsidTr="000A153D">
        <w:tc>
          <w:tcPr>
            <w:tcW w:w="2268" w:type="dxa"/>
            <w:tcBorders>
              <w:top w:val="single" w:sz="6" w:space="0" w:color="000000"/>
              <w:left w:val="single" w:sz="12" w:space="0" w:color="000000"/>
              <w:bottom w:val="single" w:sz="6" w:space="0" w:color="000000"/>
            </w:tcBorders>
            <w:shd w:val="clear" w:color="auto" w:fill="auto"/>
          </w:tcPr>
          <w:p w14:paraId="5D7366D9"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3D6840"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6CA19859" w14:textId="77777777" w:rsidTr="000A153D">
        <w:tc>
          <w:tcPr>
            <w:tcW w:w="2268" w:type="dxa"/>
            <w:tcBorders>
              <w:top w:val="single" w:sz="6" w:space="0" w:color="000000"/>
              <w:left w:val="single" w:sz="12" w:space="0" w:color="000000"/>
              <w:bottom w:val="single" w:sz="6" w:space="0" w:color="000000"/>
            </w:tcBorders>
            <w:shd w:val="clear" w:color="auto" w:fill="auto"/>
          </w:tcPr>
          <w:p w14:paraId="4C63745F"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743F00"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3E930EC" w14:textId="77777777" w:rsidTr="000A153D">
        <w:tc>
          <w:tcPr>
            <w:tcW w:w="2268" w:type="dxa"/>
            <w:tcBorders>
              <w:top w:val="single" w:sz="6" w:space="0" w:color="000000"/>
              <w:left w:val="single" w:sz="12" w:space="0" w:color="000000"/>
              <w:bottom w:val="single" w:sz="6" w:space="0" w:color="000000"/>
            </w:tcBorders>
            <w:shd w:val="clear" w:color="auto" w:fill="auto"/>
          </w:tcPr>
          <w:p w14:paraId="0E5E74C3"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B21C01"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048F517A" w14:textId="77777777" w:rsidTr="000A153D">
        <w:tc>
          <w:tcPr>
            <w:tcW w:w="2268" w:type="dxa"/>
            <w:tcBorders>
              <w:top w:val="single" w:sz="6" w:space="0" w:color="000000"/>
              <w:left w:val="single" w:sz="12" w:space="0" w:color="000000"/>
              <w:bottom w:val="single" w:sz="6" w:space="0" w:color="000000"/>
            </w:tcBorders>
            <w:shd w:val="clear" w:color="auto" w:fill="auto"/>
          </w:tcPr>
          <w:p w14:paraId="6406B06A"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AAB4D0"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02E77565" w14:textId="77777777" w:rsidR="00443FCA" w:rsidRPr="0024496D" w:rsidRDefault="00443FCA" w:rsidP="000A153D">
            <w:pPr>
              <w:suppressAutoHyphens/>
              <w:spacing w:after="0" w:line="360" w:lineRule="auto"/>
              <w:ind w:left="360"/>
              <w:jc w:val="both"/>
              <w:rPr>
                <w:rFonts w:cstheme="minorHAnsi"/>
              </w:rPr>
            </w:pPr>
          </w:p>
        </w:tc>
      </w:tr>
      <w:tr w:rsidR="00443FCA" w:rsidRPr="0024496D" w14:paraId="4E4ED458" w14:textId="77777777" w:rsidTr="000A153D">
        <w:tc>
          <w:tcPr>
            <w:tcW w:w="2268" w:type="dxa"/>
            <w:tcBorders>
              <w:top w:val="single" w:sz="6" w:space="0" w:color="000000"/>
              <w:left w:val="single" w:sz="12" w:space="0" w:color="000000"/>
              <w:bottom w:val="single" w:sz="12" w:space="0" w:color="000000"/>
            </w:tcBorders>
            <w:shd w:val="clear" w:color="auto" w:fill="auto"/>
          </w:tcPr>
          <w:p w14:paraId="09356821"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0E863F0"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413504F7" w14:textId="77777777" w:rsidR="00443FCA" w:rsidRDefault="00443FCA" w:rsidP="00443FCA"/>
    <w:p w14:paraId="2A0C5F22" w14:textId="77777777" w:rsidR="00443FCA" w:rsidRDefault="00443FCA" w:rsidP="00443FCA"/>
    <w:p w14:paraId="37AA684E"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442CEAAE" w14:textId="77777777" w:rsidTr="000A153D">
        <w:tc>
          <w:tcPr>
            <w:tcW w:w="2268" w:type="dxa"/>
            <w:tcBorders>
              <w:top w:val="single" w:sz="12" w:space="0" w:color="000000"/>
              <w:left w:val="single" w:sz="12" w:space="0" w:color="000000"/>
              <w:bottom w:val="single" w:sz="6" w:space="0" w:color="000000"/>
            </w:tcBorders>
            <w:shd w:val="clear" w:color="auto" w:fill="auto"/>
          </w:tcPr>
          <w:p w14:paraId="1F7040B8"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306F9827"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12</w:t>
            </w:r>
          </w:p>
        </w:tc>
      </w:tr>
      <w:tr w:rsidR="00443FCA" w:rsidRPr="0024496D" w14:paraId="57342F77" w14:textId="77777777" w:rsidTr="000A153D">
        <w:tc>
          <w:tcPr>
            <w:tcW w:w="2268" w:type="dxa"/>
            <w:tcBorders>
              <w:top w:val="single" w:sz="6" w:space="0" w:color="000000"/>
              <w:left w:val="single" w:sz="12" w:space="0" w:color="000000"/>
              <w:bottom w:val="single" w:sz="6" w:space="0" w:color="000000"/>
            </w:tcBorders>
            <w:shd w:val="clear" w:color="auto" w:fill="auto"/>
          </w:tcPr>
          <w:p w14:paraId="0A33FF3D"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7D37B77" w14:textId="77777777" w:rsidR="00443FCA" w:rsidRPr="0024496D" w:rsidRDefault="00443FCA" w:rsidP="000A153D">
            <w:pPr>
              <w:spacing w:line="360" w:lineRule="auto"/>
              <w:rPr>
                <w:rFonts w:cstheme="minorHAnsi"/>
              </w:rPr>
            </w:pPr>
            <w:r>
              <w:rPr>
                <w:rFonts w:cstheme="minorHAnsi"/>
              </w:rPr>
              <w:t>Ver formularios</w:t>
            </w:r>
          </w:p>
        </w:tc>
      </w:tr>
      <w:tr w:rsidR="00443FCA" w:rsidRPr="0024496D" w14:paraId="27B1B3DD" w14:textId="77777777" w:rsidTr="000A153D">
        <w:tc>
          <w:tcPr>
            <w:tcW w:w="2268" w:type="dxa"/>
            <w:tcBorders>
              <w:top w:val="single" w:sz="6" w:space="0" w:color="000000"/>
              <w:left w:val="single" w:sz="12" w:space="0" w:color="000000"/>
              <w:bottom w:val="single" w:sz="6" w:space="0" w:color="000000"/>
            </w:tcBorders>
            <w:shd w:val="clear" w:color="auto" w:fill="auto"/>
          </w:tcPr>
          <w:p w14:paraId="080DBAA8"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11BE6B04"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511C43D5"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46311E1" w14:textId="77777777" w:rsidR="00443FCA" w:rsidRPr="0024496D" w:rsidRDefault="00443FCA" w:rsidP="000A153D">
            <w:pPr>
              <w:spacing w:line="360" w:lineRule="auto"/>
              <w:rPr>
                <w:rFonts w:cstheme="minorHAnsi"/>
              </w:rPr>
            </w:pPr>
          </w:p>
        </w:tc>
      </w:tr>
      <w:tr w:rsidR="00443FCA" w:rsidRPr="0024496D" w14:paraId="5056B466" w14:textId="77777777" w:rsidTr="000A153D">
        <w:tc>
          <w:tcPr>
            <w:tcW w:w="2268" w:type="dxa"/>
            <w:tcBorders>
              <w:top w:val="single" w:sz="6" w:space="0" w:color="000000"/>
              <w:left w:val="single" w:sz="12" w:space="0" w:color="000000"/>
              <w:bottom w:val="single" w:sz="6" w:space="0" w:color="000000"/>
            </w:tcBorders>
            <w:shd w:val="clear" w:color="auto" w:fill="auto"/>
          </w:tcPr>
          <w:p w14:paraId="674DF7EE"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352D4CB7"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5E4C77F"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4C623C2" w14:textId="77777777" w:rsidR="00443FCA" w:rsidRPr="0024496D" w:rsidRDefault="00443FCA" w:rsidP="000A153D">
            <w:pPr>
              <w:spacing w:line="360" w:lineRule="auto"/>
              <w:rPr>
                <w:rFonts w:cstheme="minorHAnsi"/>
              </w:rPr>
            </w:pPr>
          </w:p>
        </w:tc>
      </w:tr>
      <w:tr w:rsidR="00443FCA" w:rsidRPr="0024496D" w14:paraId="6F302269" w14:textId="77777777" w:rsidTr="000A153D">
        <w:tc>
          <w:tcPr>
            <w:tcW w:w="2268" w:type="dxa"/>
            <w:tcBorders>
              <w:top w:val="single" w:sz="6" w:space="0" w:color="000000"/>
              <w:left w:val="single" w:sz="12" w:space="0" w:color="000000"/>
              <w:bottom w:val="single" w:sz="6" w:space="0" w:color="000000"/>
            </w:tcBorders>
            <w:shd w:val="clear" w:color="auto" w:fill="auto"/>
          </w:tcPr>
          <w:p w14:paraId="29538E9D"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592E38C"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6C8DCE3D" w14:textId="77777777" w:rsidTr="000A153D">
        <w:tc>
          <w:tcPr>
            <w:tcW w:w="2268" w:type="dxa"/>
            <w:tcBorders>
              <w:top w:val="single" w:sz="6" w:space="0" w:color="000000"/>
              <w:left w:val="single" w:sz="12" w:space="0" w:color="000000"/>
              <w:bottom w:val="single" w:sz="6" w:space="0" w:color="000000"/>
            </w:tcBorders>
            <w:shd w:val="clear" w:color="auto" w:fill="auto"/>
          </w:tcPr>
          <w:p w14:paraId="24A50AF6" w14:textId="77777777" w:rsidR="00443FCA" w:rsidRPr="0024496D" w:rsidRDefault="00443FCA" w:rsidP="000A153D">
            <w:pPr>
              <w:spacing w:line="360" w:lineRule="auto"/>
              <w:jc w:val="both"/>
              <w:rPr>
                <w:rFonts w:cstheme="minorHAnsi"/>
              </w:rPr>
            </w:pPr>
            <w:r w:rsidRPr="0024496D">
              <w:rPr>
                <w:rFonts w:cstheme="minorHAnsi"/>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AA239BC"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formularios y visualizarlos u descargarlos.</w:t>
            </w:r>
          </w:p>
        </w:tc>
      </w:tr>
      <w:tr w:rsidR="00443FCA" w:rsidRPr="00B131B8" w14:paraId="27F2DDC1" w14:textId="77777777" w:rsidTr="000A153D">
        <w:tc>
          <w:tcPr>
            <w:tcW w:w="2268" w:type="dxa"/>
            <w:tcBorders>
              <w:top w:val="single" w:sz="6" w:space="0" w:color="000000"/>
              <w:left w:val="single" w:sz="12" w:space="0" w:color="000000"/>
              <w:bottom w:val="single" w:sz="6" w:space="0" w:color="000000"/>
            </w:tcBorders>
            <w:shd w:val="clear" w:color="auto" w:fill="auto"/>
          </w:tcPr>
          <w:p w14:paraId="172DFE69"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85CC8C"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5A04FEDC"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0CB21C43" w14:textId="77777777" w:rsidR="00443FCA" w:rsidRPr="00B131B8" w:rsidRDefault="00443FCA" w:rsidP="000A153D">
            <w:pPr>
              <w:suppressAutoHyphens/>
              <w:spacing w:after="0" w:line="360" w:lineRule="auto"/>
              <w:jc w:val="both"/>
              <w:rPr>
                <w:rFonts w:cstheme="minorHAnsi"/>
              </w:rPr>
            </w:pPr>
          </w:p>
        </w:tc>
      </w:tr>
      <w:tr w:rsidR="00443FCA" w:rsidRPr="0024496D" w14:paraId="54DBA409" w14:textId="77777777" w:rsidTr="000A153D">
        <w:tc>
          <w:tcPr>
            <w:tcW w:w="2268" w:type="dxa"/>
            <w:tcBorders>
              <w:top w:val="single" w:sz="6" w:space="0" w:color="000000"/>
              <w:left w:val="single" w:sz="12" w:space="0" w:color="000000"/>
              <w:bottom w:val="single" w:sz="6" w:space="0" w:color="000000"/>
            </w:tcBorders>
            <w:shd w:val="clear" w:color="auto" w:fill="auto"/>
          </w:tcPr>
          <w:p w14:paraId="2B31FD6C"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D3D693"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4F0DFF2F" w14:textId="77777777" w:rsidTr="000A153D">
        <w:tc>
          <w:tcPr>
            <w:tcW w:w="2268" w:type="dxa"/>
            <w:tcBorders>
              <w:top w:val="single" w:sz="6" w:space="0" w:color="000000"/>
              <w:left w:val="single" w:sz="12" w:space="0" w:color="000000"/>
              <w:bottom w:val="single" w:sz="6" w:space="0" w:color="000000"/>
            </w:tcBorders>
            <w:shd w:val="clear" w:color="auto" w:fill="auto"/>
          </w:tcPr>
          <w:p w14:paraId="0930D6EC"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1B1D38F"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formularios</w:t>
            </w:r>
          </w:p>
          <w:p w14:paraId="0E0DD4CB"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 “Consejo de vecinos”.</w:t>
            </w:r>
          </w:p>
          <w:p w14:paraId="43A919EE"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“Contactos, Formularios”</w:t>
            </w:r>
            <w:r w:rsidRPr="0024496D">
              <w:rPr>
                <w:rFonts w:cstheme="minorHAnsi"/>
              </w:rPr>
              <w:t>.</w:t>
            </w:r>
          </w:p>
          <w:p w14:paraId="4954A36A"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“Formularios” y se despliegan los formularios de la organización.</w:t>
            </w:r>
          </w:p>
        </w:tc>
      </w:tr>
      <w:tr w:rsidR="00443FCA" w:rsidRPr="00AF4AE9" w14:paraId="09F3B458" w14:textId="77777777" w:rsidTr="000A153D">
        <w:tc>
          <w:tcPr>
            <w:tcW w:w="2268" w:type="dxa"/>
            <w:tcBorders>
              <w:top w:val="single" w:sz="6" w:space="0" w:color="000000"/>
              <w:left w:val="single" w:sz="12" w:space="0" w:color="000000"/>
              <w:bottom w:val="single" w:sz="6" w:space="0" w:color="000000"/>
            </w:tcBorders>
            <w:shd w:val="clear" w:color="auto" w:fill="auto"/>
          </w:tcPr>
          <w:p w14:paraId="67039A91"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04DAD7B" w14:textId="77777777" w:rsidR="00443FCA" w:rsidRPr="001C1B90" w:rsidRDefault="00443FCA" w:rsidP="0003499A">
            <w:pPr>
              <w:pStyle w:val="Prrafodelista"/>
              <w:numPr>
                <w:ilvl w:val="2"/>
                <w:numId w:val="8"/>
              </w:numPr>
              <w:spacing w:line="360" w:lineRule="auto"/>
              <w:jc w:val="both"/>
              <w:rPr>
                <w:rFonts w:cstheme="minorHAnsi"/>
                <w:bCs/>
              </w:rPr>
            </w:pPr>
            <w:r w:rsidRPr="001C1B90">
              <w:rPr>
                <w:rFonts w:cstheme="minorHAnsi"/>
                <w:bCs/>
              </w:rPr>
              <w:t>El usuario descarga un formulario.</w:t>
            </w:r>
          </w:p>
          <w:p w14:paraId="0F050461" w14:textId="77777777" w:rsidR="00443FCA" w:rsidRDefault="00443FCA" w:rsidP="000A153D">
            <w:pPr>
              <w:spacing w:line="360" w:lineRule="auto"/>
              <w:jc w:val="both"/>
              <w:rPr>
                <w:rFonts w:cstheme="minorHAnsi"/>
                <w:bCs/>
              </w:rPr>
            </w:pPr>
            <w:r>
              <w:rPr>
                <w:rFonts w:cstheme="minorHAnsi"/>
                <w:bCs/>
              </w:rPr>
              <w:t>1.El usuario selecciona la opción: “Descargar formulario”.</w:t>
            </w:r>
          </w:p>
          <w:p w14:paraId="4E85B5A9" w14:textId="77777777" w:rsidR="00443FCA" w:rsidRDefault="00443FCA" w:rsidP="000A153D">
            <w:pPr>
              <w:spacing w:line="360" w:lineRule="auto"/>
              <w:jc w:val="both"/>
              <w:rPr>
                <w:rFonts w:cstheme="minorHAnsi"/>
                <w:bCs/>
              </w:rPr>
            </w:pPr>
            <w:r>
              <w:rPr>
                <w:rFonts w:cstheme="minorHAnsi"/>
                <w:bCs/>
              </w:rPr>
              <w:t>2.El formulario se descarga y se almacena en el dispositivo del usuario.</w:t>
            </w:r>
          </w:p>
          <w:p w14:paraId="7A96E59D" w14:textId="77777777" w:rsidR="00443FCA" w:rsidRPr="001C1B90" w:rsidRDefault="00443FCA" w:rsidP="000A153D">
            <w:pPr>
              <w:spacing w:line="360" w:lineRule="auto"/>
              <w:jc w:val="both"/>
              <w:rPr>
                <w:rFonts w:cstheme="minorHAnsi"/>
                <w:bCs/>
              </w:rPr>
            </w:pPr>
            <w:r>
              <w:rPr>
                <w:rFonts w:cstheme="minorHAnsi"/>
                <w:bCs/>
              </w:rPr>
              <w:t>3.Vuelve al punto 2.</w:t>
            </w:r>
          </w:p>
        </w:tc>
      </w:tr>
      <w:tr w:rsidR="00443FCA" w:rsidRPr="0024496D" w14:paraId="68EC9C23" w14:textId="77777777" w:rsidTr="000A153D">
        <w:tc>
          <w:tcPr>
            <w:tcW w:w="2268" w:type="dxa"/>
            <w:tcBorders>
              <w:top w:val="single" w:sz="6" w:space="0" w:color="000000"/>
              <w:left w:val="single" w:sz="12" w:space="0" w:color="000000"/>
              <w:bottom w:val="single" w:sz="6" w:space="0" w:color="000000"/>
            </w:tcBorders>
            <w:shd w:val="clear" w:color="auto" w:fill="auto"/>
          </w:tcPr>
          <w:p w14:paraId="655A54A1"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6D9B53"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4631D114" w14:textId="77777777" w:rsidTr="000A153D">
        <w:tc>
          <w:tcPr>
            <w:tcW w:w="2268" w:type="dxa"/>
            <w:tcBorders>
              <w:top w:val="single" w:sz="6" w:space="0" w:color="000000"/>
              <w:left w:val="single" w:sz="12" w:space="0" w:color="000000"/>
              <w:bottom w:val="single" w:sz="6" w:space="0" w:color="000000"/>
            </w:tcBorders>
            <w:shd w:val="clear" w:color="auto" w:fill="auto"/>
          </w:tcPr>
          <w:p w14:paraId="582ED483"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9B91B7"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3C99DF8A" w14:textId="77777777" w:rsidTr="000A153D">
        <w:tc>
          <w:tcPr>
            <w:tcW w:w="2268" w:type="dxa"/>
            <w:tcBorders>
              <w:top w:val="single" w:sz="6" w:space="0" w:color="000000"/>
              <w:left w:val="single" w:sz="12" w:space="0" w:color="000000"/>
              <w:bottom w:val="single" w:sz="6" w:space="0" w:color="000000"/>
            </w:tcBorders>
            <w:shd w:val="clear" w:color="auto" w:fill="auto"/>
          </w:tcPr>
          <w:p w14:paraId="002EBD91"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2B1A3A"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5AC4CFBF" w14:textId="77777777" w:rsidTr="000A153D">
        <w:tc>
          <w:tcPr>
            <w:tcW w:w="2268" w:type="dxa"/>
            <w:tcBorders>
              <w:top w:val="single" w:sz="6" w:space="0" w:color="000000"/>
              <w:left w:val="single" w:sz="12" w:space="0" w:color="000000"/>
              <w:bottom w:val="single" w:sz="6" w:space="0" w:color="000000"/>
            </w:tcBorders>
            <w:shd w:val="clear" w:color="auto" w:fill="auto"/>
          </w:tcPr>
          <w:p w14:paraId="76218965"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FA0E6D7"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0BE5B696" w14:textId="77777777" w:rsidTr="000A153D">
        <w:tc>
          <w:tcPr>
            <w:tcW w:w="2268" w:type="dxa"/>
            <w:tcBorders>
              <w:top w:val="single" w:sz="6" w:space="0" w:color="000000"/>
              <w:left w:val="single" w:sz="12" w:space="0" w:color="000000"/>
              <w:bottom w:val="single" w:sz="6" w:space="0" w:color="000000"/>
            </w:tcBorders>
            <w:shd w:val="clear" w:color="auto" w:fill="auto"/>
          </w:tcPr>
          <w:p w14:paraId="4B62C627"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75891FF"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1D26C54" w14:textId="77777777" w:rsidTr="000A153D">
        <w:tc>
          <w:tcPr>
            <w:tcW w:w="2268" w:type="dxa"/>
            <w:tcBorders>
              <w:top w:val="single" w:sz="6" w:space="0" w:color="000000"/>
              <w:left w:val="single" w:sz="12" w:space="0" w:color="000000"/>
              <w:bottom w:val="single" w:sz="6" w:space="0" w:color="000000"/>
            </w:tcBorders>
            <w:shd w:val="clear" w:color="auto" w:fill="auto"/>
          </w:tcPr>
          <w:p w14:paraId="069A4EE5"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8D155B8"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069F397E" w14:textId="77777777" w:rsidTr="000A153D">
        <w:tc>
          <w:tcPr>
            <w:tcW w:w="2268" w:type="dxa"/>
            <w:tcBorders>
              <w:top w:val="single" w:sz="6" w:space="0" w:color="000000"/>
              <w:left w:val="single" w:sz="12" w:space="0" w:color="000000"/>
              <w:bottom w:val="single" w:sz="6" w:space="0" w:color="000000"/>
            </w:tcBorders>
            <w:shd w:val="clear" w:color="auto" w:fill="auto"/>
          </w:tcPr>
          <w:p w14:paraId="4092AF5A"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65DEB8E"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6C229AF2" w14:textId="77777777" w:rsidR="00443FCA" w:rsidRPr="0024496D" w:rsidRDefault="00443FCA" w:rsidP="000A153D">
            <w:pPr>
              <w:suppressAutoHyphens/>
              <w:spacing w:after="0" w:line="360" w:lineRule="auto"/>
              <w:ind w:left="360"/>
              <w:jc w:val="both"/>
              <w:rPr>
                <w:rFonts w:cstheme="minorHAnsi"/>
              </w:rPr>
            </w:pPr>
          </w:p>
        </w:tc>
      </w:tr>
      <w:tr w:rsidR="00443FCA" w:rsidRPr="0024496D" w14:paraId="70B4D34F" w14:textId="77777777" w:rsidTr="000A153D">
        <w:tc>
          <w:tcPr>
            <w:tcW w:w="2268" w:type="dxa"/>
            <w:tcBorders>
              <w:top w:val="single" w:sz="6" w:space="0" w:color="000000"/>
              <w:left w:val="single" w:sz="12" w:space="0" w:color="000000"/>
              <w:bottom w:val="single" w:sz="12" w:space="0" w:color="000000"/>
            </w:tcBorders>
            <w:shd w:val="clear" w:color="auto" w:fill="auto"/>
          </w:tcPr>
          <w:p w14:paraId="256D48C1" w14:textId="77777777" w:rsidR="00443FCA" w:rsidRPr="0024496D" w:rsidRDefault="00443FCA" w:rsidP="000A153D">
            <w:pPr>
              <w:spacing w:line="360" w:lineRule="auto"/>
              <w:jc w:val="both"/>
              <w:rPr>
                <w:rFonts w:cstheme="minorHAnsi"/>
              </w:rPr>
            </w:pPr>
            <w:r w:rsidRPr="0024496D">
              <w:rPr>
                <w:rFonts w:cstheme="minorHAnsi"/>
              </w:rPr>
              <w:lastRenderedPageBreak/>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C8CCD82"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41B6ADE" w14:textId="77777777" w:rsidR="00443FCA" w:rsidRDefault="00443FCA" w:rsidP="00443FCA"/>
    <w:p w14:paraId="0ADFB984"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3284A9C4" w14:textId="77777777" w:rsidTr="000A153D">
        <w:tc>
          <w:tcPr>
            <w:tcW w:w="2268" w:type="dxa"/>
            <w:tcBorders>
              <w:top w:val="single" w:sz="12" w:space="0" w:color="000000"/>
              <w:left w:val="single" w:sz="12" w:space="0" w:color="000000"/>
              <w:bottom w:val="single" w:sz="6" w:space="0" w:color="000000"/>
            </w:tcBorders>
            <w:shd w:val="clear" w:color="auto" w:fill="auto"/>
          </w:tcPr>
          <w:p w14:paraId="43DCC1E3"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0706FF81"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13</w:t>
            </w:r>
          </w:p>
        </w:tc>
      </w:tr>
      <w:tr w:rsidR="00443FCA" w:rsidRPr="0024496D" w14:paraId="0012F80C" w14:textId="77777777" w:rsidTr="000A153D">
        <w:tc>
          <w:tcPr>
            <w:tcW w:w="2268" w:type="dxa"/>
            <w:tcBorders>
              <w:top w:val="single" w:sz="6" w:space="0" w:color="000000"/>
              <w:left w:val="single" w:sz="12" w:space="0" w:color="000000"/>
              <w:bottom w:val="single" w:sz="6" w:space="0" w:color="000000"/>
            </w:tcBorders>
            <w:shd w:val="clear" w:color="auto" w:fill="auto"/>
          </w:tcPr>
          <w:p w14:paraId="26719CFF"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A09F7A" w14:textId="77777777" w:rsidR="00443FCA" w:rsidRPr="0024496D" w:rsidRDefault="00443FCA" w:rsidP="000A153D">
            <w:pPr>
              <w:spacing w:line="360" w:lineRule="auto"/>
              <w:rPr>
                <w:rFonts w:cstheme="minorHAnsi"/>
              </w:rPr>
            </w:pPr>
            <w:r>
              <w:rPr>
                <w:rFonts w:cstheme="minorHAnsi"/>
              </w:rPr>
              <w:t>Ver proyectos</w:t>
            </w:r>
          </w:p>
        </w:tc>
      </w:tr>
      <w:tr w:rsidR="00443FCA" w:rsidRPr="0024496D" w14:paraId="07E907A4" w14:textId="77777777" w:rsidTr="000A153D">
        <w:tc>
          <w:tcPr>
            <w:tcW w:w="2268" w:type="dxa"/>
            <w:tcBorders>
              <w:top w:val="single" w:sz="6" w:space="0" w:color="000000"/>
              <w:left w:val="single" w:sz="12" w:space="0" w:color="000000"/>
              <w:bottom w:val="single" w:sz="6" w:space="0" w:color="000000"/>
            </w:tcBorders>
            <w:shd w:val="clear" w:color="auto" w:fill="auto"/>
          </w:tcPr>
          <w:p w14:paraId="72C2870C"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2BC3DB63"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13C4282E"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7461D90" w14:textId="77777777" w:rsidR="00443FCA" w:rsidRPr="0024496D" w:rsidRDefault="00443FCA" w:rsidP="000A153D">
            <w:pPr>
              <w:spacing w:line="360" w:lineRule="auto"/>
              <w:rPr>
                <w:rFonts w:cstheme="minorHAnsi"/>
              </w:rPr>
            </w:pPr>
          </w:p>
        </w:tc>
      </w:tr>
      <w:tr w:rsidR="00443FCA" w:rsidRPr="0024496D" w14:paraId="60ECE786" w14:textId="77777777" w:rsidTr="000A153D">
        <w:tc>
          <w:tcPr>
            <w:tcW w:w="2268" w:type="dxa"/>
            <w:tcBorders>
              <w:top w:val="single" w:sz="6" w:space="0" w:color="000000"/>
              <w:left w:val="single" w:sz="12" w:space="0" w:color="000000"/>
              <w:bottom w:val="single" w:sz="6" w:space="0" w:color="000000"/>
            </w:tcBorders>
            <w:shd w:val="clear" w:color="auto" w:fill="auto"/>
          </w:tcPr>
          <w:p w14:paraId="11D6C864"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7D26570"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D8A73F8"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38FDBB8" w14:textId="77777777" w:rsidR="00443FCA" w:rsidRPr="0024496D" w:rsidRDefault="00443FCA" w:rsidP="000A153D">
            <w:pPr>
              <w:spacing w:line="360" w:lineRule="auto"/>
              <w:rPr>
                <w:rFonts w:cstheme="minorHAnsi"/>
              </w:rPr>
            </w:pPr>
          </w:p>
        </w:tc>
      </w:tr>
      <w:tr w:rsidR="00443FCA" w:rsidRPr="0024496D" w14:paraId="0D7B977A" w14:textId="77777777" w:rsidTr="000A153D">
        <w:tc>
          <w:tcPr>
            <w:tcW w:w="2268" w:type="dxa"/>
            <w:tcBorders>
              <w:top w:val="single" w:sz="6" w:space="0" w:color="000000"/>
              <w:left w:val="single" w:sz="12" w:space="0" w:color="000000"/>
              <w:bottom w:val="single" w:sz="6" w:space="0" w:color="000000"/>
            </w:tcBorders>
            <w:shd w:val="clear" w:color="auto" w:fill="auto"/>
          </w:tcPr>
          <w:p w14:paraId="7B7AFD08"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4A17B0"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1092E2CA" w14:textId="77777777" w:rsidTr="000A153D">
        <w:tc>
          <w:tcPr>
            <w:tcW w:w="2268" w:type="dxa"/>
            <w:tcBorders>
              <w:top w:val="single" w:sz="6" w:space="0" w:color="000000"/>
              <w:left w:val="single" w:sz="12" w:space="0" w:color="000000"/>
              <w:bottom w:val="single" w:sz="6" w:space="0" w:color="000000"/>
            </w:tcBorders>
            <w:shd w:val="clear" w:color="auto" w:fill="auto"/>
          </w:tcPr>
          <w:p w14:paraId="596EE34F"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132C30"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proyectos y visualizarlos.</w:t>
            </w:r>
          </w:p>
        </w:tc>
      </w:tr>
      <w:tr w:rsidR="00443FCA" w:rsidRPr="00B131B8" w14:paraId="4A1A41F3" w14:textId="77777777" w:rsidTr="000A153D">
        <w:tc>
          <w:tcPr>
            <w:tcW w:w="2268" w:type="dxa"/>
            <w:tcBorders>
              <w:top w:val="single" w:sz="6" w:space="0" w:color="000000"/>
              <w:left w:val="single" w:sz="12" w:space="0" w:color="000000"/>
              <w:bottom w:val="single" w:sz="6" w:space="0" w:color="000000"/>
            </w:tcBorders>
            <w:shd w:val="clear" w:color="auto" w:fill="auto"/>
          </w:tcPr>
          <w:p w14:paraId="6E131F72"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AA3DDD"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14144564"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68B6DBC7" w14:textId="77777777" w:rsidR="00443FCA" w:rsidRPr="00B131B8" w:rsidRDefault="00443FCA" w:rsidP="000A153D">
            <w:pPr>
              <w:suppressAutoHyphens/>
              <w:spacing w:after="0" w:line="360" w:lineRule="auto"/>
              <w:jc w:val="both"/>
              <w:rPr>
                <w:rFonts w:cstheme="minorHAnsi"/>
              </w:rPr>
            </w:pPr>
          </w:p>
        </w:tc>
      </w:tr>
      <w:tr w:rsidR="00443FCA" w:rsidRPr="0024496D" w14:paraId="480975B7" w14:textId="77777777" w:rsidTr="000A153D">
        <w:tc>
          <w:tcPr>
            <w:tcW w:w="2268" w:type="dxa"/>
            <w:tcBorders>
              <w:top w:val="single" w:sz="6" w:space="0" w:color="000000"/>
              <w:left w:val="single" w:sz="12" w:space="0" w:color="000000"/>
              <w:bottom w:val="single" w:sz="6" w:space="0" w:color="000000"/>
            </w:tcBorders>
            <w:shd w:val="clear" w:color="auto" w:fill="auto"/>
          </w:tcPr>
          <w:p w14:paraId="6C60ED41"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7AB89E"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2521138B" w14:textId="77777777" w:rsidTr="000A153D">
        <w:tc>
          <w:tcPr>
            <w:tcW w:w="2268" w:type="dxa"/>
            <w:tcBorders>
              <w:top w:val="single" w:sz="6" w:space="0" w:color="000000"/>
              <w:left w:val="single" w:sz="12" w:space="0" w:color="000000"/>
              <w:bottom w:val="single" w:sz="6" w:space="0" w:color="000000"/>
            </w:tcBorders>
            <w:shd w:val="clear" w:color="auto" w:fill="auto"/>
          </w:tcPr>
          <w:p w14:paraId="2DF5D209"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8773F8"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proyectos</w:t>
            </w:r>
          </w:p>
          <w:p w14:paraId="4978BC9F"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“Proyectos”.</w:t>
            </w:r>
          </w:p>
          <w:p w14:paraId="37E8FD33"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 la opción: “Ver proyectos”</w:t>
            </w:r>
            <w:r w:rsidRPr="0024496D">
              <w:rPr>
                <w:rFonts w:cstheme="minorHAnsi"/>
              </w:rPr>
              <w:t>.</w:t>
            </w:r>
          </w:p>
          <w:p w14:paraId="0046546A"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“Ver proyectos” y se despliegan los proyectos de la organización con sus opciones de “Me gusta, me disgusta y comentar”.</w:t>
            </w:r>
          </w:p>
        </w:tc>
      </w:tr>
      <w:tr w:rsidR="00443FCA" w:rsidRPr="00AF4AE9" w14:paraId="030EA95B" w14:textId="77777777" w:rsidTr="000A153D">
        <w:tc>
          <w:tcPr>
            <w:tcW w:w="2268" w:type="dxa"/>
            <w:tcBorders>
              <w:top w:val="single" w:sz="6" w:space="0" w:color="000000"/>
              <w:left w:val="single" w:sz="12" w:space="0" w:color="000000"/>
              <w:bottom w:val="single" w:sz="6" w:space="0" w:color="000000"/>
            </w:tcBorders>
            <w:shd w:val="clear" w:color="auto" w:fill="auto"/>
          </w:tcPr>
          <w:p w14:paraId="00F77559"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5D7B86" w14:textId="77777777" w:rsidR="00443FCA" w:rsidRPr="001C1B90" w:rsidRDefault="00443FCA" w:rsidP="0003499A">
            <w:pPr>
              <w:pStyle w:val="Prrafodelista"/>
              <w:numPr>
                <w:ilvl w:val="2"/>
                <w:numId w:val="9"/>
              </w:numPr>
              <w:spacing w:line="360" w:lineRule="auto"/>
              <w:jc w:val="both"/>
              <w:rPr>
                <w:rFonts w:cstheme="minorHAnsi"/>
                <w:b/>
              </w:rPr>
            </w:pPr>
            <w:r w:rsidRPr="001C1B90">
              <w:rPr>
                <w:rFonts w:cstheme="minorHAnsi"/>
                <w:b/>
              </w:rPr>
              <w:t>El usuario selecciona la opción “Me gusta”</w:t>
            </w:r>
          </w:p>
          <w:p w14:paraId="0D589342" w14:textId="77777777" w:rsidR="00443FCA" w:rsidRDefault="00443FCA" w:rsidP="000A153D">
            <w:pPr>
              <w:spacing w:line="360" w:lineRule="auto"/>
              <w:jc w:val="both"/>
              <w:rPr>
                <w:rFonts w:cstheme="minorHAnsi"/>
                <w:bCs/>
              </w:rPr>
            </w:pPr>
            <w:r>
              <w:rPr>
                <w:rFonts w:cstheme="minorHAnsi"/>
                <w:bCs/>
              </w:rPr>
              <w:t>1.Se envía notificación a la cuenta administrativa.</w:t>
            </w:r>
          </w:p>
          <w:p w14:paraId="1A160636" w14:textId="77777777" w:rsidR="00443FCA" w:rsidRDefault="00443FCA" w:rsidP="000A153D">
            <w:pPr>
              <w:spacing w:line="360" w:lineRule="auto"/>
              <w:jc w:val="both"/>
              <w:rPr>
                <w:rFonts w:cstheme="minorHAnsi"/>
                <w:bCs/>
              </w:rPr>
            </w:pPr>
            <w:r>
              <w:rPr>
                <w:rFonts w:cstheme="minorHAnsi"/>
                <w:bCs/>
              </w:rPr>
              <w:t>2.El botón de “Me gusta cambia de color”.</w:t>
            </w:r>
          </w:p>
          <w:p w14:paraId="59F8FC6D" w14:textId="77777777" w:rsidR="00443FCA" w:rsidRDefault="00443FCA" w:rsidP="000A153D">
            <w:pPr>
              <w:spacing w:line="360" w:lineRule="auto"/>
              <w:jc w:val="both"/>
              <w:rPr>
                <w:rFonts w:cstheme="minorHAnsi"/>
                <w:bCs/>
              </w:rPr>
            </w:pPr>
            <w:r>
              <w:rPr>
                <w:rFonts w:cstheme="minorHAnsi"/>
                <w:bCs/>
              </w:rPr>
              <w:lastRenderedPageBreak/>
              <w:t>3.Vuelve al punto 4.</w:t>
            </w:r>
          </w:p>
          <w:p w14:paraId="3FF8C9A3" w14:textId="77777777" w:rsidR="00443FCA" w:rsidRDefault="00443FCA" w:rsidP="000A153D">
            <w:pPr>
              <w:spacing w:line="360" w:lineRule="auto"/>
              <w:jc w:val="both"/>
              <w:rPr>
                <w:rFonts w:cstheme="minorHAnsi"/>
                <w:bCs/>
              </w:rPr>
            </w:pPr>
            <w:r w:rsidRPr="001C1B90">
              <w:rPr>
                <w:rFonts w:cstheme="minorHAnsi"/>
                <w:b/>
              </w:rPr>
              <w:t>1.0.2</w:t>
            </w:r>
            <w:r>
              <w:rPr>
                <w:rFonts w:cstheme="minorHAnsi"/>
                <w:bCs/>
              </w:rPr>
              <w:t xml:space="preserve"> </w:t>
            </w:r>
            <w:r w:rsidRPr="001C1B90">
              <w:rPr>
                <w:rFonts w:cstheme="minorHAnsi"/>
                <w:b/>
              </w:rPr>
              <w:t>El usuario selecciona la opción “Me disgusta”</w:t>
            </w:r>
          </w:p>
          <w:p w14:paraId="465C40E4" w14:textId="77777777" w:rsidR="00443FCA" w:rsidRDefault="00443FCA" w:rsidP="000A153D">
            <w:pPr>
              <w:spacing w:line="360" w:lineRule="auto"/>
              <w:jc w:val="both"/>
              <w:rPr>
                <w:rFonts w:cstheme="minorHAnsi"/>
                <w:bCs/>
              </w:rPr>
            </w:pPr>
            <w:r>
              <w:rPr>
                <w:rFonts w:cstheme="minorHAnsi"/>
                <w:bCs/>
              </w:rPr>
              <w:t>1.Se envía notificación a la cuenta administrativa.</w:t>
            </w:r>
          </w:p>
          <w:p w14:paraId="5C323A07" w14:textId="77777777" w:rsidR="00443FCA" w:rsidRDefault="00443FCA" w:rsidP="000A153D">
            <w:pPr>
              <w:spacing w:line="360" w:lineRule="auto"/>
              <w:jc w:val="both"/>
              <w:rPr>
                <w:rFonts w:cstheme="minorHAnsi"/>
                <w:bCs/>
              </w:rPr>
            </w:pPr>
            <w:r>
              <w:rPr>
                <w:rFonts w:cstheme="minorHAnsi"/>
                <w:bCs/>
              </w:rPr>
              <w:t>2.El botón de “Me disgusta” cambia de color.</w:t>
            </w:r>
          </w:p>
          <w:p w14:paraId="0DE8F829" w14:textId="77777777" w:rsidR="00443FCA" w:rsidRDefault="00443FCA" w:rsidP="000A153D">
            <w:pPr>
              <w:spacing w:line="360" w:lineRule="auto"/>
              <w:jc w:val="both"/>
              <w:rPr>
                <w:rFonts w:cstheme="minorHAnsi"/>
                <w:bCs/>
              </w:rPr>
            </w:pPr>
            <w:r>
              <w:rPr>
                <w:rFonts w:cstheme="minorHAnsi"/>
                <w:bCs/>
              </w:rPr>
              <w:t>3.Vuleve al punto 4.</w:t>
            </w:r>
          </w:p>
          <w:p w14:paraId="3D84F9A9" w14:textId="77777777" w:rsidR="00443FCA" w:rsidRDefault="00443FCA" w:rsidP="000A153D">
            <w:pPr>
              <w:spacing w:line="360" w:lineRule="auto"/>
              <w:jc w:val="both"/>
              <w:rPr>
                <w:rFonts w:cstheme="minorHAnsi"/>
                <w:b/>
              </w:rPr>
            </w:pPr>
            <w:r w:rsidRPr="001C1B90">
              <w:rPr>
                <w:rFonts w:cstheme="minorHAnsi"/>
                <w:b/>
              </w:rPr>
              <w:t>1.0.3 El usuario selecciona la opción “Comentar”</w:t>
            </w:r>
          </w:p>
          <w:p w14:paraId="316AAE26" w14:textId="77777777" w:rsidR="00443FCA" w:rsidRDefault="00443FCA" w:rsidP="000A153D">
            <w:pPr>
              <w:spacing w:line="360" w:lineRule="auto"/>
              <w:jc w:val="both"/>
              <w:rPr>
                <w:rFonts w:cstheme="minorHAnsi"/>
                <w:bCs/>
              </w:rPr>
            </w:pPr>
            <w:r>
              <w:rPr>
                <w:rFonts w:cstheme="minorHAnsi"/>
                <w:bCs/>
              </w:rPr>
              <w:t>1.Se despliega el cuadro de comentario y las opciones “Enviar comentario, cancelar”.</w:t>
            </w:r>
          </w:p>
          <w:p w14:paraId="64A7B4E7" w14:textId="77777777" w:rsidR="00443FCA" w:rsidRDefault="00443FCA" w:rsidP="000A153D">
            <w:pPr>
              <w:spacing w:line="360" w:lineRule="auto"/>
              <w:jc w:val="both"/>
              <w:rPr>
                <w:rFonts w:cstheme="minorHAnsi"/>
                <w:bCs/>
              </w:rPr>
            </w:pPr>
            <w:r>
              <w:rPr>
                <w:rFonts w:cstheme="minorHAnsi"/>
                <w:bCs/>
              </w:rPr>
              <w:t>2.Si se presiona la opción de enviar comentario, el comentario se sube a la base de datos y se muestra a todos los usuarios junto con la publicación y vuelve al punto 4.</w:t>
            </w:r>
          </w:p>
          <w:p w14:paraId="10D3FE9A" w14:textId="77777777" w:rsidR="00443FCA" w:rsidRPr="001C1B90" w:rsidRDefault="00443FCA" w:rsidP="000A153D">
            <w:pPr>
              <w:spacing w:line="360" w:lineRule="auto"/>
              <w:jc w:val="both"/>
              <w:rPr>
                <w:rFonts w:cstheme="minorHAnsi"/>
                <w:bCs/>
              </w:rPr>
            </w:pPr>
            <w:r>
              <w:rPr>
                <w:rFonts w:cstheme="minorHAnsi"/>
                <w:bCs/>
              </w:rPr>
              <w:t>3.Si se presiona la opción cancelar vuelve al punto 4.</w:t>
            </w:r>
          </w:p>
          <w:p w14:paraId="2FDB1703" w14:textId="77777777" w:rsidR="00443FCA" w:rsidRPr="001C1B90" w:rsidRDefault="00443FCA" w:rsidP="000A153D">
            <w:pPr>
              <w:spacing w:line="360" w:lineRule="auto"/>
              <w:jc w:val="both"/>
              <w:rPr>
                <w:rFonts w:cstheme="minorHAnsi"/>
                <w:bCs/>
              </w:rPr>
            </w:pPr>
          </w:p>
        </w:tc>
      </w:tr>
      <w:tr w:rsidR="00443FCA" w:rsidRPr="0024496D" w14:paraId="287C7E1B" w14:textId="77777777" w:rsidTr="000A153D">
        <w:tc>
          <w:tcPr>
            <w:tcW w:w="2268" w:type="dxa"/>
            <w:tcBorders>
              <w:top w:val="single" w:sz="6" w:space="0" w:color="000000"/>
              <w:left w:val="single" w:sz="12" w:space="0" w:color="000000"/>
              <w:bottom w:val="single" w:sz="6" w:space="0" w:color="000000"/>
            </w:tcBorders>
            <w:shd w:val="clear" w:color="auto" w:fill="auto"/>
          </w:tcPr>
          <w:p w14:paraId="6483C4AC"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1CF8AB"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5E673FAC" w14:textId="77777777" w:rsidTr="000A153D">
        <w:tc>
          <w:tcPr>
            <w:tcW w:w="2268" w:type="dxa"/>
            <w:tcBorders>
              <w:top w:val="single" w:sz="6" w:space="0" w:color="000000"/>
              <w:left w:val="single" w:sz="12" w:space="0" w:color="000000"/>
              <w:bottom w:val="single" w:sz="6" w:space="0" w:color="000000"/>
            </w:tcBorders>
            <w:shd w:val="clear" w:color="auto" w:fill="auto"/>
          </w:tcPr>
          <w:p w14:paraId="4AFE9E4F"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0C2800"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4AE84056" w14:textId="77777777" w:rsidTr="000A153D">
        <w:tc>
          <w:tcPr>
            <w:tcW w:w="2268" w:type="dxa"/>
            <w:tcBorders>
              <w:top w:val="single" w:sz="6" w:space="0" w:color="000000"/>
              <w:left w:val="single" w:sz="12" w:space="0" w:color="000000"/>
              <w:bottom w:val="single" w:sz="6" w:space="0" w:color="000000"/>
            </w:tcBorders>
            <w:shd w:val="clear" w:color="auto" w:fill="auto"/>
          </w:tcPr>
          <w:p w14:paraId="3A0281C0"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387B8B"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F26FFCF" w14:textId="77777777" w:rsidTr="000A153D">
        <w:tc>
          <w:tcPr>
            <w:tcW w:w="2268" w:type="dxa"/>
            <w:tcBorders>
              <w:top w:val="single" w:sz="6" w:space="0" w:color="000000"/>
              <w:left w:val="single" w:sz="12" w:space="0" w:color="000000"/>
              <w:bottom w:val="single" w:sz="6" w:space="0" w:color="000000"/>
            </w:tcBorders>
            <w:shd w:val="clear" w:color="auto" w:fill="auto"/>
          </w:tcPr>
          <w:p w14:paraId="4AF90FF6"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E63FB6"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3DA989DF" w14:textId="77777777" w:rsidTr="000A153D">
        <w:tc>
          <w:tcPr>
            <w:tcW w:w="2268" w:type="dxa"/>
            <w:tcBorders>
              <w:top w:val="single" w:sz="6" w:space="0" w:color="000000"/>
              <w:left w:val="single" w:sz="12" w:space="0" w:color="000000"/>
              <w:bottom w:val="single" w:sz="6" w:space="0" w:color="000000"/>
            </w:tcBorders>
            <w:shd w:val="clear" w:color="auto" w:fill="auto"/>
          </w:tcPr>
          <w:p w14:paraId="2630881C"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E260D5"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2CEADBB0" w14:textId="77777777" w:rsidTr="000A153D">
        <w:tc>
          <w:tcPr>
            <w:tcW w:w="2268" w:type="dxa"/>
            <w:tcBorders>
              <w:top w:val="single" w:sz="6" w:space="0" w:color="000000"/>
              <w:left w:val="single" w:sz="12" w:space="0" w:color="000000"/>
              <w:bottom w:val="single" w:sz="6" w:space="0" w:color="000000"/>
            </w:tcBorders>
            <w:shd w:val="clear" w:color="auto" w:fill="auto"/>
          </w:tcPr>
          <w:p w14:paraId="2C1AF639"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64A3C1"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517D7611" w14:textId="77777777" w:rsidTr="000A153D">
        <w:tc>
          <w:tcPr>
            <w:tcW w:w="2268" w:type="dxa"/>
            <w:tcBorders>
              <w:top w:val="single" w:sz="6" w:space="0" w:color="000000"/>
              <w:left w:val="single" w:sz="12" w:space="0" w:color="000000"/>
              <w:bottom w:val="single" w:sz="6" w:space="0" w:color="000000"/>
            </w:tcBorders>
            <w:shd w:val="clear" w:color="auto" w:fill="auto"/>
          </w:tcPr>
          <w:p w14:paraId="48FAA7BC"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01A4FF"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0123B257" w14:textId="77777777" w:rsidR="00443FCA" w:rsidRPr="0024496D" w:rsidRDefault="00443FCA" w:rsidP="000A153D">
            <w:pPr>
              <w:suppressAutoHyphens/>
              <w:spacing w:after="0" w:line="360" w:lineRule="auto"/>
              <w:ind w:left="360"/>
              <w:jc w:val="both"/>
              <w:rPr>
                <w:rFonts w:cstheme="minorHAnsi"/>
              </w:rPr>
            </w:pPr>
          </w:p>
        </w:tc>
      </w:tr>
      <w:tr w:rsidR="00443FCA" w:rsidRPr="0024496D" w14:paraId="6DCE1BC6" w14:textId="77777777" w:rsidTr="000A153D">
        <w:tc>
          <w:tcPr>
            <w:tcW w:w="2268" w:type="dxa"/>
            <w:tcBorders>
              <w:top w:val="single" w:sz="6" w:space="0" w:color="000000"/>
              <w:left w:val="single" w:sz="12" w:space="0" w:color="000000"/>
              <w:bottom w:val="single" w:sz="12" w:space="0" w:color="000000"/>
            </w:tcBorders>
            <w:shd w:val="clear" w:color="auto" w:fill="auto"/>
          </w:tcPr>
          <w:p w14:paraId="55274870"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F12C2F5"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170C74EA" w14:textId="77777777" w:rsidR="00443FCA" w:rsidRDefault="00443FCA" w:rsidP="00443FCA"/>
    <w:p w14:paraId="53EE03C2" w14:textId="77777777" w:rsidR="00443FCA" w:rsidRDefault="00443FCA" w:rsidP="00443FCA"/>
    <w:p w14:paraId="6D12FFA4"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384E1A1E" w14:textId="77777777" w:rsidTr="000A153D">
        <w:tc>
          <w:tcPr>
            <w:tcW w:w="2268" w:type="dxa"/>
            <w:tcBorders>
              <w:top w:val="single" w:sz="12" w:space="0" w:color="000000"/>
              <w:left w:val="single" w:sz="12" w:space="0" w:color="000000"/>
              <w:bottom w:val="single" w:sz="6" w:space="0" w:color="000000"/>
            </w:tcBorders>
            <w:shd w:val="clear" w:color="auto" w:fill="auto"/>
          </w:tcPr>
          <w:p w14:paraId="0CE63270"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7629AFE7"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14</w:t>
            </w:r>
          </w:p>
        </w:tc>
      </w:tr>
      <w:tr w:rsidR="00443FCA" w:rsidRPr="0024496D" w14:paraId="021D3AF6" w14:textId="77777777" w:rsidTr="000A153D">
        <w:tc>
          <w:tcPr>
            <w:tcW w:w="2268" w:type="dxa"/>
            <w:tcBorders>
              <w:top w:val="single" w:sz="6" w:space="0" w:color="000000"/>
              <w:left w:val="single" w:sz="12" w:space="0" w:color="000000"/>
              <w:bottom w:val="single" w:sz="6" w:space="0" w:color="000000"/>
            </w:tcBorders>
            <w:shd w:val="clear" w:color="auto" w:fill="auto"/>
          </w:tcPr>
          <w:p w14:paraId="274CCBA3"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2D04C8" w14:textId="77777777" w:rsidR="00443FCA" w:rsidRPr="0024496D" w:rsidRDefault="00443FCA" w:rsidP="000A153D">
            <w:pPr>
              <w:spacing w:line="360" w:lineRule="auto"/>
              <w:rPr>
                <w:rFonts w:cstheme="minorHAnsi"/>
              </w:rPr>
            </w:pPr>
            <w:r>
              <w:rPr>
                <w:rFonts w:cstheme="minorHAnsi"/>
              </w:rPr>
              <w:t>Ver asambleas generales</w:t>
            </w:r>
          </w:p>
        </w:tc>
      </w:tr>
      <w:tr w:rsidR="00443FCA" w:rsidRPr="0024496D" w14:paraId="2C7A396C" w14:textId="77777777" w:rsidTr="000A153D">
        <w:tc>
          <w:tcPr>
            <w:tcW w:w="2268" w:type="dxa"/>
            <w:tcBorders>
              <w:top w:val="single" w:sz="6" w:space="0" w:color="000000"/>
              <w:left w:val="single" w:sz="12" w:space="0" w:color="000000"/>
              <w:bottom w:val="single" w:sz="6" w:space="0" w:color="000000"/>
            </w:tcBorders>
            <w:shd w:val="clear" w:color="auto" w:fill="auto"/>
          </w:tcPr>
          <w:p w14:paraId="366B9BBA"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5941F66D"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5297ABDB"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FA8DEDB" w14:textId="77777777" w:rsidR="00443FCA" w:rsidRPr="0024496D" w:rsidRDefault="00443FCA" w:rsidP="000A153D">
            <w:pPr>
              <w:spacing w:line="360" w:lineRule="auto"/>
              <w:rPr>
                <w:rFonts w:cstheme="minorHAnsi"/>
              </w:rPr>
            </w:pPr>
          </w:p>
        </w:tc>
      </w:tr>
      <w:tr w:rsidR="00443FCA" w:rsidRPr="0024496D" w14:paraId="17E09660" w14:textId="77777777" w:rsidTr="000A153D">
        <w:tc>
          <w:tcPr>
            <w:tcW w:w="2268" w:type="dxa"/>
            <w:tcBorders>
              <w:top w:val="single" w:sz="6" w:space="0" w:color="000000"/>
              <w:left w:val="single" w:sz="12" w:space="0" w:color="000000"/>
              <w:bottom w:val="single" w:sz="6" w:space="0" w:color="000000"/>
            </w:tcBorders>
            <w:shd w:val="clear" w:color="auto" w:fill="auto"/>
          </w:tcPr>
          <w:p w14:paraId="67F9B11C"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10C66F2"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03D641B6"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DA396E4" w14:textId="77777777" w:rsidR="00443FCA" w:rsidRPr="0024496D" w:rsidRDefault="00443FCA" w:rsidP="000A153D">
            <w:pPr>
              <w:spacing w:line="360" w:lineRule="auto"/>
              <w:rPr>
                <w:rFonts w:cstheme="minorHAnsi"/>
              </w:rPr>
            </w:pPr>
          </w:p>
        </w:tc>
      </w:tr>
      <w:tr w:rsidR="00443FCA" w:rsidRPr="0024496D" w14:paraId="4DFCC644" w14:textId="77777777" w:rsidTr="000A153D">
        <w:tc>
          <w:tcPr>
            <w:tcW w:w="2268" w:type="dxa"/>
            <w:tcBorders>
              <w:top w:val="single" w:sz="6" w:space="0" w:color="000000"/>
              <w:left w:val="single" w:sz="12" w:space="0" w:color="000000"/>
              <w:bottom w:val="single" w:sz="6" w:space="0" w:color="000000"/>
            </w:tcBorders>
            <w:shd w:val="clear" w:color="auto" w:fill="auto"/>
          </w:tcPr>
          <w:p w14:paraId="1DF5A9C8"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7F2D61" w14:textId="77777777" w:rsidR="00443FCA" w:rsidRPr="0024496D" w:rsidRDefault="00443FCA" w:rsidP="000A153D">
            <w:pPr>
              <w:spacing w:line="360" w:lineRule="auto"/>
              <w:jc w:val="both"/>
              <w:rPr>
                <w:rFonts w:cstheme="minorHAnsi"/>
              </w:rPr>
            </w:pPr>
            <w:r>
              <w:rPr>
                <w:rFonts w:cstheme="minorHAnsi"/>
              </w:rPr>
              <w:t xml:space="preserve">Público en general </w:t>
            </w:r>
          </w:p>
        </w:tc>
      </w:tr>
      <w:tr w:rsidR="00443FCA" w:rsidRPr="0024496D" w14:paraId="72598D9B" w14:textId="77777777" w:rsidTr="000A153D">
        <w:tc>
          <w:tcPr>
            <w:tcW w:w="2268" w:type="dxa"/>
            <w:tcBorders>
              <w:top w:val="single" w:sz="6" w:space="0" w:color="000000"/>
              <w:left w:val="single" w:sz="12" w:space="0" w:color="000000"/>
              <w:bottom w:val="single" w:sz="6" w:space="0" w:color="000000"/>
            </w:tcBorders>
            <w:shd w:val="clear" w:color="auto" w:fill="auto"/>
          </w:tcPr>
          <w:p w14:paraId="754F0B6C"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761D93" w14:textId="77777777" w:rsidR="00443FCA" w:rsidRPr="0024496D" w:rsidRDefault="00443FCA" w:rsidP="000A153D">
            <w:pPr>
              <w:spacing w:line="360" w:lineRule="auto"/>
              <w:jc w:val="both"/>
              <w:rPr>
                <w:rFonts w:cstheme="minorHAnsi"/>
              </w:rPr>
            </w:pPr>
            <w:r>
              <w:rPr>
                <w:rFonts w:cstheme="minorHAnsi"/>
              </w:rPr>
              <w:t>Cualquier persona del público en general puede acceder al apartado de Asambleas generales y visualizarlas.</w:t>
            </w:r>
          </w:p>
        </w:tc>
      </w:tr>
      <w:tr w:rsidR="00443FCA" w:rsidRPr="00B131B8" w14:paraId="4D0EA593" w14:textId="77777777" w:rsidTr="000A153D">
        <w:tc>
          <w:tcPr>
            <w:tcW w:w="2268" w:type="dxa"/>
            <w:tcBorders>
              <w:top w:val="single" w:sz="6" w:space="0" w:color="000000"/>
              <w:left w:val="single" w:sz="12" w:space="0" w:color="000000"/>
              <w:bottom w:val="single" w:sz="6" w:space="0" w:color="000000"/>
            </w:tcBorders>
            <w:shd w:val="clear" w:color="auto" w:fill="auto"/>
          </w:tcPr>
          <w:p w14:paraId="709A613A"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90D9E4" w14:textId="77777777" w:rsidR="00443FCA" w:rsidRDefault="00443FCA" w:rsidP="000A153D">
            <w:pPr>
              <w:suppressAutoHyphens/>
              <w:spacing w:after="0" w:line="360" w:lineRule="auto"/>
              <w:jc w:val="both"/>
              <w:rPr>
                <w:rFonts w:cstheme="minorHAnsi"/>
              </w:rPr>
            </w:pPr>
            <w:r>
              <w:rPr>
                <w:rFonts w:cstheme="minorHAnsi"/>
              </w:rPr>
              <w:t>1.Haber ingresado a la página.</w:t>
            </w:r>
          </w:p>
          <w:p w14:paraId="6903E85A" w14:textId="77777777" w:rsidR="00443FCA" w:rsidRPr="00567F96" w:rsidRDefault="00443FCA" w:rsidP="000A153D">
            <w:pPr>
              <w:suppressAutoHyphens/>
              <w:spacing w:after="0" w:line="360" w:lineRule="auto"/>
              <w:jc w:val="both"/>
              <w:rPr>
                <w:rFonts w:cstheme="minorHAnsi"/>
              </w:rPr>
            </w:pPr>
            <w:r>
              <w:rPr>
                <w:rFonts w:cstheme="minorHAnsi"/>
              </w:rPr>
              <w:t>2.Estar situado en la página principal.</w:t>
            </w:r>
          </w:p>
          <w:p w14:paraId="55F5AD85" w14:textId="77777777" w:rsidR="00443FCA" w:rsidRPr="00B131B8" w:rsidRDefault="00443FCA" w:rsidP="000A153D">
            <w:pPr>
              <w:suppressAutoHyphens/>
              <w:spacing w:after="0" w:line="360" w:lineRule="auto"/>
              <w:jc w:val="both"/>
              <w:rPr>
                <w:rFonts w:cstheme="minorHAnsi"/>
              </w:rPr>
            </w:pPr>
          </w:p>
        </w:tc>
      </w:tr>
      <w:tr w:rsidR="00443FCA" w:rsidRPr="0024496D" w14:paraId="3BEC1D58" w14:textId="77777777" w:rsidTr="000A153D">
        <w:tc>
          <w:tcPr>
            <w:tcW w:w="2268" w:type="dxa"/>
            <w:tcBorders>
              <w:top w:val="single" w:sz="6" w:space="0" w:color="000000"/>
              <w:left w:val="single" w:sz="12" w:space="0" w:color="000000"/>
              <w:bottom w:val="single" w:sz="6" w:space="0" w:color="000000"/>
            </w:tcBorders>
            <w:shd w:val="clear" w:color="auto" w:fill="auto"/>
          </w:tcPr>
          <w:p w14:paraId="45F2E593"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25E04D5" w14:textId="77777777" w:rsidR="00443FCA" w:rsidRPr="00567F96" w:rsidRDefault="00443FCA" w:rsidP="000A153D">
            <w:pPr>
              <w:suppressAutoHyphens/>
              <w:spacing w:after="0" w:line="360" w:lineRule="auto"/>
              <w:jc w:val="both"/>
              <w:rPr>
                <w:rFonts w:cstheme="minorHAnsi"/>
              </w:rPr>
            </w:pPr>
            <w:r>
              <w:rPr>
                <w:rFonts w:cstheme="minorHAnsi"/>
              </w:rPr>
              <w:t>Ninguna</w:t>
            </w:r>
          </w:p>
        </w:tc>
      </w:tr>
      <w:tr w:rsidR="00443FCA" w:rsidRPr="0024496D" w14:paraId="779F3588" w14:textId="77777777" w:rsidTr="000A153D">
        <w:tc>
          <w:tcPr>
            <w:tcW w:w="2268" w:type="dxa"/>
            <w:tcBorders>
              <w:top w:val="single" w:sz="6" w:space="0" w:color="000000"/>
              <w:left w:val="single" w:sz="12" w:space="0" w:color="000000"/>
              <w:bottom w:val="single" w:sz="6" w:space="0" w:color="000000"/>
            </w:tcBorders>
            <w:shd w:val="clear" w:color="auto" w:fill="auto"/>
          </w:tcPr>
          <w:p w14:paraId="6C2E9B1F"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01F284"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Asambleas generales</w:t>
            </w:r>
          </w:p>
          <w:p w14:paraId="0CC18E58"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“Eventos”.</w:t>
            </w:r>
          </w:p>
          <w:p w14:paraId="787E7805"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“Asambleas generales, Asambleas comunitarias, Campañas Ambientales”</w:t>
            </w:r>
            <w:r w:rsidRPr="0024496D">
              <w:rPr>
                <w:rFonts w:cstheme="minorHAnsi"/>
              </w:rPr>
              <w:t>.</w:t>
            </w:r>
          </w:p>
          <w:p w14:paraId="26CF3E8C" w14:textId="77777777" w:rsidR="00443FCA" w:rsidRPr="0024496D"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“Asambleas generales” y se despliegan las asambleas generales de la organización en forma de publicación con sus opciones de “Me gusta, me disgusta y comentar”.</w:t>
            </w:r>
          </w:p>
        </w:tc>
      </w:tr>
      <w:tr w:rsidR="00443FCA" w:rsidRPr="00AF4AE9" w14:paraId="20125AFB" w14:textId="77777777" w:rsidTr="000A153D">
        <w:tc>
          <w:tcPr>
            <w:tcW w:w="2268" w:type="dxa"/>
            <w:tcBorders>
              <w:top w:val="single" w:sz="6" w:space="0" w:color="000000"/>
              <w:left w:val="single" w:sz="12" w:space="0" w:color="000000"/>
              <w:bottom w:val="single" w:sz="6" w:space="0" w:color="000000"/>
            </w:tcBorders>
            <w:shd w:val="clear" w:color="auto" w:fill="auto"/>
          </w:tcPr>
          <w:p w14:paraId="31D596D9"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A08C0CC" w14:textId="77777777" w:rsidR="00443FCA" w:rsidRPr="00ED2FA0" w:rsidRDefault="00443FCA" w:rsidP="0003499A">
            <w:pPr>
              <w:pStyle w:val="Prrafodelista"/>
              <w:numPr>
                <w:ilvl w:val="2"/>
                <w:numId w:val="10"/>
              </w:numPr>
              <w:spacing w:line="360" w:lineRule="auto"/>
              <w:jc w:val="both"/>
              <w:rPr>
                <w:rFonts w:cstheme="minorHAnsi"/>
                <w:b/>
              </w:rPr>
            </w:pPr>
            <w:r w:rsidRPr="00ED2FA0">
              <w:rPr>
                <w:rFonts w:cstheme="minorHAnsi"/>
                <w:b/>
              </w:rPr>
              <w:t>El usuario selecciona la opción “Me gusta”</w:t>
            </w:r>
          </w:p>
          <w:p w14:paraId="6CD93443" w14:textId="77777777" w:rsidR="00443FCA" w:rsidRDefault="00443FCA" w:rsidP="000A153D">
            <w:pPr>
              <w:spacing w:line="360" w:lineRule="auto"/>
              <w:jc w:val="both"/>
              <w:rPr>
                <w:rFonts w:cstheme="minorHAnsi"/>
                <w:bCs/>
              </w:rPr>
            </w:pPr>
            <w:r>
              <w:rPr>
                <w:rFonts w:cstheme="minorHAnsi"/>
                <w:bCs/>
              </w:rPr>
              <w:t>1.Se envía notificación a la cuenta administrativa.</w:t>
            </w:r>
          </w:p>
          <w:p w14:paraId="63B6EC98" w14:textId="77777777" w:rsidR="00443FCA" w:rsidRDefault="00443FCA" w:rsidP="000A153D">
            <w:pPr>
              <w:spacing w:line="360" w:lineRule="auto"/>
              <w:jc w:val="both"/>
              <w:rPr>
                <w:rFonts w:cstheme="minorHAnsi"/>
                <w:bCs/>
              </w:rPr>
            </w:pPr>
            <w:r>
              <w:rPr>
                <w:rFonts w:cstheme="minorHAnsi"/>
                <w:bCs/>
              </w:rPr>
              <w:t>2.El botón de “Me gusta cambia de color”.</w:t>
            </w:r>
          </w:p>
          <w:p w14:paraId="7B9F5F9A" w14:textId="77777777" w:rsidR="00443FCA" w:rsidRDefault="00443FCA" w:rsidP="000A153D">
            <w:pPr>
              <w:spacing w:line="360" w:lineRule="auto"/>
              <w:jc w:val="both"/>
              <w:rPr>
                <w:rFonts w:cstheme="minorHAnsi"/>
                <w:bCs/>
              </w:rPr>
            </w:pPr>
            <w:r>
              <w:rPr>
                <w:rFonts w:cstheme="minorHAnsi"/>
                <w:bCs/>
              </w:rPr>
              <w:lastRenderedPageBreak/>
              <w:t>3.Vuelve al punto 4.</w:t>
            </w:r>
          </w:p>
          <w:p w14:paraId="2C2395BA" w14:textId="77777777" w:rsidR="00443FCA" w:rsidRDefault="00443FCA" w:rsidP="000A153D">
            <w:pPr>
              <w:spacing w:line="360" w:lineRule="auto"/>
              <w:jc w:val="both"/>
              <w:rPr>
                <w:rFonts w:cstheme="minorHAnsi"/>
                <w:bCs/>
              </w:rPr>
            </w:pPr>
            <w:r w:rsidRPr="001C1B90">
              <w:rPr>
                <w:rFonts w:cstheme="minorHAnsi"/>
                <w:b/>
              </w:rPr>
              <w:t>1.0.2</w:t>
            </w:r>
            <w:r>
              <w:rPr>
                <w:rFonts w:cstheme="minorHAnsi"/>
                <w:bCs/>
              </w:rPr>
              <w:t xml:space="preserve"> </w:t>
            </w:r>
            <w:r w:rsidRPr="001C1B90">
              <w:rPr>
                <w:rFonts w:cstheme="minorHAnsi"/>
                <w:b/>
              </w:rPr>
              <w:t>El usuario selecciona la opción “Me disgusta”</w:t>
            </w:r>
          </w:p>
          <w:p w14:paraId="6C33C0EE" w14:textId="77777777" w:rsidR="00443FCA" w:rsidRDefault="00443FCA" w:rsidP="000A153D">
            <w:pPr>
              <w:spacing w:line="360" w:lineRule="auto"/>
              <w:jc w:val="both"/>
              <w:rPr>
                <w:rFonts w:cstheme="minorHAnsi"/>
                <w:bCs/>
              </w:rPr>
            </w:pPr>
            <w:r>
              <w:rPr>
                <w:rFonts w:cstheme="minorHAnsi"/>
                <w:bCs/>
              </w:rPr>
              <w:t>1.Se envía notificación a la cuenta administrativa.</w:t>
            </w:r>
          </w:p>
          <w:p w14:paraId="187D6BCA" w14:textId="77777777" w:rsidR="00443FCA" w:rsidRDefault="00443FCA" w:rsidP="000A153D">
            <w:pPr>
              <w:spacing w:line="360" w:lineRule="auto"/>
              <w:jc w:val="both"/>
              <w:rPr>
                <w:rFonts w:cstheme="minorHAnsi"/>
                <w:bCs/>
              </w:rPr>
            </w:pPr>
            <w:r>
              <w:rPr>
                <w:rFonts w:cstheme="minorHAnsi"/>
                <w:bCs/>
              </w:rPr>
              <w:t>2.El botón de “Me disgusta” cambia de color.</w:t>
            </w:r>
          </w:p>
          <w:p w14:paraId="1E9CEBA4" w14:textId="77777777" w:rsidR="00443FCA" w:rsidRDefault="00443FCA" w:rsidP="000A153D">
            <w:pPr>
              <w:spacing w:line="360" w:lineRule="auto"/>
              <w:jc w:val="both"/>
              <w:rPr>
                <w:rFonts w:cstheme="minorHAnsi"/>
                <w:bCs/>
              </w:rPr>
            </w:pPr>
            <w:r>
              <w:rPr>
                <w:rFonts w:cstheme="minorHAnsi"/>
                <w:bCs/>
              </w:rPr>
              <w:t>3.Vuleve al punto 4.</w:t>
            </w:r>
          </w:p>
          <w:p w14:paraId="0508C275" w14:textId="77777777" w:rsidR="00443FCA" w:rsidRDefault="00443FCA" w:rsidP="000A153D">
            <w:pPr>
              <w:spacing w:line="360" w:lineRule="auto"/>
              <w:jc w:val="both"/>
              <w:rPr>
                <w:rFonts w:cstheme="minorHAnsi"/>
                <w:b/>
              </w:rPr>
            </w:pPr>
            <w:r w:rsidRPr="001C1B90">
              <w:rPr>
                <w:rFonts w:cstheme="minorHAnsi"/>
                <w:b/>
              </w:rPr>
              <w:t>1.0.3 El usuario selecciona la opción “Comentar”</w:t>
            </w:r>
          </w:p>
          <w:p w14:paraId="3C18A7BE" w14:textId="77777777" w:rsidR="00443FCA" w:rsidRDefault="00443FCA" w:rsidP="000A153D">
            <w:pPr>
              <w:spacing w:line="360" w:lineRule="auto"/>
              <w:jc w:val="both"/>
              <w:rPr>
                <w:rFonts w:cstheme="minorHAnsi"/>
                <w:bCs/>
              </w:rPr>
            </w:pPr>
            <w:r>
              <w:rPr>
                <w:rFonts w:cstheme="minorHAnsi"/>
                <w:bCs/>
              </w:rPr>
              <w:t>1.Se despliega el cuadro de comentario y las opciones “Enviar comentario, cancelar”.</w:t>
            </w:r>
          </w:p>
          <w:p w14:paraId="18E8086E" w14:textId="77777777" w:rsidR="00443FCA" w:rsidRDefault="00443FCA" w:rsidP="000A153D">
            <w:pPr>
              <w:spacing w:line="360" w:lineRule="auto"/>
              <w:jc w:val="both"/>
              <w:rPr>
                <w:rFonts w:cstheme="minorHAnsi"/>
                <w:bCs/>
              </w:rPr>
            </w:pPr>
            <w:r>
              <w:rPr>
                <w:rFonts w:cstheme="minorHAnsi"/>
                <w:bCs/>
              </w:rPr>
              <w:t>2.Si se presiona la opción de enviar comentario, el comentario se sube a la base de datos y se muestra a todos los usuarios junto con la publicación y vuelve al punto 4.</w:t>
            </w:r>
          </w:p>
          <w:p w14:paraId="189826BA" w14:textId="77777777" w:rsidR="00443FCA" w:rsidRPr="00AF4AE9" w:rsidRDefault="00443FCA" w:rsidP="000A153D">
            <w:pPr>
              <w:spacing w:line="360" w:lineRule="auto"/>
              <w:jc w:val="both"/>
              <w:rPr>
                <w:rFonts w:cstheme="minorHAnsi"/>
                <w:bCs/>
              </w:rPr>
            </w:pPr>
            <w:r>
              <w:rPr>
                <w:rFonts w:cstheme="minorHAnsi"/>
                <w:bCs/>
              </w:rPr>
              <w:t>3.Si se presiona la opción cancelar vuelve al punto 4.</w:t>
            </w:r>
          </w:p>
        </w:tc>
      </w:tr>
      <w:tr w:rsidR="00443FCA" w:rsidRPr="0024496D" w14:paraId="54192069" w14:textId="77777777" w:rsidTr="000A153D">
        <w:tc>
          <w:tcPr>
            <w:tcW w:w="2268" w:type="dxa"/>
            <w:tcBorders>
              <w:top w:val="single" w:sz="6" w:space="0" w:color="000000"/>
              <w:left w:val="single" w:sz="12" w:space="0" w:color="000000"/>
              <w:bottom w:val="single" w:sz="6" w:space="0" w:color="000000"/>
            </w:tcBorders>
            <w:shd w:val="clear" w:color="auto" w:fill="auto"/>
          </w:tcPr>
          <w:p w14:paraId="7B390581"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951A27" w14:textId="77777777" w:rsidR="00443FCA" w:rsidRPr="0024496D" w:rsidRDefault="00443FCA" w:rsidP="000A153D">
            <w:pPr>
              <w:spacing w:line="360" w:lineRule="auto"/>
              <w:jc w:val="both"/>
              <w:rPr>
                <w:rFonts w:cstheme="minorHAnsi"/>
              </w:rPr>
            </w:pPr>
            <w:r>
              <w:rPr>
                <w:rFonts w:cstheme="minorHAnsi"/>
              </w:rPr>
              <w:t>Ninguna</w:t>
            </w:r>
          </w:p>
        </w:tc>
      </w:tr>
      <w:tr w:rsidR="00443FCA" w:rsidRPr="0024496D" w14:paraId="462375E8" w14:textId="77777777" w:rsidTr="000A153D">
        <w:tc>
          <w:tcPr>
            <w:tcW w:w="2268" w:type="dxa"/>
            <w:tcBorders>
              <w:top w:val="single" w:sz="6" w:space="0" w:color="000000"/>
              <w:left w:val="single" w:sz="12" w:space="0" w:color="000000"/>
              <w:bottom w:val="single" w:sz="6" w:space="0" w:color="000000"/>
            </w:tcBorders>
            <w:shd w:val="clear" w:color="auto" w:fill="auto"/>
          </w:tcPr>
          <w:p w14:paraId="62FD389B"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77171B2"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08AF2508" w14:textId="77777777" w:rsidTr="000A153D">
        <w:tc>
          <w:tcPr>
            <w:tcW w:w="2268" w:type="dxa"/>
            <w:tcBorders>
              <w:top w:val="single" w:sz="6" w:space="0" w:color="000000"/>
              <w:left w:val="single" w:sz="12" w:space="0" w:color="000000"/>
              <w:bottom w:val="single" w:sz="6" w:space="0" w:color="000000"/>
            </w:tcBorders>
            <w:shd w:val="clear" w:color="auto" w:fill="auto"/>
          </w:tcPr>
          <w:p w14:paraId="596F209E"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43375A"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225C2D4" w14:textId="77777777" w:rsidTr="000A153D">
        <w:tc>
          <w:tcPr>
            <w:tcW w:w="2268" w:type="dxa"/>
            <w:tcBorders>
              <w:top w:val="single" w:sz="6" w:space="0" w:color="000000"/>
              <w:left w:val="single" w:sz="12" w:space="0" w:color="000000"/>
              <w:bottom w:val="single" w:sz="6" w:space="0" w:color="000000"/>
            </w:tcBorders>
            <w:shd w:val="clear" w:color="auto" w:fill="auto"/>
          </w:tcPr>
          <w:p w14:paraId="422C5343"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830363" w14:textId="77777777" w:rsidR="00443FCA" w:rsidRPr="0024496D" w:rsidRDefault="00443FCA" w:rsidP="000A153D">
            <w:pPr>
              <w:spacing w:line="360" w:lineRule="auto"/>
              <w:jc w:val="both"/>
              <w:rPr>
                <w:rFonts w:cstheme="minorHAnsi"/>
              </w:rPr>
            </w:pPr>
            <w:r>
              <w:rPr>
                <w:rFonts w:cstheme="minorHAnsi"/>
              </w:rPr>
              <w:t>Alta</w:t>
            </w:r>
          </w:p>
        </w:tc>
      </w:tr>
      <w:tr w:rsidR="00443FCA" w:rsidRPr="0024496D" w14:paraId="693B52BF" w14:textId="77777777" w:rsidTr="000A153D">
        <w:tc>
          <w:tcPr>
            <w:tcW w:w="2268" w:type="dxa"/>
            <w:tcBorders>
              <w:top w:val="single" w:sz="6" w:space="0" w:color="000000"/>
              <w:left w:val="single" w:sz="12" w:space="0" w:color="000000"/>
              <w:bottom w:val="single" w:sz="6" w:space="0" w:color="000000"/>
            </w:tcBorders>
            <w:shd w:val="clear" w:color="auto" w:fill="auto"/>
          </w:tcPr>
          <w:p w14:paraId="2DB0455D"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E61CE7C"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7F65E18B" w14:textId="77777777" w:rsidTr="000A153D">
        <w:tc>
          <w:tcPr>
            <w:tcW w:w="2268" w:type="dxa"/>
            <w:tcBorders>
              <w:top w:val="single" w:sz="6" w:space="0" w:color="000000"/>
              <w:left w:val="single" w:sz="12" w:space="0" w:color="000000"/>
              <w:bottom w:val="single" w:sz="6" w:space="0" w:color="000000"/>
            </w:tcBorders>
            <w:shd w:val="clear" w:color="auto" w:fill="auto"/>
          </w:tcPr>
          <w:p w14:paraId="23E25237"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78BFE1" w14:textId="77777777" w:rsidR="00443FCA" w:rsidRPr="0024496D" w:rsidRDefault="00443FCA" w:rsidP="000A153D">
            <w:pPr>
              <w:suppressAutoHyphens/>
              <w:spacing w:after="0" w:line="360" w:lineRule="auto"/>
              <w:jc w:val="both"/>
              <w:rPr>
                <w:rFonts w:cstheme="minorHAnsi"/>
              </w:rPr>
            </w:pPr>
            <w:r>
              <w:rPr>
                <w:rFonts w:cstheme="minorHAnsi"/>
              </w:rPr>
              <w:t>Contar con un dispositivo para acceder a la página y una buena conexión a internet.</w:t>
            </w:r>
          </w:p>
        </w:tc>
      </w:tr>
      <w:tr w:rsidR="00443FCA" w:rsidRPr="0024496D" w14:paraId="50E2EECE" w14:textId="77777777" w:rsidTr="000A153D">
        <w:tc>
          <w:tcPr>
            <w:tcW w:w="2268" w:type="dxa"/>
            <w:tcBorders>
              <w:top w:val="single" w:sz="6" w:space="0" w:color="000000"/>
              <w:left w:val="single" w:sz="12" w:space="0" w:color="000000"/>
              <w:bottom w:val="single" w:sz="6" w:space="0" w:color="000000"/>
            </w:tcBorders>
            <w:shd w:val="clear" w:color="auto" w:fill="auto"/>
          </w:tcPr>
          <w:p w14:paraId="028A844A"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01C8DA"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3A830EFE" w14:textId="77777777" w:rsidR="00443FCA" w:rsidRPr="0024496D" w:rsidRDefault="00443FCA" w:rsidP="000A153D">
            <w:pPr>
              <w:suppressAutoHyphens/>
              <w:spacing w:after="0" w:line="360" w:lineRule="auto"/>
              <w:ind w:left="360"/>
              <w:jc w:val="both"/>
              <w:rPr>
                <w:rFonts w:cstheme="minorHAnsi"/>
              </w:rPr>
            </w:pPr>
          </w:p>
        </w:tc>
      </w:tr>
      <w:tr w:rsidR="00443FCA" w:rsidRPr="0024496D" w14:paraId="3CBD8554" w14:textId="77777777" w:rsidTr="000A153D">
        <w:tc>
          <w:tcPr>
            <w:tcW w:w="2268" w:type="dxa"/>
            <w:tcBorders>
              <w:top w:val="single" w:sz="6" w:space="0" w:color="000000"/>
              <w:left w:val="single" w:sz="12" w:space="0" w:color="000000"/>
              <w:bottom w:val="single" w:sz="12" w:space="0" w:color="000000"/>
            </w:tcBorders>
            <w:shd w:val="clear" w:color="auto" w:fill="auto"/>
          </w:tcPr>
          <w:p w14:paraId="2CF02815"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43E7FE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bookmarkEnd w:id="0"/>
    </w:tbl>
    <w:p w14:paraId="1465B8C8" w14:textId="7F5C124C" w:rsidR="00443FCA" w:rsidRDefault="00443FCA" w:rsidP="00E3677D">
      <w:pPr>
        <w:spacing w:line="360" w:lineRule="auto"/>
        <w:rPr>
          <w:rFonts w:cstheme="minorHAnsi"/>
        </w:rPr>
      </w:pPr>
    </w:p>
    <w:tbl>
      <w:tblPr>
        <w:tblW w:w="9589" w:type="dxa"/>
        <w:tblInd w:w="-14" w:type="dxa"/>
        <w:tblLook w:val="04A0" w:firstRow="1" w:lastRow="0" w:firstColumn="1" w:lastColumn="0" w:noHBand="0" w:noVBand="1"/>
      </w:tblPr>
      <w:tblGrid>
        <w:gridCol w:w="2267"/>
        <w:gridCol w:w="2197"/>
        <w:gridCol w:w="2961"/>
        <w:gridCol w:w="2164"/>
      </w:tblGrid>
      <w:tr w:rsidR="00AF71E0" w14:paraId="756CCE32" w14:textId="77777777" w:rsidTr="00AF71E0">
        <w:tc>
          <w:tcPr>
            <w:tcW w:w="2267" w:type="dxa"/>
            <w:tcBorders>
              <w:top w:val="single" w:sz="12" w:space="0" w:color="000000"/>
              <w:left w:val="single" w:sz="12" w:space="0" w:color="000000"/>
              <w:bottom w:val="single" w:sz="6" w:space="0" w:color="000000"/>
              <w:right w:val="nil"/>
            </w:tcBorders>
            <w:hideMark/>
          </w:tcPr>
          <w:p w14:paraId="6C1A5E75" w14:textId="77777777" w:rsidR="00AF71E0" w:rsidRDefault="00AF71E0">
            <w:pPr>
              <w:jc w:val="right"/>
              <w:rPr>
                <w:rFonts w:cstheme="minorHAnsi"/>
                <w:b/>
              </w:rPr>
            </w:pPr>
            <w:r>
              <w:rPr>
                <w:rFonts w:cstheme="minorHAnsi"/>
                <w:lang w:val="es-ES"/>
              </w:rPr>
              <w:lastRenderedPageBreak/>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4AA6A09F" w14:textId="77777777" w:rsidR="00AF71E0" w:rsidRDefault="00AF71E0">
            <w:pPr>
              <w:rPr>
                <w:rFonts w:cstheme="minorHAnsi"/>
                <w:b/>
              </w:rPr>
            </w:pPr>
            <w:r>
              <w:rPr>
                <w:rFonts w:cstheme="minorHAnsi"/>
                <w:lang w:val="es-ES"/>
              </w:rPr>
              <w:t>CU-01</w:t>
            </w:r>
          </w:p>
        </w:tc>
      </w:tr>
      <w:tr w:rsidR="00AF71E0" w14:paraId="6A43D0F8" w14:textId="77777777" w:rsidTr="00AF71E0">
        <w:tc>
          <w:tcPr>
            <w:tcW w:w="2267" w:type="dxa"/>
            <w:tcBorders>
              <w:top w:val="single" w:sz="6" w:space="0" w:color="000000"/>
              <w:left w:val="single" w:sz="12" w:space="0" w:color="000000"/>
              <w:bottom w:val="single" w:sz="6" w:space="0" w:color="000000"/>
              <w:right w:val="nil"/>
            </w:tcBorders>
            <w:hideMark/>
          </w:tcPr>
          <w:p w14:paraId="6A2F5D95"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625FC10" w14:textId="77777777" w:rsidR="00AF71E0" w:rsidRDefault="00AF71E0">
            <w:pPr>
              <w:rPr>
                <w:rFonts w:cstheme="minorHAnsi"/>
                <w:bCs/>
              </w:rPr>
            </w:pPr>
            <w:r>
              <w:rPr>
                <w:rFonts w:cstheme="minorHAnsi"/>
                <w:bCs/>
              </w:rPr>
              <w:t>Ver Asambleas comunitarias</w:t>
            </w:r>
          </w:p>
        </w:tc>
      </w:tr>
      <w:tr w:rsidR="00AF71E0" w14:paraId="6E8CB11D" w14:textId="77777777" w:rsidTr="00AF71E0">
        <w:tc>
          <w:tcPr>
            <w:tcW w:w="2267" w:type="dxa"/>
            <w:tcBorders>
              <w:top w:val="single" w:sz="6" w:space="0" w:color="000000"/>
              <w:left w:val="single" w:sz="12" w:space="0" w:color="000000"/>
              <w:bottom w:val="single" w:sz="6" w:space="0" w:color="000000"/>
              <w:right w:val="nil"/>
            </w:tcBorders>
            <w:hideMark/>
          </w:tcPr>
          <w:p w14:paraId="46B4AE28"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1C8A1C3C"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7969EC41"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6F997E3C" w14:textId="77777777" w:rsidR="00AF71E0" w:rsidRDefault="00AF71E0">
            <w:pPr>
              <w:rPr>
                <w:rFonts w:cstheme="minorHAnsi"/>
                <w:b/>
              </w:rPr>
            </w:pPr>
          </w:p>
        </w:tc>
      </w:tr>
      <w:tr w:rsidR="00AF71E0" w14:paraId="12E0B428" w14:textId="77777777" w:rsidTr="00AF71E0">
        <w:tc>
          <w:tcPr>
            <w:tcW w:w="2267" w:type="dxa"/>
            <w:tcBorders>
              <w:top w:val="single" w:sz="6" w:space="0" w:color="000000"/>
              <w:left w:val="single" w:sz="12" w:space="0" w:color="000000"/>
              <w:bottom w:val="single" w:sz="6" w:space="0" w:color="000000"/>
              <w:right w:val="nil"/>
            </w:tcBorders>
            <w:hideMark/>
          </w:tcPr>
          <w:p w14:paraId="2673A657"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3DC1145F"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33376644"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6F5B0BCD" w14:textId="77777777" w:rsidR="00AF71E0" w:rsidRDefault="00AF71E0">
            <w:pPr>
              <w:rPr>
                <w:rFonts w:cstheme="minorHAnsi"/>
              </w:rPr>
            </w:pPr>
          </w:p>
        </w:tc>
      </w:tr>
      <w:tr w:rsidR="00AF71E0" w14:paraId="28A44073" w14:textId="77777777" w:rsidTr="00AF71E0">
        <w:tc>
          <w:tcPr>
            <w:tcW w:w="2267" w:type="dxa"/>
            <w:tcBorders>
              <w:top w:val="single" w:sz="6" w:space="0" w:color="000000"/>
              <w:left w:val="single" w:sz="12" w:space="0" w:color="000000"/>
              <w:bottom w:val="single" w:sz="6" w:space="0" w:color="000000"/>
              <w:right w:val="nil"/>
            </w:tcBorders>
            <w:hideMark/>
          </w:tcPr>
          <w:p w14:paraId="516C1F99"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C050BD8" w14:textId="77777777" w:rsidR="00AF71E0" w:rsidRDefault="00AF71E0">
            <w:pPr>
              <w:rPr>
                <w:rFonts w:cstheme="minorHAnsi"/>
                <w:b/>
              </w:rPr>
            </w:pPr>
            <w:r>
              <w:rPr>
                <w:rFonts w:cstheme="minorHAnsi"/>
                <w:lang w:val="es-ES"/>
              </w:rPr>
              <w:t>Usuarios</w:t>
            </w:r>
          </w:p>
        </w:tc>
      </w:tr>
      <w:tr w:rsidR="00AF71E0" w14:paraId="491340E1" w14:textId="77777777" w:rsidTr="00AF71E0">
        <w:tc>
          <w:tcPr>
            <w:tcW w:w="2267" w:type="dxa"/>
            <w:tcBorders>
              <w:top w:val="single" w:sz="6" w:space="0" w:color="000000"/>
              <w:left w:val="single" w:sz="12" w:space="0" w:color="000000"/>
              <w:bottom w:val="single" w:sz="6" w:space="0" w:color="000000"/>
              <w:right w:val="nil"/>
            </w:tcBorders>
            <w:hideMark/>
          </w:tcPr>
          <w:p w14:paraId="40495398"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818C390" w14:textId="77777777" w:rsidR="00AF71E0" w:rsidRDefault="00AF71E0">
            <w:pPr>
              <w:rPr>
                <w:rFonts w:cstheme="minorHAnsi"/>
                <w:b/>
              </w:rPr>
            </w:pPr>
            <w:r>
              <w:rPr>
                <w:rFonts w:cstheme="minorHAnsi"/>
              </w:rPr>
              <w:t>En este caso de uso el usuario podrá visualizar las publicaciones de las asambleas comunitarias.</w:t>
            </w:r>
          </w:p>
        </w:tc>
      </w:tr>
      <w:tr w:rsidR="00AF71E0" w14:paraId="68BB31CE" w14:textId="77777777" w:rsidTr="00AF71E0">
        <w:tc>
          <w:tcPr>
            <w:tcW w:w="2267" w:type="dxa"/>
            <w:tcBorders>
              <w:top w:val="single" w:sz="6" w:space="0" w:color="000000"/>
              <w:left w:val="single" w:sz="12" w:space="0" w:color="000000"/>
              <w:bottom w:val="single" w:sz="6" w:space="0" w:color="000000"/>
              <w:right w:val="nil"/>
            </w:tcBorders>
            <w:hideMark/>
          </w:tcPr>
          <w:p w14:paraId="02ACE237"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D6F0FBA" w14:textId="77777777" w:rsidR="00AF71E0" w:rsidRDefault="00AF71E0">
            <w:pPr>
              <w:suppressAutoHyphens/>
              <w:spacing w:after="0" w:line="240" w:lineRule="auto"/>
              <w:rPr>
                <w:rFonts w:cstheme="minorHAnsi"/>
              </w:rPr>
            </w:pPr>
            <w:r>
              <w:rPr>
                <w:rFonts w:cstheme="minorHAnsi"/>
              </w:rPr>
              <w:t xml:space="preserve">Los usuarios no necesitan estar </w:t>
            </w:r>
            <w:proofErr w:type="spellStart"/>
            <w:r>
              <w:rPr>
                <w:rFonts w:cstheme="minorHAnsi"/>
              </w:rPr>
              <w:t>logueado</w:t>
            </w:r>
            <w:proofErr w:type="spellEnd"/>
            <w:r>
              <w:rPr>
                <w:rFonts w:cstheme="minorHAnsi"/>
              </w:rPr>
              <w:t xml:space="preserve"> para acceder a este apartado.</w:t>
            </w:r>
          </w:p>
        </w:tc>
      </w:tr>
      <w:tr w:rsidR="00AF71E0" w14:paraId="5B629050" w14:textId="77777777" w:rsidTr="00AF71E0">
        <w:trPr>
          <w:trHeight w:val="673"/>
        </w:trPr>
        <w:tc>
          <w:tcPr>
            <w:tcW w:w="2267" w:type="dxa"/>
            <w:tcBorders>
              <w:top w:val="single" w:sz="6" w:space="0" w:color="000000"/>
              <w:left w:val="single" w:sz="12" w:space="0" w:color="000000"/>
              <w:bottom w:val="single" w:sz="6" w:space="0" w:color="000000"/>
              <w:right w:val="nil"/>
            </w:tcBorders>
            <w:hideMark/>
          </w:tcPr>
          <w:p w14:paraId="70729781"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72B30BD" w14:textId="77777777" w:rsidR="00AF71E0" w:rsidRDefault="00AF71E0">
            <w:pPr>
              <w:suppressAutoHyphens/>
              <w:spacing w:after="0" w:line="240" w:lineRule="auto"/>
            </w:pPr>
            <w:r>
              <w:t>1.Se muestra la página principal.</w:t>
            </w:r>
          </w:p>
          <w:p w14:paraId="4EF9ACAF" w14:textId="77777777" w:rsidR="00AF71E0" w:rsidRDefault="00AF71E0">
            <w:pPr>
              <w:suppressAutoHyphens/>
              <w:spacing w:after="0" w:line="240" w:lineRule="auto"/>
              <w:rPr>
                <w:rFonts w:cstheme="minorHAnsi"/>
              </w:rPr>
            </w:pPr>
            <w:r>
              <w:t>2.Se despliega el menú de navegación.</w:t>
            </w:r>
          </w:p>
        </w:tc>
      </w:tr>
      <w:tr w:rsidR="00AF71E0" w14:paraId="7DA4998B" w14:textId="77777777" w:rsidTr="00AF71E0">
        <w:tc>
          <w:tcPr>
            <w:tcW w:w="2267" w:type="dxa"/>
            <w:tcBorders>
              <w:top w:val="single" w:sz="6" w:space="0" w:color="000000"/>
              <w:left w:val="single" w:sz="12" w:space="0" w:color="000000"/>
              <w:bottom w:val="single" w:sz="6" w:space="0" w:color="000000"/>
              <w:right w:val="nil"/>
            </w:tcBorders>
            <w:hideMark/>
          </w:tcPr>
          <w:p w14:paraId="6F4725A0"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77B5FCB" w14:textId="77777777" w:rsidR="00AF71E0" w:rsidRDefault="00AF71E0">
            <w:pPr>
              <w:rPr>
                <w:rFonts w:cstheme="minorHAnsi"/>
                <w:b/>
              </w:rPr>
            </w:pPr>
            <w:r>
              <w:rPr>
                <w:rFonts w:cstheme="minorHAnsi"/>
                <w:b/>
                <w:lang w:val="es-ES"/>
              </w:rPr>
              <w:t>1.0 Asamblea comunitarias</w:t>
            </w:r>
          </w:p>
          <w:p w14:paraId="73169B2D" w14:textId="77777777" w:rsidR="00AF71E0" w:rsidRDefault="00AF71E0" w:rsidP="0003499A">
            <w:pPr>
              <w:pStyle w:val="Prrafodelista"/>
              <w:numPr>
                <w:ilvl w:val="0"/>
                <w:numId w:val="14"/>
              </w:numPr>
              <w:suppressAutoHyphens/>
              <w:spacing w:after="0" w:line="240" w:lineRule="auto"/>
              <w:rPr>
                <w:rFonts w:cstheme="minorHAnsi"/>
              </w:rPr>
            </w:pPr>
            <w:r>
              <w:rPr>
                <w:rFonts w:cstheme="minorHAnsi"/>
              </w:rPr>
              <w:t>Ingresa al apartado de “Eventos”</w:t>
            </w:r>
          </w:p>
          <w:p w14:paraId="454C0289" w14:textId="77777777" w:rsidR="00AF71E0" w:rsidRDefault="00AF71E0" w:rsidP="0003499A">
            <w:pPr>
              <w:pStyle w:val="Prrafodelista"/>
              <w:numPr>
                <w:ilvl w:val="0"/>
                <w:numId w:val="14"/>
              </w:numPr>
              <w:suppressAutoHyphens/>
              <w:spacing w:after="0" w:line="240" w:lineRule="auto"/>
              <w:rPr>
                <w:rFonts w:cstheme="minorHAnsi"/>
              </w:rPr>
            </w:pPr>
            <w:r>
              <w:rPr>
                <w:rFonts w:cstheme="minorHAnsi"/>
              </w:rPr>
              <w:t>Despliega la lista de eventos.</w:t>
            </w:r>
          </w:p>
          <w:p w14:paraId="100A1EE9" w14:textId="77777777" w:rsidR="00AF71E0" w:rsidRDefault="00AF71E0" w:rsidP="0003499A">
            <w:pPr>
              <w:pStyle w:val="Prrafodelista"/>
              <w:numPr>
                <w:ilvl w:val="0"/>
                <w:numId w:val="14"/>
              </w:numPr>
              <w:suppressAutoHyphens/>
              <w:spacing w:after="0" w:line="240" w:lineRule="auto"/>
              <w:rPr>
                <w:rFonts w:cstheme="minorHAnsi"/>
              </w:rPr>
            </w:pPr>
            <w:r>
              <w:rPr>
                <w:rFonts w:cstheme="minorHAnsi"/>
              </w:rPr>
              <w:t>Presiona la opción “Asamblea comunitarias”.</w:t>
            </w:r>
          </w:p>
          <w:p w14:paraId="6F507BA7" w14:textId="77777777" w:rsidR="00AF71E0" w:rsidRDefault="00AF71E0" w:rsidP="0003499A">
            <w:pPr>
              <w:pStyle w:val="Prrafodelista"/>
              <w:numPr>
                <w:ilvl w:val="0"/>
                <w:numId w:val="14"/>
              </w:numPr>
              <w:suppressAutoHyphens/>
              <w:spacing w:after="0" w:line="240" w:lineRule="auto"/>
              <w:rPr>
                <w:rFonts w:cstheme="minorHAnsi"/>
              </w:rPr>
            </w:pPr>
            <w:r>
              <w:rPr>
                <w:rFonts w:cstheme="minorHAnsi"/>
              </w:rPr>
              <w:t>Se muestra la página que contiene la información de la asamblea comunitaria.</w:t>
            </w:r>
          </w:p>
        </w:tc>
      </w:tr>
      <w:tr w:rsidR="00AF71E0" w14:paraId="62E2DE12" w14:textId="77777777" w:rsidTr="00AF71E0">
        <w:tc>
          <w:tcPr>
            <w:tcW w:w="2267" w:type="dxa"/>
            <w:tcBorders>
              <w:top w:val="single" w:sz="6" w:space="0" w:color="000000"/>
              <w:left w:val="single" w:sz="12" w:space="0" w:color="000000"/>
              <w:bottom w:val="single" w:sz="6" w:space="0" w:color="000000"/>
              <w:right w:val="nil"/>
            </w:tcBorders>
            <w:hideMark/>
          </w:tcPr>
          <w:p w14:paraId="2EA36EA5"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ED8813D" w14:textId="77777777" w:rsidR="00AF71E0" w:rsidRDefault="00AF71E0">
            <w:pPr>
              <w:suppressAutoHyphens/>
              <w:spacing w:after="0" w:line="240" w:lineRule="auto"/>
              <w:rPr>
                <w:rFonts w:cstheme="minorHAnsi"/>
                <w:bCs/>
              </w:rPr>
            </w:pPr>
            <w:r>
              <w:rPr>
                <w:rFonts w:cstheme="minorHAnsi"/>
                <w:bCs/>
              </w:rPr>
              <w:t>Ninguno</w:t>
            </w:r>
          </w:p>
        </w:tc>
      </w:tr>
      <w:tr w:rsidR="00AF71E0" w14:paraId="07EC5AEB" w14:textId="77777777" w:rsidTr="00AF71E0">
        <w:tc>
          <w:tcPr>
            <w:tcW w:w="2267" w:type="dxa"/>
            <w:tcBorders>
              <w:top w:val="single" w:sz="6" w:space="0" w:color="000000"/>
              <w:left w:val="single" w:sz="12" w:space="0" w:color="000000"/>
              <w:bottom w:val="single" w:sz="6" w:space="0" w:color="000000"/>
              <w:right w:val="nil"/>
            </w:tcBorders>
            <w:hideMark/>
          </w:tcPr>
          <w:p w14:paraId="346E3B5F"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3E87565" w14:textId="77777777" w:rsidR="00AF71E0" w:rsidRDefault="00AF71E0">
            <w:pPr>
              <w:suppressAutoHyphens/>
              <w:spacing w:after="0" w:line="240" w:lineRule="auto"/>
              <w:rPr>
                <w:rFonts w:cstheme="minorHAnsi"/>
                <w:bCs/>
              </w:rPr>
            </w:pPr>
            <w:r>
              <w:rPr>
                <w:rFonts w:cstheme="minorHAnsi"/>
                <w:bCs/>
                <w:lang w:val="es-ES"/>
              </w:rPr>
              <w:t>Ninguno</w:t>
            </w:r>
          </w:p>
        </w:tc>
      </w:tr>
      <w:tr w:rsidR="00AF71E0" w14:paraId="233D3195" w14:textId="77777777" w:rsidTr="00AF71E0">
        <w:tc>
          <w:tcPr>
            <w:tcW w:w="2267" w:type="dxa"/>
            <w:tcBorders>
              <w:top w:val="single" w:sz="6" w:space="0" w:color="000000"/>
              <w:left w:val="single" w:sz="12" w:space="0" w:color="000000"/>
              <w:bottom w:val="single" w:sz="6" w:space="0" w:color="000000"/>
              <w:right w:val="nil"/>
            </w:tcBorders>
            <w:hideMark/>
          </w:tcPr>
          <w:p w14:paraId="116897D4"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4956B2A" w14:textId="77777777" w:rsidR="00AF71E0" w:rsidRDefault="00AF71E0">
            <w:pPr>
              <w:rPr>
                <w:rFonts w:cstheme="minorHAnsi"/>
                <w:b/>
              </w:rPr>
            </w:pPr>
            <w:r>
              <w:rPr>
                <w:rFonts w:cstheme="minorHAnsi"/>
                <w:lang w:val="es-ES"/>
              </w:rPr>
              <w:t>ninguno</w:t>
            </w:r>
          </w:p>
        </w:tc>
      </w:tr>
      <w:tr w:rsidR="00AF71E0" w14:paraId="6CABD719" w14:textId="77777777" w:rsidTr="00AF71E0">
        <w:tc>
          <w:tcPr>
            <w:tcW w:w="2267" w:type="dxa"/>
            <w:tcBorders>
              <w:top w:val="single" w:sz="6" w:space="0" w:color="000000"/>
              <w:left w:val="single" w:sz="12" w:space="0" w:color="000000"/>
              <w:bottom w:val="single" w:sz="6" w:space="0" w:color="000000"/>
              <w:right w:val="nil"/>
            </w:tcBorders>
            <w:hideMark/>
          </w:tcPr>
          <w:p w14:paraId="7DA3D666"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1650CE1" w14:textId="77777777" w:rsidR="00AF71E0" w:rsidRDefault="00AF71E0">
            <w:pPr>
              <w:rPr>
                <w:rFonts w:cstheme="minorHAnsi"/>
                <w:bCs/>
              </w:rPr>
            </w:pPr>
            <w:r>
              <w:rPr>
                <w:rFonts w:cstheme="minorHAnsi"/>
                <w:bCs/>
              </w:rPr>
              <w:t>media</w:t>
            </w:r>
          </w:p>
        </w:tc>
      </w:tr>
      <w:tr w:rsidR="00AF71E0" w14:paraId="2AB84267" w14:textId="77777777" w:rsidTr="00AF71E0">
        <w:tc>
          <w:tcPr>
            <w:tcW w:w="2267" w:type="dxa"/>
            <w:tcBorders>
              <w:top w:val="single" w:sz="6" w:space="0" w:color="000000"/>
              <w:left w:val="single" w:sz="12" w:space="0" w:color="000000"/>
              <w:bottom w:val="single" w:sz="6" w:space="0" w:color="000000"/>
              <w:right w:val="nil"/>
            </w:tcBorders>
            <w:hideMark/>
          </w:tcPr>
          <w:p w14:paraId="1767BF3D"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2204308" w14:textId="77777777" w:rsidR="00AF71E0" w:rsidRDefault="00AF71E0">
            <w:pPr>
              <w:rPr>
                <w:rFonts w:cstheme="minorHAnsi"/>
                <w:b/>
              </w:rPr>
            </w:pPr>
            <w:r>
              <w:rPr>
                <w:rFonts w:cstheme="minorHAnsi"/>
                <w:lang w:val="es-ES"/>
              </w:rPr>
              <w:t>Las veces que el usuario necesite ver las publicaciones de las asambleas.</w:t>
            </w:r>
          </w:p>
        </w:tc>
      </w:tr>
      <w:tr w:rsidR="00AF71E0" w14:paraId="2BEC7479" w14:textId="77777777" w:rsidTr="00AF71E0">
        <w:tc>
          <w:tcPr>
            <w:tcW w:w="2267" w:type="dxa"/>
            <w:tcBorders>
              <w:top w:val="single" w:sz="6" w:space="0" w:color="000000"/>
              <w:left w:val="single" w:sz="12" w:space="0" w:color="000000"/>
              <w:bottom w:val="single" w:sz="6" w:space="0" w:color="000000"/>
              <w:right w:val="nil"/>
            </w:tcBorders>
            <w:hideMark/>
          </w:tcPr>
          <w:p w14:paraId="79D8419C"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859E67E" w14:textId="77777777" w:rsidR="00AF71E0" w:rsidRDefault="00AF71E0">
            <w:pPr>
              <w:rPr>
                <w:rFonts w:cstheme="minorHAnsi"/>
              </w:rPr>
            </w:pPr>
            <w:r>
              <w:rPr>
                <w:rFonts w:cstheme="minorHAnsi"/>
              </w:rPr>
              <w:t>Ninguna</w:t>
            </w:r>
          </w:p>
        </w:tc>
      </w:tr>
      <w:tr w:rsidR="00AF71E0" w14:paraId="207DF18B" w14:textId="77777777" w:rsidTr="00AF71E0">
        <w:tc>
          <w:tcPr>
            <w:tcW w:w="2267" w:type="dxa"/>
            <w:tcBorders>
              <w:top w:val="single" w:sz="6" w:space="0" w:color="000000"/>
              <w:left w:val="single" w:sz="12" w:space="0" w:color="000000"/>
              <w:bottom w:val="single" w:sz="6" w:space="0" w:color="000000"/>
              <w:right w:val="nil"/>
            </w:tcBorders>
            <w:hideMark/>
          </w:tcPr>
          <w:p w14:paraId="293D13CF"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72DBB7A" w14:textId="77777777" w:rsidR="00AF71E0" w:rsidRDefault="00AF71E0" w:rsidP="0003499A">
            <w:pPr>
              <w:pStyle w:val="Prrafodelista"/>
              <w:numPr>
                <w:ilvl w:val="0"/>
                <w:numId w:val="15"/>
              </w:numPr>
              <w:suppressAutoHyphens/>
              <w:spacing w:after="0" w:line="240" w:lineRule="auto"/>
              <w:rPr>
                <w:rFonts w:cstheme="minorHAnsi"/>
                <w:b/>
              </w:rPr>
            </w:pPr>
            <w:r>
              <w:rPr>
                <w:lang w:val="es-ES"/>
              </w:rPr>
              <w:t>El usuario cuenta con una conexión a internet estable la cual le permite realizar las acciones deseadas.</w:t>
            </w:r>
          </w:p>
        </w:tc>
      </w:tr>
      <w:tr w:rsidR="00AF71E0" w14:paraId="170A63D6" w14:textId="77777777" w:rsidTr="00AF71E0">
        <w:trPr>
          <w:trHeight w:val="444"/>
        </w:trPr>
        <w:tc>
          <w:tcPr>
            <w:tcW w:w="2267" w:type="dxa"/>
            <w:tcBorders>
              <w:top w:val="single" w:sz="6" w:space="0" w:color="000000"/>
              <w:left w:val="single" w:sz="12" w:space="0" w:color="000000"/>
              <w:bottom w:val="single" w:sz="6" w:space="0" w:color="000000"/>
              <w:right w:val="nil"/>
            </w:tcBorders>
            <w:hideMark/>
          </w:tcPr>
          <w:p w14:paraId="1AA81A25"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DFFBD35" w14:textId="77777777" w:rsidR="00AF71E0" w:rsidRDefault="00AF71E0" w:rsidP="0003499A">
            <w:pPr>
              <w:pStyle w:val="Prrafodelista"/>
              <w:numPr>
                <w:ilvl w:val="0"/>
                <w:numId w:val="16"/>
              </w:numPr>
              <w:suppressAutoHyphens/>
              <w:spacing w:after="0" w:line="240" w:lineRule="auto"/>
              <w:rPr>
                <w:rFonts w:cstheme="minorHAnsi"/>
                <w:b/>
              </w:rPr>
            </w:pPr>
            <w:r>
              <w:rPr>
                <w:rFonts w:cstheme="minorHAnsi"/>
              </w:rPr>
              <w:t>Suponiendo que el usuario cuenta con el equipo indicado.</w:t>
            </w:r>
          </w:p>
        </w:tc>
      </w:tr>
      <w:tr w:rsidR="00AF71E0" w14:paraId="782C4411" w14:textId="77777777" w:rsidTr="00AF71E0">
        <w:tc>
          <w:tcPr>
            <w:tcW w:w="2267" w:type="dxa"/>
            <w:tcBorders>
              <w:top w:val="single" w:sz="6" w:space="0" w:color="000000"/>
              <w:left w:val="single" w:sz="12" w:space="0" w:color="000000"/>
              <w:bottom w:val="single" w:sz="12" w:space="0" w:color="000000"/>
              <w:right w:val="nil"/>
            </w:tcBorders>
            <w:hideMark/>
          </w:tcPr>
          <w:p w14:paraId="04A4CA75"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40F7A972" w14:textId="77777777" w:rsidR="00AF71E0" w:rsidRDefault="00AF71E0">
            <w:pPr>
              <w:rPr>
                <w:rFonts w:cstheme="minorHAnsi"/>
                <w:b/>
              </w:rPr>
            </w:pPr>
          </w:p>
        </w:tc>
      </w:tr>
    </w:tbl>
    <w:p w14:paraId="553C2F38"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17E25AD9" w14:textId="77777777" w:rsidTr="00AF71E0">
        <w:tc>
          <w:tcPr>
            <w:tcW w:w="2267" w:type="dxa"/>
            <w:tcBorders>
              <w:top w:val="single" w:sz="12" w:space="0" w:color="000000"/>
              <w:left w:val="single" w:sz="12" w:space="0" w:color="000000"/>
              <w:bottom w:val="single" w:sz="6" w:space="0" w:color="000000"/>
              <w:right w:val="nil"/>
            </w:tcBorders>
            <w:hideMark/>
          </w:tcPr>
          <w:p w14:paraId="00EC58AE"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0612BCD1" w14:textId="77777777" w:rsidR="00AF71E0" w:rsidRDefault="00AF71E0">
            <w:pPr>
              <w:rPr>
                <w:rFonts w:cstheme="minorHAnsi"/>
                <w:b/>
              </w:rPr>
            </w:pPr>
            <w:r>
              <w:rPr>
                <w:rFonts w:cstheme="minorHAnsi"/>
                <w:lang w:val="es-ES"/>
              </w:rPr>
              <w:t>CU-02</w:t>
            </w:r>
          </w:p>
        </w:tc>
      </w:tr>
      <w:tr w:rsidR="00AF71E0" w14:paraId="40FA09C5" w14:textId="77777777" w:rsidTr="00AF71E0">
        <w:tc>
          <w:tcPr>
            <w:tcW w:w="2267" w:type="dxa"/>
            <w:tcBorders>
              <w:top w:val="single" w:sz="6" w:space="0" w:color="000000"/>
              <w:left w:val="single" w:sz="12" w:space="0" w:color="000000"/>
              <w:bottom w:val="single" w:sz="6" w:space="0" w:color="000000"/>
              <w:right w:val="nil"/>
            </w:tcBorders>
            <w:hideMark/>
          </w:tcPr>
          <w:p w14:paraId="61C3E94A"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3D9AE21" w14:textId="77777777" w:rsidR="00AF71E0" w:rsidRDefault="00AF71E0">
            <w:pPr>
              <w:rPr>
                <w:rFonts w:cstheme="minorHAnsi"/>
                <w:bCs/>
              </w:rPr>
            </w:pPr>
            <w:r>
              <w:rPr>
                <w:rFonts w:cstheme="minorHAnsi"/>
                <w:bCs/>
              </w:rPr>
              <w:t>Ver Campa</w:t>
            </w:r>
            <w:r>
              <w:rPr>
                <w:rFonts w:cstheme="minorHAnsi"/>
                <w:bCs/>
                <w:lang w:val="es-ES"/>
              </w:rPr>
              <w:t>ñ</w:t>
            </w:r>
            <w:r>
              <w:rPr>
                <w:rFonts w:cstheme="minorHAnsi"/>
                <w:bCs/>
              </w:rPr>
              <w:t>as ambientales</w:t>
            </w:r>
          </w:p>
        </w:tc>
      </w:tr>
      <w:tr w:rsidR="00AF71E0" w14:paraId="2A970A5B" w14:textId="77777777" w:rsidTr="00AF71E0">
        <w:tc>
          <w:tcPr>
            <w:tcW w:w="2267" w:type="dxa"/>
            <w:tcBorders>
              <w:top w:val="single" w:sz="6" w:space="0" w:color="000000"/>
              <w:left w:val="single" w:sz="12" w:space="0" w:color="000000"/>
              <w:bottom w:val="single" w:sz="6" w:space="0" w:color="000000"/>
              <w:right w:val="nil"/>
            </w:tcBorders>
            <w:hideMark/>
          </w:tcPr>
          <w:p w14:paraId="5355A5FA"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17CD58BD"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3BD21A3C"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064545E5" w14:textId="77777777" w:rsidR="00AF71E0" w:rsidRDefault="00AF71E0">
            <w:pPr>
              <w:rPr>
                <w:rFonts w:cstheme="minorHAnsi"/>
                <w:b/>
              </w:rPr>
            </w:pPr>
          </w:p>
        </w:tc>
      </w:tr>
      <w:tr w:rsidR="00AF71E0" w14:paraId="0C99F53A" w14:textId="77777777" w:rsidTr="00AF71E0">
        <w:tc>
          <w:tcPr>
            <w:tcW w:w="2267" w:type="dxa"/>
            <w:tcBorders>
              <w:top w:val="single" w:sz="6" w:space="0" w:color="000000"/>
              <w:left w:val="single" w:sz="12" w:space="0" w:color="000000"/>
              <w:bottom w:val="single" w:sz="6" w:space="0" w:color="000000"/>
              <w:right w:val="nil"/>
            </w:tcBorders>
            <w:hideMark/>
          </w:tcPr>
          <w:p w14:paraId="7F750651" w14:textId="77777777" w:rsidR="00AF71E0" w:rsidRDefault="00AF71E0">
            <w:pPr>
              <w:jc w:val="right"/>
              <w:rPr>
                <w:rFonts w:cstheme="minorHAnsi"/>
                <w:b/>
              </w:rPr>
            </w:pPr>
            <w:r>
              <w:rPr>
                <w:rFonts w:cstheme="minorHAnsi"/>
                <w:lang w:val="es-ES"/>
              </w:rPr>
              <w:lastRenderedPageBreak/>
              <w:t>Fecha de creación:</w:t>
            </w:r>
          </w:p>
        </w:tc>
        <w:tc>
          <w:tcPr>
            <w:tcW w:w="2197" w:type="dxa"/>
            <w:tcBorders>
              <w:top w:val="single" w:sz="6" w:space="0" w:color="000000"/>
              <w:left w:val="single" w:sz="6" w:space="0" w:color="000000"/>
              <w:bottom w:val="single" w:sz="6" w:space="0" w:color="000000"/>
              <w:right w:val="nil"/>
            </w:tcBorders>
            <w:hideMark/>
          </w:tcPr>
          <w:p w14:paraId="478059A5"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21FBF179"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596B8353" w14:textId="77777777" w:rsidR="00AF71E0" w:rsidRDefault="00AF71E0">
            <w:pPr>
              <w:rPr>
                <w:rFonts w:cstheme="minorHAnsi"/>
              </w:rPr>
            </w:pPr>
          </w:p>
        </w:tc>
      </w:tr>
      <w:tr w:rsidR="00AF71E0" w14:paraId="20CBA74F" w14:textId="77777777" w:rsidTr="00AF71E0">
        <w:tc>
          <w:tcPr>
            <w:tcW w:w="2267" w:type="dxa"/>
            <w:tcBorders>
              <w:top w:val="single" w:sz="6" w:space="0" w:color="000000"/>
              <w:left w:val="single" w:sz="12" w:space="0" w:color="000000"/>
              <w:bottom w:val="single" w:sz="6" w:space="0" w:color="000000"/>
              <w:right w:val="nil"/>
            </w:tcBorders>
            <w:hideMark/>
          </w:tcPr>
          <w:p w14:paraId="09615F08"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78768C8" w14:textId="77777777" w:rsidR="00AF71E0" w:rsidRDefault="00AF71E0">
            <w:pPr>
              <w:rPr>
                <w:rFonts w:cstheme="minorHAnsi"/>
                <w:bCs/>
              </w:rPr>
            </w:pPr>
            <w:r>
              <w:rPr>
                <w:rFonts w:cstheme="minorHAnsi"/>
                <w:bCs/>
              </w:rPr>
              <w:t>Usuarios</w:t>
            </w:r>
          </w:p>
        </w:tc>
      </w:tr>
      <w:tr w:rsidR="00AF71E0" w14:paraId="660DDE88" w14:textId="77777777" w:rsidTr="00AF71E0">
        <w:tc>
          <w:tcPr>
            <w:tcW w:w="2267" w:type="dxa"/>
            <w:tcBorders>
              <w:top w:val="single" w:sz="6" w:space="0" w:color="000000"/>
              <w:left w:val="single" w:sz="12" w:space="0" w:color="000000"/>
              <w:bottom w:val="single" w:sz="6" w:space="0" w:color="000000"/>
              <w:right w:val="nil"/>
            </w:tcBorders>
            <w:hideMark/>
          </w:tcPr>
          <w:p w14:paraId="3FDE55D8"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F9018A2" w14:textId="77777777" w:rsidR="00AF71E0" w:rsidRDefault="00AF71E0">
            <w:pPr>
              <w:rPr>
                <w:rFonts w:cstheme="minorHAnsi"/>
                <w:b/>
              </w:rPr>
            </w:pPr>
            <w:r>
              <w:rPr>
                <w:rFonts w:cstheme="minorHAnsi"/>
              </w:rPr>
              <w:t>En este caso de uso el usuario podrá visualizar las publicaciones de las campa</w:t>
            </w:r>
            <w:r>
              <w:rPr>
                <w:rFonts w:cstheme="minorHAnsi"/>
                <w:lang w:val="es-ES"/>
              </w:rPr>
              <w:t>ñ</w:t>
            </w:r>
            <w:r>
              <w:rPr>
                <w:rFonts w:cstheme="minorHAnsi"/>
              </w:rPr>
              <w:t>as ambientales que se hayan realizado en la zona de Talamanca.</w:t>
            </w:r>
          </w:p>
        </w:tc>
      </w:tr>
      <w:tr w:rsidR="00AF71E0" w14:paraId="0CE02EE0" w14:textId="77777777" w:rsidTr="00AF71E0">
        <w:tc>
          <w:tcPr>
            <w:tcW w:w="2267" w:type="dxa"/>
            <w:tcBorders>
              <w:top w:val="single" w:sz="6" w:space="0" w:color="000000"/>
              <w:left w:val="single" w:sz="12" w:space="0" w:color="000000"/>
              <w:bottom w:val="single" w:sz="6" w:space="0" w:color="000000"/>
              <w:right w:val="nil"/>
            </w:tcBorders>
            <w:hideMark/>
          </w:tcPr>
          <w:p w14:paraId="3D1F05E3"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A31A051" w14:textId="77777777" w:rsidR="00AF71E0" w:rsidRDefault="00AF71E0">
            <w:pPr>
              <w:suppressAutoHyphens/>
              <w:spacing w:after="0" w:line="240" w:lineRule="auto"/>
              <w:rPr>
                <w:rFonts w:cstheme="minorHAnsi"/>
              </w:rPr>
            </w:pPr>
            <w:r>
              <w:rPr>
                <w:rFonts w:cstheme="minorHAnsi"/>
              </w:rPr>
              <w:t xml:space="preserve">Los usuarios no necesitan estar </w:t>
            </w:r>
            <w:proofErr w:type="spellStart"/>
            <w:r>
              <w:rPr>
                <w:rFonts w:cstheme="minorHAnsi"/>
              </w:rPr>
              <w:t>logueado</w:t>
            </w:r>
            <w:proofErr w:type="spellEnd"/>
            <w:r>
              <w:rPr>
                <w:rFonts w:cstheme="minorHAnsi"/>
              </w:rPr>
              <w:t xml:space="preserve"> para tener acceso a la página web.</w:t>
            </w:r>
          </w:p>
        </w:tc>
      </w:tr>
      <w:tr w:rsidR="00AF71E0" w14:paraId="0F3842EE" w14:textId="77777777" w:rsidTr="00AF71E0">
        <w:tc>
          <w:tcPr>
            <w:tcW w:w="2267" w:type="dxa"/>
            <w:tcBorders>
              <w:top w:val="single" w:sz="6" w:space="0" w:color="000000"/>
              <w:left w:val="single" w:sz="12" w:space="0" w:color="000000"/>
              <w:bottom w:val="single" w:sz="6" w:space="0" w:color="000000"/>
              <w:right w:val="nil"/>
            </w:tcBorders>
            <w:hideMark/>
          </w:tcPr>
          <w:p w14:paraId="0F730CFD"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BC5EF92" w14:textId="77777777" w:rsidR="00AF71E0" w:rsidRDefault="00AF71E0" w:rsidP="0003499A">
            <w:pPr>
              <w:pStyle w:val="Prrafodelista"/>
              <w:numPr>
                <w:ilvl w:val="0"/>
                <w:numId w:val="17"/>
              </w:numPr>
              <w:suppressAutoHyphens/>
              <w:spacing w:after="0" w:line="240" w:lineRule="auto"/>
            </w:pPr>
            <w:r>
              <w:t>Se muestra la página principal de la web.</w:t>
            </w:r>
          </w:p>
          <w:p w14:paraId="03848D95" w14:textId="77777777" w:rsidR="00AF71E0" w:rsidRDefault="00AF71E0" w:rsidP="0003499A">
            <w:pPr>
              <w:pStyle w:val="Prrafodelista"/>
              <w:numPr>
                <w:ilvl w:val="0"/>
                <w:numId w:val="17"/>
              </w:numPr>
              <w:suppressAutoHyphens/>
              <w:spacing w:after="0" w:line="240" w:lineRule="auto"/>
              <w:rPr>
                <w:rFonts w:cstheme="minorHAnsi"/>
              </w:rPr>
            </w:pPr>
            <w:r>
              <w:t>Se despliega el menú de navegación.</w:t>
            </w:r>
          </w:p>
        </w:tc>
      </w:tr>
      <w:tr w:rsidR="00AF71E0" w14:paraId="09701386" w14:textId="77777777" w:rsidTr="00AF71E0">
        <w:tc>
          <w:tcPr>
            <w:tcW w:w="2267" w:type="dxa"/>
            <w:tcBorders>
              <w:top w:val="single" w:sz="6" w:space="0" w:color="000000"/>
              <w:left w:val="single" w:sz="12" w:space="0" w:color="000000"/>
              <w:bottom w:val="single" w:sz="6" w:space="0" w:color="000000"/>
              <w:right w:val="nil"/>
            </w:tcBorders>
            <w:hideMark/>
          </w:tcPr>
          <w:p w14:paraId="7C6C67F8"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5DD882E" w14:textId="77777777" w:rsidR="00AF71E0" w:rsidRDefault="00AF71E0">
            <w:pPr>
              <w:rPr>
                <w:rFonts w:cstheme="minorHAnsi"/>
                <w:b/>
              </w:rPr>
            </w:pPr>
            <w:r>
              <w:rPr>
                <w:rFonts w:cstheme="minorHAnsi"/>
                <w:b/>
                <w:lang w:val="es-ES"/>
              </w:rPr>
              <w:t xml:space="preserve">1.0 Campañas </w:t>
            </w:r>
            <w:r>
              <w:rPr>
                <w:rFonts w:cstheme="minorHAnsi"/>
                <w:b/>
              </w:rPr>
              <w:t>ambientales</w:t>
            </w:r>
          </w:p>
          <w:p w14:paraId="7EBE4CE9" w14:textId="77777777" w:rsidR="00AF71E0" w:rsidRDefault="00AF71E0" w:rsidP="0003499A">
            <w:pPr>
              <w:pStyle w:val="Prrafodelista"/>
              <w:numPr>
                <w:ilvl w:val="0"/>
                <w:numId w:val="18"/>
              </w:numPr>
              <w:suppressAutoHyphens/>
              <w:spacing w:after="0" w:line="240" w:lineRule="auto"/>
              <w:rPr>
                <w:rFonts w:cstheme="minorHAnsi"/>
              </w:rPr>
            </w:pPr>
            <w:r>
              <w:rPr>
                <w:rFonts w:cstheme="minorHAnsi"/>
              </w:rPr>
              <w:t>Ingresa al apartado de “Eventos”</w:t>
            </w:r>
          </w:p>
          <w:p w14:paraId="65997EAD" w14:textId="77777777" w:rsidR="00AF71E0" w:rsidRDefault="00AF71E0" w:rsidP="0003499A">
            <w:pPr>
              <w:pStyle w:val="Prrafodelista"/>
              <w:numPr>
                <w:ilvl w:val="0"/>
                <w:numId w:val="18"/>
              </w:numPr>
              <w:suppressAutoHyphens/>
              <w:spacing w:after="0" w:line="240" w:lineRule="auto"/>
              <w:rPr>
                <w:rFonts w:cstheme="minorHAnsi"/>
              </w:rPr>
            </w:pPr>
            <w:r>
              <w:rPr>
                <w:rFonts w:cstheme="minorHAnsi"/>
              </w:rPr>
              <w:t>Despliega la lista de eventos.</w:t>
            </w:r>
          </w:p>
          <w:p w14:paraId="4C9DB2C0" w14:textId="77777777" w:rsidR="00AF71E0" w:rsidRDefault="00AF71E0" w:rsidP="0003499A">
            <w:pPr>
              <w:pStyle w:val="Prrafodelista"/>
              <w:numPr>
                <w:ilvl w:val="0"/>
                <w:numId w:val="18"/>
              </w:numPr>
              <w:suppressAutoHyphens/>
              <w:spacing w:after="0" w:line="240" w:lineRule="auto"/>
              <w:rPr>
                <w:rFonts w:cstheme="minorHAnsi"/>
              </w:rPr>
            </w:pPr>
            <w:r>
              <w:rPr>
                <w:rFonts w:cstheme="minorHAnsi"/>
              </w:rPr>
              <w:t>Presiona la opción “Campa</w:t>
            </w:r>
            <w:r>
              <w:rPr>
                <w:rFonts w:cstheme="minorHAnsi"/>
                <w:lang w:val="es-ES"/>
              </w:rPr>
              <w:t>ñ</w:t>
            </w:r>
            <w:r>
              <w:rPr>
                <w:rFonts w:cstheme="minorHAnsi"/>
              </w:rPr>
              <w:t xml:space="preserve">as ambientales” </w:t>
            </w:r>
          </w:p>
          <w:p w14:paraId="58DF4BE9" w14:textId="77777777" w:rsidR="00AF71E0" w:rsidRDefault="00AF71E0" w:rsidP="0003499A">
            <w:pPr>
              <w:pStyle w:val="Prrafodelista"/>
              <w:numPr>
                <w:ilvl w:val="0"/>
                <w:numId w:val="18"/>
              </w:numPr>
              <w:suppressAutoHyphens/>
              <w:spacing w:after="0" w:line="240" w:lineRule="auto"/>
              <w:rPr>
                <w:rFonts w:cstheme="minorHAnsi"/>
              </w:rPr>
            </w:pPr>
            <w:r>
              <w:rPr>
                <w:rFonts w:cstheme="minorHAnsi"/>
              </w:rPr>
              <w:t>Se muestra la página que contiene la información de la publicación.</w:t>
            </w:r>
          </w:p>
        </w:tc>
      </w:tr>
      <w:tr w:rsidR="00AF71E0" w14:paraId="79153869" w14:textId="77777777" w:rsidTr="00AF71E0">
        <w:tc>
          <w:tcPr>
            <w:tcW w:w="2267" w:type="dxa"/>
            <w:tcBorders>
              <w:top w:val="single" w:sz="6" w:space="0" w:color="000000"/>
              <w:left w:val="single" w:sz="12" w:space="0" w:color="000000"/>
              <w:bottom w:val="single" w:sz="6" w:space="0" w:color="000000"/>
              <w:right w:val="nil"/>
            </w:tcBorders>
            <w:hideMark/>
          </w:tcPr>
          <w:p w14:paraId="2BA9A20B"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5BA59D6" w14:textId="77777777" w:rsidR="00AF71E0" w:rsidRDefault="00AF71E0">
            <w:pPr>
              <w:rPr>
                <w:rFonts w:cstheme="minorHAnsi"/>
                <w:bCs/>
              </w:rPr>
            </w:pPr>
            <w:r>
              <w:rPr>
                <w:rFonts w:cstheme="minorHAnsi"/>
                <w:bCs/>
              </w:rPr>
              <w:t>Ninguno</w:t>
            </w:r>
          </w:p>
        </w:tc>
      </w:tr>
      <w:tr w:rsidR="00AF71E0" w14:paraId="1D5FA048" w14:textId="77777777" w:rsidTr="00AF71E0">
        <w:tc>
          <w:tcPr>
            <w:tcW w:w="2267" w:type="dxa"/>
            <w:tcBorders>
              <w:top w:val="single" w:sz="6" w:space="0" w:color="000000"/>
              <w:left w:val="single" w:sz="12" w:space="0" w:color="000000"/>
              <w:bottom w:val="single" w:sz="6" w:space="0" w:color="000000"/>
              <w:right w:val="nil"/>
            </w:tcBorders>
            <w:hideMark/>
          </w:tcPr>
          <w:p w14:paraId="3E2213E6"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C622CDB" w14:textId="77777777" w:rsidR="00AF71E0" w:rsidRDefault="00AF71E0">
            <w:pPr>
              <w:suppressAutoHyphens/>
              <w:spacing w:after="0" w:line="240" w:lineRule="auto"/>
              <w:rPr>
                <w:rFonts w:cstheme="minorHAnsi"/>
                <w:bCs/>
              </w:rPr>
            </w:pPr>
            <w:r>
              <w:rPr>
                <w:rFonts w:cstheme="minorHAnsi"/>
                <w:bCs/>
                <w:lang w:val="es-ES"/>
              </w:rPr>
              <w:t>Ninguno</w:t>
            </w:r>
          </w:p>
        </w:tc>
      </w:tr>
      <w:tr w:rsidR="00AF71E0" w14:paraId="2B936D7B" w14:textId="77777777" w:rsidTr="00AF71E0">
        <w:tc>
          <w:tcPr>
            <w:tcW w:w="2267" w:type="dxa"/>
            <w:tcBorders>
              <w:top w:val="single" w:sz="6" w:space="0" w:color="000000"/>
              <w:left w:val="single" w:sz="12" w:space="0" w:color="000000"/>
              <w:bottom w:val="single" w:sz="6" w:space="0" w:color="000000"/>
              <w:right w:val="nil"/>
            </w:tcBorders>
            <w:hideMark/>
          </w:tcPr>
          <w:p w14:paraId="7894B202"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B7DFE58" w14:textId="77777777" w:rsidR="00AF71E0" w:rsidRDefault="00AF71E0">
            <w:pPr>
              <w:rPr>
                <w:rFonts w:cstheme="minorHAnsi"/>
                <w:b/>
              </w:rPr>
            </w:pPr>
            <w:r>
              <w:rPr>
                <w:rFonts w:cstheme="minorHAnsi"/>
                <w:lang w:val="es-ES"/>
              </w:rPr>
              <w:t>ninguno</w:t>
            </w:r>
          </w:p>
        </w:tc>
      </w:tr>
      <w:tr w:rsidR="00AF71E0" w14:paraId="4A56FCD4" w14:textId="77777777" w:rsidTr="00AF71E0">
        <w:tc>
          <w:tcPr>
            <w:tcW w:w="2267" w:type="dxa"/>
            <w:tcBorders>
              <w:top w:val="single" w:sz="6" w:space="0" w:color="000000"/>
              <w:left w:val="single" w:sz="12" w:space="0" w:color="000000"/>
              <w:bottom w:val="single" w:sz="6" w:space="0" w:color="000000"/>
              <w:right w:val="nil"/>
            </w:tcBorders>
            <w:hideMark/>
          </w:tcPr>
          <w:p w14:paraId="51DBD6BB"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9C9B5F9" w14:textId="77777777" w:rsidR="00AF71E0" w:rsidRDefault="00AF71E0">
            <w:pPr>
              <w:rPr>
                <w:rFonts w:cstheme="minorHAnsi"/>
                <w:bCs/>
              </w:rPr>
            </w:pPr>
            <w:r>
              <w:rPr>
                <w:rFonts w:cstheme="minorHAnsi"/>
                <w:bCs/>
              </w:rPr>
              <w:t>media</w:t>
            </w:r>
          </w:p>
        </w:tc>
      </w:tr>
      <w:tr w:rsidR="00AF71E0" w14:paraId="235EED6D" w14:textId="77777777" w:rsidTr="00AF71E0">
        <w:trPr>
          <w:trHeight w:val="590"/>
        </w:trPr>
        <w:tc>
          <w:tcPr>
            <w:tcW w:w="2267" w:type="dxa"/>
            <w:tcBorders>
              <w:top w:val="single" w:sz="6" w:space="0" w:color="000000"/>
              <w:left w:val="single" w:sz="12" w:space="0" w:color="000000"/>
              <w:bottom w:val="single" w:sz="6" w:space="0" w:color="000000"/>
              <w:right w:val="nil"/>
            </w:tcBorders>
            <w:hideMark/>
          </w:tcPr>
          <w:p w14:paraId="062E3619"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5DE11D5" w14:textId="77777777" w:rsidR="00AF71E0" w:rsidRDefault="00AF71E0">
            <w:pPr>
              <w:rPr>
                <w:rFonts w:cstheme="minorHAnsi"/>
                <w:b/>
              </w:rPr>
            </w:pPr>
            <w:r>
              <w:rPr>
                <w:rFonts w:cstheme="minorHAnsi"/>
                <w:lang w:val="es-ES"/>
              </w:rPr>
              <w:t xml:space="preserve">Las veces que el usuario necesite visualizar la publicación de Campañas ambientales. </w:t>
            </w:r>
          </w:p>
        </w:tc>
      </w:tr>
      <w:tr w:rsidR="00AF71E0" w14:paraId="2557A9B8" w14:textId="77777777" w:rsidTr="00AF71E0">
        <w:tc>
          <w:tcPr>
            <w:tcW w:w="2267" w:type="dxa"/>
            <w:tcBorders>
              <w:top w:val="single" w:sz="6" w:space="0" w:color="000000"/>
              <w:left w:val="single" w:sz="12" w:space="0" w:color="000000"/>
              <w:bottom w:val="single" w:sz="6" w:space="0" w:color="000000"/>
              <w:right w:val="nil"/>
            </w:tcBorders>
            <w:hideMark/>
          </w:tcPr>
          <w:p w14:paraId="0BC7284C"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26199D6" w14:textId="77777777" w:rsidR="00AF71E0" w:rsidRDefault="00AF71E0">
            <w:pPr>
              <w:rPr>
                <w:rFonts w:cstheme="minorHAnsi"/>
              </w:rPr>
            </w:pPr>
            <w:r>
              <w:rPr>
                <w:rFonts w:cstheme="minorHAnsi"/>
              </w:rPr>
              <w:t>Ninguna</w:t>
            </w:r>
          </w:p>
        </w:tc>
      </w:tr>
      <w:tr w:rsidR="00AF71E0" w14:paraId="76CE25D3" w14:textId="77777777" w:rsidTr="00AF71E0">
        <w:tc>
          <w:tcPr>
            <w:tcW w:w="2267" w:type="dxa"/>
            <w:tcBorders>
              <w:top w:val="single" w:sz="6" w:space="0" w:color="000000"/>
              <w:left w:val="single" w:sz="12" w:space="0" w:color="000000"/>
              <w:bottom w:val="single" w:sz="6" w:space="0" w:color="000000"/>
              <w:right w:val="nil"/>
            </w:tcBorders>
            <w:hideMark/>
          </w:tcPr>
          <w:p w14:paraId="2F16BECD"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6A298D7" w14:textId="77777777" w:rsidR="00AF71E0" w:rsidRDefault="00AF71E0" w:rsidP="0003499A">
            <w:pPr>
              <w:pStyle w:val="Prrafodelista"/>
              <w:numPr>
                <w:ilvl w:val="0"/>
                <w:numId w:val="19"/>
              </w:numPr>
              <w:suppressAutoHyphens/>
              <w:spacing w:after="0" w:line="240" w:lineRule="auto"/>
              <w:rPr>
                <w:rFonts w:cstheme="minorHAnsi"/>
                <w:b/>
              </w:rPr>
            </w:pPr>
            <w:r>
              <w:rPr>
                <w:lang w:val="es-ES"/>
              </w:rPr>
              <w:t>El usuario cuenta con una conexión a internet estable la cual le permite realizar las acciones deseadas.</w:t>
            </w:r>
          </w:p>
        </w:tc>
      </w:tr>
      <w:tr w:rsidR="00AF71E0" w14:paraId="66C0BB97" w14:textId="77777777" w:rsidTr="00AF71E0">
        <w:trPr>
          <w:trHeight w:val="517"/>
        </w:trPr>
        <w:tc>
          <w:tcPr>
            <w:tcW w:w="2267" w:type="dxa"/>
            <w:tcBorders>
              <w:top w:val="single" w:sz="6" w:space="0" w:color="000000"/>
              <w:left w:val="single" w:sz="12" w:space="0" w:color="000000"/>
              <w:bottom w:val="single" w:sz="6" w:space="0" w:color="000000"/>
              <w:right w:val="nil"/>
            </w:tcBorders>
            <w:hideMark/>
          </w:tcPr>
          <w:p w14:paraId="5D8E18EB"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F5EE695" w14:textId="77777777" w:rsidR="00AF71E0" w:rsidRDefault="00AF71E0" w:rsidP="0003499A">
            <w:pPr>
              <w:pStyle w:val="Prrafodelista"/>
              <w:numPr>
                <w:ilvl w:val="0"/>
                <w:numId w:val="20"/>
              </w:numPr>
              <w:suppressAutoHyphens/>
              <w:spacing w:after="0" w:line="240" w:lineRule="auto"/>
              <w:rPr>
                <w:rFonts w:cstheme="minorHAnsi"/>
                <w:b/>
              </w:rPr>
            </w:pPr>
            <w:r>
              <w:rPr>
                <w:rFonts w:cstheme="minorHAnsi"/>
              </w:rPr>
              <w:t>Suponiendo que el usuario cuenta con el equipo indicado.</w:t>
            </w:r>
          </w:p>
        </w:tc>
      </w:tr>
      <w:tr w:rsidR="00AF71E0" w14:paraId="67B5166E" w14:textId="77777777" w:rsidTr="00AF71E0">
        <w:tc>
          <w:tcPr>
            <w:tcW w:w="2267" w:type="dxa"/>
            <w:tcBorders>
              <w:top w:val="single" w:sz="6" w:space="0" w:color="000000"/>
              <w:left w:val="single" w:sz="12" w:space="0" w:color="000000"/>
              <w:bottom w:val="single" w:sz="12" w:space="0" w:color="000000"/>
              <w:right w:val="nil"/>
            </w:tcBorders>
            <w:hideMark/>
          </w:tcPr>
          <w:p w14:paraId="0AE98B6A"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3C962924" w14:textId="77777777" w:rsidR="00AF71E0" w:rsidRDefault="00AF71E0">
            <w:pPr>
              <w:rPr>
                <w:rFonts w:cstheme="minorHAnsi"/>
                <w:b/>
              </w:rPr>
            </w:pPr>
          </w:p>
        </w:tc>
      </w:tr>
    </w:tbl>
    <w:p w14:paraId="292A5753" w14:textId="77777777" w:rsidR="00AF71E0" w:rsidRDefault="00AF71E0" w:rsidP="00AF71E0"/>
    <w:p w14:paraId="5864CB11" w14:textId="77777777" w:rsidR="00AF71E0" w:rsidRDefault="00AF71E0" w:rsidP="00AF71E0"/>
    <w:p w14:paraId="2DCF22B2" w14:textId="77777777" w:rsidR="00AF71E0" w:rsidRDefault="00AF71E0" w:rsidP="00AF71E0"/>
    <w:p w14:paraId="7E72C021" w14:textId="77777777" w:rsidR="00AF71E0" w:rsidRDefault="00AF71E0" w:rsidP="00AF71E0"/>
    <w:p w14:paraId="1341BE68" w14:textId="77777777" w:rsidR="00AF71E0" w:rsidRDefault="00AF71E0" w:rsidP="00AF71E0"/>
    <w:p w14:paraId="5C325E8A"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7D4A4140" w14:textId="77777777" w:rsidTr="00AF71E0">
        <w:tc>
          <w:tcPr>
            <w:tcW w:w="2268" w:type="dxa"/>
            <w:tcBorders>
              <w:top w:val="single" w:sz="12" w:space="0" w:color="000000"/>
              <w:left w:val="single" w:sz="12" w:space="0" w:color="000000"/>
              <w:bottom w:val="single" w:sz="6" w:space="0" w:color="000000"/>
              <w:right w:val="nil"/>
            </w:tcBorders>
            <w:hideMark/>
          </w:tcPr>
          <w:p w14:paraId="1361CE45" w14:textId="77777777" w:rsidR="00AF71E0" w:rsidRDefault="00AF71E0">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2A32E364" w14:textId="77777777" w:rsidR="00AF71E0" w:rsidRDefault="00AF71E0">
            <w:pPr>
              <w:spacing w:line="360" w:lineRule="auto"/>
              <w:rPr>
                <w:rFonts w:cstheme="minorHAnsi"/>
              </w:rPr>
            </w:pPr>
            <w:r>
              <w:rPr>
                <w:rFonts w:cstheme="minorHAnsi"/>
                <w:lang w:val="es-ES"/>
              </w:rPr>
              <w:t>CU-03</w:t>
            </w:r>
          </w:p>
        </w:tc>
      </w:tr>
      <w:tr w:rsidR="00AF71E0" w14:paraId="66F86512" w14:textId="77777777" w:rsidTr="00AF71E0">
        <w:tc>
          <w:tcPr>
            <w:tcW w:w="2268" w:type="dxa"/>
            <w:tcBorders>
              <w:top w:val="single" w:sz="6" w:space="0" w:color="000000"/>
              <w:left w:val="single" w:sz="12" w:space="0" w:color="000000"/>
              <w:bottom w:val="single" w:sz="6" w:space="0" w:color="000000"/>
              <w:right w:val="nil"/>
            </w:tcBorders>
            <w:hideMark/>
          </w:tcPr>
          <w:p w14:paraId="24B630DC" w14:textId="77777777" w:rsidR="00AF71E0" w:rsidRDefault="00AF71E0">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7D1E17" w14:textId="77777777" w:rsidR="00AF71E0" w:rsidRDefault="00AF71E0">
            <w:pPr>
              <w:spacing w:line="360" w:lineRule="auto"/>
              <w:rPr>
                <w:rFonts w:cstheme="minorHAnsi"/>
              </w:rPr>
            </w:pPr>
            <w:r>
              <w:rPr>
                <w:rFonts w:cstheme="minorHAnsi"/>
                <w:lang w:val="es-ES"/>
              </w:rPr>
              <w:t>Realizar consulta</w:t>
            </w:r>
          </w:p>
        </w:tc>
      </w:tr>
      <w:tr w:rsidR="00AF71E0" w14:paraId="5A784981" w14:textId="77777777" w:rsidTr="00AF71E0">
        <w:tc>
          <w:tcPr>
            <w:tcW w:w="2268" w:type="dxa"/>
            <w:tcBorders>
              <w:top w:val="single" w:sz="6" w:space="0" w:color="000000"/>
              <w:left w:val="single" w:sz="12" w:space="0" w:color="000000"/>
              <w:bottom w:val="single" w:sz="6" w:space="0" w:color="000000"/>
              <w:right w:val="nil"/>
            </w:tcBorders>
            <w:hideMark/>
          </w:tcPr>
          <w:p w14:paraId="624A422C" w14:textId="77777777" w:rsidR="00AF71E0" w:rsidRDefault="00AF71E0">
            <w:pPr>
              <w:spacing w:line="360" w:lineRule="auto"/>
              <w:jc w:val="right"/>
              <w:rPr>
                <w:rFonts w:cstheme="minorHAnsi"/>
              </w:rPr>
            </w:pPr>
            <w:r>
              <w:rPr>
                <w:rFonts w:cstheme="minorHAnsi"/>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55D97BA2" w14:textId="77777777" w:rsidR="00AF71E0" w:rsidRDefault="00AF71E0">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1368D40A" w14:textId="77777777" w:rsidR="00AF71E0" w:rsidRDefault="00AF71E0">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379B4379" w14:textId="77777777" w:rsidR="00AF71E0" w:rsidRDefault="00AF71E0">
            <w:pPr>
              <w:spacing w:line="360" w:lineRule="auto"/>
              <w:rPr>
                <w:rFonts w:cstheme="minorHAnsi"/>
              </w:rPr>
            </w:pPr>
          </w:p>
        </w:tc>
      </w:tr>
      <w:tr w:rsidR="00AF71E0" w14:paraId="7CAE0376" w14:textId="77777777" w:rsidTr="00AF71E0">
        <w:tc>
          <w:tcPr>
            <w:tcW w:w="2268" w:type="dxa"/>
            <w:tcBorders>
              <w:top w:val="single" w:sz="6" w:space="0" w:color="000000"/>
              <w:left w:val="single" w:sz="12" w:space="0" w:color="000000"/>
              <w:bottom w:val="single" w:sz="6" w:space="0" w:color="000000"/>
              <w:right w:val="nil"/>
            </w:tcBorders>
            <w:hideMark/>
          </w:tcPr>
          <w:p w14:paraId="53A8BDD1" w14:textId="77777777" w:rsidR="00AF71E0" w:rsidRDefault="00AF71E0">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0B86E09B" w14:textId="77777777" w:rsidR="00AF71E0" w:rsidRDefault="00AF71E0">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50636071" w14:textId="77777777" w:rsidR="00AF71E0" w:rsidRDefault="00AF71E0">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0F77A97E" w14:textId="77777777" w:rsidR="00AF71E0" w:rsidRDefault="00AF71E0">
            <w:pPr>
              <w:spacing w:line="360" w:lineRule="auto"/>
              <w:rPr>
                <w:rFonts w:cstheme="minorHAnsi"/>
              </w:rPr>
            </w:pPr>
          </w:p>
        </w:tc>
      </w:tr>
      <w:tr w:rsidR="00AF71E0" w14:paraId="098287AA" w14:textId="77777777" w:rsidTr="00AF71E0">
        <w:tc>
          <w:tcPr>
            <w:tcW w:w="2268" w:type="dxa"/>
            <w:tcBorders>
              <w:top w:val="single" w:sz="6" w:space="0" w:color="000000"/>
              <w:left w:val="single" w:sz="12" w:space="0" w:color="000000"/>
              <w:bottom w:val="single" w:sz="6" w:space="0" w:color="000000"/>
              <w:right w:val="nil"/>
            </w:tcBorders>
            <w:hideMark/>
          </w:tcPr>
          <w:p w14:paraId="3AC7CB04" w14:textId="77777777" w:rsidR="00AF71E0" w:rsidRDefault="00AF71E0">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DC429C1" w14:textId="77777777" w:rsidR="00AF71E0" w:rsidRDefault="00AF71E0">
            <w:pPr>
              <w:spacing w:line="360" w:lineRule="auto"/>
              <w:rPr>
                <w:rFonts w:cstheme="minorHAnsi"/>
              </w:rPr>
            </w:pPr>
            <w:r>
              <w:rPr>
                <w:rFonts w:cstheme="minorHAnsi"/>
              </w:rPr>
              <w:t>Usuarios</w:t>
            </w:r>
          </w:p>
        </w:tc>
      </w:tr>
      <w:tr w:rsidR="00AF71E0" w14:paraId="60FDA303" w14:textId="77777777" w:rsidTr="00AF71E0">
        <w:tc>
          <w:tcPr>
            <w:tcW w:w="2268" w:type="dxa"/>
            <w:tcBorders>
              <w:top w:val="single" w:sz="6" w:space="0" w:color="000000"/>
              <w:left w:val="single" w:sz="12" w:space="0" w:color="000000"/>
              <w:bottom w:val="single" w:sz="6" w:space="0" w:color="000000"/>
              <w:right w:val="nil"/>
            </w:tcBorders>
            <w:hideMark/>
          </w:tcPr>
          <w:p w14:paraId="6F9B4139" w14:textId="77777777" w:rsidR="00AF71E0" w:rsidRDefault="00AF71E0">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22217F3" w14:textId="77777777" w:rsidR="00AF71E0" w:rsidRDefault="00AF71E0">
            <w:pPr>
              <w:spacing w:line="360" w:lineRule="auto"/>
              <w:rPr>
                <w:rFonts w:cstheme="minorHAnsi"/>
              </w:rPr>
            </w:pPr>
            <w:r>
              <w:rPr>
                <w:rFonts w:cstheme="minorHAnsi"/>
              </w:rPr>
              <w:t>Los usuarios podrán realizar una consulta, acerca de los proyectos que se piensan desarrollar, u otro tema en específico del cual se desea tener idea y estar informado.</w:t>
            </w:r>
          </w:p>
        </w:tc>
      </w:tr>
      <w:tr w:rsidR="00AF71E0" w14:paraId="18AB11CF" w14:textId="77777777" w:rsidTr="00AF71E0">
        <w:tc>
          <w:tcPr>
            <w:tcW w:w="2268" w:type="dxa"/>
            <w:tcBorders>
              <w:top w:val="single" w:sz="6" w:space="0" w:color="000000"/>
              <w:left w:val="single" w:sz="12" w:space="0" w:color="000000"/>
              <w:bottom w:val="single" w:sz="6" w:space="0" w:color="000000"/>
              <w:right w:val="nil"/>
            </w:tcBorders>
            <w:hideMark/>
          </w:tcPr>
          <w:p w14:paraId="7D638CD8" w14:textId="77777777" w:rsidR="00AF71E0" w:rsidRDefault="00AF71E0">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F1F23BE" w14:textId="77777777" w:rsidR="00AF71E0" w:rsidRDefault="00AF71E0">
            <w:pPr>
              <w:suppressAutoHyphens/>
              <w:spacing w:after="0" w:line="360" w:lineRule="auto"/>
              <w:rPr>
                <w:rFonts w:cstheme="minorHAnsi"/>
              </w:rPr>
            </w:pPr>
            <w:r>
              <w:rPr>
                <w:rFonts w:cstheme="minorHAnsi"/>
              </w:rPr>
              <w:t>Los usuarios no necesitan tener una cuenta para tener acceso a la página web.</w:t>
            </w:r>
          </w:p>
        </w:tc>
      </w:tr>
      <w:tr w:rsidR="00AF71E0" w14:paraId="38F4C471" w14:textId="77777777" w:rsidTr="00AF71E0">
        <w:tc>
          <w:tcPr>
            <w:tcW w:w="2268" w:type="dxa"/>
            <w:tcBorders>
              <w:top w:val="single" w:sz="6" w:space="0" w:color="000000"/>
              <w:left w:val="single" w:sz="12" w:space="0" w:color="000000"/>
              <w:bottom w:val="single" w:sz="6" w:space="0" w:color="000000"/>
              <w:right w:val="nil"/>
            </w:tcBorders>
            <w:hideMark/>
          </w:tcPr>
          <w:p w14:paraId="75D6E752" w14:textId="77777777" w:rsidR="00AF71E0" w:rsidRDefault="00AF71E0">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0752CAC" w14:textId="77777777" w:rsidR="00AF71E0" w:rsidRDefault="00AF71E0">
            <w:pPr>
              <w:suppressAutoHyphens/>
              <w:spacing w:after="0" w:line="360" w:lineRule="auto"/>
              <w:rPr>
                <w:rFonts w:cstheme="minorHAnsi"/>
              </w:rPr>
            </w:pPr>
            <w:r>
              <w:rPr>
                <w:rFonts w:cstheme="minorHAnsi"/>
              </w:rPr>
              <w:t>1. Se muestra la página principal de la web.</w:t>
            </w:r>
          </w:p>
          <w:p w14:paraId="3A3FB44D" w14:textId="77777777" w:rsidR="00AF71E0" w:rsidRDefault="00AF71E0">
            <w:pPr>
              <w:suppressAutoHyphens/>
              <w:spacing w:after="0" w:line="360" w:lineRule="auto"/>
              <w:rPr>
                <w:rFonts w:cstheme="minorHAnsi"/>
              </w:rPr>
            </w:pPr>
            <w:r>
              <w:rPr>
                <w:rFonts w:cstheme="minorHAnsi"/>
              </w:rPr>
              <w:t>2. Se despliega el menú de navegación.</w:t>
            </w:r>
          </w:p>
        </w:tc>
      </w:tr>
      <w:tr w:rsidR="00AF71E0" w14:paraId="489473D8" w14:textId="77777777" w:rsidTr="00AF71E0">
        <w:tc>
          <w:tcPr>
            <w:tcW w:w="2268" w:type="dxa"/>
            <w:tcBorders>
              <w:top w:val="single" w:sz="6" w:space="0" w:color="000000"/>
              <w:left w:val="single" w:sz="12" w:space="0" w:color="000000"/>
              <w:bottom w:val="single" w:sz="6" w:space="0" w:color="000000"/>
              <w:right w:val="nil"/>
            </w:tcBorders>
            <w:hideMark/>
          </w:tcPr>
          <w:p w14:paraId="2120EE0E" w14:textId="77777777" w:rsidR="00AF71E0" w:rsidRDefault="00AF71E0">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759621C" w14:textId="77777777" w:rsidR="00AF71E0" w:rsidRDefault="00AF71E0">
            <w:pPr>
              <w:spacing w:line="360" w:lineRule="auto"/>
              <w:rPr>
                <w:rFonts w:cstheme="minorHAnsi"/>
                <w:b/>
                <w:bCs/>
              </w:rPr>
            </w:pPr>
            <w:r>
              <w:rPr>
                <w:rFonts w:cstheme="minorHAnsi"/>
                <w:b/>
                <w:bCs/>
                <w:lang w:val="es-ES"/>
              </w:rPr>
              <w:t>1.0 Realizar consulta</w:t>
            </w:r>
          </w:p>
          <w:p w14:paraId="0B15898B" w14:textId="77777777" w:rsidR="00AF71E0" w:rsidRDefault="00AF71E0">
            <w:pPr>
              <w:suppressAutoHyphens/>
              <w:spacing w:after="0" w:line="360" w:lineRule="auto"/>
              <w:rPr>
                <w:rFonts w:cstheme="minorHAnsi"/>
              </w:rPr>
            </w:pPr>
            <w:r>
              <w:rPr>
                <w:rFonts w:cstheme="minorHAnsi"/>
              </w:rPr>
              <w:t>1.   Selecciona el apartado “Consultas, Quejas o Sugerencias”.</w:t>
            </w:r>
          </w:p>
          <w:p w14:paraId="544A43E8" w14:textId="77777777" w:rsidR="00AF71E0" w:rsidRDefault="00AF71E0">
            <w:pPr>
              <w:suppressAutoHyphens/>
              <w:spacing w:after="0" w:line="360" w:lineRule="auto"/>
              <w:rPr>
                <w:rFonts w:cstheme="minorHAnsi"/>
              </w:rPr>
            </w:pPr>
            <w:r>
              <w:rPr>
                <w:rFonts w:cstheme="minorHAnsi"/>
              </w:rPr>
              <w:t>2.   Se despliega una lista con estas opciones “Realizar consulta”, “Realizar queja”, “Realizar sugerencia”.</w:t>
            </w:r>
          </w:p>
          <w:p w14:paraId="401BEDC7" w14:textId="77777777" w:rsidR="00AF71E0" w:rsidRDefault="00AF71E0">
            <w:pPr>
              <w:suppressAutoHyphens/>
              <w:spacing w:after="0" w:line="360" w:lineRule="auto"/>
              <w:rPr>
                <w:rFonts w:cstheme="minorHAnsi"/>
              </w:rPr>
            </w:pPr>
            <w:r>
              <w:rPr>
                <w:rFonts w:cstheme="minorHAnsi"/>
              </w:rPr>
              <w:t xml:space="preserve">3.    Se presiona la opción “Realizar consulta”. </w:t>
            </w:r>
          </w:p>
          <w:p w14:paraId="0A7DC49C" w14:textId="77777777" w:rsidR="00AF71E0" w:rsidRDefault="00AF71E0">
            <w:pPr>
              <w:suppressAutoHyphens/>
              <w:spacing w:after="0" w:line="360" w:lineRule="auto"/>
              <w:rPr>
                <w:rFonts w:cstheme="minorHAnsi"/>
              </w:rPr>
            </w:pPr>
            <w:r>
              <w:rPr>
                <w:rFonts w:cstheme="minorHAnsi"/>
              </w:rPr>
              <w:t>4.    Se despliega el formulario de realizar consulta con los campos: “Nombre (TEXT), Teléfono (</w:t>
            </w:r>
            <w:proofErr w:type="spellStart"/>
            <w:r>
              <w:rPr>
                <w:rFonts w:cstheme="minorHAnsi"/>
              </w:rPr>
              <w:t>Number</w:t>
            </w:r>
            <w:proofErr w:type="spellEnd"/>
            <w:r>
              <w:rPr>
                <w:rFonts w:cstheme="minorHAnsi"/>
              </w:rPr>
              <w:t>), Email (Email), área para escribir la consulta (</w:t>
            </w:r>
            <w:proofErr w:type="spellStart"/>
            <w:r>
              <w:rPr>
                <w:rFonts w:cstheme="minorHAnsi"/>
              </w:rPr>
              <w:t>Text_Area</w:t>
            </w:r>
            <w:proofErr w:type="spellEnd"/>
            <w:r>
              <w:rPr>
                <w:rFonts w:cstheme="minorHAnsi"/>
              </w:rPr>
              <w:t xml:space="preserve">)”. </w:t>
            </w:r>
          </w:p>
          <w:p w14:paraId="15EC5BEE" w14:textId="77777777" w:rsidR="00AF71E0" w:rsidRDefault="00AF71E0">
            <w:pPr>
              <w:suppressAutoHyphens/>
              <w:spacing w:after="0" w:line="360" w:lineRule="auto"/>
              <w:rPr>
                <w:rFonts w:cstheme="minorHAnsi"/>
              </w:rPr>
            </w:pPr>
            <w:r>
              <w:rPr>
                <w:rFonts w:cstheme="minorHAnsi"/>
              </w:rPr>
              <w:t>5.    Una vez lleno el formulario presiona el botón “Enviar consulta”.</w:t>
            </w:r>
          </w:p>
          <w:p w14:paraId="278F8956" w14:textId="77777777" w:rsidR="00AF71E0" w:rsidRDefault="00AF71E0">
            <w:pPr>
              <w:suppressAutoHyphens/>
              <w:spacing w:after="0" w:line="360" w:lineRule="auto"/>
              <w:rPr>
                <w:rFonts w:cstheme="minorHAnsi"/>
              </w:rPr>
            </w:pPr>
            <w:r>
              <w:rPr>
                <w:rFonts w:cstheme="minorHAnsi"/>
              </w:rPr>
              <w:t>6.    Se notifica en una ventana emergente “Su consulta se envió correctamente !”</w:t>
            </w:r>
          </w:p>
        </w:tc>
      </w:tr>
      <w:tr w:rsidR="00AF71E0" w14:paraId="075FA77E" w14:textId="77777777" w:rsidTr="00AF71E0">
        <w:tc>
          <w:tcPr>
            <w:tcW w:w="2268" w:type="dxa"/>
            <w:tcBorders>
              <w:top w:val="single" w:sz="6" w:space="0" w:color="000000"/>
              <w:left w:val="single" w:sz="12" w:space="0" w:color="000000"/>
              <w:bottom w:val="single" w:sz="6" w:space="0" w:color="000000"/>
              <w:right w:val="nil"/>
            </w:tcBorders>
            <w:hideMark/>
          </w:tcPr>
          <w:p w14:paraId="022D09E0" w14:textId="77777777" w:rsidR="00AF71E0" w:rsidRDefault="00AF71E0">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4E09924" w14:textId="77777777" w:rsidR="00AF71E0" w:rsidRDefault="00AF71E0">
            <w:pPr>
              <w:spacing w:line="360" w:lineRule="auto"/>
              <w:rPr>
                <w:rFonts w:cstheme="minorHAnsi"/>
              </w:rPr>
            </w:pPr>
            <w:r>
              <w:rPr>
                <w:rFonts w:cstheme="minorHAnsi"/>
              </w:rPr>
              <w:t>Ninguno</w:t>
            </w:r>
          </w:p>
        </w:tc>
      </w:tr>
      <w:tr w:rsidR="00AF71E0" w14:paraId="71B56E37" w14:textId="77777777" w:rsidTr="00AF71E0">
        <w:tc>
          <w:tcPr>
            <w:tcW w:w="2268" w:type="dxa"/>
            <w:tcBorders>
              <w:top w:val="single" w:sz="6" w:space="0" w:color="000000"/>
              <w:left w:val="single" w:sz="12" w:space="0" w:color="000000"/>
              <w:bottom w:val="single" w:sz="6" w:space="0" w:color="000000"/>
              <w:right w:val="nil"/>
            </w:tcBorders>
            <w:hideMark/>
          </w:tcPr>
          <w:p w14:paraId="7BA933BC" w14:textId="77777777" w:rsidR="00AF71E0" w:rsidRDefault="00AF71E0">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5329E85" w14:textId="77777777" w:rsidR="00AF71E0" w:rsidRDefault="00AF71E0">
            <w:pPr>
              <w:spacing w:line="360" w:lineRule="auto"/>
              <w:rPr>
                <w:rFonts w:cstheme="minorHAnsi"/>
                <w:lang w:val="es-ES"/>
              </w:rPr>
            </w:pPr>
            <w:r>
              <w:rPr>
                <w:rFonts w:cstheme="minorHAnsi"/>
                <w:b/>
                <w:lang w:val="es-ES"/>
              </w:rPr>
              <w:t>1.0 El usuario deja un campo vacío en el formulario.</w:t>
            </w:r>
          </w:p>
          <w:p w14:paraId="21F82B76" w14:textId="77777777" w:rsidR="00AF71E0" w:rsidRDefault="00AF71E0">
            <w:pPr>
              <w:suppressAutoHyphens/>
              <w:spacing w:after="0" w:line="360" w:lineRule="auto"/>
              <w:rPr>
                <w:rFonts w:cstheme="minorHAnsi"/>
              </w:rPr>
            </w:pPr>
            <w:r>
              <w:rPr>
                <w:rFonts w:cstheme="minorHAnsi"/>
                <w:lang w:val="es-ES"/>
              </w:rPr>
              <w:t>1.  Se despliega un mensaje de error, indicando el campo que no llenó.</w:t>
            </w:r>
          </w:p>
          <w:p w14:paraId="48A80ADC" w14:textId="77777777" w:rsidR="00AF71E0" w:rsidRDefault="00AF71E0">
            <w:pPr>
              <w:suppressAutoHyphens/>
              <w:spacing w:after="0" w:line="360" w:lineRule="auto"/>
              <w:rPr>
                <w:rFonts w:cstheme="minorHAnsi"/>
              </w:rPr>
            </w:pPr>
            <w:r>
              <w:rPr>
                <w:rFonts w:cstheme="minorHAnsi"/>
                <w:lang w:val="es-ES"/>
              </w:rPr>
              <w:t>2. No se permite realizar la consulta hasta que todos los campos estén llenos.</w:t>
            </w:r>
          </w:p>
        </w:tc>
      </w:tr>
      <w:tr w:rsidR="00AF71E0" w14:paraId="6AD2A767" w14:textId="77777777" w:rsidTr="00AF71E0">
        <w:tc>
          <w:tcPr>
            <w:tcW w:w="2268" w:type="dxa"/>
            <w:tcBorders>
              <w:top w:val="single" w:sz="6" w:space="0" w:color="000000"/>
              <w:left w:val="single" w:sz="12" w:space="0" w:color="000000"/>
              <w:bottom w:val="single" w:sz="6" w:space="0" w:color="000000"/>
              <w:right w:val="nil"/>
            </w:tcBorders>
            <w:hideMark/>
          </w:tcPr>
          <w:p w14:paraId="58521B15" w14:textId="77777777" w:rsidR="00AF71E0" w:rsidRDefault="00AF71E0">
            <w:pPr>
              <w:spacing w:line="360" w:lineRule="auto"/>
              <w:jc w:val="right"/>
              <w:rPr>
                <w:rFonts w:cstheme="minorHAnsi"/>
              </w:rPr>
            </w:pPr>
            <w:r>
              <w:rPr>
                <w:rFonts w:cstheme="minorHAnsi"/>
                <w:lang w:val="es-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0E5CC12" w14:textId="77777777" w:rsidR="00AF71E0" w:rsidRDefault="00AF71E0">
            <w:pPr>
              <w:spacing w:line="360" w:lineRule="auto"/>
              <w:rPr>
                <w:rFonts w:cstheme="minorHAnsi"/>
              </w:rPr>
            </w:pPr>
            <w:r>
              <w:rPr>
                <w:rFonts w:cstheme="minorHAnsi"/>
                <w:lang w:val="es-ES"/>
              </w:rPr>
              <w:t>Ninguno</w:t>
            </w:r>
          </w:p>
        </w:tc>
      </w:tr>
      <w:tr w:rsidR="00AF71E0" w14:paraId="28EC1ABB" w14:textId="77777777" w:rsidTr="00AF71E0">
        <w:tc>
          <w:tcPr>
            <w:tcW w:w="2268" w:type="dxa"/>
            <w:tcBorders>
              <w:top w:val="single" w:sz="6" w:space="0" w:color="000000"/>
              <w:left w:val="single" w:sz="12" w:space="0" w:color="000000"/>
              <w:bottom w:val="single" w:sz="6" w:space="0" w:color="000000"/>
              <w:right w:val="nil"/>
            </w:tcBorders>
            <w:hideMark/>
          </w:tcPr>
          <w:p w14:paraId="2E6D0498" w14:textId="77777777" w:rsidR="00AF71E0" w:rsidRDefault="00AF71E0">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755FD88" w14:textId="77777777" w:rsidR="00AF71E0" w:rsidRDefault="00AF71E0">
            <w:pPr>
              <w:spacing w:line="360" w:lineRule="auto"/>
              <w:rPr>
                <w:rFonts w:cstheme="minorHAnsi"/>
              </w:rPr>
            </w:pPr>
            <w:r>
              <w:rPr>
                <w:rFonts w:cstheme="minorHAnsi"/>
                <w:lang w:val="es-ES"/>
              </w:rPr>
              <w:t>Baja</w:t>
            </w:r>
          </w:p>
        </w:tc>
      </w:tr>
      <w:tr w:rsidR="00AF71E0" w14:paraId="502C5F14" w14:textId="77777777" w:rsidTr="00AF71E0">
        <w:tc>
          <w:tcPr>
            <w:tcW w:w="2268" w:type="dxa"/>
            <w:tcBorders>
              <w:top w:val="single" w:sz="6" w:space="0" w:color="000000"/>
              <w:left w:val="single" w:sz="12" w:space="0" w:color="000000"/>
              <w:bottom w:val="single" w:sz="6" w:space="0" w:color="000000"/>
              <w:right w:val="nil"/>
            </w:tcBorders>
            <w:hideMark/>
          </w:tcPr>
          <w:p w14:paraId="04CA46FD" w14:textId="77777777" w:rsidR="00AF71E0" w:rsidRDefault="00AF71E0">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F11FD39" w14:textId="77777777" w:rsidR="00AF71E0" w:rsidRDefault="00AF71E0">
            <w:pPr>
              <w:spacing w:line="360" w:lineRule="auto"/>
              <w:rPr>
                <w:rFonts w:cstheme="minorHAnsi"/>
              </w:rPr>
            </w:pPr>
            <w:r>
              <w:rPr>
                <w:rFonts w:cstheme="minorHAnsi"/>
              </w:rPr>
              <w:t>Las veces que desea realizar una consulta.</w:t>
            </w:r>
          </w:p>
        </w:tc>
      </w:tr>
      <w:tr w:rsidR="00AF71E0" w14:paraId="01C56EC9" w14:textId="77777777" w:rsidTr="00AF71E0">
        <w:tc>
          <w:tcPr>
            <w:tcW w:w="2268" w:type="dxa"/>
            <w:tcBorders>
              <w:top w:val="single" w:sz="6" w:space="0" w:color="000000"/>
              <w:left w:val="single" w:sz="12" w:space="0" w:color="000000"/>
              <w:bottom w:val="single" w:sz="6" w:space="0" w:color="000000"/>
              <w:right w:val="nil"/>
            </w:tcBorders>
            <w:hideMark/>
          </w:tcPr>
          <w:p w14:paraId="51486745" w14:textId="77777777" w:rsidR="00AF71E0" w:rsidRDefault="00AF71E0">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1AE9636" w14:textId="77777777" w:rsidR="00AF71E0" w:rsidRDefault="00AF71E0">
            <w:pPr>
              <w:spacing w:line="360" w:lineRule="auto"/>
              <w:ind w:left="702" w:hanging="702"/>
              <w:rPr>
                <w:rFonts w:cstheme="minorHAnsi"/>
              </w:rPr>
            </w:pPr>
            <w:r>
              <w:rPr>
                <w:rFonts w:cstheme="minorHAnsi"/>
              </w:rPr>
              <w:t>Ninguno</w:t>
            </w:r>
          </w:p>
        </w:tc>
      </w:tr>
      <w:tr w:rsidR="00AF71E0" w14:paraId="59DC1610" w14:textId="77777777" w:rsidTr="00AF71E0">
        <w:tc>
          <w:tcPr>
            <w:tcW w:w="2268" w:type="dxa"/>
            <w:tcBorders>
              <w:top w:val="single" w:sz="6" w:space="0" w:color="000000"/>
              <w:left w:val="single" w:sz="12" w:space="0" w:color="000000"/>
              <w:bottom w:val="single" w:sz="6" w:space="0" w:color="000000"/>
              <w:right w:val="nil"/>
            </w:tcBorders>
            <w:hideMark/>
          </w:tcPr>
          <w:p w14:paraId="0E37CE58" w14:textId="77777777" w:rsidR="00AF71E0" w:rsidRDefault="00AF71E0">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DF3B7BA" w14:textId="77777777" w:rsidR="00AF71E0" w:rsidRDefault="00AF71E0" w:rsidP="0003499A">
            <w:pPr>
              <w:numPr>
                <w:ilvl w:val="0"/>
                <w:numId w:val="4"/>
              </w:numPr>
              <w:suppressAutoHyphens/>
              <w:spacing w:after="0" w:line="360" w:lineRule="auto"/>
              <w:rPr>
                <w:rFonts w:cstheme="minorHAnsi"/>
              </w:rPr>
            </w:pPr>
            <w:r>
              <w:rPr>
                <w:rFonts w:cstheme="minorHAnsi"/>
                <w:lang w:val="es-ES"/>
              </w:rPr>
              <w:t>El usuario cuenta con una conexión a internet estable la cual le permite realizar las acciones deseadas.</w:t>
            </w:r>
          </w:p>
        </w:tc>
      </w:tr>
      <w:tr w:rsidR="00AF71E0" w14:paraId="073C6789" w14:textId="77777777" w:rsidTr="00AF71E0">
        <w:tc>
          <w:tcPr>
            <w:tcW w:w="2268" w:type="dxa"/>
            <w:tcBorders>
              <w:top w:val="single" w:sz="6" w:space="0" w:color="000000"/>
              <w:left w:val="single" w:sz="12" w:space="0" w:color="000000"/>
              <w:bottom w:val="single" w:sz="6" w:space="0" w:color="000000"/>
              <w:right w:val="nil"/>
            </w:tcBorders>
            <w:hideMark/>
          </w:tcPr>
          <w:p w14:paraId="6B474631" w14:textId="77777777" w:rsidR="00AF71E0" w:rsidRDefault="00AF71E0">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85CB299" w14:textId="77777777" w:rsidR="00AF71E0" w:rsidRDefault="00AF71E0"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AF71E0" w14:paraId="0BA277F3" w14:textId="77777777" w:rsidTr="00AF71E0">
        <w:tc>
          <w:tcPr>
            <w:tcW w:w="2268" w:type="dxa"/>
            <w:tcBorders>
              <w:top w:val="single" w:sz="6" w:space="0" w:color="000000"/>
              <w:left w:val="single" w:sz="12" w:space="0" w:color="000000"/>
              <w:bottom w:val="single" w:sz="12" w:space="0" w:color="000000"/>
              <w:right w:val="nil"/>
            </w:tcBorders>
            <w:hideMark/>
          </w:tcPr>
          <w:p w14:paraId="335C9EFA" w14:textId="77777777" w:rsidR="00AF71E0" w:rsidRDefault="00AF71E0">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034BBD1B" w14:textId="77777777" w:rsidR="00AF71E0" w:rsidRDefault="00AF71E0">
            <w:pPr>
              <w:spacing w:line="360" w:lineRule="auto"/>
              <w:rPr>
                <w:rFonts w:cstheme="minorHAnsi"/>
              </w:rPr>
            </w:pPr>
          </w:p>
        </w:tc>
      </w:tr>
    </w:tbl>
    <w:p w14:paraId="72E04F29" w14:textId="77777777" w:rsidR="00AF71E0" w:rsidRDefault="00AF71E0" w:rsidP="00AF71E0"/>
    <w:p w14:paraId="2249DD56" w14:textId="77777777" w:rsidR="00AF71E0" w:rsidRDefault="00AF71E0" w:rsidP="00AF71E0"/>
    <w:p w14:paraId="06BCE3C5" w14:textId="77777777" w:rsidR="00AF71E0" w:rsidRDefault="00AF71E0" w:rsidP="00AF71E0"/>
    <w:p w14:paraId="177AA089" w14:textId="77777777" w:rsidR="00AF71E0" w:rsidRDefault="00AF71E0" w:rsidP="00AF71E0"/>
    <w:tbl>
      <w:tblPr>
        <w:tblW w:w="9589" w:type="dxa"/>
        <w:tblInd w:w="-14" w:type="dxa"/>
        <w:tblLook w:val="04A0" w:firstRow="1" w:lastRow="0" w:firstColumn="1" w:lastColumn="0" w:noHBand="0" w:noVBand="1"/>
      </w:tblPr>
      <w:tblGrid>
        <w:gridCol w:w="2268"/>
        <w:gridCol w:w="2197"/>
        <w:gridCol w:w="2961"/>
        <w:gridCol w:w="2163"/>
      </w:tblGrid>
      <w:tr w:rsidR="00AF71E0" w14:paraId="177769D8" w14:textId="77777777" w:rsidTr="00AF71E0">
        <w:tc>
          <w:tcPr>
            <w:tcW w:w="2268" w:type="dxa"/>
            <w:tcBorders>
              <w:top w:val="single" w:sz="12" w:space="0" w:color="000000"/>
              <w:left w:val="single" w:sz="12" w:space="0" w:color="000000"/>
              <w:bottom w:val="single" w:sz="6" w:space="0" w:color="000000"/>
              <w:right w:val="nil"/>
            </w:tcBorders>
            <w:hideMark/>
          </w:tcPr>
          <w:p w14:paraId="566D6270" w14:textId="77777777" w:rsidR="00AF71E0" w:rsidRDefault="00AF71E0">
            <w:pPr>
              <w:spacing w:line="360" w:lineRule="auto"/>
              <w:jc w:val="right"/>
              <w:rPr>
                <w:rFonts w:cstheme="minorHAnsi"/>
                <w:b/>
              </w:rPr>
            </w:pPr>
            <w:r>
              <w:rPr>
                <w:rFonts w:cstheme="minorHAnsi"/>
                <w:lang w:val="es-ES"/>
              </w:rPr>
              <w:t>ID de caso de uso:</w:t>
            </w:r>
          </w:p>
        </w:tc>
        <w:tc>
          <w:tcPr>
            <w:tcW w:w="7321" w:type="dxa"/>
            <w:gridSpan w:val="3"/>
            <w:tcBorders>
              <w:top w:val="single" w:sz="12" w:space="0" w:color="000000"/>
              <w:left w:val="single" w:sz="6" w:space="0" w:color="000000"/>
              <w:bottom w:val="single" w:sz="6" w:space="0" w:color="000000"/>
              <w:right w:val="single" w:sz="12" w:space="0" w:color="000000"/>
            </w:tcBorders>
            <w:hideMark/>
          </w:tcPr>
          <w:p w14:paraId="3D664525" w14:textId="77777777" w:rsidR="00AF71E0" w:rsidRDefault="00AF71E0">
            <w:pPr>
              <w:spacing w:line="360" w:lineRule="auto"/>
              <w:rPr>
                <w:rFonts w:cstheme="minorHAnsi"/>
                <w:b/>
              </w:rPr>
            </w:pPr>
            <w:r>
              <w:rPr>
                <w:rFonts w:cstheme="minorHAnsi"/>
                <w:lang w:val="es-ES"/>
              </w:rPr>
              <w:t>CU-04</w:t>
            </w:r>
          </w:p>
        </w:tc>
      </w:tr>
      <w:tr w:rsidR="00AF71E0" w14:paraId="59C6C959" w14:textId="77777777" w:rsidTr="00AF71E0">
        <w:tc>
          <w:tcPr>
            <w:tcW w:w="2268" w:type="dxa"/>
            <w:tcBorders>
              <w:top w:val="single" w:sz="6" w:space="0" w:color="000000"/>
              <w:left w:val="single" w:sz="12" w:space="0" w:color="000000"/>
              <w:bottom w:val="single" w:sz="6" w:space="0" w:color="000000"/>
              <w:right w:val="nil"/>
            </w:tcBorders>
            <w:hideMark/>
          </w:tcPr>
          <w:p w14:paraId="5B244F4B" w14:textId="77777777" w:rsidR="00AF71E0" w:rsidRDefault="00AF71E0">
            <w:pPr>
              <w:spacing w:line="360" w:lineRule="auto"/>
              <w:jc w:val="right"/>
              <w:rPr>
                <w:rFonts w:cstheme="minorHAnsi"/>
                <w:b/>
              </w:rPr>
            </w:pPr>
            <w:r>
              <w:rPr>
                <w:rFonts w:cstheme="minorHAnsi"/>
                <w:lang w:val="es-ES"/>
              </w:rPr>
              <w:t>Usar nombre de caso: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1B02E98F" w14:textId="77777777" w:rsidR="00AF71E0" w:rsidRDefault="00AF71E0">
            <w:pPr>
              <w:spacing w:line="360" w:lineRule="auto"/>
              <w:rPr>
                <w:rFonts w:cstheme="minorHAnsi"/>
                <w:bCs/>
              </w:rPr>
            </w:pPr>
            <w:r>
              <w:rPr>
                <w:rFonts w:cstheme="minorHAnsi"/>
                <w:bCs/>
              </w:rPr>
              <w:t>Realizar queja</w:t>
            </w:r>
          </w:p>
        </w:tc>
      </w:tr>
      <w:tr w:rsidR="00AF71E0" w14:paraId="06C3E545" w14:textId="77777777" w:rsidTr="00AF71E0">
        <w:tc>
          <w:tcPr>
            <w:tcW w:w="2268" w:type="dxa"/>
            <w:tcBorders>
              <w:top w:val="single" w:sz="6" w:space="0" w:color="000000"/>
              <w:left w:val="single" w:sz="12" w:space="0" w:color="000000"/>
              <w:bottom w:val="single" w:sz="6" w:space="0" w:color="000000"/>
              <w:right w:val="nil"/>
            </w:tcBorders>
            <w:hideMark/>
          </w:tcPr>
          <w:p w14:paraId="3A27303A" w14:textId="77777777" w:rsidR="00AF71E0" w:rsidRDefault="00AF71E0">
            <w:pPr>
              <w:spacing w:line="360" w:lineRule="auto"/>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0C71F332" w14:textId="77777777" w:rsidR="00AF71E0" w:rsidRDefault="00AF71E0">
            <w:pPr>
              <w:spacing w:line="360" w:lineRule="auto"/>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0A8B7BA4" w14:textId="77777777" w:rsidR="00AF71E0" w:rsidRDefault="00AF71E0">
            <w:pPr>
              <w:spacing w:line="360" w:lineRule="auto"/>
              <w:jc w:val="right"/>
              <w:rPr>
                <w:rFonts w:cstheme="minorHAnsi"/>
                <w:b/>
              </w:rPr>
            </w:pPr>
            <w:r>
              <w:rPr>
                <w:rFonts w:cstheme="minorHAnsi"/>
                <w:lang w:val="es-ES"/>
              </w:rPr>
              <w:t>Última actualización por:</w:t>
            </w:r>
          </w:p>
        </w:tc>
        <w:tc>
          <w:tcPr>
            <w:tcW w:w="2163" w:type="dxa"/>
            <w:tcBorders>
              <w:top w:val="single" w:sz="6" w:space="0" w:color="000000"/>
              <w:left w:val="single" w:sz="6" w:space="0" w:color="000000"/>
              <w:bottom w:val="single" w:sz="6" w:space="0" w:color="000000"/>
              <w:right w:val="single" w:sz="12" w:space="0" w:color="000000"/>
            </w:tcBorders>
          </w:tcPr>
          <w:p w14:paraId="2412F814" w14:textId="77777777" w:rsidR="00AF71E0" w:rsidRDefault="00AF71E0">
            <w:pPr>
              <w:spacing w:line="360" w:lineRule="auto"/>
              <w:rPr>
                <w:rFonts w:cstheme="minorHAnsi"/>
                <w:b/>
              </w:rPr>
            </w:pPr>
          </w:p>
        </w:tc>
      </w:tr>
      <w:tr w:rsidR="00AF71E0" w14:paraId="120EB3CA" w14:textId="77777777" w:rsidTr="00AF71E0">
        <w:tc>
          <w:tcPr>
            <w:tcW w:w="2268" w:type="dxa"/>
            <w:tcBorders>
              <w:top w:val="single" w:sz="6" w:space="0" w:color="000000"/>
              <w:left w:val="single" w:sz="12" w:space="0" w:color="000000"/>
              <w:bottom w:val="single" w:sz="6" w:space="0" w:color="000000"/>
              <w:right w:val="nil"/>
            </w:tcBorders>
            <w:hideMark/>
          </w:tcPr>
          <w:p w14:paraId="243F3EEA" w14:textId="77777777" w:rsidR="00AF71E0" w:rsidRDefault="00AF71E0">
            <w:pPr>
              <w:spacing w:line="360" w:lineRule="auto"/>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295D6F5A" w14:textId="77777777" w:rsidR="00AF71E0" w:rsidRDefault="00AF71E0">
            <w:pPr>
              <w:spacing w:line="360" w:lineRule="auto"/>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00858918" w14:textId="77777777" w:rsidR="00AF71E0" w:rsidRDefault="00AF71E0">
            <w:pPr>
              <w:spacing w:line="360" w:lineRule="auto"/>
              <w:rPr>
                <w:rFonts w:cstheme="minorHAnsi"/>
              </w:rPr>
            </w:pPr>
            <w:r>
              <w:rPr>
                <w:rFonts w:cstheme="minorHAnsi"/>
                <w:lang w:val="es-ES"/>
              </w:rPr>
              <w:t>Fecha última actualización:</w:t>
            </w:r>
          </w:p>
        </w:tc>
        <w:tc>
          <w:tcPr>
            <w:tcW w:w="2163" w:type="dxa"/>
            <w:tcBorders>
              <w:top w:val="single" w:sz="6" w:space="0" w:color="000000"/>
              <w:left w:val="single" w:sz="6" w:space="0" w:color="000000"/>
              <w:bottom w:val="single" w:sz="6" w:space="0" w:color="000000"/>
              <w:right w:val="single" w:sz="12" w:space="0" w:color="000000"/>
            </w:tcBorders>
          </w:tcPr>
          <w:p w14:paraId="1DE91671" w14:textId="77777777" w:rsidR="00AF71E0" w:rsidRDefault="00AF71E0">
            <w:pPr>
              <w:spacing w:line="360" w:lineRule="auto"/>
              <w:rPr>
                <w:rFonts w:cstheme="minorHAnsi"/>
              </w:rPr>
            </w:pPr>
          </w:p>
        </w:tc>
      </w:tr>
      <w:tr w:rsidR="00AF71E0" w14:paraId="2FF9D887" w14:textId="77777777" w:rsidTr="00AF71E0">
        <w:trPr>
          <w:trHeight w:val="452"/>
        </w:trPr>
        <w:tc>
          <w:tcPr>
            <w:tcW w:w="2268" w:type="dxa"/>
            <w:tcBorders>
              <w:top w:val="single" w:sz="6" w:space="0" w:color="000000"/>
              <w:left w:val="single" w:sz="12" w:space="0" w:color="000000"/>
              <w:bottom w:val="single" w:sz="6" w:space="0" w:color="000000"/>
              <w:right w:val="nil"/>
            </w:tcBorders>
            <w:hideMark/>
          </w:tcPr>
          <w:p w14:paraId="5913F6FA" w14:textId="77777777" w:rsidR="00AF71E0" w:rsidRDefault="00AF71E0">
            <w:pPr>
              <w:spacing w:line="360" w:lineRule="auto"/>
              <w:jc w:val="right"/>
              <w:rPr>
                <w:rFonts w:cstheme="minorHAnsi"/>
                <w:b/>
              </w:rPr>
            </w:pPr>
            <w:r>
              <w:rPr>
                <w:rFonts w:cstheme="minorHAnsi"/>
                <w:lang w:val="es-ES"/>
              </w:rPr>
              <w:t>Actores: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DF6CBEB" w14:textId="77777777" w:rsidR="00AF71E0" w:rsidRDefault="00AF71E0">
            <w:pPr>
              <w:spacing w:line="360" w:lineRule="auto"/>
              <w:rPr>
                <w:rFonts w:cstheme="minorHAnsi"/>
                <w:b/>
              </w:rPr>
            </w:pPr>
            <w:r>
              <w:rPr>
                <w:rFonts w:cstheme="minorHAnsi"/>
                <w:lang w:val="es-ES"/>
              </w:rPr>
              <w:t>Usuarios</w:t>
            </w:r>
          </w:p>
        </w:tc>
      </w:tr>
      <w:tr w:rsidR="00AF71E0" w14:paraId="5FDE16F1" w14:textId="77777777" w:rsidTr="00AF71E0">
        <w:tc>
          <w:tcPr>
            <w:tcW w:w="2268" w:type="dxa"/>
            <w:tcBorders>
              <w:top w:val="single" w:sz="6" w:space="0" w:color="000000"/>
              <w:left w:val="single" w:sz="12" w:space="0" w:color="000000"/>
              <w:bottom w:val="single" w:sz="6" w:space="0" w:color="000000"/>
              <w:right w:val="nil"/>
            </w:tcBorders>
            <w:hideMark/>
          </w:tcPr>
          <w:p w14:paraId="1EF48B16" w14:textId="77777777" w:rsidR="00AF71E0" w:rsidRDefault="00AF71E0">
            <w:pPr>
              <w:spacing w:line="360" w:lineRule="auto"/>
              <w:jc w:val="right"/>
              <w:rPr>
                <w:rFonts w:cstheme="minorHAnsi"/>
                <w:b/>
              </w:rPr>
            </w:pPr>
            <w:r>
              <w:rPr>
                <w:rFonts w:cstheme="minorHAnsi"/>
                <w:lang w:val="es-ES"/>
              </w:rPr>
              <w:t>descripción:</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26888EE1" w14:textId="77777777" w:rsidR="00AF71E0" w:rsidRDefault="00AF71E0">
            <w:pPr>
              <w:spacing w:line="360" w:lineRule="auto"/>
              <w:rPr>
                <w:rFonts w:cstheme="minorHAnsi"/>
                <w:bCs/>
              </w:rPr>
            </w:pPr>
            <w:r>
              <w:rPr>
                <w:rFonts w:cstheme="minorHAnsi"/>
                <w:bCs/>
              </w:rPr>
              <w:t>En este caso de uso el usuario podrá realizar una queja, esto de acuerdo si en un dado caso no se recibió una buena atención, por este medio podrá realizar su queja para que los miembros estén enterados.</w:t>
            </w:r>
          </w:p>
        </w:tc>
      </w:tr>
      <w:tr w:rsidR="00AF71E0" w14:paraId="773E1479" w14:textId="77777777" w:rsidTr="00AF71E0">
        <w:tc>
          <w:tcPr>
            <w:tcW w:w="2268" w:type="dxa"/>
            <w:tcBorders>
              <w:top w:val="single" w:sz="6" w:space="0" w:color="000000"/>
              <w:left w:val="single" w:sz="12" w:space="0" w:color="000000"/>
              <w:bottom w:val="single" w:sz="6" w:space="0" w:color="000000"/>
              <w:right w:val="nil"/>
            </w:tcBorders>
            <w:hideMark/>
          </w:tcPr>
          <w:p w14:paraId="66230725" w14:textId="77777777" w:rsidR="00AF71E0" w:rsidRDefault="00AF71E0">
            <w:pPr>
              <w:spacing w:line="360" w:lineRule="auto"/>
              <w:jc w:val="right"/>
              <w:rPr>
                <w:rFonts w:cstheme="minorHAnsi"/>
                <w:b/>
              </w:rPr>
            </w:pPr>
            <w:r>
              <w:rPr>
                <w:rFonts w:cstheme="minorHAnsi"/>
                <w:lang w:val="es-ES"/>
              </w:rPr>
              <w:t>Condiciones previas: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8D61059" w14:textId="77777777" w:rsidR="00AF71E0" w:rsidRDefault="00AF71E0">
            <w:pPr>
              <w:spacing w:line="360" w:lineRule="auto"/>
              <w:rPr>
                <w:rFonts w:cstheme="minorHAnsi"/>
                <w:bCs/>
              </w:rPr>
            </w:pPr>
            <w:r>
              <w:rPr>
                <w:rFonts w:cstheme="minorHAnsi"/>
                <w:bCs/>
              </w:rPr>
              <w:t>Los usuarios no necesitan tener una cuenta para tener acceso a la página web.</w:t>
            </w:r>
          </w:p>
        </w:tc>
      </w:tr>
      <w:tr w:rsidR="00AF71E0" w14:paraId="1A0E8D83" w14:textId="77777777" w:rsidTr="00AF71E0">
        <w:tc>
          <w:tcPr>
            <w:tcW w:w="2268" w:type="dxa"/>
            <w:tcBorders>
              <w:top w:val="single" w:sz="6" w:space="0" w:color="000000"/>
              <w:left w:val="single" w:sz="12" w:space="0" w:color="000000"/>
              <w:bottom w:val="single" w:sz="6" w:space="0" w:color="000000"/>
              <w:right w:val="nil"/>
            </w:tcBorders>
            <w:hideMark/>
          </w:tcPr>
          <w:p w14:paraId="23A4669C" w14:textId="77777777" w:rsidR="00AF71E0" w:rsidRDefault="00AF71E0">
            <w:pPr>
              <w:spacing w:line="360" w:lineRule="auto"/>
              <w:jc w:val="right"/>
              <w:rPr>
                <w:rFonts w:cstheme="minorHAnsi"/>
                <w:b/>
              </w:rPr>
            </w:pPr>
            <w:r>
              <w:rPr>
                <w:rFonts w:cstheme="minorHAnsi"/>
                <w:lang w:val="es-ES"/>
              </w:rPr>
              <w:t>Condiciones posteriores: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750143DD" w14:textId="77777777" w:rsidR="00AF71E0" w:rsidRDefault="00AF71E0">
            <w:pPr>
              <w:spacing w:line="360" w:lineRule="auto"/>
              <w:rPr>
                <w:rFonts w:cstheme="minorHAnsi"/>
              </w:rPr>
            </w:pPr>
            <w:r>
              <w:rPr>
                <w:rFonts w:cstheme="minorHAnsi"/>
                <w:lang w:val="es-ES"/>
              </w:rPr>
              <w:t xml:space="preserve">1. </w:t>
            </w:r>
            <w:r>
              <w:rPr>
                <w:rFonts w:cstheme="minorHAnsi"/>
              </w:rPr>
              <w:t>Se muestra la página principal de la web.</w:t>
            </w:r>
          </w:p>
          <w:p w14:paraId="4C956348" w14:textId="77777777" w:rsidR="00AF71E0" w:rsidRDefault="00AF71E0">
            <w:pPr>
              <w:spacing w:line="360" w:lineRule="auto"/>
              <w:rPr>
                <w:rFonts w:cstheme="minorHAnsi"/>
              </w:rPr>
            </w:pPr>
            <w:r>
              <w:rPr>
                <w:rFonts w:cstheme="minorHAnsi"/>
                <w:lang w:val="es-ES"/>
              </w:rPr>
              <w:t xml:space="preserve">2. </w:t>
            </w:r>
            <w:r>
              <w:rPr>
                <w:rFonts w:cstheme="minorHAnsi"/>
              </w:rPr>
              <w:t>Se despliega el menú de navegación.</w:t>
            </w:r>
          </w:p>
        </w:tc>
      </w:tr>
      <w:tr w:rsidR="00AF71E0" w14:paraId="02EC0A1A" w14:textId="77777777" w:rsidTr="00AF71E0">
        <w:tc>
          <w:tcPr>
            <w:tcW w:w="2268" w:type="dxa"/>
            <w:tcBorders>
              <w:top w:val="single" w:sz="6" w:space="0" w:color="000000"/>
              <w:left w:val="single" w:sz="12" w:space="0" w:color="000000"/>
              <w:bottom w:val="single" w:sz="6" w:space="0" w:color="000000"/>
              <w:right w:val="nil"/>
            </w:tcBorders>
            <w:hideMark/>
          </w:tcPr>
          <w:p w14:paraId="3B579196" w14:textId="77777777" w:rsidR="00AF71E0" w:rsidRDefault="00AF71E0">
            <w:pPr>
              <w:spacing w:line="360" w:lineRule="auto"/>
              <w:jc w:val="right"/>
              <w:rPr>
                <w:rFonts w:cstheme="minorHAnsi"/>
                <w:b/>
              </w:rPr>
            </w:pPr>
            <w:r>
              <w:rPr>
                <w:rFonts w:cstheme="minorHAnsi"/>
                <w:lang w:val="es-ES"/>
              </w:rPr>
              <w:lastRenderedPageBreak/>
              <w:t>Flujo normal:</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29790DC5" w14:textId="77777777" w:rsidR="00AF71E0" w:rsidRDefault="00AF71E0" w:rsidP="0003499A">
            <w:pPr>
              <w:pStyle w:val="Prrafodelista"/>
              <w:numPr>
                <w:ilvl w:val="0"/>
                <w:numId w:val="21"/>
              </w:numPr>
              <w:spacing w:line="360" w:lineRule="auto"/>
              <w:rPr>
                <w:rFonts w:cstheme="minorHAnsi"/>
                <w:b/>
              </w:rPr>
            </w:pPr>
            <w:r>
              <w:rPr>
                <w:rFonts w:cstheme="minorHAnsi"/>
                <w:b/>
              </w:rPr>
              <w:t>Realizar queja</w:t>
            </w:r>
          </w:p>
          <w:p w14:paraId="24121616" w14:textId="77777777" w:rsidR="00AF71E0" w:rsidRDefault="00AF71E0">
            <w:pPr>
              <w:suppressAutoHyphens/>
              <w:spacing w:after="0" w:line="360" w:lineRule="auto"/>
              <w:rPr>
                <w:rFonts w:cstheme="minorHAnsi"/>
              </w:rPr>
            </w:pPr>
            <w:r>
              <w:rPr>
                <w:rFonts w:cstheme="minorHAnsi"/>
              </w:rPr>
              <w:t>1.    Selecciona el apartado “Consultas, Quejas o Sugerencias”.</w:t>
            </w:r>
          </w:p>
          <w:p w14:paraId="64E60376" w14:textId="77777777" w:rsidR="00AF71E0" w:rsidRDefault="00AF71E0">
            <w:pPr>
              <w:suppressAutoHyphens/>
              <w:spacing w:after="0" w:line="360" w:lineRule="auto"/>
              <w:rPr>
                <w:rFonts w:cstheme="minorHAnsi"/>
              </w:rPr>
            </w:pPr>
            <w:r>
              <w:rPr>
                <w:rFonts w:cstheme="minorHAnsi"/>
              </w:rPr>
              <w:t>2.    Se despliega una lista con estas opciones “Realizar consulta”, “Realizar queja”, “Realizar sugerencia”.</w:t>
            </w:r>
          </w:p>
          <w:p w14:paraId="671FABEB" w14:textId="77777777" w:rsidR="00AF71E0" w:rsidRDefault="00AF71E0">
            <w:pPr>
              <w:suppressAutoHyphens/>
              <w:spacing w:after="0" w:line="360" w:lineRule="auto"/>
              <w:rPr>
                <w:rFonts w:cstheme="minorHAnsi"/>
              </w:rPr>
            </w:pPr>
            <w:r>
              <w:rPr>
                <w:rFonts w:cstheme="minorHAnsi"/>
              </w:rPr>
              <w:t xml:space="preserve">3.    Se presiona la opción “Realizar queja”. </w:t>
            </w:r>
          </w:p>
          <w:p w14:paraId="45133F58" w14:textId="77777777" w:rsidR="00AF71E0" w:rsidRDefault="00AF71E0">
            <w:pPr>
              <w:suppressAutoHyphens/>
              <w:spacing w:after="0" w:line="360" w:lineRule="auto"/>
              <w:rPr>
                <w:rFonts w:cstheme="minorHAnsi"/>
              </w:rPr>
            </w:pPr>
            <w:r>
              <w:rPr>
                <w:rFonts w:cstheme="minorHAnsi"/>
              </w:rPr>
              <w:t>4.    Se carga la página y despliega un formulario.</w:t>
            </w:r>
          </w:p>
          <w:p w14:paraId="0E71FF2B" w14:textId="77777777" w:rsidR="00AF71E0" w:rsidRDefault="00AF71E0" w:rsidP="0003499A">
            <w:pPr>
              <w:numPr>
                <w:ilvl w:val="0"/>
                <w:numId w:val="20"/>
              </w:numPr>
              <w:suppressAutoHyphens/>
              <w:spacing w:after="0" w:line="360" w:lineRule="auto"/>
              <w:rPr>
                <w:rFonts w:cstheme="minorHAnsi"/>
              </w:rPr>
            </w:pPr>
            <w:r>
              <w:rPr>
                <w:rFonts w:cstheme="minorHAnsi"/>
              </w:rPr>
              <w:t xml:space="preserve">En dicho formulario se tiene un botón “Queja anónima” al presionarlo se marca con un </w:t>
            </w:r>
            <w:proofErr w:type="spellStart"/>
            <w:r>
              <w:rPr>
                <w:rFonts w:cstheme="minorHAnsi"/>
              </w:rPr>
              <w:t>check</w:t>
            </w:r>
            <w:proofErr w:type="spellEnd"/>
            <w:r>
              <w:rPr>
                <w:rFonts w:cstheme="minorHAnsi"/>
              </w:rPr>
              <w:t xml:space="preserve"> (</w:t>
            </w:r>
            <w:proofErr w:type="spellStart"/>
            <w:r>
              <w:rPr>
                <w:rFonts w:cstheme="minorHAnsi"/>
              </w:rPr>
              <w:t>Checkbox</w:t>
            </w:r>
            <w:proofErr w:type="spellEnd"/>
            <w:r>
              <w:rPr>
                <w:rFonts w:cstheme="minorHAnsi"/>
              </w:rPr>
              <w:t>) haciendo que no se conozca de los datos del usuario que está enviando la queja, luego se procede a llenar el área de texto para realizar la queja (</w:t>
            </w:r>
            <w:proofErr w:type="spellStart"/>
            <w:r>
              <w:rPr>
                <w:rFonts w:cstheme="minorHAnsi"/>
              </w:rPr>
              <w:t>Text_Area</w:t>
            </w:r>
            <w:proofErr w:type="spellEnd"/>
            <w:r>
              <w:rPr>
                <w:rFonts w:cstheme="minorHAnsi"/>
              </w:rPr>
              <w:t>).</w:t>
            </w:r>
          </w:p>
          <w:p w14:paraId="4656D330" w14:textId="77777777" w:rsidR="00AF71E0" w:rsidRDefault="00AF71E0" w:rsidP="0003499A">
            <w:pPr>
              <w:numPr>
                <w:ilvl w:val="0"/>
                <w:numId w:val="20"/>
              </w:numPr>
              <w:suppressAutoHyphens/>
              <w:spacing w:after="0" w:line="360" w:lineRule="auto"/>
              <w:rPr>
                <w:rFonts w:cstheme="minorHAnsi"/>
              </w:rPr>
            </w:pPr>
            <w:r>
              <w:rPr>
                <w:rFonts w:cstheme="minorHAnsi"/>
              </w:rPr>
              <w:t xml:space="preserve">Si no se marcó el botón con un </w:t>
            </w:r>
            <w:proofErr w:type="spellStart"/>
            <w:r>
              <w:rPr>
                <w:rFonts w:cstheme="minorHAnsi"/>
              </w:rPr>
              <w:t>check</w:t>
            </w:r>
            <w:proofErr w:type="spellEnd"/>
            <w:r>
              <w:rPr>
                <w:rFonts w:cstheme="minorHAnsi"/>
              </w:rPr>
              <w:t xml:space="preserve"> entonces se va a desplegar un formulario con los campos: Nombre (Text), Teléfono (</w:t>
            </w:r>
            <w:proofErr w:type="spellStart"/>
            <w:r>
              <w:rPr>
                <w:rFonts w:cstheme="minorHAnsi"/>
              </w:rPr>
              <w:t>Number</w:t>
            </w:r>
            <w:proofErr w:type="spellEnd"/>
            <w:r>
              <w:rPr>
                <w:rFonts w:cstheme="minorHAnsi"/>
              </w:rPr>
              <w:t>), Email (Email) y un área de texto para la queja (</w:t>
            </w:r>
            <w:proofErr w:type="spellStart"/>
            <w:r>
              <w:rPr>
                <w:rFonts w:cstheme="minorHAnsi"/>
              </w:rPr>
              <w:t>Text_Area</w:t>
            </w:r>
            <w:proofErr w:type="spellEnd"/>
            <w:r>
              <w:rPr>
                <w:rFonts w:cstheme="minorHAnsi"/>
              </w:rPr>
              <w:t xml:space="preserve">). </w:t>
            </w:r>
          </w:p>
          <w:p w14:paraId="0BF0A59E" w14:textId="77777777" w:rsidR="00AF71E0" w:rsidRDefault="00AF71E0" w:rsidP="0003499A">
            <w:pPr>
              <w:numPr>
                <w:ilvl w:val="0"/>
                <w:numId w:val="20"/>
              </w:numPr>
              <w:suppressAutoHyphens/>
              <w:spacing w:after="0" w:line="360" w:lineRule="auto"/>
              <w:rPr>
                <w:rFonts w:cstheme="minorHAnsi"/>
              </w:rPr>
            </w:pPr>
            <w:r>
              <w:rPr>
                <w:rFonts w:cstheme="minorHAnsi"/>
              </w:rPr>
              <w:t>Una vez lleno el formulario presiona el botón “Enviar queja”.</w:t>
            </w:r>
          </w:p>
          <w:p w14:paraId="2A0E5553" w14:textId="77777777" w:rsidR="00AF71E0" w:rsidRDefault="00AF71E0" w:rsidP="0003499A">
            <w:pPr>
              <w:numPr>
                <w:ilvl w:val="0"/>
                <w:numId w:val="20"/>
              </w:numPr>
              <w:suppressAutoHyphens/>
              <w:spacing w:after="0" w:line="360" w:lineRule="auto"/>
              <w:rPr>
                <w:rFonts w:cstheme="minorHAnsi"/>
              </w:rPr>
            </w:pPr>
            <w:r>
              <w:rPr>
                <w:rFonts w:cstheme="minorHAnsi"/>
              </w:rPr>
              <w:t>Se informa mediante una ventana emergente “Su queja se envió exitosamente”.</w:t>
            </w:r>
          </w:p>
        </w:tc>
      </w:tr>
      <w:tr w:rsidR="00AF71E0" w14:paraId="15DD108D" w14:textId="77777777" w:rsidTr="00AF71E0">
        <w:tc>
          <w:tcPr>
            <w:tcW w:w="2268" w:type="dxa"/>
            <w:tcBorders>
              <w:top w:val="single" w:sz="6" w:space="0" w:color="000000"/>
              <w:left w:val="single" w:sz="12" w:space="0" w:color="000000"/>
              <w:bottom w:val="single" w:sz="6" w:space="0" w:color="000000"/>
              <w:right w:val="nil"/>
            </w:tcBorders>
            <w:hideMark/>
          </w:tcPr>
          <w:p w14:paraId="344C3CB8" w14:textId="77777777" w:rsidR="00AF71E0" w:rsidRDefault="00AF71E0">
            <w:pPr>
              <w:spacing w:line="360" w:lineRule="auto"/>
              <w:jc w:val="right"/>
              <w:rPr>
                <w:rFonts w:cstheme="minorHAnsi"/>
                <w:b/>
              </w:rPr>
            </w:pPr>
            <w:r>
              <w:rPr>
                <w:rFonts w:cstheme="minorHAnsi"/>
                <w:lang w:val="es-ES"/>
              </w:rPr>
              <w:t>Flujos alternativos: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BC23E4D" w14:textId="77777777" w:rsidR="00AF71E0" w:rsidRDefault="00AF71E0">
            <w:pPr>
              <w:suppressAutoHyphens/>
              <w:spacing w:after="0" w:line="360" w:lineRule="auto"/>
              <w:rPr>
                <w:rFonts w:cstheme="minorHAnsi"/>
                <w:bCs/>
              </w:rPr>
            </w:pPr>
            <w:r>
              <w:rPr>
                <w:rFonts w:cstheme="minorHAnsi"/>
                <w:bCs/>
              </w:rPr>
              <w:t>Ninguno</w:t>
            </w:r>
          </w:p>
        </w:tc>
      </w:tr>
      <w:tr w:rsidR="00AF71E0" w14:paraId="487A4932" w14:textId="77777777" w:rsidTr="00AF71E0">
        <w:tc>
          <w:tcPr>
            <w:tcW w:w="2268" w:type="dxa"/>
            <w:tcBorders>
              <w:top w:val="single" w:sz="6" w:space="0" w:color="000000"/>
              <w:left w:val="single" w:sz="12" w:space="0" w:color="000000"/>
              <w:bottom w:val="single" w:sz="6" w:space="0" w:color="000000"/>
              <w:right w:val="nil"/>
            </w:tcBorders>
            <w:hideMark/>
          </w:tcPr>
          <w:p w14:paraId="5CD0BF5F" w14:textId="77777777" w:rsidR="00AF71E0" w:rsidRDefault="00AF71E0">
            <w:pPr>
              <w:spacing w:line="360" w:lineRule="auto"/>
              <w:jc w:val="right"/>
              <w:rPr>
                <w:rFonts w:cstheme="minorHAnsi"/>
                <w:b/>
              </w:rPr>
            </w:pPr>
            <w:r>
              <w:rPr>
                <w:rFonts w:cstheme="minorHAnsi"/>
                <w:lang w:val="es-ES"/>
              </w:rPr>
              <w:t>Excepciones: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4F4A8AA9" w14:textId="77777777" w:rsidR="00AF71E0" w:rsidRDefault="00AF71E0">
            <w:pPr>
              <w:spacing w:line="360" w:lineRule="auto"/>
              <w:rPr>
                <w:rFonts w:cstheme="minorHAnsi"/>
                <w:lang w:val="es-ES"/>
              </w:rPr>
            </w:pPr>
            <w:r>
              <w:rPr>
                <w:rFonts w:cstheme="minorHAnsi"/>
                <w:b/>
                <w:lang w:val="es-ES"/>
              </w:rPr>
              <w:t xml:space="preserve">1.0 El usuario deja un campo vacío en el </w:t>
            </w:r>
            <w:r>
              <w:rPr>
                <w:rFonts w:cstheme="minorHAnsi"/>
                <w:b/>
                <w:lang w:val="es-ES" w:eastAsia="zh-CN"/>
              </w:rPr>
              <w:t>formulario</w:t>
            </w:r>
            <w:r>
              <w:rPr>
                <w:rFonts w:cstheme="minorHAnsi"/>
                <w:b/>
                <w:lang w:val="es-ES"/>
              </w:rPr>
              <w:t>.</w:t>
            </w:r>
          </w:p>
          <w:p w14:paraId="79B6457D" w14:textId="77777777" w:rsidR="00AF71E0" w:rsidRDefault="00AF71E0">
            <w:pPr>
              <w:suppressAutoHyphens/>
              <w:spacing w:after="0" w:line="360" w:lineRule="auto"/>
              <w:rPr>
                <w:rFonts w:cstheme="minorHAnsi"/>
                <w:lang w:val="es-ES"/>
              </w:rPr>
            </w:pPr>
            <w:r>
              <w:rPr>
                <w:rFonts w:cstheme="minorHAnsi"/>
                <w:lang w:val="es-ES"/>
              </w:rPr>
              <w:t>1.Se despliega un mensaje de error, indicando el campo que no llenó.</w:t>
            </w:r>
          </w:p>
          <w:p w14:paraId="6094D348" w14:textId="77777777" w:rsidR="00AF71E0" w:rsidRDefault="00AF71E0">
            <w:pPr>
              <w:suppressAutoHyphens/>
              <w:spacing w:after="0" w:line="360" w:lineRule="auto"/>
              <w:rPr>
                <w:rFonts w:cstheme="minorHAnsi"/>
                <w:bCs/>
              </w:rPr>
            </w:pPr>
            <w:r>
              <w:rPr>
                <w:rFonts w:cstheme="minorHAnsi"/>
                <w:bCs/>
              </w:rPr>
              <w:t xml:space="preserve">2.No se permite realizar el envío de la queja hasta tener los campos llenos. </w:t>
            </w:r>
          </w:p>
        </w:tc>
      </w:tr>
      <w:tr w:rsidR="00AF71E0" w14:paraId="402D65B7" w14:textId="77777777" w:rsidTr="00AF71E0">
        <w:tc>
          <w:tcPr>
            <w:tcW w:w="2268" w:type="dxa"/>
            <w:tcBorders>
              <w:top w:val="single" w:sz="6" w:space="0" w:color="000000"/>
              <w:left w:val="single" w:sz="12" w:space="0" w:color="000000"/>
              <w:bottom w:val="single" w:sz="6" w:space="0" w:color="000000"/>
              <w:right w:val="nil"/>
            </w:tcBorders>
            <w:hideMark/>
          </w:tcPr>
          <w:p w14:paraId="1656ED6A" w14:textId="77777777" w:rsidR="00AF71E0" w:rsidRDefault="00AF71E0">
            <w:pPr>
              <w:spacing w:line="360" w:lineRule="auto"/>
              <w:jc w:val="right"/>
              <w:rPr>
                <w:rFonts w:cstheme="minorHAnsi"/>
                <w:b/>
              </w:rPr>
            </w:pPr>
            <w:r>
              <w:rPr>
                <w:rFonts w:cstheme="minorHAnsi"/>
                <w:lang w:val="es-ES"/>
              </w:rPr>
              <w:t>Incluye:</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1FDEC4B7" w14:textId="77777777" w:rsidR="00AF71E0" w:rsidRDefault="00AF71E0">
            <w:pPr>
              <w:spacing w:line="360" w:lineRule="auto"/>
              <w:rPr>
                <w:rFonts w:cstheme="minorHAnsi"/>
                <w:b/>
              </w:rPr>
            </w:pPr>
            <w:r>
              <w:rPr>
                <w:rFonts w:cstheme="minorHAnsi"/>
                <w:lang w:val="es-ES"/>
              </w:rPr>
              <w:t>ninguno</w:t>
            </w:r>
          </w:p>
        </w:tc>
      </w:tr>
      <w:tr w:rsidR="00AF71E0" w14:paraId="3D3C8771" w14:textId="77777777" w:rsidTr="00AF71E0">
        <w:tc>
          <w:tcPr>
            <w:tcW w:w="2268" w:type="dxa"/>
            <w:tcBorders>
              <w:top w:val="single" w:sz="6" w:space="0" w:color="000000"/>
              <w:left w:val="single" w:sz="12" w:space="0" w:color="000000"/>
              <w:bottom w:val="single" w:sz="6" w:space="0" w:color="000000"/>
              <w:right w:val="nil"/>
            </w:tcBorders>
            <w:hideMark/>
          </w:tcPr>
          <w:p w14:paraId="28A3F107" w14:textId="77777777" w:rsidR="00AF71E0" w:rsidRDefault="00AF71E0">
            <w:pPr>
              <w:spacing w:line="360" w:lineRule="auto"/>
              <w:jc w:val="right"/>
              <w:rPr>
                <w:rFonts w:cstheme="minorHAnsi"/>
                <w:b/>
              </w:rPr>
            </w:pPr>
            <w:r>
              <w:rPr>
                <w:rFonts w:cstheme="minorHAnsi"/>
                <w:lang w:val="es-ES"/>
              </w:rPr>
              <w:t>prioridad:</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34626153" w14:textId="77777777" w:rsidR="00AF71E0" w:rsidRDefault="00AF71E0">
            <w:pPr>
              <w:spacing w:line="360" w:lineRule="auto"/>
              <w:rPr>
                <w:rFonts w:cstheme="minorHAnsi"/>
                <w:b/>
              </w:rPr>
            </w:pPr>
            <w:r>
              <w:rPr>
                <w:rFonts w:cstheme="minorHAnsi"/>
                <w:lang w:val="es-ES"/>
              </w:rPr>
              <w:t>Alto</w:t>
            </w:r>
          </w:p>
        </w:tc>
      </w:tr>
      <w:tr w:rsidR="00AF71E0" w14:paraId="10F62FC8" w14:textId="77777777" w:rsidTr="00AF71E0">
        <w:tc>
          <w:tcPr>
            <w:tcW w:w="2268" w:type="dxa"/>
            <w:tcBorders>
              <w:top w:val="single" w:sz="6" w:space="0" w:color="000000"/>
              <w:left w:val="single" w:sz="12" w:space="0" w:color="000000"/>
              <w:bottom w:val="single" w:sz="6" w:space="0" w:color="000000"/>
              <w:right w:val="nil"/>
            </w:tcBorders>
            <w:hideMark/>
          </w:tcPr>
          <w:p w14:paraId="5624CF2B" w14:textId="77777777" w:rsidR="00AF71E0" w:rsidRDefault="00AF71E0">
            <w:pPr>
              <w:spacing w:line="360" w:lineRule="auto"/>
              <w:jc w:val="right"/>
              <w:rPr>
                <w:rFonts w:cstheme="minorHAnsi"/>
                <w:b/>
              </w:rPr>
            </w:pPr>
            <w:r>
              <w:rPr>
                <w:rFonts w:cstheme="minorHAnsi"/>
                <w:lang w:val="es-ES"/>
              </w:rPr>
              <w:t>Frecuencia de uso: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5D2C8BA5" w14:textId="77777777" w:rsidR="00AF71E0" w:rsidRDefault="00AF71E0">
            <w:pPr>
              <w:spacing w:line="360" w:lineRule="auto"/>
              <w:rPr>
                <w:rFonts w:cstheme="minorHAnsi"/>
                <w:bCs/>
              </w:rPr>
            </w:pPr>
            <w:r>
              <w:rPr>
                <w:rFonts w:cstheme="minorHAnsi"/>
                <w:bCs/>
              </w:rPr>
              <w:t xml:space="preserve">Las veces que al usuario no se le haya dado la atención correcta en la oficina </w:t>
            </w:r>
          </w:p>
        </w:tc>
      </w:tr>
      <w:tr w:rsidR="00AF71E0" w14:paraId="40DD17FA" w14:textId="77777777" w:rsidTr="00AF71E0">
        <w:tc>
          <w:tcPr>
            <w:tcW w:w="2268" w:type="dxa"/>
            <w:tcBorders>
              <w:top w:val="single" w:sz="6" w:space="0" w:color="000000"/>
              <w:left w:val="single" w:sz="12" w:space="0" w:color="000000"/>
              <w:bottom w:val="single" w:sz="6" w:space="0" w:color="000000"/>
              <w:right w:val="nil"/>
            </w:tcBorders>
            <w:hideMark/>
          </w:tcPr>
          <w:p w14:paraId="4F93C247" w14:textId="77777777" w:rsidR="00AF71E0" w:rsidRDefault="00AF71E0">
            <w:pPr>
              <w:spacing w:line="360" w:lineRule="auto"/>
              <w:jc w:val="right"/>
              <w:rPr>
                <w:rFonts w:cstheme="minorHAnsi"/>
                <w:b/>
              </w:rPr>
            </w:pPr>
            <w:r>
              <w:rPr>
                <w:rFonts w:cstheme="minorHAnsi"/>
                <w:lang w:val="es-ES"/>
              </w:rPr>
              <w:t>Reglas de negocio: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72910797" w14:textId="77777777" w:rsidR="00AF71E0" w:rsidRDefault="00AF71E0">
            <w:pPr>
              <w:spacing w:line="360" w:lineRule="auto"/>
              <w:rPr>
                <w:rFonts w:cstheme="minorHAnsi"/>
              </w:rPr>
            </w:pPr>
            <w:r>
              <w:rPr>
                <w:rFonts w:cstheme="minorHAnsi"/>
              </w:rPr>
              <w:t>Ninguna</w:t>
            </w:r>
          </w:p>
        </w:tc>
      </w:tr>
      <w:tr w:rsidR="00AF71E0" w14:paraId="63AA4397" w14:textId="77777777" w:rsidTr="00AF71E0">
        <w:tc>
          <w:tcPr>
            <w:tcW w:w="2268" w:type="dxa"/>
            <w:tcBorders>
              <w:top w:val="single" w:sz="6" w:space="0" w:color="000000"/>
              <w:left w:val="single" w:sz="12" w:space="0" w:color="000000"/>
              <w:bottom w:val="single" w:sz="6" w:space="0" w:color="000000"/>
              <w:right w:val="nil"/>
            </w:tcBorders>
            <w:hideMark/>
          </w:tcPr>
          <w:p w14:paraId="7CEDAFDA" w14:textId="77777777" w:rsidR="00AF71E0" w:rsidRDefault="00AF71E0">
            <w:pPr>
              <w:spacing w:line="360" w:lineRule="auto"/>
              <w:jc w:val="right"/>
              <w:rPr>
                <w:rFonts w:cstheme="minorHAnsi"/>
                <w:b/>
              </w:rPr>
            </w:pPr>
            <w:r>
              <w:rPr>
                <w:rFonts w:cstheme="minorHAnsi"/>
                <w:lang w:val="es-ES"/>
              </w:rPr>
              <w:t>Requisitos especiales: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45803CD3" w14:textId="77777777" w:rsidR="00AF71E0" w:rsidRDefault="00AF71E0">
            <w:pPr>
              <w:suppressAutoHyphens/>
              <w:spacing w:after="0" w:line="360" w:lineRule="auto"/>
              <w:rPr>
                <w:rFonts w:cstheme="minorHAnsi"/>
                <w:b/>
              </w:rPr>
            </w:pPr>
            <w:r>
              <w:rPr>
                <w:rFonts w:cstheme="minorHAnsi"/>
                <w:lang w:val="es-ES"/>
              </w:rPr>
              <w:t>El usuario cuenta con una conexión a internet estable la cual le permite realizar las acciones deseadas.</w:t>
            </w:r>
          </w:p>
        </w:tc>
      </w:tr>
      <w:tr w:rsidR="00AF71E0" w14:paraId="02493FA2" w14:textId="77777777" w:rsidTr="00AF71E0">
        <w:trPr>
          <w:trHeight w:val="720"/>
        </w:trPr>
        <w:tc>
          <w:tcPr>
            <w:tcW w:w="2268" w:type="dxa"/>
            <w:tcBorders>
              <w:top w:val="single" w:sz="6" w:space="0" w:color="000000"/>
              <w:left w:val="single" w:sz="12" w:space="0" w:color="000000"/>
              <w:bottom w:val="single" w:sz="6" w:space="0" w:color="000000"/>
              <w:right w:val="nil"/>
            </w:tcBorders>
            <w:hideMark/>
          </w:tcPr>
          <w:p w14:paraId="15EFE900" w14:textId="77777777" w:rsidR="00AF71E0" w:rsidRDefault="00AF71E0">
            <w:pPr>
              <w:spacing w:line="360" w:lineRule="auto"/>
              <w:jc w:val="right"/>
              <w:rPr>
                <w:rFonts w:cstheme="minorHAnsi"/>
                <w:b/>
              </w:rPr>
            </w:pPr>
            <w:r>
              <w:rPr>
                <w:rFonts w:cstheme="minorHAnsi"/>
                <w:lang w:val="es-ES"/>
              </w:rPr>
              <w:t>Suposiciones: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2FCA631E" w14:textId="77777777" w:rsidR="00AF71E0" w:rsidRDefault="00AF71E0">
            <w:pPr>
              <w:suppressAutoHyphens/>
              <w:spacing w:after="0" w:line="360" w:lineRule="auto"/>
              <w:rPr>
                <w:rFonts w:cstheme="minorHAnsi"/>
                <w:b/>
              </w:rPr>
            </w:pPr>
            <w:r>
              <w:rPr>
                <w:rFonts w:cstheme="minorHAnsi"/>
                <w:lang w:val="es-ES"/>
              </w:rPr>
              <w:t xml:space="preserve">1. </w:t>
            </w:r>
            <w:r>
              <w:rPr>
                <w:rFonts w:cstheme="minorHAnsi"/>
              </w:rPr>
              <w:t>Suponiendo que el usuario cuenta con el equipo indicado.</w:t>
            </w:r>
          </w:p>
        </w:tc>
      </w:tr>
      <w:tr w:rsidR="00AF71E0" w14:paraId="77972DB2" w14:textId="77777777" w:rsidTr="00AF71E0">
        <w:tc>
          <w:tcPr>
            <w:tcW w:w="2268" w:type="dxa"/>
            <w:tcBorders>
              <w:top w:val="single" w:sz="6" w:space="0" w:color="000000"/>
              <w:left w:val="single" w:sz="12" w:space="0" w:color="000000"/>
              <w:bottom w:val="single" w:sz="12" w:space="0" w:color="000000"/>
              <w:right w:val="nil"/>
            </w:tcBorders>
            <w:hideMark/>
          </w:tcPr>
          <w:p w14:paraId="4F1AD323" w14:textId="77777777" w:rsidR="00AF71E0" w:rsidRDefault="00AF71E0">
            <w:pPr>
              <w:spacing w:line="360" w:lineRule="auto"/>
              <w:jc w:val="right"/>
              <w:rPr>
                <w:rFonts w:cstheme="minorHAnsi"/>
                <w:b/>
              </w:rPr>
            </w:pPr>
            <w:r>
              <w:rPr>
                <w:rFonts w:cstheme="minorHAnsi"/>
                <w:lang w:val="es-ES"/>
              </w:rPr>
              <w:lastRenderedPageBreak/>
              <w:t>Notas y problemas:</w:t>
            </w:r>
          </w:p>
        </w:tc>
        <w:tc>
          <w:tcPr>
            <w:tcW w:w="7321" w:type="dxa"/>
            <w:gridSpan w:val="3"/>
            <w:tcBorders>
              <w:top w:val="single" w:sz="6" w:space="0" w:color="000000"/>
              <w:left w:val="single" w:sz="6" w:space="0" w:color="000000"/>
              <w:bottom w:val="single" w:sz="12" w:space="0" w:color="000000"/>
              <w:right w:val="single" w:sz="12" w:space="0" w:color="000000"/>
            </w:tcBorders>
          </w:tcPr>
          <w:p w14:paraId="5322C2C7" w14:textId="77777777" w:rsidR="00AF71E0" w:rsidRDefault="00AF71E0">
            <w:pPr>
              <w:spacing w:line="360" w:lineRule="auto"/>
              <w:rPr>
                <w:rFonts w:cstheme="minorHAnsi"/>
                <w:b/>
              </w:rPr>
            </w:pPr>
          </w:p>
        </w:tc>
      </w:tr>
    </w:tbl>
    <w:p w14:paraId="7DC10AF5" w14:textId="77777777" w:rsidR="00AF71E0" w:rsidRDefault="00AF71E0" w:rsidP="00AF71E0"/>
    <w:tbl>
      <w:tblPr>
        <w:tblW w:w="9589" w:type="dxa"/>
        <w:tblInd w:w="-14" w:type="dxa"/>
        <w:tblLook w:val="04A0" w:firstRow="1" w:lastRow="0" w:firstColumn="1" w:lastColumn="0" w:noHBand="0" w:noVBand="1"/>
      </w:tblPr>
      <w:tblGrid>
        <w:gridCol w:w="2268"/>
        <w:gridCol w:w="2197"/>
        <w:gridCol w:w="2961"/>
        <w:gridCol w:w="2163"/>
      </w:tblGrid>
      <w:tr w:rsidR="00AF71E0" w14:paraId="24106090" w14:textId="77777777" w:rsidTr="00AF71E0">
        <w:tc>
          <w:tcPr>
            <w:tcW w:w="2268" w:type="dxa"/>
            <w:tcBorders>
              <w:top w:val="single" w:sz="12" w:space="0" w:color="000000"/>
              <w:left w:val="single" w:sz="12" w:space="0" w:color="000000"/>
              <w:bottom w:val="single" w:sz="6" w:space="0" w:color="000000"/>
              <w:right w:val="nil"/>
            </w:tcBorders>
            <w:hideMark/>
          </w:tcPr>
          <w:p w14:paraId="71CE5E99" w14:textId="77777777" w:rsidR="00AF71E0" w:rsidRDefault="00AF71E0">
            <w:pPr>
              <w:spacing w:line="360" w:lineRule="auto"/>
              <w:jc w:val="right"/>
              <w:rPr>
                <w:rFonts w:cstheme="minorHAnsi"/>
                <w:b/>
              </w:rPr>
            </w:pPr>
            <w:r>
              <w:rPr>
                <w:rFonts w:cstheme="minorHAnsi"/>
                <w:lang w:val="es-ES"/>
              </w:rPr>
              <w:t>ID de caso de uso:</w:t>
            </w:r>
          </w:p>
        </w:tc>
        <w:tc>
          <w:tcPr>
            <w:tcW w:w="7321" w:type="dxa"/>
            <w:gridSpan w:val="3"/>
            <w:tcBorders>
              <w:top w:val="single" w:sz="12" w:space="0" w:color="000000"/>
              <w:left w:val="single" w:sz="6" w:space="0" w:color="000000"/>
              <w:bottom w:val="single" w:sz="6" w:space="0" w:color="000000"/>
              <w:right w:val="single" w:sz="12" w:space="0" w:color="000000"/>
            </w:tcBorders>
            <w:hideMark/>
          </w:tcPr>
          <w:p w14:paraId="15100EB1" w14:textId="77777777" w:rsidR="00AF71E0" w:rsidRDefault="00AF71E0">
            <w:pPr>
              <w:spacing w:line="360" w:lineRule="auto"/>
              <w:rPr>
                <w:rFonts w:cstheme="minorHAnsi"/>
                <w:b/>
              </w:rPr>
            </w:pPr>
            <w:r>
              <w:rPr>
                <w:rFonts w:cstheme="minorHAnsi"/>
                <w:lang w:val="es-ES"/>
              </w:rPr>
              <w:t>CU-05</w:t>
            </w:r>
          </w:p>
        </w:tc>
      </w:tr>
      <w:tr w:rsidR="00AF71E0" w14:paraId="409D6FE8" w14:textId="77777777" w:rsidTr="00AF71E0">
        <w:tc>
          <w:tcPr>
            <w:tcW w:w="2268" w:type="dxa"/>
            <w:tcBorders>
              <w:top w:val="single" w:sz="6" w:space="0" w:color="000000"/>
              <w:left w:val="single" w:sz="12" w:space="0" w:color="000000"/>
              <w:bottom w:val="single" w:sz="6" w:space="0" w:color="000000"/>
              <w:right w:val="nil"/>
            </w:tcBorders>
            <w:hideMark/>
          </w:tcPr>
          <w:p w14:paraId="235539FF" w14:textId="77777777" w:rsidR="00AF71E0" w:rsidRDefault="00AF71E0">
            <w:pPr>
              <w:spacing w:line="360" w:lineRule="auto"/>
              <w:jc w:val="right"/>
              <w:rPr>
                <w:rFonts w:cstheme="minorHAnsi"/>
                <w:b/>
              </w:rPr>
            </w:pPr>
            <w:r>
              <w:rPr>
                <w:rFonts w:cstheme="minorHAnsi"/>
                <w:lang w:val="es-ES"/>
              </w:rPr>
              <w:t>Usar nombre de caso: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179EC2A2" w14:textId="77777777" w:rsidR="00AF71E0" w:rsidRDefault="00AF71E0">
            <w:pPr>
              <w:spacing w:line="360" w:lineRule="auto"/>
              <w:rPr>
                <w:rFonts w:cstheme="minorHAnsi"/>
                <w:bCs/>
              </w:rPr>
            </w:pPr>
            <w:r>
              <w:rPr>
                <w:rFonts w:cstheme="minorHAnsi"/>
                <w:bCs/>
              </w:rPr>
              <w:t>Realizar sugerencia</w:t>
            </w:r>
          </w:p>
        </w:tc>
      </w:tr>
      <w:tr w:rsidR="00AF71E0" w14:paraId="62A1BF12" w14:textId="77777777" w:rsidTr="00AF71E0">
        <w:tc>
          <w:tcPr>
            <w:tcW w:w="2268" w:type="dxa"/>
            <w:tcBorders>
              <w:top w:val="single" w:sz="6" w:space="0" w:color="000000"/>
              <w:left w:val="single" w:sz="12" w:space="0" w:color="000000"/>
              <w:bottom w:val="single" w:sz="6" w:space="0" w:color="000000"/>
              <w:right w:val="nil"/>
            </w:tcBorders>
            <w:hideMark/>
          </w:tcPr>
          <w:p w14:paraId="72DAF3D1" w14:textId="77777777" w:rsidR="00AF71E0" w:rsidRDefault="00AF71E0">
            <w:pPr>
              <w:spacing w:line="360" w:lineRule="auto"/>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54C87F47" w14:textId="77777777" w:rsidR="00AF71E0" w:rsidRDefault="00AF71E0">
            <w:pPr>
              <w:spacing w:line="360" w:lineRule="auto"/>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2AC7A56E" w14:textId="77777777" w:rsidR="00AF71E0" w:rsidRDefault="00AF71E0">
            <w:pPr>
              <w:spacing w:line="360" w:lineRule="auto"/>
              <w:jc w:val="right"/>
              <w:rPr>
                <w:rFonts w:cstheme="minorHAnsi"/>
                <w:b/>
              </w:rPr>
            </w:pPr>
            <w:r>
              <w:rPr>
                <w:rFonts w:cstheme="minorHAnsi"/>
                <w:lang w:val="es-ES"/>
              </w:rPr>
              <w:t>Última actualización por:</w:t>
            </w:r>
          </w:p>
        </w:tc>
        <w:tc>
          <w:tcPr>
            <w:tcW w:w="2163" w:type="dxa"/>
            <w:tcBorders>
              <w:top w:val="single" w:sz="6" w:space="0" w:color="000000"/>
              <w:left w:val="single" w:sz="6" w:space="0" w:color="000000"/>
              <w:bottom w:val="single" w:sz="6" w:space="0" w:color="000000"/>
              <w:right w:val="single" w:sz="12" w:space="0" w:color="000000"/>
            </w:tcBorders>
          </w:tcPr>
          <w:p w14:paraId="4822303F" w14:textId="77777777" w:rsidR="00AF71E0" w:rsidRDefault="00AF71E0">
            <w:pPr>
              <w:spacing w:line="360" w:lineRule="auto"/>
              <w:rPr>
                <w:rFonts w:cstheme="minorHAnsi"/>
                <w:b/>
              </w:rPr>
            </w:pPr>
          </w:p>
        </w:tc>
      </w:tr>
      <w:tr w:rsidR="00AF71E0" w14:paraId="6C13FDD0" w14:textId="77777777" w:rsidTr="00AF71E0">
        <w:tc>
          <w:tcPr>
            <w:tcW w:w="2268" w:type="dxa"/>
            <w:tcBorders>
              <w:top w:val="single" w:sz="6" w:space="0" w:color="000000"/>
              <w:left w:val="single" w:sz="12" w:space="0" w:color="000000"/>
              <w:bottom w:val="single" w:sz="6" w:space="0" w:color="000000"/>
              <w:right w:val="nil"/>
            </w:tcBorders>
            <w:hideMark/>
          </w:tcPr>
          <w:p w14:paraId="722BFBBD" w14:textId="77777777" w:rsidR="00AF71E0" w:rsidRDefault="00AF71E0">
            <w:pPr>
              <w:spacing w:line="360" w:lineRule="auto"/>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1C657893" w14:textId="77777777" w:rsidR="00AF71E0" w:rsidRDefault="00AF71E0">
            <w:pPr>
              <w:spacing w:line="360" w:lineRule="auto"/>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7BCF5D11" w14:textId="77777777" w:rsidR="00AF71E0" w:rsidRDefault="00AF71E0">
            <w:pPr>
              <w:spacing w:line="360" w:lineRule="auto"/>
              <w:rPr>
                <w:rFonts w:cstheme="minorHAnsi"/>
              </w:rPr>
            </w:pPr>
            <w:r>
              <w:rPr>
                <w:rFonts w:cstheme="minorHAnsi"/>
                <w:lang w:val="es-ES"/>
              </w:rPr>
              <w:t>Fecha última actualización:</w:t>
            </w:r>
          </w:p>
        </w:tc>
        <w:tc>
          <w:tcPr>
            <w:tcW w:w="2163" w:type="dxa"/>
            <w:tcBorders>
              <w:top w:val="single" w:sz="6" w:space="0" w:color="000000"/>
              <w:left w:val="single" w:sz="6" w:space="0" w:color="000000"/>
              <w:bottom w:val="single" w:sz="6" w:space="0" w:color="000000"/>
              <w:right w:val="single" w:sz="12" w:space="0" w:color="000000"/>
            </w:tcBorders>
          </w:tcPr>
          <w:p w14:paraId="5D3241D2" w14:textId="77777777" w:rsidR="00AF71E0" w:rsidRDefault="00AF71E0">
            <w:pPr>
              <w:spacing w:line="360" w:lineRule="auto"/>
              <w:rPr>
                <w:rFonts w:cstheme="minorHAnsi"/>
              </w:rPr>
            </w:pPr>
          </w:p>
        </w:tc>
      </w:tr>
      <w:tr w:rsidR="00AF71E0" w14:paraId="3008D6BB" w14:textId="77777777" w:rsidTr="00AF71E0">
        <w:trPr>
          <w:trHeight w:val="452"/>
        </w:trPr>
        <w:tc>
          <w:tcPr>
            <w:tcW w:w="2268" w:type="dxa"/>
            <w:tcBorders>
              <w:top w:val="single" w:sz="6" w:space="0" w:color="000000"/>
              <w:left w:val="single" w:sz="12" w:space="0" w:color="000000"/>
              <w:bottom w:val="single" w:sz="6" w:space="0" w:color="000000"/>
              <w:right w:val="nil"/>
            </w:tcBorders>
            <w:hideMark/>
          </w:tcPr>
          <w:p w14:paraId="55FCFD50" w14:textId="77777777" w:rsidR="00AF71E0" w:rsidRDefault="00AF71E0">
            <w:pPr>
              <w:spacing w:line="360" w:lineRule="auto"/>
              <w:jc w:val="right"/>
              <w:rPr>
                <w:rFonts w:cstheme="minorHAnsi"/>
                <w:b/>
              </w:rPr>
            </w:pPr>
            <w:r>
              <w:rPr>
                <w:rFonts w:cstheme="minorHAnsi"/>
                <w:lang w:val="es-ES"/>
              </w:rPr>
              <w:t>Actores: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58EBD80" w14:textId="77777777" w:rsidR="00AF71E0" w:rsidRDefault="00AF71E0">
            <w:pPr>
              <w:spacing w:line="360" w:lineRule="auto"/>
              <w:rPr>
                <w:rFonts w:cstheme="minorHAnsi"/>
                <w:b/>
              </w:rPr>
            </w:pPr>
            <w:r>
              <w:rPr>
                <w:rFonts w:cstheme="minorHAnsi"/>
                <w:lang w:val="es-ES"/>
              </w:rPr>
              <w:t>Usuarios</w:t>
            </w:r>
          </w:p>
        </w:tc>
      </w:tr>
      <w:tr w:rsidR="00AF71E0" w14:paraId="3D59FF7B" w14:textId="77777777" w:rsidTr="00AF71E0">
        <w:tc>
          <w:tcPr>
            <w:tcW w:w="2268" w:type="dxa"/>
            <w:tcBorders>
              <w:top w:val="single" w:sz="6" w:space="0" w:color="000000"/>
              <w:left w:val="single" w:sz="12" w:space="0" w:color="000000"/>
              <w:bottom w:val="single" w:sz="6" w:space="0" w:color="000000"/>
              <w:right w:val="nil"/>
            </w:tcBorders>
            <w:hideMark/>
          </w:tcPr>
          <w:p w14:paraId="5E2287BE" w14:textId="77777777" w:rsidR="00AF71E0" w:rsidRDefault="00AF71E0">
            <w:pPr>
              <w:spacing w:line="360" w:lineRule="auto"/>
              <w:jc w:val="right"/>
              <w:rPr>
                <w:rFonts w:cstheme="minorHAnsi"/>
                <w:b/>
              </w:rPr>
            </w:pPr>
            <w:r>
              <w:rPr>
                <w:rFonts w:cstheme="minorHAnsi"/>
                <w:lang w:val="es-ES"/>
              </w:rPr>
              <w:t>descripción:</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DBE6C9F" w14:textId="77777777" w:rsidR="00AF71E0" w:rsidRDefault="00AF71E0">
            <w:pPr>
              <w:spacing w:line="360" w:lineRule="auto"/>
              <w:rPr>
                <w:rFonts w:cstheme="minorHAnsi"/>
                <w:bCs/>
              </w:rPr>
            </w:pPr>
            <w:r>
              <w:rPr>
                <w:rFonts w:cstheme="minorHAnsi"/>
                <w:bCs/>
              </w:rPr>
              <w:t>En este caso de uso el usuario podrá realizar una sugerencia, esto de acuerdo si en un dado caso observa un proyecto u otro tema que se haya publicado y tiene alguna sugerencia sobre dicho proyecto o tema se lo podrá hacer saber a la organización.</w:t>
            </w:r>
          </w:p>
        </w:tc>
      </w:tr>
      <w:tr w:rsidR="00AF71E0" w14:paraId="3AAF00B5" w14:textId="77777777" w:rsidTr="00AF71E0">
        <w:trPr>
          <w:trHeight w:val="596"/>
        </w:trPr>
        <w:tc>
          <w:tcPr>
            <w:tcW w:w="2268" w:type="dxa"/>
            <w:tcBorders>
              <w:top w:val="single" w:sz="6" w:space="0" w:color="000000"/>
              <w:left w:val="single" w:sz="12" w:space="0" w:color="000000"/>
              <w:bottom w:val="single" w:sz="6" w:space="0" w:color="000000"/>
              <w:right w:val="nil"/>
            </w:tcBorders>
            <w:hideMark/>
          </w:tcPr>
          <w:p w14:paraId="40AAE4EE" w14:textId="77777777" w:rsidR="00AF71E0" w:rsidRDefault="00AF71E0">
            <w:pPr>
              <w:spacing w:line="360" w:lineRule="auto"/>
              <w:jc w:val="right"/>
              <w:rPr>
                <w:rFonts w:cstheme="minorHAnsi"/>
                <w:b/>
              </w:rPr>
            </w:pPr>
            <w:r>
              <w:rPr>
                <w:rFonts w:cstheme="minorHAnsi"/>
                <w:lang w:val="es-ES"/>
              </w:rPr>
              <w:t>Condiciones previas: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771D50BB" w14:textId="77777777" w:rsidR="00AF71E0" w:rsidRDefault="00AF71E0">
            <w:pPr>
              <w:spacing w:line="360" w:lineRule="auto"/>
              <w:rPr>
                <w:rFonts w:cstheme="minorHAnsi"/>
                <w:bCs/>
              </w:rPr>
            </w:pPr>
            <w:r>
              <w:rPr>
                <w:rFonts w:cstheme="minorHAnsi"/>
                <w:bCs/>
              </w:rPr>
              <w:t>Los usuarios no necesitan tener una cuenta para tener acceso a la página web.</w:t>
            </w:r>
          </w:p>
        </w:tc>
      </w:tr>
      <w:tr w:rsidR="00AF71E0" w14:paraId="34A92AF1" w14:textId="77777777" w:rsidTr="00AF71E0">
        <w:tc>
          <w:tcPr>
            <w:tcW w:w="2268" w:type="dxa"/>
            <w:tcBorders>
              <w:top w:val="single" w:sz="6" w:space="0" w:color="000000"/>
              <w:left w:val="single" w:sz="12" w:space="0" w:color="000000"/>
              <w:bottom w:val="single" w:sz="6" w:space="0" w:color="000000"/>
              <w:right w:val="nil"/>
            </w:tcBorders>
            <w:hideMark/>
          </w:tcPr>
          <w:p w14:paraId="66BAF372" w14:textId="77777777" w:rsidR="00AF71E0" w:rsidRDefault="00AF71E0">
            <w:pPr>
              <w:spacing w:line="360" w:lineRule="auto"/>
              <w:jc w:val="right"/>
              <w:rPr>
                <w:rFonts w:cstheme="minorHAnsi"/>
                <w:b/>
              </w:rPr>
            </w:pPr>
            <w:r>
              <w:rPr>
                <w:rFonts w:cstheme="minorHAnsi"/>
                <w:lang w:val="es-ES"/>
              </w:rPr>
              <w:t>Condiciones posteriores: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2D1A587F" w14:textId="77777777" w:rsidR="00AF71E0" w:rsidRDefault="00AF71E0">
            <w:pPr>
              <w:spacing w:line="360" w:lineRule="auto"/>
              <w:rPr>
                <w:rFonts w:cstheme="minorHAnsi"/>
              </w:rPr>
            </w:pPr>
            <w:r>
              <w:rPr>
                <w:rFonts w:cstheme="minorHAnsi"/>
                <w:lang w:val="es-ES"/>
              </w:rPr>
              <w:t xml:space="preserve">1. </w:t>
            </w:r>
            <w:r>
              <w:rPr>
                <w:rFonts w:cstheme="minorHAnsi"/>
              </w:rPr>
              <w:t>Se muestra la página principal de la web.</w:t>
            </w:r>
          </w:p>
          <w:p w14:paraId="66C1D22E" w14:textId="77777777" w:rsidR="00AF71E0" w:rsidRDefault="00AF71E0">
            <w:pPr>
              <w:spacing w:line="360" w:lineRule="auto"/>
              <w:rPr>
                <w:rFonts w:cstheme="minorHAnsi"/>
              </w:rPr>
            </w:pPr>
            <w:r>
              <w:rPr>
                <w:rFonts w:cstheme="minorHAnsi"/>
                <w:lang w:val="es-ES"/>
              </w:rPr>
              <w:t xml:space="preserve">2. </w:t>
            </w:r>
            <w:r>
              <w:rPr>
                <w:rFonts w:cstheme="minorHAnsi"/>
              </w:rPr>
              <w:t>Se despliega el menú de navegación.</w:t>
            </w:r>
          </w:p>
        </w:tc>
      </w:tr>
      <w:tr w:rsidR="00AF71E0" w14:paraId="46E3867A" w14:textId="77777777" w:rsidTr="00AF71E0">
        <w:tc>
          <w:tcPr>
            <w:tcW w:w="2268" w:type="dxa"/>
            <w:tcBorders>
              <w:top w:val="single" w:sz="6" w:space="0" w:color="000000"/>
              <w:left w:val="single" w:sz="12" w:space="0" w:color="000000"/>
              <w:bottom w:val="single" w:sz="6" w:space="0" w:color="000000"/>
              <w:right w:val="nil"/>
            </w:tcBorders>
            <w:hideMark/>
          </w:tcPr>
          <w:p w14:paraId="58E13F88" w14:textId="77777777" w:rsidR="00AF71E0" w:rsidRDefault="00AF71E0">
            <w:pPr>
              <w:spacing w:line="360" w:lineRule="auto"/>
              <w:jc w:val="right"/>
              <w:rPr>
                <w:rFonts w:cstheme="minorHAnsi"/>
                <w:b/>
              </w:rPr>
            </w:pPr>
            <w:r>
              <w:rPr>
                <w:rFonts w:cstheme="minorHAnsi"/>
                <w:lang w:val="es-ES"/>
              </w:rPr>
              <w:t>Flujo normal:</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544F3865" w14:textId="77777777" w:rsidR="00AF71E0" w:rsidRDefault="00AF71E0" w:rsidP="0003499A">
            <w:pPr>
              <w:pStyle w:val="Prrafodelista"/>
              <w:numPr>
                <w:ilvl w:val="1"/>
                <w:numId w:val="4"/>
              </w:numPr>
              <w:spacing w:line="360" w:lineRule="auto"/>
              <w:rPr>
                <w:rFonts w:cstheme="minorHAnsi"/>
                <w:b/>
              </w:rPr>
            </w:pPr>
            <w:r>
              <w:rPr>
                <w:rFonts w:cstheme="minorHAnsi"/>
                <w:b/>
              </w:rPr>
              <w:t>Realizar sugerencia</w:t>
            </w:r>
          </w:p>
          <w:p w14:paraId="7E335B6C" w14:textId="77777777" w:rsidR="00AF71E0" w:rsidRDefault="00AF71E0">
            <w:pPr>
              <w:suppressAutoHyphens/>
              <w:spacing w:after="0" w:line="360" w:lineRule="auto"/>
              <w:rPr>
                <w:rFonts w:cstheme="minorHAnsi"/>
              </w:rPr>
            </w:pPr>
            <w:r>
              <w:rPr>
                <w:rFonts w:cstheme="minorHAnsi"/>
              </w:rPr>
              <w:t>1.    Selecciona el apartado “Consultas, Quejas o Sugerencias”.</w:t>
            </w:r>
          </w:p>
          <w:p w14:paraId="13472B2F" w14:textId="77777777" w:rsidR="00AF71E0" w:rsidRDefault="00AF71E0">
            <w:pPr>
              <w:suppressAutoHyphens/>
              <w:spacing w:after="0" w:line="360" w:lineRule="auto"/>
              <w:rPr>
                <w:rFonts w:cstheme="minorHAnsi"/>
              </w:rPr>
            </w:pPr>
            <w:r>
              <w:rPr>
                <w:rFonts w:cstheme="minorHAnsi"/>
              </w:rPr>
              <w:t>2.    Se despliega una lista con estas opciones “Realizar consulta”, “Realizar queja”, “Realizar sugerencia”.</w:t>
            </w:r>
          </w:p>
          <w:p w14:paraId="2C5061BF" w14:textId="77777777" w:rsidR="00AF71E0" w:rsidRDefault="00AF71E0">
            <w:pPr>
              <w:suppressAutoHyphens/>
              <w:spacing w:after="0" w:line="360" w:lineRule="auto"/>
              <w:rPr>
                <w:rFonts w:cstheme="minorHAnsi"/>
              </w:rPr>
            </w:pPr>
            <w:r>
              <w:rPr>
                <w:rFonts w:cstheme="minorHAnsi"/>
              </w:rPr>
              <w:t xml:space="preserve">3.    Se presiona la opción “Realizar sugerencia”. </w:t>
            </w:r>
          </w:p>
          <w:p w14:paraId="22C2B4A8" w14:textId="77777777" w:rsidR="00AF71E0" w:rsidRDefault="00AF71E0">
            <w:pPr>
              <w:suppressAutoHyphens/>
              <w:spacing w:after="0" w:line="360" w:lineRule="auto"/>
              <w:rPr>
                <w:rFonts w:cstheme="minorHAnsi"/>
              </w:rPr>
            </w:pPr>
            <w:r>
              <w:rPr>
                <w:rFonts w:cstheme="minorHAnsi"/>
              </w:rPr>
              <w:t>4.    Se despliega el formulario de realizar sugerencia con los campos: “Nombre (TEXT), Teléfono (</w:t>
            </w:r>
            <w:proofErr w:type="spellStart"/>
            <w:r>
              <w:rPr>
                <w:rFonts w:cstheme="minorHAnsi"/>
              </w:rPr>
              <w:t>Number</w:t>
            </w:r>
            <w:proofErr w:type="spellEnd"/>
            <w:r>
              <w:rPr>
                <w:rFonts w:cstheme="minorHAnsi"/>
              </w:rPr>
              <w:t>), Email (Email), área para escribir la sugerencia (</w:t>
            </w:r>
            <w:proofErr w:type="spellStart"/>
            <w:r>
              <w:rPr>
                <w:rFonts w:cstheme="minorHAnsi"/>
              </w:rPr>
              <w:t>Text_Area</w:t>
            </w:r>
            <w:proofErr w:type="spellEnd"/>
            <w:r>
              <w:rPr>
                <w:rFonts w:cstheme="minorHAnsi"/>
              </w:rPr>
              <w:t>)”.</w:t>
            </w:r>
          </w:p>
          <w:p w14:paraId="22994376" w14:textId="77777777" w:rsidR="00AF71E0" w:rsidRDefault="00AF71E0" w:rsidP="0003499A">
            <w:pPr>
              <w:pStyle w:val="Prrafodelista"/>
              <w:numPr>
                <w:ilvl w:val="0"/>
                <w:numId w:val="20"/>
              </w:numPr>
              <w:suppressAutoHyphens/>
              <w:spacing w:after="0" w:line="360" w:lineRule="auto"/>
              <w:rPr>
                <w:rFonts w:cstheme="minorHAnsi"/>
              </w:rPr>
            </w:pPr>
            <w:r>
              <w:rPr>
                <w:rFonts w:cstheme="minorHAnsi"/>
              </w:rPr>
              <w:t>Una vez lleno el formulario presiona el botón “Enviar sugerencia”.</w:t>
            </w:r>
          </w:p>
          <w:p w14:paraId="6CBDC2B5" w14:textId="77777777" w:rsidR="00AF71E0" w:rsidRDefault="00AF71E0" w:rsidP="0003499A">
            <w:pPr>
              <w:numPr>
                <w:ilvl w:val="0"/>
                <w:numId w:val="20"/>
              </w:numPr>
              <w:suppressAutoHyphens/>
              <w:spacing w:after="0" w:line="360" w:lineRule="auto"/>
              <w:rPr>
                <w:rFonts w:cstheme="minorHAnsi"/>
              </w:rPr>
            </w:pPr>
            <w:r>
              <w:rPr>
                <w:rFonts w:cstheme="minorHAnsi"/>
              </w:rPr>
              <w:t>Se informa mediante una ventana emergente “La sugerencia se envió exitosamente”.</w:t>
            </w:r>
          </w:p>
        </w:tc>
      </w:tr>
      <w:tr w:rsidR="00AF71E0" w14:paraId="7E9A9A8E" w14:textId="77777777" w:rsidTr="00AF71E0">
        <w:tc>
          <w:tcPr>
            <w:tcW w:w="2268" w:type="dxa"/>
            <w:tcBorders>
              <w:top w:val="single" w:sz="6" w:space="0" w:color="000000"/>
              <w:left w:val="single" w:sz="12" w:space="0" w:color="000000"/>
              <w:bottom w:val="single" w:sz="6" w:space="0" w:color="000000"/>
              <w:right w:val="nil"/>
            </w:tcBorders>
            <w:hideMark/>
          </w:tcPr>
          <w:p w14:paraId="21AABF61" w14:textId="77777777" w:rsidR="00AF71E0" w:rsidRDefault="00AF71E0">
            <w:pPr>
              <w:spacing w:line="360" w:lineRule="auto"/>
              <w:jc w:val="right"/>
              <w:rPr>
                <w:rFonts w:cstheme="minorHAnsi"/>
                <w:b/>
              </w:rPr>
            </w:pPr>
            <w:r>
              <w:rPr>
                <w:rFonts w:cstheme="minorHAnsi"/>
                <w:lang w:val="es-ES"/>
              </w:rPr>
              <w:lastRenderedPageBreak/>
              <w:t>Flujos alternativos: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2E7CA389" w14:textId="77777777" w:rsidR="00AF71E0" w:rsidRDefault="00AF71E0">
            <w:pPr>
              <w:suppressAutoHyphens/>
              <w:spacing w:after="0" w:line="360" w:lineRule="auto"/>
              <w:rPr>
                <w:rFonts w:cstheme="minorHAnsi"/>
                <w:bCs/>
              </w:rPr>
            </w:pPr>
            <w:r>
              <w:rPr>
                <w:rFonts w:cstheme="minorHAnsi"/>
                <w:bCs/>
              </w:rPr>
              <w:t>Ninguno</w:t>
            </w:r>
          </w:p>
        </w:tc>
      </w:tr>
      <w:tr w:rsidR="00AF71E0" w14:paraId="4AFE58BC" w14:textId="77777777" w:rsidTr="00AF71E0">
        <w:tc>
          <w:tcPr>
            <w:tcW w:w="2268" w:type="dxa"/>
            <w:tcBorders>
              <w:top w:val="single" w:sz="6" w:space="0" w:color="000000"/>
              <w:left w:val="single" w:sz="12" w:space="0" w:color="000000"/>
              <w:bottom w:val="single" w:sz="6" w:space="0" w:color="000000"/>
              <w:right w:val="nil"/>
            </w:tcBorders>
            <w:hideMark/>
          </w:tcPr>
          <w:p w14:paraId="0C2826FC" w14:textId="77777777" w:rsidR="00AF71E0" w:rsidRDefault="00AF71E0">
            <w:pPr>
              <w:spacing w:line="360" w:lineRule="auto"/>
              <w:jc w:val="right"/>
              <w:rPr>
                <w:rFonts w:cstheme="minorHAnsi"/>
                <w:b/>
              </w:rPr>
            </w:pPr>
            <w:r>
              <w:rPr>
                <w:rFonts w:cstheme="minorHAnsi"/>
                <w:lang w:val="es-ES"/>
              </w:rPr>
              <w:t>Excepciones: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7B6C4C83" w14:textId="77777777" w:rsidR="00AF71E0" w:rsidRDefault="00AF71E0">
            <w:pPr>
              <w:spacing w:line="360" w:lineRule="auto"/>
              <w:rPr>
                <w:rFonts w:cstheme="minorHAnsi"/>
                <w:lang w:val="es-ES"/>
              </w:rPr>
            </w:pPr>
            <w:r>
              <w:rPr>
                <w:rFonts w:cstheme="minorHAnsi"/>
                <w:b/>
                <w:lang w:val="es-ES"/>
              </w:rPr>
              <w:t xml:space="preserve">1.0 El usuario deja un campo vacío en el </w:t>
            </w:r>
            <w:r>
              <w:rPr>
                <w:rFonts w:cstheme="minorHAnsi"/>
                <w:b/>
                <w:lang w:val="es-ES" w:eastAsia="zh-CN"/>
              </w:rPr>
              <w:t>formulario</w:t>
            </w:r>
            <w:r>
              <w:rPr>
                <w:rFonts w:cstheme="minorHAnsi"/>
                <w:b/>
                <w:lang w:val="es-ES"/>
              </w:rPr>
              <w:t>.</w:t>
            </w:r>
          </w:p>
          <w:p w14:paraId="04C03BEC" w14:textId="77777777" w:rsidR="00AF71E0" w:rsidRDefault="00AF71E0">
            <w:pPr>
              <w:suppressAutoHyphens/>
              <w:spacing w:after="0" w:line="360" w:lineRule="auto"/>
              <w:rPr>
                <w:rFonts w:cstheme="minorHAnsi"/>
                <w:lang w:val="es-ES"/>
              </w:rPr>
            </w:pPr>
            <w:r>
              <w:rPr>
                <w:rFonts w:cstheme="minorHAnsi"/>
                <w:lang w:val="es-ES"/>
              </w:rPr>
              <w:t>1.Se despliega un mensaje de error, indicando el campo que no llenó.</w:t>
            </w:r>
          </w:p>
          <w:p w14:paraId="5DC789CD" w14:textId="77777777" w:rsidR="00AF71E0" w:rsidRDefault="00AF71E0">
            <w:pPr>
              <w:suppressAutoHyphens/>
              <w:spacing w:after="0" w:line="360" w:lineRule="auto"/>
              <w:rPr>
                <w:rFonts w:cstheme="minorHAnsi"/>
                <w:bCs/>
              </w:rPr>
            </w:pPr>
            <w:r>
              <w:rPr>
                <w:rFonts w:cstheme="minorHAnsi"/>
                <w:bCs/>
              </w:rPr>
              <w:t xml:space="preserve">2.No se permite realizar el envío de la sugerencia hasta tener los campos llenos. </w:t>
            </w:r>
          </w:p>
        </w:tc>
      </w:tr>
      <w:tr w:rsidR="00AF71E0" w14:paraId="76F56403" w14:textId="77777777" w:rsidTr="00AF71E0">
        <w:tc>
          <w:tcPr>
            <w:tcW w:w="2268" w:type="dxa"/>
            <w:tcBorders>
              <w:top w:val="single" w:sz="6" w:space="0" w:color="000000"/>
              <w:left w:val="single" w:sz="12" w:space="0" w:color="000000"/>
              <w:bottom w:val="single" w:sz="6" w:space="0" w:color="000000"/>
              <w:right w:val="nil"/>
            </w:tcBorders>
            <w:hideMark/>
          </w:tcPr>
          <w:p w14:paraId="1A9F0748" w14:textId="77777777" w:rsidR="00AF71E0" w:rsidRDefault="00AF71E0">
            <w:pPr>
              <w:spacing w:line="360" w:lineRule="auto"/>
              <w:jc w:val="right"/>
              <w:rPr>
                <w:rFonts w:cstheme="minorHAnsi"/>
                <w:b/>
              </w:rPr>
            </w:pPr>
            <w:r>
              <w:rPr>
                <w:rFonts w:cstheme="minorHAnsi"/>
                <w:lang w:val="es-ES"/>
              </w:rPr>
              <w:t>Incluye:</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61E7069B" w14:textId="77777777" w:rsidR="00AF71E0" w:rsidRDefault="00AF71E0">
            <w:pPr>
              <w:spacing w:line="360" w:lineRule="auto"/>
              <w:rPr>
                <w:rFonts w:cstheme="minorHAnsi"/>
                <w:b/>
              </w:rPr>
            </w:pPr>
            <w:r>
              <w:rPr>
                <w:rFonts w:cstheme="minorHAnsi"/>
                <w:lang w:val="es-ES"/>
              </w:rPr>
              <w:t>ninguno</w:t>
            </w:r>
          </w:p>
        </w:tc>
      </w:tr>
      <w:tr w:rsidR="00AF71E0" w14:paraId="64BA91BB" w14:textId="77777777" w:rsidTr="00AF71E0">
        <w:tc>
          <w:tcPr>
            <w:tcW w:w="2268" w:type="dxa"/>
            <w:tcBorders>
              <w:top w:val="single" w:sz="6" w:space="0" w:color="000000"/>
              <w:left w:val="single" w:sz="12" w:space="0" w:color="000000"/>
              <w:bottom w:val="single" w:sz="6" w:space="0" w:color="000000"/>
              <w:right w:val="nil"/>
            </w:tcBorders>
            <w:hideMark/>
          </w:tcPr>
          <w:p w14:paraId="3F0AC306" w14:textId="77777777" w:rsidR="00AF71E0" w:rsidRDefault="00AF71E0">
            <w:pPr>
              <w:spacing w:line="360" w:lineRule="auto"/>
              <w:jc w:val="right"/>
              <w:rPr>
                <w:rFonts w:cstheme="minorHAnsi"/>
                <w:b/>
              </w:rPr>
            </w:pPr>
            <w:r>
              <w:rPr>
                <w:rFonts w:cstheme="minorHAnsi"/>
                <w:lang w:val="es-ES"/>
              </w:rPr>
              <w:t>prioridad:</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1AE88171" w14:textId="77777777" w:rsidR="00AF71E0" w:rsidRDefault="00AF71E0">
            <w:pPr>
              <w:spacing w:line="360" w:lineRule="auto"/>
              <w:rPr>
                <w:rFonts w:cstheme="minorHAnsi"/>
                <w:bCs/>
              </w:rPr>
            </w:pPr>
            <w:r>
              <w:rPr>
                <w:rFonts w:cstheme="minorHAnsi"/>
                <w:bCs/>
              </w:rPr>
              <w:t>Medio.</w:t>
            </w:r>
          </w:p>
        </w:tc>
      </w:tr>
      <w:tr w:rsidR="00AF71E0" w14:paraId="13285283" w14:textId="77777777" w:rsidTr="00AF71E0">
        <w:tc>
          <w:tcPr>
            <w:tcW w:w="2268" w:type="dxa"/>
            <w:tcBorders>
              <w:top w:val="single" w:sz="6" w:space="0" w:color="000000"/>
              <w:left w:val="single" w:sz="12" w:space="0" w:color="000000"/>
              <w:bottom w:val="single" w:sz="6" w:space="0" w:color="000000"/>
              <w:right w:val="nil"/>
            </w:tcBorders>
            <w:hideMark/>
          </w:tcPr>
          <w:p w14:paraId="6475B049" w14:textId="77777777" w:rsidR="00AF71E0" w:rsidRDefault="00AF71E0">
            <w:pPr>
              <w:spacing w:line="360" w:lineRule="auto"/>
              <w:jc w:val="right"/>
              <w:rPr>
                <w:rFonts w:cstheme="minorHAnsi"/>
                <w:b/>
              </w:rPr>
            </w:pPr>
            <w:r>
              <w:rPr>
                <w:rFonts w:cstheme="minorHAnsi"/>
                <w:lang w:val="es-ES"/>
              </w:rPr>
              <w:t>Frecuencia de uso: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11F8DC4E" w14:textId="77777777" w:rsidR="00AF71E0" w:rsidRDefault="00AF71E0">
            <w:pPr>
              <w:spacing w:line="360" w:lineRule="auto"/>
              <w:rPr>
                <w:rFonts w:cstheme="minorHAnsi"/>
                <w:bCs/>
              </w:rPr>
            </w:pPr>
            <w:r>
              <w:rPr>
                <w:rFonts w:cstheme="minorHAnsi"/>
                <w:bCs/>
              </w:rPr>
              <w:t>Las veces que al usuario quiera dar sugerencias sobre un tema en específico.</w:t>
            </w:r>
          </w:p>
        </w:tc>
      </w:tr>
      <w:tr w:rsidR="00AF71E0" w14:paraId="337C91F7" w14:textId="77777777" w:rsidTr="00AF71E0">
        <w:tc>
          <w:tcPr>
            <w:tcW w:w="2268" w:type="dxa"/>
            <w:tcBorders>
              <w:top w:val="single" w:sz="6" w:space="0" w:color="000000"/>
              <w:left w:val="single" w:sz="12" w:space="0" w:color="000000"/>
              <w:bottom w:val="single" w:sz="6" w:space="0" w:color="000000"/>
              <w:right w:val="nil"/>
            </w:tcBorders>
            <w:hideMark/>
          </w:tcPr>
          <w:p w14:paraId="0CF22B95" w14:textId="77777777" w:rsidR="00AF71E0" w:rsidRDefault="00AF71E0">
            <w:pPr>
              <w:spacing w:line="360" w:lineRule="auto"/>
              <w:jc w:val="right"/>
              <w:rPr>
                <w:rFonts w:cstheme="minorHAnsi"/>
                <w:b/>
              </w:rPr>
            </w:pPr>
            <w:r>
              <w:rPr>
                <w:rFonts w:cstheme="minorHAnsi"/>
                <w:lang w:val="es-ES"/>
              </w:rPr>
              <w:t>Reglas de negocio:</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417EAB40" w14:textId="77777777" w:rsidR="00AF71E0" w:rsidRDefault="00AF71E0">
            <w:pPr>
              <w:spacing w:line="360" w:lineRule="auto"/>
              <w:rPr>
                <w:rFonts w:cstheme="minorHAnsi"/>
              </w:rPr>
            </w:pPr>
            <w:r>
              <w:rPr>
                <w:rFonts w:cstheme="minorHAnsi"/>
              </w:rPr>
              <w:t>Ninguna</w:t>
            </w:r>
          </w:p>
        </w:tc>
      </w:tr>
      <w:tr w:rsidR="00AF71E0" w14:paraId="5196D91E" w14:textId="77777777" w:rsidTr="00AF71E0">
        <w:tc>
          <w:tcPr>
            <w:tcW w:w="2268" w:type="dxa"/>
            <w:tcBorders>
              <w:top w:val="single" w:sz="6" w:space="0" w:color="000000"/>
              <w:left w:val="single" w:sz="12" w:space="0" w:color="000000"/>
              <w:bottom w:val="single" w:sz="6" w:space="0" w:color="000000"/>
              <w:right w:val="nil"/>
            </w:tcBorders>
            <w:hideMark/>
          </w:tcPr>
          <w:p w14:paraId="4CF870CB" w14:textId="77777777" w:rsidR="00AF71E0" w:rsidRDefault="00AF71E0">
            <w:pPr>
              <w:spacing w:line="360" w:lineRule="auto"/>
              <w:jc w:val="right"/>
              <w:rPr>
                <w:rFonts w:cstheme="minorHAnsi"/>
                <w:b/>
              </w:rPr>
            </w:pPr>
            <w:r>
              <w:rPr>
                <w:rFonts w:cstheme="minorHAnsi"/>
                <w:lang w:val="es-ES"/>
              </w:rPr>
              <w:t>Requisitos especiales: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720C0132" w14:textId="77777777" w:rsidR="00AF71E0" w:rsidRDefault="00AF71E0">
            <w:pPr>
              <w:suppressAutoHyphens/>
              <w:spacing w:after="0" w:line="360" w:lineRule="auto"/>
              <w:rPr>
                <w:rFonts w:cstheme="minorHAnsi"/>
                <w:b/>
              </w:rPr>
            </w:pPr>
            <w:r>
              <w:rPr>
                <w:rFonts w:cstheme="minorHAnsi"/>
                <w:lang w:val="es-ES"/>
              </w:rPr>
              <w:t>El usuario cuenta con una conexión a internet estable la cual le permite realizar las acciones deseadas.</w:t>
            </w:r>
          </w:p>
        </w:tc>
      </w:tr>
      <w:tr w:rsidR="00AF71E0" w14:paraId="0B4FF83F" w14:textId="77777777" w:rsidTr="00AF71E0">
        <w:trPr>
          <w:trHeight w:val="720"/>
        </w:trPr>
        <w:tc>
          <w:tcPr>
            <w:tcW w:w="2268" w:type="dxa"/>
            <w:tcBorders>
              <w:top w:val="single" w:sz="6" w:space="0" w:color="000000"/>
              <w:left w:val="single" w:sz="12" w:space="0" w:color="000000"/>
              <w:bottom w:val="single" w:sz="6" w:space="0" w:color="000000"/>
              <w:right w:val="nil"/>
            </w:tcBorders>
            <w:hideMark/>
          </w:tcPr>
          <w:p w14:paraId="23143AC7" w14:textId="77777777" w:rsidR="00AF71E0" w:rsidRDefault="00AF71E0">
            <w:pPr>
              <w:spacing w:line="360" w:lineRule="auto"/>
              <w:jc w:val="right"/>
              <w:rPr>
                <w:rFonts w:cstheme="minorHAnsi"/>
                <w:b/>
              </w:rPr>
            </w:pPr>
            <w:r>
              <w:rPr>
                <w:rFonts w:cstheme="minorHAnsi"/>
                <w:lang w:val="es-ES"/>
              </w:rPr>
              <w:t>Suposiciones:</w:t>
            </w:r>
          </w:p>
        </w:tc>
        <w:tc>
          <w:tcPr>
            <w:tcW w:w="7321" w:type="dxa"/>
            <w:gridSpan w:val="3"/>
            <w:tcBorders>
              <w:top w:val="single" w:sz="6" w:space="0" w:color="000000"/>
              <w:left w:val="single" w:sz="6" w:space="0" w:color="000000"/>
              <w:bottom w:val="single" w:sz="6" w:space="0" w:color="000000"/>
              <w:right w:val="single" w:sz="12" w:space="0" w:color="000000"/>
            </w:tcBorders>
            <w:hideMark/>
          </w:tcPr>
          <w:p w14:paraId="5A1FA6D4" w14:textId="77777777" w:rsidR="00AF71E0" w:rsidRDefault="00AF71E0">
            <w:pPr>
              <w:suppressAutoHyphens/>
              <w:spacing w:after="0" w:line="360" w:lineRule="auto"/>
              <w:rPr>
                <w:rFonts w:cstheme="minorHAnsi"/>
                <w:b/>
              </w:rPr>
            </w:pPr>
            <w:r>
              <w:rPr>
                <w:rFonts w:cstheme="minorHAnsi"/>
                <w:lang w:val="es-ES"/>
              </w:rPr>
              <w:t xml:space="preserve">1. </w:t>
            </w:r>
            <w:r>
              <w:rPr>
                <w:rFonts w:cstheme="minorHAnsi"/>
              </w:rPr>
              <w:t>Suponiendo que el usuario cuenta con el equipo indicado.</w:t>
            </w:r>
          </w:p>
        </w:tc>
      </w:tr>
      <w:tr w:rsidR="00AF71E0" w14:paraId="719892B2" w14:textId="77777777" w:rsidTr="00AF71E0">
        <w:tc>
          <w:tcPr>
            <w:tcW w:w="2268" w:type="dxa"/>
            <w:tcBorders>
              <w:top w:val="single" w:sz="6" w:space="0" w:color="000000"/>
              <w:left w:val="single" w:sz="12" w:space="0" w:color="000000"/>
              <w:bottom w:val="single" w:sz="12" w:space="0" w:color="000000"/>
              <w:right w:val="nil"/>
            </w:tcBorders>
            <w:hideMark/>
          </w:tcPr>
          <w:p w14:paraId="15F34B93" w14:textId="77777777" w:rsidR="00AF71E0" w:rsidRDefault="00AF71E0">
            <w:pPr>
              <w:spacing w:line="360" w:lineRule="auto"/>
              <w:jc w:val="right"/>
              <w:rPr>
                <w:rFonts w:cstheme="minorHAnsi"/>
                <w:b/>
              </w:rPr>
            </w:pPr>
            <w:r>
              <w:rPr>
                <w:rFonts w:cstheme="minorHAnsi"/>
                <w:lang w:val="es-ES"/>
              </w:rPr>
              <w:t>Notas y problemas:</w:t>
            </w:r>
          </w:p>
        </w:tc>
        <w:tc>
          <w:tcPr>
            <w:tcW w:w="7321" w:type="dxa"/>
            <w:gridSpan w:val="3"/>
            <w:tcBorders>
              <w:top w:val="single" w:sz="6" w:space="0" w:color="000000"/>
              <w:left w:val="single" w:sz="6" w:space="0" w:color="000000"/>
              <w:bottom w:val="single" w:sz="12" w:space="0" w:color="000000"/>
              <w:right w:val="single" w:sz="12" w:space="0" w:color="000000"/>
            </w:tcBorders>
          </w:tcPr>
          <w:p w14:paraId="31A71334" w14:textId="77777777" w:rsidR="00AF71E0" w:rsidRDefault="00AF71E0">
            <w:pPr>
              <w:spacing w:line="360" w:lineRule="auto"/>
              <w:rPr>
                <w:rFonts w:cstheme="minorHAnsi"/>
                <w:b/>
              </w:rPr>
            </w:pPr>
          </w:p>
        </w:tc>
      </w:tr>
    </w:tbl>
    <w:p w14:paraId="0540AA95" w14:textId="77777777" w:rsidR="00AF71E0" w:rsidRDefault="00AF71E0" w:rsidP="00AF71E0"/>
    <w:p w14:paraId="0A36E19A" w14:textId="77777777" w:rsidR="00443FCA" w:rsidRDefault="00443FCA" w:rsidP="00E3677D">
      <w:pPr>
        <w:spacing w:line="360" w:lineRule="auto"/>
        <w:rPr>
          <w:rFonts w:cstheme="minorHAnsi"/>
        </w:rPr>
      </w:pPr>
    </w:p>
    <w:p w14:paraId="4F6816F3" w14:textId="56D331B6" w:rsidR="00443FCA" w:rsidRDefault="00443FCA" w:rsidP="00443FCA">
      <w:pPr>
        <w:pStyle w:val="Citadestacada"/>
      </w:pPr>
      <w:r>
        <w:t xml:space="preserve">Parte </w:t>
      </w:r>
      <w:r w:rsidRPr="00443FCA">
        <w:t>administrativa</w:t>
      </w:r>
    </w:p>
    <w:p w14:paraId="661FB85D" w14:textId="77777777" w:rsidR="00E3677D" w:rsidRPr="00E3677D" w:rsidRDefault="00E3677D" w:rsidP="00E3677D">
      <w:pPr>
        <w:spacing w:line="360" w:lineRule="auto"/>
        <w:rPr>
          <w:rFonts w:cstheme="minorHAnsi"/>
        </w:rPr>
      </w:pPr>
    </w:p>
    <w:tbl>
      <w:tblPr>
        <w:tblW w:w="0" w:type="auto"/>
        <w:tblInd w:w="-15" w:type="dxa"/>
        <w:tblLayout w:type="fixed"/>
        <w:tblLook w:val="0000" w:firstRow="0" w:lastRow="0" w:firstColumn="0" w:lastColumn="0" w:noHBand="0" w:noVBand="0"/>
      </w:tblPr>
      <w:tblGrid>
        <w:gridCol w:w="2268"/>
        <w:gridCol w:w="2196"/>
        <w:gridCol w:w="2196"/>
        <w:gridCol w:w="2928"/>
      </w:tblGrid>
      <w:tr w:rsidR="001049A3" w:rsidRPr="0024496D" w14:paraId="5BE72F28" w14:textId="77777777" w:rsidTr="00654109">
        <w:tc>
          <w:tcPr>
            <w:tcW w:w="2268" w:type="dxa"/>
            <w:tcBorders>
              <w:top w:val="single" w:sz="12" w:space="0" w:color="000000"/>
              <w:left w:val="single" w:sz="12" w:space="0" w:color="000000"/>
              <w:bottom w:val="single" w:sz="6" w:space="0" w:color="000000"/>
            </w:tcBorders>
            <w:shd w:val="clear" w:color="auto" w:fill="auto"/>
          </w:tcPr>
          <w:p w14:paraId="62F154DE" w14:textId="77777777" w:rsidR="001049A3" w:rsidRPr="0024496D" w:rsidRDefault="001049A3" w:rsidP="0024496D">
            <w:pPr>
              <w:spacing w:line="360" w:lineRule="auto"/>
              <w:jc w:val="right"/>
              <w:rPr>
                <w:rFonts w:cstheme="minorHAnsi"/>
              </w:rPr>
            </w:pPr>
            <w:r w:rsidRPr="0024496D">
              <w:rPr>
                <w:rFonts w:cstheme="minorHAnsi"/>
                <w:lang w:val="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F51B059" w14:textId="2E7B70CB" w:rsidR="001049A3" w:rsidRPr="0024496D" w:rsidRDefault="001049A3" w:rsidP="0024496D">
            <w:pPr>
              <w:spacing w:line="360" w:lineRule="auto"/>
              <w:rPr>
                <w:rFonts w:cstheme="minorHAnsi"/>
              </w:rPr>
            </w:pPr>
            <w:r w:rsidRPr="0024496D">
              <w:rPr>
                <w:rFonts w:cstheme="minorHAnsi"/>
                <w:lang w:val="es"/>
              </w:rPr>
              <w:t>CU-0</w:t>
            </w:r>
            <w:r w:rsidR="007725B1">
              <w:rPr>
                <w:rFonts w:cstheme="minorHAnsi"/>
                <w:lang w:val="es"/>
              </w:rPr>
              <w:t>1</w:t>
            </w:r>
          </w:p>
        </w:tc>
      </w:tr>
      <w:tr w:rsidR="001049A3" w:rsidRPr="0024496D" w14:paraId="5AB5E503" w14:textId="77777777" w:rsidTr="00654109">
        <w:tc>
          <w:tcPr>
            <w:tcW w:w="2268" w:type="dxa"/>
            <w:tcBorders>
              <w:top w:val="single" w:sz="6" w:space="0" w:color="000000"/>
              <w:left w:val="single" w:sz="12" w:space="0" w:color="000000"/>
              <w:bottom w:val="single" w:sz="6" w:space="0" w:color="000000"/>
            </w:tcBorders>
            <w:shd w:val="clear" w:color="auto" w:fill="auto"/>
          </w:tcPr>
          <w:p w14:paraId="4F08EFCA" w14:textId="77777777" w:rsidR="001049A3" w:rsidRPr="0024496D" w:rsidRDefault="001049A3" w:rsidP="0024496D">
            <w:pPr>
              <w:spacing w:line="360" w:lineRule="auto"/>
              <w:jc w:val="right"/>
              <w:rPr>
                <w:rFonts w:cstheme="minorHAnsi"/>
              </w:rPr>
            </w:pPr>
            <w:r w:rsidRPr="0024496D">
              <w:rPr>
                <w:rFonts w:cstheme="minorHAnsi"/>
                <w:lang w:val="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E4058E" w14:textId="5176D3C1" w:rsidR="001049A3" w:rsidRPr="0024496D" w:rsidRDefault="007B75D7" w:rsidP="0024496D">
            <w:pPr>
              <w:spacing w:line="360" w:lineRule="auto"/>
              <w:rPr>
                <w:rFonts w:cstheme="minorHAnsi"/>
              </w:rPr>
            </w:pPr>
            <w:r>
              <w:rPr>
                <w:rFonts w:cstheme="minorHAnsi"/>
                <w:lang w:val="es"/>
              </w:rPr>
              <w:t xml:space="preserve">Agregar </w:t>
            </w:r>
            <w:r w:rsidR="001049A3" w:rsidRPr="0024496D">
              <w:rPr>
                <w:rFonts w:cstheme="minorHAnsi"/>
                <w:lang w:val="es"/>
              </w:rPr>
              <w:t>C</w:t>
            </w:r>
            <w:r>
              <w:rPr>
                <w:rFonts w:cstheme="minorHAnsi"/>
                <w:lang w:val="es"/>
              </w:rPr>
              <w:t>ontacto</w:t>
            </w:r>
          </w:p>
        </w:tc>
      </w:tr>
      <w:tr w:rsidR="001049A3" w:rsidRPr="0024496D" w14:paraId="496AA7A9" w14:textId="77777777" w:rsidTr="00654109">
        <w:tc>
          <w:tcPr>
            <w:tcW w:w="2268" w:type="dxa"/>
            <w:tcBorders>
              <w:top w:val="single" w:sz="6" w:space="0" w:color="000000"/>
              <w:left w:val="single" w:sz="12" w:space="0" w:color="000000"/>
              <w:bottom w:val="single" w:sz="6" w:space="0" w:color="000000"/>
            </w:tcBorders>
            <w:shd w:val="clear" w:color="auto" w:fill="auto"/>
          </w:tcPr>
          <w:p w14:paraId="0F1F886C" w14:textId="77777777" w:rsidR="001049A3" w:rsidRPr="0024496D" w:rsidRDefault="001049A3" w:rsidP="0024496D">
            <w:pPr>
              <w:spacing w:line="360" w:lineRule="auto"/>
              <w:jc w:val="right"/>
              <w:rPr>
                <w:rFonts w:cstheme="minorHAnsi"/>
              </w:rPr>
            </w:pPr>
            <w:r w:rsidRPr="0024496D">
              <w:rPr>
                <w:rFonts w:cstheme="minorHAnsi"/>
                <w:lang w:val="es"/>
              </w:rPr>
              <w:t>creado por:</w:t>
            </w:r>
          </w:p>
        </w:tc>
        <w:tc>
          <w:tcPr>
            <w:tcW w:w="2196" w:type="dxa"/>
            <w:tcBorders>
              <w:top w:val="single" w:sz="6" w:space="0" w:color="000000"/>
              <w:left w:val="single" w:sz="6" w:space="0" w:color="000000"/>
              <w:bottom w:val="single" w:sz="6" w:space="0" w:color="000000"/>
            </w:tcBorders>
            <w:shd w:val="clear" w:color="auto" w:fill="auto"/>
          </w:tcPr>
          <w:p w14:paraId="47C15307" w14:textId="77777777" w:rsidR="001049A3" w:rsidRPr="0024496D" w:rsidRDefault="001049A3" w:rsidP="0024496D">
            <w:pPr>
              <w:spacing w:line="360" w:lineRule="auto"/>
              <w:rPr>
                <w:rFonts w:cstheme="minorHAnsi"/>
                <w:lang w:val="en-US"/>
              </w:rPr>
            </w:pPr>
            <w:r w:rsidRPr="0024496D">
              <w:rPr>
                <w:rFonts w:cstheme="minorHAnsi"/>
                <w:lang w:val="en-US"/>
              </w:rPr>
              <w:t xml:space="preserve">Kenneth Moraga, </w:t>
            </w:r>
            <w:proofErr w:type="spellStart"/>
            <w:r w:rsidRPr="0024496D">
              <w:rPr>
                <w:rFonts w:cstheme="minorHAnsi"/>
                <w:lang w:val="en-US"/>
              </w:rPr>
              <w:t>Heyner</w:t>
            </w:r>
            <w:proofErr w:type="spellEnd"/>
            <w:r w:rsidRPr="0024496D">
              <w:rPr>
                <w:rFonts w:cstheme="minorHAnsi"/>
                <w:lang w:val="en-US"/>
              </w:rPr>
              <w:t xml:space="preserve"> </w:t>
            </w:r>
            <w:proofErr w:type="spellStart"/>
            <w:r w:rsidRPr="0024496D">
              <w:rPr>
                <w:rFonts w:cstheme="minorHAnsi"/>
                <w:lang w:val="en-US"/>
              </w:rPr>
              <w:t>Leiva</w:t>
            </w:r>
            <w:proofErr w:type="spellEnd"/>
            <w:r w:rsidRPr="0024496D">
              <w:rPr>
                <w:rFonts w:cstheme="minorHAnsi"/>
                <w:lang w:val="en-US"/>
              </w:rPr>
              <w:t>, Jafet Lara</w:t>
            </w:r>
          </w:p>
        </w:tc>
        <w:tc>
          <w:tcPr>
            <w:tcW w:w="2196" w:type="dxa"/>
            <w:tcBorders>
              <w:top w:val="single" w:sz="6" w:space="0" w:color="000000"/>
              <w:left w:val="single" w:sz="6" w:space="0" w:color="000000"/>
              <w:bottom w:val="single" w:sz="6" w:space="0" w:color="000000"/>
            </w:tcBorders>
            <w:shd w:val="clear" w:color="auto" w:fill="auto"/>
          </w:tcPr>
          <w:p w14:paraId="5E9B0B6F" w14:textId="77777777" w:rsidR="001049A3" w:rsidRPr="0024496D" w:rsidRDefault="001049A3" w:rsidP="0024496D">
            <w:pPr>
              <w:spacing w:line="360" w:lineRule="auto"/>
              <w:jc w:val="right"/>
              <w:rPr>
                <w:rFonts w:cstheme="minorHAnsi"/>
              </w:rPr>
            </w:pPr>
            <w:r w:rsidRPr="0024496D">
              <w:rPr>
                <w:rFonts w:cstheme="minorHAnsi"/>
                <w:lang w:val="es"/>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D127DA2" w14:textId="6B8B695A" w:rsidR="001049A3" w:rsidRPr="0024496D" w:rsidRDefault="007B75D7" w:rsidP="0024496D">
            <w:pPr>
              <w:spacing w:line="360" w:lineRule="auto"/>
              <w:rPr>
                <w:rFonts w:cstheme="minorHAnsi"/>
              </w:rPr>
            </w:pPr>
            <w:r>
              <w:rPr>
                <w:rFonts w:cstheme="minorHAnsi"/>
              </w:rPr>
              <w:t>Kenneth Moraga Obando</w:t>
            </w:r>
          </w:p>
        </w:tc>
      </w:tr>
      <w:tr w:rsidR="001049A3" w:rsidRPr="0024496D" w14:paraId="3FD2CBD0" w14:textId="77777777" w:rsidTr="00654109">
        <w:tc>
          <w:tcPr>
            <w:tcW w:w="2268" w:type="dxa"/>
            <w:tcBorders>
              <w:top w:val="single" w:sz="6" w:space="0" w:color="000000"/>
              <w:left w:val="single" w:sz="12" w:space="0" w:color="000000"/>
              <w:bottom w:val="single" w:sz="6" w:space="0" w:color="000000"/>
            </w:tcBorders>
            <w:shd w:val="clear" w:color="auto" w:fill="auto"/>
          </w:tcPr>
          <w:p w14:paraId="1BAEE952" w14:textId="77777777" w:rsidR="001049A3" w:rsidRPr="0024496D" w:rsidRDefault="001049A3" w:rsidP="0024496D">
            <w:pPr>
              <w:spacing w:line="360" w:lineRule="auto"/>
              <w:jc w:val="right"/>
              <w:rPr>
                <w:rFonts w:cstheme="minorHAnsi"/>
              </w:rPr>
            </w:pPr>
            <w:r w:rsidRPr="0024496D">
              <w:rPr>
                <w:rFonts w:cstheme="minorHAnsi"/>
                <w:lang w:val="es"/>
              </w:rPr>
              <w:lastRenderedPageBreak/>
              <w:t>Fecha de creación:</w:t>
            </w:r>
          </w:p>
        </w:tc>
        <w:tc>
          <w:tcPr>
            <w:tcW w:w="2196" w:type="dxa"/>
            <w:tcBorders>
              <w:top w:val="single" w:sz="6" w:space="0" w:color="000000"/>
              <w:left w:val="single" w:sz="6" w:space="0" w:color="000000"/>
              <w:bottom w:val="single" w:sz="6" w:space="0" w:color="000000"/>
            </w:tcBorders>
            <w:shd w:val="clear" w:color="auto" w:fill="auto"/>
          </w:tcPr>
          <w:p w14:paraId="2039A9FC" w14:textId="3989F667" w:rsidR="001049A3" w:rsidRPr="0024496D" w:rsidRDefault="00D16D2E" w:rsidP="0024496D">
            <w:pPr>
              <w:spacing w:line="360" w:lineRule="auto"/>
              <w:rPr>
                <w:rFonts w:cstheme="minorHAnsi"/>
              </w:rPr>
            </w:pPr>
            <w:r>
              <w:rPr>
                <w:rFonts w:cstheme="minorHAnsi"/>
                <w:lang w:val="es"/>
              </w:rPr>
              <w:t>30</w:t>
            </w:r>
            <w:r w:rsidR="001049A3" w:rsidRPr="0024496D">
              <w:rPr>
                <w:rFonts w:cstheme="minorHAnsi"/>
                <w:lang w:val="es"/>
              </w:rPr>
              <w:t>/05/2021</w:t>
            </w:r>
          </w:p>
        </w:tc>
        <w:tc>
          <w:tcPr>
            <w:tcW w:w="2196" w:type="dxa"/>
            <w:tcBorders>
              <w:top w:val="single" w:sz="6" w:space="0" w:color="000000"/>
              <w:left w:val="single" w:sz="6" w:space="0" w:color="000000"/>
              <w:bottom w:val="single" w:sz="6" w:space="0" w:color="000000"/>
            </w:tcBorders>
            <w:shd w:val="clear" w:color="auto" w:fill="auto"/>
          </w:tcPr>
          <w:p w14:paraId="5F3AEF0E" w14:textId="77777777" w:rsidR="001049A3" w:rsidRPr="0024496D" w:rsidRDefault="001049A3" w:rsidP="0024496D">
            <w:pPr>
              <w:spacing w:line="360" w:lineRule="auto"/>
              <w:jc w:val="right"/>
              <w:rPr>
                <w:rFonts w:cstheme="minorHAnsi"/>
              </w:rPr>
            </w:pPr>
            <w:r w:rsidRPr="0024496D">
              <w:rPr>
                <w:rFonts w:cstheme="minorHAnsi"/>
                <w:lang w:val="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2F1C300" w14:textId="77777777" w:rsidR="001049A3" w:rsidRPr="0024496D" w:rsidRDefault="001049A3" w:rsidP="0024496D">
            <w:pPr>
              <w:spacing w:line="360" w:lineRule="auto"/>
              <w:rPr>
                <w:rFonts w:cstheme="minorHAnsi"/>
              </w:rPr>
            </w:pPr>
          </w:p>
        </w:tc>
      </w:tr>
      <w:tr w:rsidR="001049A3" w:rsidRPr="0024496D" w14:paraId="163EDAB0" w14:textId="77777777" w:rsidTr="00654109">
        <w:tc>
          <w:tcPr>
            <w:tcW w:w="2268" w:type="dxa"/>
            <w:tcBorders>
              <w:top w:val="single" w:sz="6" w:space="0" w:color="000000"/>
              <w:left w:val="single" w:sz="12" w:space="0" w:color="000000"/>
              <w:bottom w:val="single" w:sz="6" w:space="0" w:color="000000"/>
            </w:tcBorders>
            <w:shd w:val="clear" w:color="auto" w:fill="auto"/>
          </w:tcPr>
          <w:p w14:paraId="14E1CB4C" w14:textId="77777777" w:rsidR="001049A3" w:rsidRPr="0024496D" w:rsidRDefault="001049A3" w:rsidP="0024496D">
            <w:pPr>
              <w:spacing w:line="360" w:lineRule="auto"/>
              <w:jc w:val="right"/>
              <w:rPr>
                <w:rFonts w:cstheme="minorHAnsi"/>
              </w:rPr>
            </w:pPr>
            <w:r w:rsidRPr="0024496D">
              <w:rPr>
                <w:rFonts w:cstheme="minorHAnsi"/>
                <w:lang w:val="es"/>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540E931" w14:textId="3C20DEA2" w:rsidR="001049A3" w:rsidRPr="0024496D" w:rsidRDefault="001049A3" w:rsidP="0024496D">
            <w:pPr>
              <w:spacing w:line="360" w:lineRule="auto"/>
              <w:rPr>
                <w:rFonts w:cstheme="minorHAnsi"/>
              </w:rPr>
            </w:pPr>
            <w:r w:rsidRPr="0024496D">
              <w:rPr>
                <w:rFonts w:cstheme="minorHAnsi"/>
                <w:lang w:val="es"/>
              </w:rPr>
              <w:t>Presidente, vicepresidente</w:t>
            </w:r>
            <w:r w:rsidR="007B75D7">
              <w:rPr>
                <w:rFonts w:cstheme="minorHAnsi"/>
                <w:lang w:val="es"/>
              </w:rPr>
              <w:t>, secretario(a) y demás integrantes ADITIBRI</w:t>
            </w:r>
          </w:p>
        </w:tc>
      </w:tr>
      <w:tr w:rsidR="001049A3" w:rsidRPr="0024496D" w14:paraId="285C77C1" w14:textId="77777777" w:rsidTr="00654109">
        <w:tc>
          <w:tcPr>
            <w:tcW w:w="2268" w:type="dxa"/>
            <w:tcBorders>
              <w:top w:val="single" w:sz="6" w:space="0" w:color="000000"/>
              <w:left w:val="single" w:sz="12" w:space="0" w:color="000000"/>
              <w:bottom w:val="single" w:sz="6" w:space="0" w:color="000000"/>
            </w:tcBorders>
            <w:shd w:val="clear" w:color="auto" w:fill="auto"/>
          </w:tcPr>
          <w:p w14:paraId="04585C45" w14:textId="77777777" w:rsidR="001049A3" w:rsidRPr="0024496D" w:rsidRDefault="001049A3" w:rsidP="0024496D">
            <w:pPr>
              <w:spacing w:line="360" w:lineRule="auto"/>
              <w:jc w:val="right"/>
              <w:rPr>
                <w:rFonts w:cstheme="minorHAnsi"/>
              </w:rPr>
            </w:pPr>
            <w:r w:rsidRPr="0024496D">
              <w:rPr>
                <w:rFonts w:cstheme="minorHAnsi"/>
                <w:lang w:val="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D87DBC" w14:textId="125E9714" w:rsidR="001049A3" w:rsidRPr="0024496D" w:rsidRDefault="001049A3" w:rsidP="0024496D">
            <w:pPr>
              <w:spacing w:line="360" w:lineRule="auto"/>
              <w:rPr>
                <w:rFonts w:cstheme="minorHAnsi"/>
              </w:rPr>
            </w:pPr>
            <w:r w:rsidRPr="0024496D">
              <w:rPr>
                <w:rFonts w:cstheme="minorHAnsi"/>
              </w:rPr>
              <w:t xml:space="preserve">El presidente </w:t>
            </w:r>
            <w:r w:rsidR="00FB2EDE">
              <w:rPr>
                <w:rFonts w:cstheme="minorHAnsi"/>
              </w:rPr>
              <w:t>o</w:t>
            </w:r>
            <w:r w:rsidRPr="0024496D">
              <w:rPr>
                <w:rFonts w:cstheme="minorHAnsi"/>
              </w:rPr>
              <w:t xml:space="preserve"> vicepresidente podrá registrar un </w:t>
            </w:r>
            <w:r w:rsidR="00E428A8">
              <w:rPr>
                <w:rFonts w:cstheme="minorHAnsi"/>
              </w:rPr>
              <w:t>contacto al apartado de recursos humanos para si tener a disposición todos los contactos registrados.</w:t>
            </w:r>
          </w:p>
        </w:tc>
      </w:tr>
      <w:tr w:rsidR="001049A3" w:rsidRPr="0024496D" w14:paraId="7CA2DEB4" w14:textId="77777777" w:rsidTr="00654109">
        <w:tc>
          <w:tcPr>
            <w:tcW w:w="2268" w:type="dxa"/>
            <w:tcBorders>
              <w:top w:val="single" w:sz="6" w:space="0" w:color="000000"/>
              <w:left w:val="single" w:sz="12" w:space="0" w:color="000000"/>
              <w:bottom w:val="single" w:sz="6" w:space="0" w:color="000000"/>
            </w:tcBorders>
            <w:shd w:val="clear" w:color="auto" w:fill="auto"/>
          </w:tcPr>
          <w:p w14:paraId="7E6AF483" w14:textId="77777777" w:rsidR="001049A3" w:rsidRPr="0024496D" w:rsidRDefault="001049A3" w:rsidP="0024496D">
            <w:pPr>
              <w:spacing w:line="360" w:lineRule="auto"/>
              <w:jc w:val="right"/>
              <w:rPr>
                <w:rFonts w:cstheme="minorHAnsi"/>
              </w:rPr>
            </w:pPr>
            <w:r w:rsidRPr="0024496D">
              <w:rPr>
                <w:rFonts w:cstheme="minorHAnsi"/>
                <w:lang w:val="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83337C7" w14:textId="38C8D703" w:rsidR="001049A3" w:rsidRPr="0024496D" w:rsidRDefault="001049A3" w:rsidP="0024496D">
            <w:pPr>
              <w:suppressAutoHyphens/>
              <w:spacing w:after="0" w:line="360" w:lineRule="auto"/>
              <w:rPr>
                <w:rFonts w:cstheme="minorHAnsi"/>
              </w:rPr>
            </w:pPr>
            <w:r w:rsidRPr="0024496D">
              <w:rPr>
                <w:rFonts w:cstheme="minorHAnsi"/>
                <w:lang w:val="es"/>
              </w:rPr>
              <w:t>1. El presidente</w:t>
            </w:r>
            <w:r w:rsidR="00FC635C">
              <w:rPr>
                <w:rFonts w:cstheme="minorHAnsi"/>
                <w:lang w:val="es"/>
              </w:rPr>
              <w:t xml:space="preserve"> o el usuario</w:t>
            </w:r>
            <w:r w:rsidRPr="0024496D">
              <w:rPr>
                <w:rFonts w:cstheme="minorHAnsi"/>
                <w:lang w:val="es"/>
              </w:rPr>
              <w:t xml:space="preserve"> debe de tener una cuenta registrada en la página para poder acceder a la parte administrativa de la página.</w:t>
            </w:r>
          </w:p>
          <w:p w14:paraId="0FEFC69B" w14:textId="2A2DF8C6" w:rsidR="001049A3" w:rsidRPr="0024496D" w:rsidRDefault="001049A3" w:rsidP="0024496D">
            <w:pPr>
              <w:suppressAutoHyphens/>
              <w:spacing w:after="0" w:line="360" w:lineRule="auto"/>
              <w:rPr>
                <w:rFonts w:cstheme="minorHAnsi"/>
              </w:rPr>
            </w:pPr>
            <w:r w:rsidRPr="0024496D">
              <w:rPr>
                <w:rFonts w:cstheme="minorHAnsi"/>
                <w:lang w:val="es"/>
              </w:rPr>
              <w:t xml:space="preserve">2. El presidente </w:t>
            </w:r>
            <w:r w:rsidR="00FC635C">
              <w:rPr>
                <w:rFonts w:cstheme="minorHAnsi"/>
                <w:lang w:val="es"/>
              </w:rPr>
              <w:t xml:space="preserve">o el usuario </w:t>
            </w:r>
            <w:r w:rsidRPr="0024496D">
              <w:rPr>
                <w:rFonts w:cstheme="minorHAnsi"/>
                <w:lang w:val="es"/>
              </w:rPr>
              <w:t xml:space="preserve">debe </w:t>
            </w:r>
            <w:r w:rsidR="00AD197C">
              <w:rPr>
                <w:rFonts w:cstheme="minorHAnsi"/>
                <w:lang w:val="es"/>
              </w:rPr>
              <w:t xml:space="preserve">estar </w:t>
            </w:r>
            <w:proofErr w:type="spellStart"/>
            <w:r w:rsidR="00AD197C">
              <w:rPr>
                <w:rFonts w:cstheme="minorHAnsi"/>
                <w:lang w:val="es"/>
              </w:rPr>
              <w:t>logueado</w:t>
            </w:r>
            <w:proofErr w:type="spellEnd"/>
            <w:r w:rsidR="00AD197C">
              <w:rPr>
                <w:rFonts w:cstheme="minorHAnsi"/>
                <w:lang w:val="es"/>
              </w:rPr>
              <w:t>.</w:t>
            </w:r>
          </w:p>
        </w:tc>
      </w:tr>
      <w:tr w:rsidR="001049A3" w:rsidRPr="0024496D" w14:paraId="50078BA4" w14:textId="77777777" w:rsidTr="00654109">
        <w:tc>
          <w:tcPr>
            <w:tcW w:w="2268" w:type="dxa"/>
            <w:tcBorders>
              <w:top w:val="single" w:sz="6" w:space="0" w:color="000000"/>
              <w:left w:val="single" w:sz="12" w:space="0" w:color="000000"/>
              <w:bottom w:val="single" w:sz="6" w:space="0" w:color="000000"/>
            </w:tcBorders>
            <w:shd w:val="clear" w:color="auto" w:fill="auto"/>
          </w:tcPr>
          <w:p w14:paraId="0F469AA7" w14:textId="77777777" w:rsidR="001049A3" w:rsidRPr="0024496D" w:rsidRDefault="001049A3" w:rsidP="0024496D">
            <w:pPr>
              <w:spacing w:line="360" w:lineRule="auto"/>
              <w:jc w:val="right"/>
              <w:rPr>
                <w:rFonts w:cstheme="minorHAnsi"/>
              </w:rPr>
            </w:pPr>
            <w:r w:rsidRPr="0024496D">
              <w:rPr>
                <w:rFonts w:cstheme="minorHAnsi"/>
                <w:lang w:val="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8FEA23" w14:textId="6FEE39C2" w:rsidR="001049A3" w:rsidRDefault="002F3C17" w:rsidP="0003499A">
            <w:pPr>
              <w:pStyle w:val="Prrafodelista"/>
              <w:numPr>
                <w:ilvl w:val="0"/>
                <w:numId w:val="6"/>
              </w:numPr>
              <w:suppressAutoHyphens/>
              <w:spacing w:after="0" w:line="360" w:lineRule="auto"/>
              <w:rPr>
                <w:rFonts w:cstheme="minorHAnsi"/>
              </w:rPr>
            </w:pPr>
            <w:r>
              <w:rPr>
                <w:rFonts w:cstheme="minorHAnsi"/>
              </w:rPr>
              <w:t xml:space="preserve">Se guarda la información de </w:t>
            </w:r>
            <w:r w:rsidR="00E428A8">
              <w:rPr>
                <w:rFonts w:cstheme="minorHAnsi"/>
              </w:rPr>
              <w:t xml:space="preserve">contactos en el apartado de recursos humanos </w:t>
            </w:r>
            <w:r>
              <w:rPr>
                <w:rFonts w:cstheme="minorHAnsi"/>
              </w:rPr>
              <w:t>en la base de datos.</w:t>
            </w:r>
          </w:p>
          <w:p w14:paraId="6E0F3E64" w14:textId="77777777" w:rsidR="002F3C17" w:rsidRDefault="002F3C17" w:rsidP="0003499A">
            <w:pPr>
              <w:pStyle w:val="Prrafodelista"/>
              <w:numPr>
                <w:ilvl w:val="0"/>
                <w:numId w:val="6"/>
              </w:numPr>
              <w:suppressAutoHyphens/>
              <w:spacing w:after="0" w:line="360" w:lineRule="auto"/>
              <w:rPr>
                <w:rFonts w:cstheme="minorHAnsi"/>
              </w:rPr>
            </w:pPr>
            <w:r>
              <w:rPr>
                <w:rFonts w:cstheme="minorHAnsi"/>
              </w:rPr>
              <w:t>Se actualiza el sistema con el cambio ya hecho.</w:t>
            </w:r>
          </w:p>
          <w:p w14:paraId="0E1ED615" w14:textId="10848C44" w:rsidR="002F3C17" w:rsidRPr="002F3C17" w:rsidRDefault="002F3C17" w:rsidP="0003499A">
            <w:pPr>
              <w:pStyle w:val="Prrafodelista"/>
              <w:numPr>
                <w:ilvl w:val="0"/>
                <w:numId w:val="6"/>
              </w:numPr>
              <w:suppressAutoHyphens/>
              <w:spacing w:after="0" w:line="360" w:lineRule="auto"/>
              <w:rPr>
                <w:rFonts w:cstheme="minorHAnsi"/>
              </w:rPr>
            </w:pPr>
            <w:r>
              <w:rPr>
                <w:rFonts w:cstheme="minorHAnsi"/>
              </w:rPr>
              <w:t>El usuario tiene la opción de registrar otro.</w:t>
            </w:r>
          </w:p>
        </w:tc>
      </w:tr>
      <w:tr w:rsidR="001049A3" w:rsidRPr="0024496D" w14:paraId="7B86B3F8" w14:textId="77777777" w:rsidTr="00654109">
        <w:tc>
          <w:tcPr>
            <w:tcW w:w="2268" w:type="dxa"/>
            <w:tcBorders>
              <w:top w:val="single" w:sz="6" w:space="0" w:color="000000"/>
              <w:left w:val="single" w:sz="12" w:space="0" w:color="000000"/>
              <w:bottom w:val="single" w:sz="6" w:space="0" w:color="000000"/>
            </w:tcBorders>
            <w:shd w:val="clear" w:color="auto" w:fill="auto"/>
          </w:tcPr>
          <w:p w14:paraId="4C84EC44" w14:textId="77777777" w:rsidR="001049A3" w:rsidRPr="0024496D" w:rsidRDefault="001049A3" w:rsidP="0024496D">
            <w:pPr>
              <w:spacing w:line="360" w:lineRule="auto"/>
              <w:jc w:val="right"/>
              <w:rPr>
                <w:rFonts w:cstheme="minorHAnsi"/>
                <w:b/>
              </w:rPr>
            </w:pPr>
            <w:r w:rsidRPr="0024496D">
              <w:rPr>
                <w:rFonts w:cstheme="minorHAnsi"/>
                <w:lang w:val="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68D6CE" w14:textId="391D8AEA" w:rsidR="001049A3" w:rsidRPr="0024496D" w:rsidRDefault="00D758E8" w:rsidP="0024496D">
            <w:pPr>
              <w:spacing w:line="360" w:lineRule="auto"/>
              <w:rPr>
                <w:rFonts w:cstheme="minorHAnsi"/>
                <w:b/>
                <w:bCs/>
              </w:rPr>
            </w:pPr>
            <w:r w:rsidRPr="0024496D">
              <w:rPr>
                <w:rFonts w:cstheme="minorHAnsi"/>
                <w:b/>
                <w:bCs/>
                <w:lang w:val="es"/>
              </w:rPr>
              <w:t xml:space="preserve">1.0 </w:t>
            </w:r>
            <w:r w:rsidR="00FC635C">
              <w:rPr>
                <w:rFonts w:cstheme="minorHAnsi"/>
                <w:b/>
                <w:bCs/>
                <w:lang w:val="es"/>
              </w:rPr>
              <w:t>Registrar Contacto</w:t>
            </w:r>
          </w:p>
          <w:p w14:paraId="5196B051" w14:textId="3BD91B51" w:rsidR="001049A3" w:rsidRPr="0024496D" w:rsidRDefault="00150AFE" w:rsidP="0024496D">
            <w:pPr>
              <w:suppressAutoHyphens/>
              <w:spacing w:after="0" w:line="360" w:lineRule="auto"/>
              <w:rPr>
                <w:rFonts w:cstheme="minorHAnsi"/>
              </w:rPr>
            </w:pPr>
            <w:r>
              <w:rPr>
                <w:rFonts w:cstheme="minorHAnsi"/>
              </w:rPr>
              <w:t>1</w:t>
            </w:r>
            <w:r w:rsidR="001049A3" w:rsidRPr="0024496D">
              <w:rPr>
                <w:rFonts w:cstheme="minorHAnsi"/>
              </w:rPr>
              <w:t>.   Se despliega el menú de acciones de la página.</w:t>
            </w:r>
          </w:p>
          <w:p w14:paraId="07D2B9DF" w14:textId="5B21173A" w:rsidR="00FC635C" w:rsidRDefault="00150AFE" w:rsidP="0024496D">
            <w:pPr>
              <w:suppressAutoHyphens/>
              <w:spacing w:after="0" w:line="360" w:lineRule="auto"/>
              <w:rPr>
                <w:rFonts w:cstheme="minorHAnsi"/>
              </w:rPr>
            </w:pPr>
            <w:r>
              <w:rPr>
                <w:rFonts w:cstheme="minorHAnsi"/>
              </w:rPr>
              <w:t>2</w:t>
            </w:r>
            <w:r w:rsidR="001049A3" w:rsidRPr="0024496D">
              <w:rPr>
                <w:rFonts w:cstheme="minorHAnsi"/>
              </w:rPr>
              <w:t>.   Selecciona el módulo “</w:t>
            </w:r>
            <w:r w:rsidR="00FC635C">
              <w:rPr>
                <w:rFonts w:cstheme="minorHAnsi"/>
              </w:rPr>
              <w:t>Departamento Administrativo</w:t>
            </w:r>
            <w:r w:rsidR="001049A3" w:rsidRPr="0024496D">
              <w:rPr>
                <w:rFonts w:cstheme="minorHAnsi"/>
              </w:rPr>
              <w:t>”.</w:t>
            </w:r>
          </w:p>
          <w:p w14:paraId="1F84F054" w14:textId="062425B0" w:rsidR="00FC635C" w:rsidRPr="0024496D" w:rsidRDefault="00FC635C" w:rsidP="0024496D">
            <w:pPr>
              <w:suppressAutoHyphens/>
              <w:spacing w:after="0" w:line="360" w:lineRule="auto"/>
              <w:rPr>
                <w:rFonts w:cstheme="minorHAnsi"/>
              </w:rPr>
            </w:pPr>
            <w:r>
              <w:rPr>
                <w:rFonts w:cstheme="minorHAnsi"/>
              </w:rPr>
              <w:t>Se selecciona en la opción “Recursos Humanos”</w:t>
            </w:r>
          </w:p>
          <w:p w14:paraId="46528E63" w14:textId="03B02055" w:rsidR="001049A3" w:rsidRPr="0024496D" w:rsidRDefault="00150AFE" w:rsidP="0024496D">
            <w:pPr>
              <w:suppressAutoHyphens/>
              <w:spacing w:after="0" w:line="360" w:lineRule="auto"/>
              <w:rPr>
                <w:rFonts w:cstheme="minorHAnsi"/>
              </w:rPr>
            </w:pPr>
            <w:r>
              <w:rPr>
                <w:rFonts w:cstheme="minorHAnsi"/>
              </w:rPr>
              <w:t>3</w:t>
            </w:r>
            <w:r w:rsidR="001049A3" w:rsidRPr="0024496D">
              <w:rPr>
                <w:rFonts w:cstheme="minorHAnsi"/>
              </w:rPr>
              <w:t xml:space="preserve">.   Se muestra la tabla con </w:t>
            </w:r>
            <w:r w:rsidR="00D758E8" w:rsidRPr="0024496D">
              <w:rPr>
                <w:rFonts w:cstheme="minorHAnsi"/>
              </w:rPr>
              <w:t xml:space="preserve">los </w:t>
            </w:r>
            <w:r w:rsidR="00FC635C">
              <w:rPr>
                <w:rFonts w:cstheme="minorHAnsi"/>
              </w:rPr>
              <w:t xml:space="preserve">contactos </w:t>
            </w:r>
            <w:r w:rsidR="001049A3" w:rsidRPr="0024496D">
              <w:rPr>
                <w:rFonts w:cstheme="minorHAnsi"/>
              </w:rPr>
              <w:t>y las opciones: “Registrar (Parte superior a la tabla), eliminar (Botón que se repetirá en cada registro(fila) de la tabla, editar (Igual al de eliminar, se encontrará en cada registro y permitirá la modificación de este)”.</w:t>
            </w:r>
          </w:p>
          <w:p w14:paraId="682D3D56" w14:textId="7933DCD8" w:rsidR="001049A3" w:rsidRPr="0024496D" w:rsidRDefault="00150AFE" w:rsidP="0024496D">
            <w:pPr>
              <w:suppressAutoHyphens/>
              <w:spacing w:after="0" w:line="360" w:lineRule="auto"/>
              <w:rPr>
                <w:rFonts w:cstheme="minorHAnsi"/>
              </w:rPr>
            </w:pPr>
            <w:r>
              <w:rPr>
                <w:rFonts w:cstheme="minorHAnsi"/>
              </w:rPr>
              <w:t>4</w:t>
            </w:r>
            <w:r w:rsidR="001049A3" w:rsidRPr="0024496D">
              <w:rPr>
                <w:rFonts w:cstheme="minorHAnsi"/>
              </w:rPr>
              <w:t xml:space="preserve">.    Se presiona el botón </w:t>
            </w:r>
            <w:r w:rsidR="00D758E8" w:rsidRPr="0024496D">
              <w:rPr>
                <w:rFonts w:cstheme="minorHAnsi"/>
              </w:rPr>
              <w:t>registrar</w:t>
            </w:r>
            <w:r w:rsidR="001049A3" w:rsidRPr="0024496D">
              <w:rPr>
                <w:rFonts w:cstheme="minorHAnsi"/>
              </w:rPr>
              <w:t xml:space="preserve">. </w:t>
            </w:r>
          </w:p>
          <w:p w14:paraId="4F44BEB4" w14:textId="268B61F5" w:rsidR="001049A3" w:rsidRPr="0024496D" w:rsidRDefault="00150AFE" w:rsidP="0024496D">
            <w:pPr>
              <w:suppressAutoHyphens/>
              <w:spacing w:after="0" w:line="360" w:lineRule="auto"/>
              <w:rPr>
                <w:rFonts w:cstheme="minorHAnsi"/>
              </w:rPr>
            </w:pPr>
            <w:r>
              <w:rPr>
                <w:rFonts w:cstheme="minorHAnsi"/>
              </w:rPr>
              <w:t>5</w:t>
            </w:r>
            <w:r w:rsidR="001049A3" w:rsidRPr="0024496D">
              <w:rPr>
                <w:rFonts w:cstheme="minorHAnsi"/>
              </w:rPr>
              <w:t>.    Se despliega</w:t>
            </w:r>
            <w:r w:rsidR="00D758E8" w:rsidRPr="0024496D">
              <w:rPr>
                <w:rFonts w:cstheme="minorHAnsi"/>
              </w:rPr>
              <w:t xml:space="preserve"> el formulario de registro con los campos: “</w:t>
            </w:r>
            <w:r w:rsidR="000E2DB6">
              <w:rPr>
                <w:rFonts w:cstheme="minorHAnsi"/>
              </w:rPr>
              <w:t>Nombre(</w:t>
            </w:r>
            <w:proofErr w:type="spellStart"/>
            <w:r w:rsidR="000E2DB6">
              <w:rPr>
                <w:rFonts w:cstheme="minorHAnsi"/>
              </w:rPr>
              <w:t>text</w:t>
            </w:r>
            <w:proofErr w:type="spellEnd"/>
            <w:r w:rsidR="000E2DB6">
              <w:rPr>
                <w:rFonts w:cstheme="minorHAnsi"/>
              </w:rPr>
              <w:t xml:space="preserve">), </w:t>
            </w:r>
            <w:proofErr w:type="gramStart"/>
            <w:r w:rsidR="000E2DB6">
              <w:rPr>
                <w:rFonts w:cstheme="minorHAnsi"/>
              </w:rPr>
              <w:t>Apellido(</w:t>
            </w:r>
            <w:proofErr w:type="gramEnd"/>
            <w:r w:rsidR="000E2DB6">
              <w:rPr>
                <w:rFonts w:cstheme="minorHAnsi"/>
              </w:rPr>
              <w:t xml:space="preserve">Text), Correo(Text), numero </w:t>
            </w:r>
            <w:proofErr w:type="spellStart"/>
            <w:r w:rsidR="000E2DB6">
              <w:rPr>
                <w:rFonts w:cstheme="minorHAnsi"/>
              </w:rPr>
              <w:t>Telefonico</w:t>
            </w:r>
            <w:proofErr w:type="spellEnd"/>
            <w:r w:rsidR="000E2DB6">
              <w:rPr>
                <w:rFonts w:cstheme="minorHAnsi"/>
              </w:rPr>
              <w:t>(</w:t>
            </w:r>
            <w:proofErr w:type="spellStart"/>
            <w:r w:rsidR="000E2DB6">
              <w:rPr>
                <w:rFonts w:cstheme="minorHAnsi"/>
              </w:rPr>
              <w:t>Number</w:t>
            </w:r>
            <w:proofErr w:type="spellEnd"/>
            <w:r w:rsidR="000E2DB6">
              <w:rPr>
                <w:rFonts w:cstheme="minorHAnsi"/>
              </w:rPr>
              <w:t>), foto(</w:t>
            </w:r>
            <w:proofErr w:type="spellStart"/>
            <w:r w:rsidR="000E2DB6">
              <w:rPr>
                <w:rFonts w:cstheme="minorHAnsi"/>
              </w:rPr>
              <w:t>jpg</w:t>
            </w:r>
            <w:proofErr w:type="spellEnd"/>
            <w:r w:rsidR="000E2DB6">
              <w:rPr>
                <w:rFonts w:cstheme="minorHAnsi"/>
              </w:rPr>
              <w:t>), Descripción(Text)</w:t>
            </w:r>
            <w:r w:rsidR="00D758E8" w:rsidRPr="0024496D">
              <w:rPr>
                <w:rFonts w:cstheme="minorHAnsi"/>
              </w:rPr>
              <w:t xml:space="preserve">”. </w:t>
            </w:r>
          </w:p>
          <w:p w14:paraId="760524FA" w14:textId="74D28FE6" w:rsidR="00D758E8" w:rsidRPr="0024496D" w:rsidRDefault="00150AFE" w:rsidP="0024496D">
            <w:pPr>
              <w:suppressAutoHyphens/>
              <w:spacing w:after="0" w:line="360" w:lineRule="auto"/>
              <w:rPr>
                <w:rFonts w:cstheme="minorHAnsi"/>
              </w:rPr>
            </w:pPr>
            <w:r>
              <w:rPr>
                <w:rFonts w:cstheme="minorHAnsi"/>
              </w:rPr>
              <w:t>6</w:t>
            </w:r>
            <w:r w:rsidR="00D758E8" w:rsidRPr="0024496D">
              <w:rPr>
                <w:rFonts w:cstheme="minorHAnsi"/>
              </w:rPr>
              <w:t>.    Una vez lleno el formulario puede seleccionar entre las opciones: “Registrar, Cancelar”.</w:t>
            </w:r>
          </w:p>
          <w:p w14:paraId="2E8152D3" w14:textId="5D79F137" w:rsidR="00D758E8" w:rsidRDefault="00150AFE" w:rsidP="0024496D">
            <w:pPr>
              <w:suppressAutoHyphens/>
              <w:spacing w:after="0" w:line="360" w:lineRule="auto"/>
              <w:rPr>
                <w:rFonts w:cstheme="minorHAnsi"/>
              </w:rPr>
            </w:pPr>
            <w:r>
              <w:rPr>
                <w:rFonts w:cstheme="minorHAnsi"/>
              </w:rPr>
              <w:t>7</w:t>
            </w:r>
            <w:r w:rsidR="00D758E8" w:rsidRPr="0024496D">
              <w:rPr>
                <w:rFonts w:cstheme="minorHAnsi"/>
              </w:rPr>
              <w:t xml:space="preserve">.    Si presiona la opción “Registrar” se </w:t>
            </w:r>
            <w:r w:rsidR="00F51C7A">
              <w:rPr>
                <w:rFonts w:cstheme="minorHAnsi"/>
              </w:rPr>
              <w:t xml:space="preserve">almacena en el sistema </w:t>
            </w:r>
            <w:r w:rsidR="00DD67A0">
              <w:rPr>
                <w:rFonts w:cstheme="minorHAnsi"/>
              </w:rPr>
              <w:t>la</w:t>
            </w:r>
            <w:r w:rsidR="00F51C7A">
              <w:rPr>
                <w:rFonts w:cstheme="minorHAnsi"/>
              </w:rPr>
              <w:t xml:space="preserve"> información de</w:t>
            </w:r>
            <w:r w:rsidR="000E2DB6">
              <w:rPr>
                <w:rFonts w:cstheme="minorHAnsi"/>
              </w:rPr>
              <w:t>l contacto</w:t>
            </w:r>
            <w:r w:rsidR="00D758E8" w:rsidRPr="0024496D">
              <w:rPr>
                <w:rFonts w:cstheme="minorHAnsi"/>
              </w:rPr>
              <w:t>.</w:t>
            </w:r>
          </w:p>
          <w:p w14:paraId="3CD5EDB9" w14:textId="4621C81A" w:rsidR="00150AFE" w:rsidRPr="00150AFE" w:rsidRDefault="00150AFE" w:rsidP="0024496D">
            <w:pPr>
              <w:suppressAutoHyphens/>
              <w:spacing w:after="0" w:line="360" w:lineRule="auto"/>
              <w:rPr>
                <w:rFonts w:cstheme="minorHAnsi"/>
              </w:rPr>
            </w:pPr>
            <w:r>
              <w:rPr>
                <w:rFonts w:cstheme="minorHAnsi"/>
              </w:rPr>
              <w:t>8.Se notifica en una ventana emergente “Se registro correctamente!”</w:t>
            </w:r>
          </w:p>
          <w:p w14:paraId="2A96F020" w14:textId="21927F07" w:rsidR="00D758E8" w:rsidRPr="0024496D" w:rsidRDefault="00150AFE" w:rsidP="0024496D">
            <w:pPr>
              <w:suppressAutoHyphens/>
              <w:spacing w:after="0" w:line="360" w:lineRule="auto"/>
              <w:rPr>
                <w:rFonts w:cstheme="minorHAnsi"/>
              </w:rPr>
            </w:pPr>
            <w:r>
              <w:rPr>
                <w:rFonts w:cstheme="minorHAnsi"/>
              </w:rPr>
              <w:t>9</w:t>
            </w:r>
            <w:r w:rsidR="00D758E8" w:rsidRPr="0024496D">
              <w:rPr>
                <w:rFonts w:cstheme="minorHAnsi"/>
              </w:rPr>
              <w:t xml:space="preserve">.  Si presiona cancelar </w:t>
            </w:r>
            <w:r w:rsidR="009E6CE2">
              <w:rPr>
                <w:rFonts w:cstheme="minorHAnsi"/>
              </w:rPr>
              <w:t xml:space="preserve">vuelve al paso </w:t>
            </w:r>
            <w:r w:rsidR="004C1AC4">
              <w:rPr>
                <w:rFonts w:cstheme="minorHAnsi"/>
              </w:rPr>
              <w:t>3</w:t>
            </w:r>
            <w:r w:rsidR="00F51C7A">
              <w:rPr>
                <w:rFonts w:cstheme="minorHAnsi"/>
              </w:rPr>
              <w:t>.</w:t>
            </w:r>
          </w:p>
        </w:tc>
      </w:tr>
      <w:tr w:rsidR="001049A3" w:rsidRPr="0024496D" w14:paraId="3A982FB2" w14:textId="77777777" w:rsidTr="00654109">
        <w:tc>
          <w:tcPr>
            <w:tcW w:w="2268" w:type="dxa"/>
            <w:tcBorders>
              <w:top w:val="single" w:sz="6" w:space="0" w:color="000000"/>
              <w:left w:val="single" w:sz="12" w:space="0" w:color="000000"/>
              <w:bottom w:val="single" w:sz="6" w:space="0" w:color="000000"/>
            </w:tcBorders>
            <w:shd w:val="clear" w:color="auto" w:fill="auto"/>
          </w:tcPr>
          <w:p w14:paraId="79B321B5" w14:textId="77777777" w:rsidR="001049A3" w:rsidRPr="0024496D" w:rsidRDefault="001049A3" w:rsidP="0024496D">
            <w:pPr>
              <w:spacing w:line="360" w:lineRule="auto"/>
              <w:jc w:val="right"/>
              <w:rPr>
                <w:rFonts w:cstheme="minorHAnsi"/>
                <w:b/>
              </w:rPr>
            </w:pPr>
            <w:r w:rsidRPr="0024496D">
              <w:rPr>
                <w:rFonts w:cstheme="minorHAnsi"/>
                <w:lang w:val="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0792D1" w14:textId="67979D16" w:rsidR="001049A3" w:rsidRPr="0024496D" w:rsidRDefault="00766669" w:rsidP="0024496D">
            <w:pPr>
              <w:spacing w:line="360" w:lineRule="auto"/>
              <w:rPr>
                <w:rFonts w:cstheme="minorHAnsi"/>
              </w:rPr>
            </w:pPr>
            <w:r w:rsidRPr="0024496D">
              <w:rPr>
                <w:rFonts w:cstheme="minorHAnsi"/>
              </w:rPr>
              <w:t>Ninguno</w:t>
            </w:r>
          </w:p>
        </w:tc>
      </w:tr>
      <w:tr w:rsidR="001049A3" w:rsidRPr="0024496D" w14:paraId="270E5BB7" w14:textId="77777777" w:rsidTr="00654109">
        <w:tc>
          <w:tcPr>
            <w:tcW w:w="2268" w:type="dxa"/>
            <w:tcBorders>
              <w:top w:val="single" w:sz="6" w:space="0" w:color="000000"/>
              <w:left w:val="single" w:sz="12" w:space="0" w:color="000000"/>
              <w:bottom w:val="single" w:sz="6" w:space="0" w:color="000000"/>
            </w:tcBorders>
            <w:shd w:val="clear" w:color="auto" w:fill="auto"/>
          </w:tcPr>
          <w:p w14:paraId="7B6A9C59" w14:textId="77777777" w:rsidR="001049A3" w:rsidRPr="0024496D" w:rsidRDefault="001049A3" w:rsidP="0024496D">
            <w:pPr>
              <w:spacing w:line="360" w:lineRule="auto"/>
              <w:jc w:val="center"/>
              <w:rPr>
                <w:rFonts w:cstheme="minorHAnsi"/>
                <w:b/>
              </w:rPr>
            </w:pPr>
            <w:r w:rsidRPr="0024496D">
              <w:rPr>
                <w:rFonts w:cstheme="minorHAnsi"/>
                <w:lang w:val="es"/>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3FCF69F" w14:textId="331394F4" w:rsidR="001049A3" w:rsidRPr="0024496D" w:rsidRDefault="001049A3" w:rsidP="0024496D">
            <w:pPr>
              <w:spacing w:line="360" w:lineRule="auto"/>
              <w:rPr>
                <w:rFonts w:cstheme="minorHAnsi"/>
                <w:lang w:val="es"/>
              </w:rPr>
            </w:pPr>
            <w:r w:rsidRPr="0024496D">
              <w:rPr>
                <w:rFonts w:cstheme="minorHAnsi"/>
                <w:b/>
                <w:lang w:val="es"/>
              </w:rPr>
              <w:t xml:space="preserve">1.0.E.1 El </w:t>
            </w:r>
            <w:r w:rsidR="000E2DB6">
              <w:rPr>
                <w:rFonts w:cstheme="minorHAnsi"/>
                <w:b/>
                <w:lang w:val="es"/>
              </w:rPr>
              <w:t>usuario</w:t>
            </w:r>
            <w:r w:rsidRPr="0024496D">
              <w:rPr>
                <w:rFonts w:cstheme="minorHAnsi"/>
                <w:b/>
                <w:lang w:val="es"/>
              </w:rPr>
              <w:t xml:space="preserve"> deja un campo vacío en el formulario.</w:t>
            </w:r>
          </w:p>
          <w:p w14:paraId="5A8E0801" w14:textId="77777777" w:rsidR="001049A3" w:rsidRPr="0024496D" w:rsidRDefault="001049A3" w:rsidP="0024496D">
            <w:pPr>
              <w:suppressAutoHyphens/>
              <w:spacing w:after="0" w:line="360" w:lineRule="auto"/>
              <w:rPr>
                <w:rFonts w:cstheme="minorHAnsi"/>
              </w:rPr>
            </w:pPr>
            <w:r w:rsidRPr="0024496D">
              <w:rPr>
                <w:rFonts w:cstheme="minorHAnsi"/>
                <w:lang w:val="es"/>
              </w:rPr>
              <w:t>1.  Se despliega un mensaje de error, indicando el campo que no llenó.</w:t>
            </w:r>
          </w:p>
          <w:p w14:paraId="15D5EAD4" w14:textId="77777777" w:rsidR="001049A3" w:rsidRPr="0024496D" w:rsidRDefault="001049A3" w:rsidP="0024496D">
            <w:pPr>
              <w:suppressAutoHyphens/>
              <w:spacing w:after="0" w:line="360" w:lineRule="auto"/>
              <w:rPr>
                <w:rFonts w:cstheme="minorHAnsi"/>
              </w:rPr>
            </w:pPr>
            <w:r w:rsidRPr="0024496D">
              <w:rPr>
                <w:rFonts w:cstheme="minorHAnsi"/>
                <w:lang w:val="es"/>
              </w:rPr>
              <w:t>2. No se permite realizar el registro hasta que todos los campos estén llenos.</w:t>
            </w:r>
          </w:p>
          <w:p w14:paraId="4A9E8009" w14:textId="7DA303D1" w:rsidR="001049A3" w:rsidRPr="0024496D" w:rsidRDefault="001049A3" w:rsidP="0024496D">
            <w:pPr>
              <w:suppressAutoHyphens/>
              <w:spacing w:after="0" w:line="360" w:lineRule="auto"/>
              <w:rPr>
                <w:rFonts w:cstheme="minorHAnsi"/>
                <w:b/>
                <w:bCs/>
                <w:lang w:val="es"/>
              </w:rPr>
            </w:pPr>
            <w:r w:rsidRPr="0024496D">
              <w:rPr>
                <w:rFonts w:cstheme="minorHAnsi"/>
                <w:b/>
                <w:bCs/>
                <w:lang w:val="es"/>
              </w:rPr>
              <w:t xml:space="preserve">1.0.E.2 El presidente </w:t>
            </w:r>
            <w:r w:rsidR="00327999">
              <w:rPr>
                <w:rFonts w:cstheme="minorHAnsi"/>
                <w:b/>
                <w:bCs/>
                <w:lang w:val="es"/>
              </w:rPr>
              <w:t>o</w:t>
            </w:r>
            <w:r w:rsidRPr="0024496D">
              <w:rPr>
                <w:rFonts w:cstheme="minorHAnsi"/>
                <w:b/>
                <w:bCs/>
                <w:lang w:val="es"/>
              </w:rPr>
              <w:t xml:space="preserve"> </w:t>
            </w:r>
            <w:r w:rsidR="000E2DB6">
              <w:rPr>
                <w:rFonts w:cstheme="minorHAnsi"/>
                <w:b/>
                <w:bCs/>
                <w:lang w:val="es"/>
              </w:rPr>
              <w:t>el usuario</w:t>
            </w:r>
            <w:r w:rsidRPr="0024496D">
              <w:rPr>
                <w:rFonts w:cstheme="minorHAnsi"/>
                <w:b/>
                <w:bCs/>
                <w:lang w:val="es"/>
              </w:rPr>
              <w:t xml:space="preserve"> cierra el navegador sin guardar los cambios. </w:t>
            </w:r>
          </w:p>
          <w:p w14:paraId="3DA2BBE0" w14:textId="48A5FFCA" w:rsidR="001049A3" w:rsidRPr="0024496D" w:rsidRDefault="001049A3" w:rsidP="0024496D">
            <w:pPr>
              <w:suppressAutoHyphens/>
              <w:spacing w:after="0" w:line="360" w:lineRule="auto"/>
              <w:rPr>
                <w:rFonts w:cstheme="minorHAnsi"/>
              </w:rPr>
            </w:pPr>
            <w:r w:rsidRPr="0024496D">
              <w:rPr>
                <w:rFonts w:cstheme="minorHAnsi"/>
                <w:b/>
                <w:bCs/>
                <w:lang w:val="es"/>
              </w:rPr>
              <w:t xml:space="preserve">     </w:t>
            </w:r>
            <w:r w:rsidRPr="0024496D">
              <w:rPr>
                <w:rFonts w:cstheme="minorHAnsi"/>
                <w:lang w:val="es"/>
              </w:rPr>
              <w:t xml:space="preserve">Todo queda tal a como estaba, no se guarda ningún </w:t>
            </w:r>
            <w:r w:rsidR="00766669" w:rsidRPr="0024496D">
              <w:rPr>
                <w:rFonts w:cstheme="minorHAnsi"/>
                <w:lang w:val="es"/>
              </w:rPr>
              <w:t>registro.</w:t>
            </w:r>
          </w:p>
        </w:tc>
      </w:tr>
      <w:tr w:rsidR="001049A3" w:rsidRPr="0024496D" w14:paraId="013B3ACF" w14:textId="77777777" w:rsidTr="00654109">
        <w:tc>
          <w:tcPr>
            <w:tcW w:w="2268" w:type="dxa"/>
            <w:tcBorders>
              <w:top w:val="single" w:sz="6" w:space="0" w:color="000000"/>
              <w:left w:val="single" w:sz="12" w:space="0" w:color="000000"/>
              <w:bottom w:val="single" w:sz="6" w:space="0" w:color="000000"/>
            </w:tcBorders>
            <w:shd w:val="clear" w:color="auto" w:fill="auto"/>
          </w:tcPr>
          <w:p w14:paraId="6CE13F10" w14:textId="77777777" w:rsidR="001049A3" w:rsidRPr="0024496D" w:rsidRDefault="001049A3" w:rsidP="0024496D">
            <w:pPr>
              <w:spacing w:line="360" w:lineRule="auto"/>
              <w:jc w:val="right"/>
              <w:rPr>
                <w:rFonts w:cstheme="minorHAnsi"/>
              </w:rPr>
            </w:pPr>
            <w:r w:rsidRPr="0024496D">
              <w:rPr>
                <w:rFonts w:cstheme="minorHAnsi"/>
                <w:lang w:val="es"/>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3D42E0" w14:textId="77777777" w:rsidR="001049A3" w:rsidRPr="0024496D" w:rsidRDefault="001049A3" w:rsidP="0024496D">
            <w:pPr>
              <w:spacing w:line="360" w:lineRule="auto"/>
              <w:rPr>
                <w:rFonts w:cstheme="minorHAnsi"/>
              </w:rPr>
            </w:pPr>
            <w:r w:rsidRPr="0024496D">
              <w:rPr>
                <w:rFonts w:cstheme="minorHAnsi"/>
                <w:lang w:val="es"/>
              </w:rPr>
              <w:t>Ninguno</w:t>
            </w:r>
          </w:p>
        </w:tc>
      </w:tr>
      <w:tr w:rsidR="001049A3" w:rsidRPr="0024496D" w14:paraId="7904E65F" w14:textId="77777777" w:rsidTr="00654109">
        <w:tc>
          <w:tcPr>
            <w:tcW w:w="2268" w:type="dxa"/>
            <w:tcBorders>
              <w:top w:val="single" w:sz="6" w:space="0" w:color="000000"/>
              <w:left w:val="single" w:sz="12" w:space="0" w:color="000000"/>
              <w:bottom w:val="single" w:sz="6" w:space="0" w:color="000000"/>
            </w:tcBorders>
            <w:shd w:val="clear" w:color="auto" w:fill="auto"/>
          </w:tcPr>
          <w:p w14:paraId="584BC9D9" w14:textId="77777777" w:rsidR="001049A3" w:rsidRPr="0024496D" w:rsidRDefault="001049A3" w:rsidP="0024496D">
            <w:pPr>
              <w:spacing w:line="360" w:lineRule="auto"/>
              <w:jc w:val="right"/>
              <w:rPr>
                <w:rFonts w:cstheme="minorHAnsi"/>
              </w:rPr>
            </w:pPr>
            <w:r w:rsidRPr="0024496D">
              <w:rPr>
                <w:rFonts w:cstheme="minorHAnsi"/>
                <w:lang w:val="es"/>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8B81F1" w14:textId="77777777" w:rsidR="001049A3" w:rsidRPr="0024496D" w:rsidRDefault="001049A3" w:rsidP="0024496D">
            <w:pPr>
              <w:spacing w:line="360" w:lineRule="auto"/>
              <w:rPr>
                <w:rFonts w:cstheme="minorHAnsi"/>
              </w:rPr>
            </w:pPr>
            <w:r w:rsidRPr="0024496D">
              <w:rPr>
                <w:rFonts w:cstheme="minorHAnsi"/>
                <w:lang w:val="es"/>
              </w:rPr>
              <w:t>Baja</w:t>
            </w:r>
          </w:p>
        </w:tc>
      </w:tr>
      <w:tr w:rsidR="001049A3" w:rsidRPr="0024496D" w14:paraId="3D73FBFB" w14:textId="77777777" w:rsidTr="00654109">
        <w:tc>
          <w:tcPr>
            <w:tcW w:w="2268" w:type="dxa"/>
            <w:tcBorders>
              <w:top w:val="single" w:sz="6" w:space="0" w:color="000000"/>
              <w:left w:val="single" w:sz="12" w:space="0" w:color="000000"/>
              <w:bottom w:val="single" w:sz="6" w:space="0" w:color="000000"/>
            </w:tcBorders>
            <w:shd w:val="clear" w:color="auto" w:fill="auto"/>
          </w:tcPr>
          <w:p w14:paraId="4C06B309" w14:textId="77777777" w:rsidR="001049A3" w:rsidRPr="0024496D" w:rsidRDefault="001049A3" w:rsidP="0024496D">
            <w:pPr>
              <w:spacing w:line="360" w:lineRule="auto"/>
              <w:jc w:val="right"/>
              <w:rPr>
                <w:rFonts w:cstheme="minorHAnsi"/>
              </w:rPr>
            </w:pPr>
            <w:r w:rsidRPr="0024496D">
              <w:rPr>
                <w:rFonts w:cstheme="minorHAnsi"/>
                <w:lang w:val="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0F4918" w14:textId="04FE48AC" w:rsidR="001049A3" w:rsidRPr="0024496D" w:rsidRDefault="001049A3" w:rsidP="0024496D">
            <w:pPr>
              <w:spacing w:line="360" w:lineRule="auto"/>
              <w:rPr>
                <w:rFonts w:cstheme="minorHAnsi"/>
              </w:rPr>
            </w:pPr>
            <w:r w:rsidRPr="0024496D">
              <w:rPr>
                <w:rFonts w:cstheme="minorHAnsi"/>
              </w:rPr>
              <w:t xml:space="preserve">1 </w:t>
            </w:r>
            <w:r w:rsidR="00766669" w:rsidRPr="0024496D">
              <w:rPr>
                <w:rFonts w:cstheme="minorHAnsi"/>
              </w:rPr>
              <w:t>vez al mes (no siempre).</w:t>
            </w:r>
            <w:r w:rsidRPr="0024496D">
              <w:rPr>
                <w:rFonts w:cstheme="minorHAnsi"/>
              </w:rPr>
              <w:t xml:space="preserve"> </w:t>
            </w:r>
          </w:p>
        </w:tc>
      </w:tr>
      <w:tr w:rsidR="001049A3" w:rsidRPr="0024496D" w14:paraId="244C455C" w14:textId="77777777" w:rsidTr="00654109">
        <w:tc>
          <w:tcPr>
            <w:tcW w:w="2268" w:type="dxa"/>
            <w:tcBorders>
              <w:top w:val="single" w:sz="6" w:space="0" w:color="000000"/>
              <w:left w:val="single" w:sz="12" w:space="0" w:color="000000"/>
              <w:bottom w:val="single" w:sz="6" w:space="0" w:color="000000"/>
            </w:tcBorders>
            <w:shd w:val="clear" w:color="auto" w:fill="auto"/>
          </w:tcPr>
          <w:p w14:paraId="259692FE" w14:textId="77777777" w:rsidR="001049A3" w:rsidRPr="0024496D" w:rsidRDefault="001049A3" w:rsidP="0024496D">
            <w:pPr>
              <w:spacing w:line="360" w:lineRule="auto"/>
              <w:jc w:val="right"/>
              <w:rPr>
                <w:rFonts w:cstheme="minorHAnsi"/>
              </w:rPr>
            </w:pPr>
            <w:r w:rsidRPr="0024496D">
              <w:rPr>
                <w:rFonts w:cstheme="minorHAnsi"/>
                <w:lang w:val="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91E6B4" w14:textId="77777777" w:rsidR="001049A3" w:rsidRPr="0024496D" w:rsidRDefault="001049A3" w:rsidP="0024496D">
            <w:pPr>
              <w:spacing w:line="360" w:lineRule="auto"/>
              <w:ind w:left="702" w:hanging="702"/>
              <w:rPr>
                <w:rFonts w:cstheme="minorHAnsi"/>
              </w:rPr>
            </w:pPr>
          </w:p>
        </w:tc>
      </w:tr>
      <w:tr w:rsidR="001049A3" w:rsidRPr="0024496D" w14:paraId="545DAE53" w14:textId="77777777" w:rsidTr="00654109">
        <w:tc>
          <w:tcPr>
            <w:tcW w:w="2268" w:type="dxa"/>
            <w:tcBorders>
              <w:top w:val="single" w:sz="6" w:space="0" w:color="000000"/>
              <w:left w:val="single" w:sz="12" w:space="0" w:color="000000"/>
              <w:bottom w:val="single" w:sz="6" w:space="0" w:color="000000"/>
            </w:tcBorders>
            <w:shd w:val="clear" w:color="auto" w:fill="auto"/>
          </w:tcPr>
          <w:p w14:paraId="1D0D9638" w14:textId="77777777" w:rsidR="001049A3" w:rsidRPr="0024496D" w:rsidRDefault="001049A3" w:rsidP="0024496D">
            <w:pPr>
              <w:spacing w:line="360" w:lineRule="auto"/>
              <w:jc w:val="right"/>
              <w:rPr>
                <w:rFonts w:cstheme="minorHAnsi"/>
              </w:rPr>
            </w:pPr>
            <w:r w:rsidRPr="0024496D">
              <w:rPr>
                <w:rFonts w:cstheme="minorHAnsi"/>
                <w:lang w:val="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D4893DF" w14:textId="20CAD555" w:rsidR="001049A3" w:rsidRPr="0024496D" w:rsidRDefault="001049A3" w:rsidP="0003499A">
            <w:pPr>
              <w:numPr>
                <w:ilvl w:val="0"/>
                <w:numId w:val="2"/>
              </w:numPr>
              <w:suppressAutoHyphens/>
              <w:spacing w:after="0" w:line="360" w:lineRule="auto"/>
              <w:rPr>
                <w:rFonts w:cstheme="minorHAnsi"/>
              </w:rPr>
            </w:pPr>
            <w:r w:rsidRPr="0024496D">
              <w:rPr>
                <w:rFonts w:cstheme="minorHAnsi"/>
                <w:lang w:val="es"/>
              </w:rPr>
              <w:t>El presidente</w:t>
            </w:r>
            <w:r w:rsidR="000E2DB6">
              <w:rPr>
                <w:rFonts w:cstheme="minorHAnsi"/>
                <w:lang w:val="es"/>
              </w:rPr>
              <w:t xml:space="preserve"> o usuario</w:t>
            </w:r>
            <w:r w:rsidRPr="0024496D">
              <w:rPr>
                <w:rFonts w:cstheme="minorHAnsi"/>
                <w:lang w:val="es"/>
              </w:rPr>
              <w:t xml:space="preserve"> cuenta con una conexión a internet estable la cual le permite realizar las acciones deseadas.</w:t>
            </w:r>
          </w:p>
        </w:tc>
      </w:tr>
      <w:tr w:rsidR="001049A3" w:rsidRPr="0024496D" w14:paraId="63EE14ED" w14:textId="77777777" w:rsidTr="00654109">
        <w:tc>
          <w:tcPr>
            <w:tcW w:w="2268" w:type="dxa"/>
            <w:tcBorders>
              <w:top w:val="single" w:sz="6" w:space="0" w:color="000000"/>
              <w:left w:val="single" w:sz="12" w:space="0" w:color="000000"/>
              <w:bottom w:val="single" w:sz="6" w:space="0" w:color="000000"/>
            </w:tcBorders>
            <w:shd w:val="clear" w:color="auto" w:fill="auto"/>
          </w:tcPr>
          <w:p w14:paraId="28F5779A" w14:textId="77777777" w:rsidR="001049A3" w:rsidRPr="0024496D" w:rsidRDefault="001049A3" w:rsidP="0024496D">
            <w:pPr>
              <w:spacing w:line="360" w:lineRule="auto"/>
              <w:jc w:val="right"/>
              <w:rPr>
                <w:rFonts w:cstheme="minorHAnsi"/>
              </w:rPr>
            </w:pPr>
            <w:r w:rsidRPr="0024496D">
              <w:rPr>
                <w:rFonts w:cstheme="minorHAnsi"/>
                <w:lang w:val="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FA136D" w14:textId="77777777" w:rsidR="001049A3" w:rsidRPr="0024496D" w:rsidRDefault="001049A3" w:rsidP="0003499A">
            <w:pPr>
              <w:numPr>
                <w:ilvl w:val="0"/>
                <w:numId w:val="1"/>
              </w:numPr>
              <w:suppressAutoHyphens/>
              <w:spacing w:after="0" w:line="360" w:lineRule="auto"/>
              <w:rPr>
                <w:rFonts w:cstheme="minorHAnsi"/>
              </w:rPr>
            </w:pPr>
            <w:r w:rsidRPr="0024496D">
              <w:rPr>
                <w:rFonts w:cstheme="minorHAnsi"/>
                <w:lang w:val="es"/>
              </w:rPr>
              <w:t>Suponiendo que el usuario ya ha tenido una previa capacitación para la utilización del caso uso.</w:t>
            </w:r>
          </w:p>
          <w:p w14:paraId="73C83D8C" w14:textId="77777777" w:rsidR="001049A3" w:rsidRPr="0024496D" w:rsidRDefault="001049A3" w:rsidP="0003499A">
            <w:pPr>
              <w:numPr>
                <w:ilvl w:val="0"/>
                <w:numId w:val="1"/>
              </w:numPr>
              <w:suppressAutoHyphens/>
              <w:spacing w:after="0" w:line="360" w:lineRule="auto"/>
              <w:rPr>
                <w:rFonts w:cstheme="minorHAnsi"/>
              </w:rPr>
            </w:pPr>
            <w:r w:rsidRPr="0024496D">
              <w:rPr>
                <w:rFonts w:cstheme="minorHAnsi"/>
              </w:rPr>
              <w:t>Suponiendo que el usuario cuenta con el equipo indicado.</w:t>
            </w:r>
          </w:p>
        </w:tc>
      </w:tr>
      <w:tr w:rsidR="001049A3" w:rsidRPr="0024496D" w14:paraId="233F90D9" w14:textId="77777777" w:rsidTr="00654109">
        <w:tc>
          <w:tcPr>
            <w:tcW w:w="2268" w:type="dxa"/>
            <w:tcBorders>
              <w:top w:val="single" w:sz="6" w:space="0" w:color="000000"/>
              <w:left w:val="single" w:sz="12" w:space="0" w:color="000000"/>
              <w:bottom w:val="single" w:sz="12" w:space="0" w:color="000000"/>
            </w:tcBorders>
            <w:shd w:val="clear" w:color="auto" w:fill="auto"/>
          </w:tcPr>
          <w:p w14:paraId="3FA5A5AF" w14:textId="77777777" w:rsidR="001049A3" w:rsidRPr="0024496D" w:rsidRDefault="001049A3" w:rsidP="0024496D">
            <w:pPr>
              <w:spacing w:line="360" w:lineRule="auto"/>
              <w:jc w:val="right"/>
              <w:rPr>
                <w:rFonts w:cstheme="minorHAnsi"/>
              </w:rPr>
            </w:pPr>
            <w:r w:rsidRPr="0024496D">
              <w:rPr>
                <w:rFonts w:cstheme="minorHAnsi"/>
                <w:lang w:val="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0D1FF64" w14:textId="77777777" w:rsidR="001049A3" w:rsidRPr="0024496D" w:rsidRDefault="001049A3" w:rsidP="0024496D">
            <w:pPr>
              <w:spacing w:line="360" w:lineRule="auto"/>
              <w:rPr>
                <w:rFonts w:cstheme="minorHAnsi"/>
              </w:rPr>
            </w:pPr>
          </w:p>
        </w:tc>
      </w:tr>
    </w:tbl>
    <w:p w14:paraId="35BC0E01" w14:textId="0952B1FC" w:rsidR="007725B1" w:rsidRDefault="007725B1" w:rsidP="007B75D7">
      <w:pPr>
        <w:pStyle w:val="Prrafodelista"/>
        <w:spacing w:line="360" w:lineRule="auto"/>
        <w:ind w:left="360"/>
        <w:rPr>
          <w:rFonts w:cstheme="minorHAnsi"/>
        </w:rPr>
      </w:pPr>
    </w:p>
    <w:tbl>
      <w:tblPr>
        <w:tblW w:w="0" w:type="auto"/>
        <w:tblInd w:w="-15" w:type="dxa"/>
        <w:tblLayout w:type="fixed"/>
        <w:tblLook w:val="0000" w:firstRow="0" w:lastRow="0" w:firstColumn="0" w:lastColumn="0" w:noHBand="0" w:noVBand="0"/>
      </w:tblPr>
      <w:tblGrid>
        <w:gridCol w:w="2268"/>
        <w:gridCol w:w="2196"/>
        <w:gridCol w:w="2196"/>
        <w:gridCol w:w="2928"/>
      </w:tblGrid>
      <w:tr w:rsidR="000E2DB6" w:rsidRPr="0024496D" w14:paraId="415B311E" w14:textId="77777777" w:rsidTr="0066257F">
        <w:tc>
          <w:tcPr>
            <w:tcW w:w="2268" w:type="dxa"/>
            <w:tcBorders>
              <w:top w:val="single" w:sz="12" w:space="0" w:color="000000"/>
              <w:left w:val="single" w:sz="12" w:space="0" w:color="000000"/>
              <w:bottom w:val="single" w:sz="6" w:space="0" w:color="000000"/>
            </w:tcBorders>
            <w:shd w:val="clear" w:color="auto" w:fill="auto"/>
          </w:tcPr>
          <w:p w14:paraId="66D7F529" w14:textId="77777777" w:rsidR="000E2DB6" w:rsidRPr="0024496D" w:rsidRDefault="000E2DB6" w:rsidP="0066257F">
            <w:pPr>
              <w:spacing w:line="360" w:lineRule="auto"/>
              <w:jc w:val="right"/>
              <w:rPr>
                <w:rFonts w:cstheme="minorHAnsi"/>
              </w:rPr>
            </w:pPr>
            <w:r w:rsidRPr="0024496D">
              <w:rPr>
                <w:rFonts w:cstheme="minorHAnsi"/>
                <w:lang w:val="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05E51B76" w14:textId="2B988335" w:rsidR="000E2DB6" w:rsidRPr="0024496D" w:rsidRDefault="000E2DB6" w:rsidP="0066257F">
            <w:pPr>
              <w:spacing w:line="360" w:lineRule="auto"/>
              <w:rPr>
                <w:rFonts w:cstheme="minorHAnsi"/>
              </w:rPr>
            </w:pPr>
            <w:r w:rsidRPr="0024496D">
              <w:rPr>
                <w:rFonts w:cstheme="minorHAnsi"/>
                <w:lang w:val="es"/>
              </w:rPr>
              <w:t>CU-0</w:t>
            </w:r>
            <w:r>
              <w:rPr>
                <w:rFonts w:cstheme="minorHAnsi"/>
                <w:lang w:val="es"/>
              </w:rPr>
              <w:t>2</w:t>
            </w:r>
          </w:p>
        </w:tc>
      </w:tr>
      <w:tr w:rsidR="000E2DB6" w:rsidRPr="0024496D" w14:paraId="1D2501B7" w14:textId="77777777" w:rsidTr="0066257F">
        <w:tc>
          <w:tcPr>
            <w:tcW w:w="2268" w:type="dxa"/>
            <w:tcBorders>
              <w:top w:val="single" w:sz="6" w:space="0" w:color="000000"/>
              <w:left w:val="single" w:sz="12" w:space="0" w:color="000000"/>
              <w:bottom w:val="single" w:sz="6" w:space="0" w:color="000000"/>
            </w:tcBorders>
            <w:shd w:val="clear" w:color="auto" w:fill="auto"/>
          </w:tcPr>
          <w:p w14:paraId="62782F07" w14:textId="77777777" w:rsidR="000E2DB6" w:rsidRPr="0024496D" w:rsidRDefault="000E2DB6" w:rsidP="0066257F">
            <w:pPr>
              <w:spacing w:line="360" w:lineRule="auto"/>
              <w:jc w:val="right"/>
              <w:rPr>
                <w:rFonts w:cstheme="minorHAnsi"/>
              </w:rPr>
            </w:pPr>
            <w:r w:rsidRPr="0024496D">
              <w:rPr>
                <w:rFonts w:cstheme="minorHAnsi"/>
                <w:lang w:val="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B1054C" w14:textId="785ADCBE" w:rsidR="000E2DB6" w:rsidRPr="0024496D" w:rsidRDefault="000E2DB6" w:rsidP="0066257F">
            <w:pPr>
              <w:spacing w:line="360" w:lineRule="auto"/>
              <w:rPr>
                <w:rFonts w:cstheme="minorHAnsi"/>
              </w:rPr>
            </w:pPr>
            <w:r>
              <w:rPr>
                <w:rFonts w:cstheme="minorHAnsi"/>
                <w:lang w:val="es"/>
              </w:rPr>
              <w:t xml:space="preserve">Editar </w:t>
            </w:r>
            <w:r w:rsidRPr="0024496D">
              <w:rPr>
                <w:rFonts w:cstheme="minorHAnsi"/>
                <w:lang w:val="es"/>
              </w:rPr>
              <w:t>C</w:t>
            </w:r>
            <w:r>
              <w:rPr>
                <w:rFonts w:cstheme="minorHAnsi"/>
                <w:lang w:val="es"/>
              </w:rPr>
              <w:t>ontacto</w:t>
            </w:r>
          </w:p>
        </w:tc>
      </w:tr>
      <w:tr w:rsidR="000E2DB6" w:rsidRPr="0024496D" w14:paraId="00885B74" w14:textId="77777777" w:rsidTr="0066257F">
        <w:tc>
          <w:tcPr>
            <w:tcW w:w="2268" w:type="dxa"/>
            <w:tcBorders>
              <w:top w:val="single" w:sz="6" w:space="0" w:color="000000"/>
              <w:left w:val="single" w:sz="12" w:space="0" w:color="000000"/>
              <w:bottom w:val="single" w:sz="6" w:space="0" w:color="000000"/>
            </w:tcBorders>
            <w:shd w:val="clear" w:color="auto" w:fill="auto"/>
          </w:tcPr>
          <w:p w14:paraId="2FBF7970" w14:textId="77777777" w:rsidR="000E2DB6" w:rsidRPr="0024496D" w:rsidRDefault="000E2DB6" w:rsidP="0066257F">
            <w:pPr>
              <w:spacing w:line="360" w:lineRule="auto"/>
              <w:jc w:val="right"/>
              <w:rPr>
                <w:rFonts w:cstheme="minorHAnsi"/>
              </w:rPr>
            </w:pPr>
            <w:r w:rsidRPr="0024496D">
              <w:rPr>
                <w:rFonts w:cstheme="minorHAnsi"/>
                <w:lang w:val="es"/>
              </w:rPr>
              <w:t>creado por:</w:t>
            </w:r>
          </w:p>
        </w:tc>
        <w:tc>
          <w:tcPr>
            <w:tcW w:w="2196" w:type="dxa"/>
            <w:tcBorders>
              <w:top w:val="single" w:sz="6" w:space="0" w:color="000000"/>
              <w:left w:val="single" w:sz="6" w:space="0" w:color="000000"/>
              <w:bottom w:val="single" w:sz="6" w:space="0" w:color="000000"/>
            </w:tcBorders>
            <w:shd w:val="clear" w:color="auto" w:fill="auto"/>
          </w:tcPr>
          <w:p w14:paraId="5FA27AC1" w14:textId="77777777" w:rsidR="000E2DB6" w:rsidRPr="0024496D" w:rsidRDefault="000E2DB6" w:rsidP="0066257F">
            <w:pPr>
              <w:spacing w:line="360" w:lineRule="auto"/>
              <w:rPr>
                <w:rFonts w:cstheme="minorHAnsi"/>
                <w:lang w:val="en-US"/>
              </w:rPr>
            </w:pPr>
            <w:r w:rsidRPr="0024496D">
              <w:rPr>
                <w:rFonts w:cstheme="minorHAnsi"/>
                <w:lang w:val="en-US"/>
              </w:rPr>
              <w:t xml:space="preserve">Kenneth Moraga, </w:t>
            </w:r>
            <w:proofErr w:type="spellStart"/>
            <w:r w:rsidRPr="0024496D">
              <w:rPr>
                <w:rFonts w:cstheme="minorHAnsi"/>
                <w:lang w:val="en-US"/>
              </w:rPr>
              <w:t>Heyner</w:t>
            </w:r>
            <w:proofErr w:type="spellEnd"/>
            <w:r w:rsidRPr="0024496D">
              <w:rPr>
                <w:rFonts w:cstheme="minorHAnsi"/>
                <w:lang w:val="en-US"/>
              </w:rPr>
              <w:t xml:space="preserve"> </w:t>
            </w:r>
            <w:proofErr w:type="spellStart"/>
            <w:r w:rsidRPr="0024496D">
              <w:rPr>
                <w:rFonts w:cstheme="minorHAnsi"/>
                <w:lang w:val="en-US"/>
              </w:rPr>
              <w:t>Leiva</w:t>
            </w:r>
            <w:proofErr w:type="spellEnd"/>
            <w:r w:rsidRPr="0024496D">
              <w:rPr>
                <w:rFonts w:cstheme="minorHAnsi"/>
                <w:lang w:val="en-US"/>
              </w:rPr>
              <w:t>, Jafet Lara</w:t>
            </w:r>
          </w:p>
        </w:tc>
        <w:tc>
          <w:tcPr>
            <w:tcW w:w="2196" w:type="dxa"/>
            <w:tcBorders>
              <w:top w:val="single" w:sz="6" w:space="0" w:color="000000"/>
              <w:left w:val="single" w:sz="6" w:space="0" w:color="000000"/>
              <w:bottom w:val="single" w:sz="6" w:space="0" w:color="000000"/>
            </w:tcBorders>
            <w:shd w:val="clear" w:color="auto" w:fill="auto"/>
          </w:tcPr>
          <w:p w14:paraId="774C195F" w14:textId="77777777" w:rsidR="000E2DB6" w:rsidRPr="0024496D" w:rsidRDefault="000E2DB6" w:rsidP="0066257F">
            <w:pPr>
              <w:spacing w:line="360" w:lineRule="auto"/>
              <w:jc w:val="right"/>
              <w:rPr>
                <w:rFonts w:cstheme="minorHAnsi"/>
              </w:rPr>
            </w:pPr>
            <w:r w:rsidRPr="0024496D">
              <w:rPr>
                <w:rFonts w:cstheme="minorHAnsi"/>
                <w:lang w:val="es"/>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D765ADB" w14:textId="77777777" w:rsidR="000E2DB6" w:rsidRPr="0024496D" w:rsidRDefault="000E2DB6" w:rsidP="0066257F">
            <w:pPr>
              <w:spacing w:line="360" w:lineRule="auto"/>
              <w:rPr>
                <w:rFonts w:cstheme="minorHAnsi"/>
              </w:rPr>
            </w:pPr>
            <w:r>
              <w:rPr>
                <w:rFonts w:cstheme="minorHAnsi"/>
              </w:rPr>
              <w:t>Kenneth Moraga Obando</w:t>
            </w:r>
          </w:p>
        </w:tc>
      </w:tr>
      <w:tr w:rsidR="000E2DB6" w:rsidRPr="0024496D" w14:paraId="26599726" w14:textId="77777777" w:rsidTr="0066257F">
        <w:tc>
          <w:tcPr>
            <w:tcW w:w="2268" w:type="dxa"/>
            <w:tcBorders>
              <w:top w:val="single" w:sz="6" w:space="0" w:color="000000"/>
              <w:left w:val="single" w:sz="12" w:space="0" w:color="000000"/>
              <w:bottom w:val="single" w:sz="6" w:space="0" w:color="000000"/>
            </w:tcBorders>
            <w:shd w:val="clear" w:color="auto" w:fill="auto"/>
          </w:tcPr>
          <w:p w14:paraId="0A292718" w14:textId="77777777" w:rsidR="000E2DB6" w:rsidRPr="0024496D" w:rsidRDefault="000E2DB6" w:rsidP="0066257F">
            <w:pPr>
              <w:spacing w:line="360" w:lineRule="auto"/>
              <w:jc w:val="right"/>
              <w:rPr>
                <w:rFonts w:cstheme="minorHAnsi"/>
              </w:rPr>
            </w:pPr>
            <w:r w:rsidRPr="0024496D">
              <w:rPr>
                <w:rFonts w:cstheme="minorHAnsi"/>
                <w:lang w:val="es"/>
              </w:rPr>
              <w:t>Fecha de creación:</w:t>
            </w:r>
          </w:p>
        </w:tc>
        <w:tc>
          <w:tcPr>
            <w:tcW w:w="2196" w:type="dxa"/>
            <w:tcBorders>
              <w:top w:val="single" w:sz="6" w:space="0" w:color="000000"/>
              <w:left w:val="single" w:sz="6" w:space="0" w:color="000000"/>
              <w:bottom w:val="single" w:sz="6" w:space="0" w:color="000000"/>
            </w:tcBorders>
            <w:shd w:val="clear" w:color="auto" w:fill="auto"/>
          </w:tcPr>
          <w:p w14:paraId="67CD6ECD" w14:textId="77777777" w:rsidR="000E2DB6" w:rsidRPr="0024496D" w:rsidRDefault="000E2DB6" w:rsidP="0066257F">
            <w:pPr>
              <w:spacing w:line="360" w:lineRule="auto"/>
              <w:rPr>
                <w:rFonts w:cstheme="minorHAnsi"/>
              </w:rPr>
            </w:pPr>
            <w:r>
              <w:rPr>
                <w:rFonts w:cstheme="minorHAnsi"/>
                <w:lang w:val="es"/>
              </w:rPr>
              <w:t>30</w:t>
            </w:r>
            <w:r w:rsidRPr="0024496D">
              <w:rPr>
                <w:rFonts w:cstheme="minorHAnsi"/>
                <w:lang w:val="es"/>
              </w:rPr>
              <w:t>/05/2021</w:t>
            </w:r>
          </w:p>
        </w:tc>
        <w:tc>
          <w:tcPr>
            <w:tcW w:w="2196" w:type="dxa"/>
            <w:tcBorders>
              <w:top w:val="single" w:sz="6" w:space="0" w:color="000000"/>
              <w:left w:val="single" w:sz="6" w:space="0" w:color="000000"/>
              <w:bottom w:val="single" w:sz="6" w:space="0" w:color="000000"/>
            </w:tcBorders>
            <w:shd w:val="clear" w:color="auto" w:fill="auto"/>
          </w:tcPr>
          <w:p w14:paraId="4F20A4D2" w14:textId="77777777" w:rsidR="000E2DB6" w:rsidRPr="0024496D" w:rsidRDefault="000E2DB6" w:rsidP="0066257F">
            <w:pPr>
              <w:spacing w:line="360" w:lineRule="auto"/>
              <w:jc w:val="right"/>
              <w:rPr>
                <w:rFonts w:cstheme="minorHAnsi"/>
              </w:rPr>
            </w:pPr>
            <w:r w:rsidRPr="0024496D">
              <w:rPr>
                <w:rFonts w:cstheme="minorHAnsi"/>
                <w:lang w:val="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25FF57D" w14:textId="77777777" w:rsidR="000E2DB6" w:rsidRPr="0024496D" w:rsidRDefault="000E2DB6" w:rsidP="0066257F">
            <w:pPr>
              <w:spacing w:line="360" w:lineRule="auto"/>
              <w:rPr>
                <w:rFonts w:cstheme="minorHAnsi"/>
              </w:rPr>
            </w:pPr>
          </w:p>
        </w:tc>
      </w:tr>
      <w:tr w:rsidR="000E2DB6" w:rsidRPr="0024496D" w14:paraId="11A2ED49" w14:textId="77777777" w:rsidTr="0066257F">
        <w:tc>
          <w:tcPr>
            <w:tcW w:w="2268" w:type="dxa"/>
            <w:tcBorders>
              <w:top w:val="single" w:sz="6" w:space="0" w:color="000000"/>
              <w:left w:val="single" w:sz="12" w:space="0" w:color="000000"/>
              <w:bottom w:val="single" w:sz="6" w:space="0" w:color="000000"/>
            </w:tcBorders>
            <w:shd w:val="clear" w:color="auto" w:fill="auto"/>
          </w:tcPr>
          <w:p w14:paraId="5608655E" w14:textId="77777777" w:rsidR="000E2DB6" w:rsidRPr="0024496D" w:rsidRDefault="000E2DB6" w:rsidP="0066257F">
            <w:pPr>
              <w:spacing w:line="360" w:lineRule="auto"/>
              <w:jc w:val="right"/>
              <w:rPr>
                <w:rFonts w:cstheme="minorHAnsi"/>
              </w:rPr>
            </w:pPr>
            <w:r w:rsidRPr="0024496D">
              <w:rPr>
                <w:rFonts w:cstheme="minorHAnsi"/>
                <w:lang w:val="es"/>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B25BBD0" w14:textId="77777777" w:rsidR="000E2DB6" w:rsidRPr="0024496D" w:rsidRDefault="000E2DB6" w:rsidP="0066257F">
            <w:pPr>
              <w:spacing w:line="360" w:lineRule="auto"/>
              <w:rPr>
                <w:rFonts w:cstheme="minorHAnsi"/>
              </w:rPr>
            </w:pPr>
            <w:r w:rsidRPr="0024496D">
              <w:rPr>
                <w:rFonts w:cstheme="minorHAnsi"/>
                <w:lang w:val="es"/>
              </w:rPr>
              <w:t>Presidente, vicepresidente</w:t>
            </w:r>
            <w:r>
              <w:rPr>
                <w:rFonts w:cstheme="minorHAnsi"/>
                <w:lang w:val="es"/>
              </w:rPr>
              <w:t>, secretario(a) y demás integrantes ADITIBRI</w:t>
            </w:r>
          </w:p>
        </w:tc>
      </w:tr>
      <w:tr w:rsidR="000E2DB6" w:rsidRPr="0024496D" w14:paraId="08DFB65A" w14:textId="77777777" w:rsidTr="0066257F">
        <w:tc>
          <w:tcPr>
            <w:tcW w:w="2268" w:type="dxa"/>
            <w:tcBorders>
              <w:top w:val="single" w:sz="6" w:space="0" w:color="000000"/>
              <w:left w:val="single" w:sz="12" w:space="0" w:color="000000"/>
              <w:bottom w:val="single" w:sz="6" w:space="0" w:color="000000"/>
            </w:tcBorders>
            <w:shd w:val="clear" w:color="auto" w:fill="auto"/>
          </w:tcPr>
          <w:p w14:paraId="3275D160" w14:textId="77777777" w:rsidR="000E2DB6" w:rsidRPr="0024496D" w:rsidRDefault="000E2DB6" w:rsidP="0066257F">
            <w:pPr>
              <w:spacing w:line="360" w:lineRule="auto"/>
              <w:jc w:val="right"/>
              <w:rPr>
                <w:rFonts w:cstheme="minorHAnsi"/>
              </w:rPr>
            </w:pPr>
            <w:r w:rsidRPr="0024496D">
              <w:rPr>
                <w:rFonts w:cstheme="minorHAnsi"/>
                <w:lang w:val="es"/>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EE3121" w14:textId="007D6F79" w:rsidR="000E2DB6" w:rsidRPr="0024496D" w:rsidRDefault="000E2DB6" w:rsidP="0066257F">
            <w:pPr>
              <w:spacing w:line="360" w:lineRule="auto"/>
              <w:rPr>
                <w:rFonts w:cstheme="minorHAnsi"/>
              </w:rPr>
            </w:pPr>
            <w:r w:rsidRPr="0024496D">
              <w:rPr>
                <w:rFonts w:cstheme="minorHAnsi"/>
              </w:rPr>
              <w:t xml:space="preserve">El presidente </w:t>
            </w:r>
            <w:r>
              <w:rPr>
                <w:rFonts w:cstheme="minorHAnsi"/>
              </w:rPr>
              <w:t>o</w:t>
            </w:r>
            <w:r w:rsidRPr="0024496D">
              <w:rPr>
                <w:rFonts w:cstheme="minorHAnsi"/>
              </w:rPr>
              <w:t xml:space="preserve"> vicepresidente podrá </w:t>
            </w:r>
            <w:r>
              <w:rPr>
                <w:rFonts w:cstheme="minorHAnsi"/>
              </w:rPr>
              <w:t>editar</w:t>
            </w:r>
            <w:r w:rsidRPr="0024496D">
              <w:rPr>
                <w:rFonts w:cstheme="minorHAnsi"/>
              </w:rPr>
              <w:t xml:space="preserve"> un </w:t>
            </w:r>
            <w:r>
              <w:rPr>
                <w:rFonts w:cstheme="minorHAnsi"/>
              </w:rPr>
              <w:t>contacto del apartado de recursos humanos para así tener a disposición todos los contactos registrados.</w:t>
            </w:r>
          </w:p>
        </w:tc>
      </w:tr>
      <w:tr w:rsidR="000E2DB6" w:rsidRPr="0024496D" w14:paraId="70B5275C" w14:textId="77777777" w:rsidTr="0066257F">
        <w:tc>
          <w:tcPr>
            <w:tcW w:w="2268" w:type="dxa"/>
            <w:tcBorders>
              <w:top w:val="single" w:sz="6" w:space="0" w:color="000000"/>
              <w:left w:val="single" w:sz="12" w:space="0" w:color="000000"/>
              <w:bottom w:val="single" w:sz="6" w:space="0" w:color="000000"/>
            </w:tcBorders>
            <w:shd w:val="clear" w:color="auto" w:fill="auto"/>
          </w:tcPr>
          <w:p w14:paraId="09635BD0" w14:textId="77777777" w:rsidR="000E2DB6" w:rsidRPr="0024496D" w:rsidRDefault="000E2DB6" w:rsidP="0066257F">
            <w:pPr>
              <w:spacing w:line="360" w:lineRule="auto"/>
              <w:jc w:val="right"/>
              <w:rPr>
                <w:rFonts w:cstheme="minorHAnsi"/>
              </w:rPr>
            </w:pPr>
            <w:r w:rsidRPr="0024496D">
              <w:rPr>
                <w:rFonts w:cstheme="minorHAnsi"/>
                <w:lang w:val="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3C5E81E" w14:textId="77777777" w:rsidR="000E2DB6" w:rsidRPr="0024496D" w:rsidRDefault="000E2DB6" w:rsidP="0066257F">
            <w:pPr>
              <w:suppressAutoHyphens/>
              <w:spacing w:after="0" w:line="360" w:lineRule="auto"/>
              <w:rPr>
                <w:rFonts w:cstheme="minorHAnsi"/>
              </w:rPr>
            </w:pPr>
            <w:r w:rsidRPr="0024496D">
              <w:rPr>
                <w:rFonts w:cstheme="minorHAnsi"/>
                <w:lang w:val="es"/>
              </w:rPr>
              <w:t>1. El presidente</w:t>
            </w:r>
            <w:r>
              <w:rPr>
                <w:rFonts w:cstheme="minorHAnsi"/>
                <w:lang w:val="es"/>
              </w:rPr>
              <w:t xml:space="preserve"> o el usuario</w:t>
            </w:r>
            <w:r w:rsidRPr="0024496D">
              <w:rPr>
                <w:rFonts w:cstheme="minorHAnsi"/>
                <w:lang w:val="es"/>
              </w:rPr>
              <w:t xml:space="preserve"> debe de tener una cuenta registrada en la página para poder acceder a la parte administrativa de la página.</w:t>
            </w:r>
          </w:p>
          <w:p w14:paraId="1A66B186" w14:textId="77777777" w:rsidR="000E2DB6" w:rsidRPr="0024496D" w:rsidRDefault="000E2DB6" w:rsidP="0066257F">
            <w:pPr>
              <w:suppressAutoHyphens/>
              <w:spacing w:after="0" w:line="360" w:lineRule="auto"/>
              <w:rPr>
                <w:rFonts w:cstheme="minorHAnsi"/>
              </w:rPr>
            </w:pPr>
            <w:r w:rsidRPr="0024496D">
              <w:rPr>
                <w:rFonts w:cstheme="minorHAnsi"/>
                <w:lang w:val="es"/>
              </w:rPr>
              <w:t xml:space="preserve">2. El presidente </w:t>
            </w:r>
            <w:r>
              <w:rPr>
                <w:rFonts w:cstheme="minorHAnsi"/>
                <w:lang w:val="es"/>
              </w:rPr>
              <w:t xml:space="preserve">o el usuario </w:t>
            </w:r>
            <w:r w:rsidRPr="0024496D">
              <w:rPr>
                <w:rFonts w:cstheme="minorHAnsi"/>
                <w:lang w:val="es"/>
              </w:rPr>
              <w:t xml:space="preserve">debe </w:t>
            </w:r>
            <w:r>
              <w:rPr>
                <w:rFonts w:cstheme="minorHAnsi"/>
                <w:lang w:val="es"/>
              </w:rPr>
              <w:t xml:space="preserve">estar </w:t>
            </w:r>
            <w:proofErr w:type="spellStart"/>
            <w:r>
              <w:rPr>
                <w:rFonts w:cstheme="minorHAnsi"/>
                <w:lang w:val="es"/>
              </w:rPr>
              <w:t>logueado</w:t>
            </w:r>
            <w:proofErr w:type="spellEnd"/>
            <w:r>
              <w:rPr>
                <w:rFonts w:cstheme="minorHAnsi"/>
                <w:lang w:val="es"/>
              </w:rPr>
              <w:t>.</w:t>
            </w:r>
          </w:p>
        </w:tc>
      </w:tr>
      <w:tr w:rsidR="000E2DB6" w:rsidRPr="0024496D" w14:paraId="645E2764" w14:textId="77777777" w:rsidTr="0066257F">
        <w:tc>
          <w:tcPr>
            <w:tcW w:w="2268" w:type="dxa"/>
            <w:tcBorders>
              <w:top w:val="single" w:sz="6" w:space="0" w:color="000000"/>
              <w:left w:val="single" w:sz="12" w:space="0" w:color="000000"/>
              <w:bottom w:val="single" w:sz="6" w:space="0" w:color="000000"/>
            </w:tcBorders>
            <w:shd w:val="clear" w:color="auto" w:fill="auto"/>
          </w:tcPr>
          <w:p w14:paraId="70B3F1C6" w14:textId="77777777" w:rsidR="000E2DB6" w:rsidRPr="0024496D" w:rsidRDefault="000E2DB6" w:rsidP="0066257F">
            <w:pPr>
              <w:spacing w:line="360" w:lineRule="auto"/>
              <w:jc w:val="right"/>
              <w:rPr>
                <w:rFonts w:cstheme="minorHAnsi"/>
              </w:rPr>
            </w:pPr>
            <w:r w:rsidRPr="0024496D">
              <w:rPr>
                <w:rFonts w:cstheme="minorHAnsi"/>
                <w:lang w:val="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4F34C9" w14:textId="672A1699" w:rsidR="000E2DB6" w:rsidRDefault="000E2DB6" w:rsidP="0003499A">
            <w:pPr>
              <w:pStyle w:val="Prrafodelista"/>
              <w:numPr>
                <w:ilvl w:val="0"/>
                <w:numId w:val="6"/>
              </w:numPr>
              <w:suppressAutoHyphens/>
              <w:spacing w:after="0" w:line="360" w:lineRule="auto"/>
              <w:rPr>
                <w:rFonts w:cstheme="minorHAnsi"/>
              </w:rPr>
            </w:pPr>
            <w:r>
              <w:rPr>
                <w:rFonts w:cstheme="minorHAnsi"/>
              </w:rPr>
              <w:t xml:space="preserve">Se guarda la información </w:t>
            </w:r>
            <w:proofErr w:type="gramStart"/>
            <w:r>
              <w:rPr>
                <w:rFonts w:cstheme="minorHAnsi"/>
              </w:rPr>
              <w:t>del contactos</w:t>
            </w:r>
            <w:proofErr w:type="gramEnd"/>
            <w:r>
              <w:rPr>
                <w:rFonts w:cstheme="minorHAnsi"/>
              </w:rPr>
              <w:t xml:space="preserve"> en el apartado de recursos humanos en la base de datos.</w:t>
            </w:r>
          </w:p>
          <w:p w14:paraId="73A8E699" w14:textId="77777777" w:rsidR="000E2DB6" w:rsidRDefault="000E2DB6" w:rsidP="0003499A">
            <w:pPr>
              <w:pStyle w:val="Prrafodelista"/>
              <w:numPr>
                <w:ilvl w:val="0"/>
                <w:numId w:val="6"/>
              </w:numPr>
              <w:suppressAutoHyphens/>
              <w:spacing w:after="0" w:line="360" w:lineRule="auto"/>
              <w:rPr>
                <w:rFonts w:cstheme="minorHAnsi"/>
              </w:rPr>
            </w:pPr>
            <w:r>
              <w:rPr>
                <w:rFonts w:cstheme="minorHAnsi"/>
              </w:rPr>
              <w:t>Se actualiza el sistema con el cambio ya hecho.</w:t>
            </w:r>
          </w:p>
          <w:p w14:paraId="31A364C8" w14:textId="4DEAF87F" w:rsidR="000E2DB6" w:rsidRPr="002F3C17" w:rsidRDefault="000E2DB6" w:rsidP="0003499A">
            <w:pPr>
              <w:pStyle w:val="Prrafodelista"/>
              <w:numPr>
                <w:ilvl w:val="0"/>
                <w:numId w:val="6"/>
              </w:numPr>
              <w:suppressAutoHyphens/>
              <w:spacing w:after="0" w:line="360" w:lineRule="auto"/>
              <w:rPr>
                <w:rFonts w:cstheme="minorHAnsi"/>
              </w:rPr>
            </w:pPr>
            <w:r>
              <w:rPr>
                <w:rFonts w:cstheme="minorHAnsi"/>
              </w:rPr>
              <w:t>El usuario tiene la opción de editar otro.</w:t>
            </w:r>
          </w:p>
        </w:tc>
      </w:tr>
      <w:tr w:rsidR="000E2DB6" w:rsidRPr="0024496D" w14:paraId="109D10B4" w14:textId="77777777" w:rsidTr="0066257F">
        <w:tc>
          <w:tcPr>
            <w:tcW w:w="2268" w:type="dxa"/>
            <w:tcBorders>
              <w:top w:val="single" w:sz="6" w:space="0" w:color="000000"/>
              <w:left w:val="single" w:sz="12" w:space="0" w:color="000000"/>
              <w:bottom w:val="single" w:sz="6" w:space="0" w:color="000000"/>
            </w:tcBorders>
            <w:shd w:val="clear" w:color="auto" w:fill="auto"/>
          </w:tcPr>
          <w:p w14:paraId="0B1A2643" w14:textId="77777777" w:rsidR="000E2DB6" w:rsidRPr="0024496D" w:rsidRDefault="000E2DB6" w:rsidP="0066257F">
            <w:pPr>
              <w:spacing w:line="360" w:lineRule="auto"/>
              <w:jc w:val="right"/>
              <w:rPr>
                <w:rFonts w:cstheme="minorHAnsi"/>
                <w:b/>
              </w:rPr>
            </w:pPr>
            <w:r w:rsidRPr="0024496D">
              <w:rPr>
                <w:rFonts w:cstheme="minorHAnsi"/>
                <w:lang w:val="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53A8048" w14:textId="7FBE9C0B" w:rsidR="000E2DB6" w:rsidRPr="0024496D" w:rsidRDefault="000E2DB6" w:rsidP="0066257F">
            <w:pPr>
              <w:spacing w:line="360" w:lineRule="auto"/>
              <w:rPr>
                <w:rFonts w:cstheme="minorHAnsi"/>
                <w:b/>
                <w:bCs/>
              </w:rPr>
            </w:pPr>
            <w:r w:rsidRPr="0024496D">
              <w:rPr>
                <w:rFonts w:cstheme="minorHAnsi"/>
                <w:b/>
                <w:bCs/>
                <w:lang w:val="es"/>
              </w:rPr>
              <w:t xml:space="preserve">1.0 </w:t>
            </w:r>
            <w:r>
              <w:rPr>
                <w:rFonts w:cstheme="minorHAnsi"/>
                <w:b/>
                <w:bCs/>
                <w:lang w:val="es"/>
              </w:rPr>
              <w:t>Editar Contacto</w:t>
            </w:r>
          </w:p>
          <w:p w14:paraId="3057F684" w14:textId="77777777" w:rsidR="000E2DB6" w:rsidRPr="0024496D" w:rsidRDefault="000E2DB6" w:rsidP="0066257F">
            <w:pPr>
              <w:suppressAutoHyphens/>
              <w:spacing w:after="0" w:line="360" w:lineRule="auto"/>
              <w:rPr>
                <w:rFonts w:cstheme="minorHAnsi"/>
              </w:rPr>
            </w:pPr>
            <w:r>
              <w:rPr>
                <w:rFonts w:cstheme="minorHAnsi"/>
              </w:rPr>
              <w:t>1</w:t>
            </w:r>
            <w:r w:rsidRPr="0024496D">
              <w:rPr>
                <w:rFonts w:cstheme="minorHAnsi"/>
              </w:rPr>
              <w:t>.   Se despliega el menú de acciones de la página.</w:t>
            </w:r>
          </w:p>
          <w:p w14:paraId="3998EDCF" w14:textId="77777777" w:rsidR="000E2DB6" w:rsidRDefault="000E2DB6" w:rsidP="0066257F">
            <w:pPr>
              <w:suppressAutoHyphens/>
              <w:spacing w:after="0" w:line="360" w:lineRule="auto"/>
              <w:rPr>
                <w:rFonts w:cstheme="minorHAnsi"/>
              </w:rPr>
            </w:pPr>
            <w:r>
              <w:rPr>
                <w:rFonts w:cstheme="minorHAnsi"/>
              </w:rPr>
              <w:t>2</w:t>
            </w:r>
            <w:r w:rsidRPr="0024496D">
              <w:rPr>
                <w:rFonts w:cstheme="minorHAnsi"/>
              </w:rPr>
              <w:t>.   Selecciona el módulo “</w:t>
            </w:r>
            <w:r>
              <w:rPr>
                <w:rFonts w:cstheme="minorHAnsi"/>
              </w:rPr>
              <w:t>Departamento Administrativo</w:t>
            </w:r>
            <w:r w:rsidRPr="0024496D">
              <w:rPr>
                <w:rFonts w:cstheme="minorHAnsi"/>
              </w:rPr>
              <w:t>”.</w:t>
            </w:r>
          </w:p>
          <w:p w14:paraId="3AE7FF75" w14:textId="77777777" w:rsidR="000E2DB6" w:rsidRPr="0024496D" w:rsidRDefault="000E2DB6" w:rsidP="0066257F">
            <w:pPr>
              <w:suppressAutoHyphens/>
              <w:spacing w:after="0" w:line="360" w:lineRule="auto"/>
              <w:rPr>
                <w:rFonts w:cstheme="minorHAnsi"/>
              </w:rPr>
            </w:pPr>
            <w:r>
              <w:rPr>
                <w:rFonts w:cstheme="minorHAnsi"/>
              </w:rPr>
              <w:t>Se selecciona en la opción “Recursos Humanos”</w:t>
            </w:r>
          </w:p>
          <w:p w14:paraId="713FFC80" w14:textId="77777777" w:rsidR="000E2DB6" w:rsidRPr="0024496D" w:rsidRDefault="000E2DB6" w:rsidP="0066257F">
            <w:pPr>
              <w:suppressAutoHyphens/>
              <w:spacing w:after="0" w:line="360" w:lineRule="auto"/>
              <w:rPr>
                <w:rFonts w:cstheme="minorHAnsi"/>
              </w:rPr>
            </w:pPr>
            <w:r>
              <w:rPr>
                <w:rFonts w:cstheme="minorHAnsi"/>
              </w:rPr>
              <w:t>3</w:t>
            </w:r>
            <w:r w:rsidRPr="0024496D">
              <w:rPr>
                <w:rFonts w:cstheme="minorHAnsi"/>
              </w:rPr>
              <w:t xml:space="preserve">.   Se muestra la tabla con los </w:t>
            </w:r>
            <w:r>
              <w:rPr>
                <w:rFonts w:cstheme="minorHAnsi"/>
              </w:rPr>
              <w:t xml:space="preserve">contactos </w:t>
            </w:r>
            <w:r w:rsidRPr="0024496D">
              <w:rPr>
                <w:rFonts w:cstheme="minorHAnsi"/>
              </w:rPr>
              <w:t>y las opciones: “Registrar (Parte superior a la tabla), eliminar (Botón que se repetirá en cada registro(fila) de la tabla, editar (Igual al de eliminar, se encontrará en cada registro y permitirá la modificación de este)”.</w:t>
            </w:r>
          </w:p>
          <w:p w14:paraId="3EC6A1E7" w14:textId="5BCE04B5" w:rsidR="000E2DB6" w:rsidRPr="0024496D" w:rsidRDefault="000E2DB6" w:rsidP="0066257F">
            <w:pPr>
              <w:suppressAutoHyphens/>
              <w:spacing w:after="0" w:line="360" w:lineRule="auto"/>
              <w:rPr>
                <w:rFonts w:cstheme="minorHAnsi"/>
              </w:rPr>
            </w:pPr>
            <w:r>
              <w:rPr>
                <w:rFonts w:cstheme="minorHAnsi"/>
              </w:rPr>
              <w:t>4</w:t>
            </w:r>
            <w:r w:rsidRPr="0024496D">
              <w:rPr>
                <w:rFonts w:cstheme="minorHAnsi"/>
              </w:rPr>
              <w:t xml:space="preserve">.    Se presiona el botón </w:t>
            </w:r>
            <w:r w:rsidR="00707789">
              <w:rPr>
                <w:rFonts w:cstheme="minorHAnsi"/>
              </w:rPr>
              <w:t>editar del contacto a realizarle los cambios</w:t>
            </w:r>
            <w:r w:rsidRPr="0024496D">
              <w:rPr>
                <w:rFonts w:cstheme="minorHAnsi"/>
              </w:rPr>
              <w:t xml:space="preserve">. </w:t>
            </w:r>
          </w:p>
          <w:p w14:paraId="653DE7DE" w14:textId="6F99BBF4" w:rsidR="000E2DB6" w:rsidRPr="0024496D" w:rsidRDefault="000E2DB6" w:rsidP="0066257F">
            <w:pPr>
              <w:suppressAutoHyphens/>
              <w:spacing w:after="0" w:line="360" w:lineRule="auto"/>
              <w:rPr>
                <w:rFonts w:cstheme="minorHAnsi"/>
              </w:rPr>
            </w:pPr>
            <w:r>
              <w:rPr>
                <w:rFonts w:cstheme="minorHAnsi"/>
              </w:rPr>
              <w:t>5</w:t>
            </w:r>
            <w:r w:rsidRPr="0024496D">
              <w:rPr>
                <w:rFonts w:cstheme="minorHAnsi"/>
              </w:rPr>
              <w:t xml:space="preserve">.    Se despliega el formulario de </w:t>
            </w:r>
            <w:r w:rsidR="00707789">
              <w:rPr>
                <w:rFonts w:cstheme="minorHAnsi"/>
              </w:rPr>
              <w:t>edición</w:t>
            </w:r>
            <w:r w:rsidRPr="0024496D">
              <w:rPr>
                <w:rFonts w:cstheme="minorHAnsi"/>
              </w:rPr>
              <w:t xml:space="preserve"> con los campos: “</w:t>
            </w:r>
            <w:r>
              <w:rPr>
                <w:rFonts w:cstheme="minorHAnsi"/>
              </w:rPr>
              <w:t>Nombre(</w:t>
            </w:r>
            <w:proofErr w:type="spellStart"/>
            <w:r>
              <w:rPr>
                <w:rFonts w:cstheme="minorHAnsi"/>
              </w:rPr>
              <w:t>text</w:t>
            </w:r>
            <w:proofErr w:type="spellEnd"/>
            <w:r>
              <w:rPr>
                <w:rFonts w:cstheme="minorHAnsi"/>
              </w:rPr>
              <w:t xml:space="preserve">), </w:t>
            </w:r>
            <w:proofErr w:type="gramStart"/>
            <w:r>
              <w:rPr>
                <w:rFonts w:cstheme="minorHAnsi"/>
              </w:rPr>
              <w:t>Apellido(</w:t>
            </w:r>
            <w:proofErr w:type="gramEnd"/>
            <w:r>
              <w:rPr>
                <w:rFonts w:cstheme="minorHAnsi"/>
              </w:rPr>
              <w:t xml:space="preserve">Text), Correo(Text), numero </w:t>
            </w:r>
            <w:proofErr w:type="spellStart"/>
            <w:r>
              <w:rPr>
                <w:rFonts w:cstheme="minorHAnsi"/>
              </w:rPr>
              <w:t>Telefonico</w:t>
            </w:r>
            <w:proofErr w:type="spellEnd"/>
            <w:r>
              <w:rPr>
                <w:rFonts w:cstheme="minorHAnsi"/>
              </w:rPr>
              <w:t>(</w:t>
            </w:r>
            <w:proofErr w:type="spellStart"/>
            <w:r>
              <w:rPr>
                <w:rFonts w:cstheme="minorHAnsi"/>
              </w:rPr>
              <w:t>Number</w:t>
            </w:r>
            <w:proofErr w:type="spellEnd"/>
            <w:r>
              <w:rPr>
                <w:rFonts w:cstheme="minorHAnsi"/>
              </w:rPr>
              <w:t>), foto(</w:t>
            </w:r>
            <w:proofErr w:type="spellStart"/>
            <w:r>
              <w:rPr>
                <w:rFonts w:cstheme="minorHAnsi"/>
              </w:rPr>
              <w:t>jpg</w:t>
            </w:r>
            <w:proofErr w:type="spellEnd"/>
            <w:r>
              <w:rPr>
                <w:rFonts w:cstheme="minorHAnsi"/>
              </w:rPr>
              <w:t>), Descripción(Text)</w:t>
            </w:r>
            <w:r w:rsidRPr="0024496D">
              <w:rPr>
                <w:rFonts w:cstheme="minorHAnsi"/>
              </w:rPr>
              <w:t xml:space="preserve">”. </w:t>
            </w:r>
          </w:p>
          <w:p w14:paraId="12F51E65" w14:textId="3CCE724C" w:rsidR="000E2DB6" w:rsidRPr="0024496D" w:rsidRDefault="000E2DB6" w:rsidP="0066257F">
            <w:pPr>
              <w:suppressAutoHyphens/>
              <w:spacing w:after="0" w:line="360" w:lineRule="auto"/>
              <w:rPr>
                <w:rFonts w:cstheme="minorHAnsi"/>
              </w:rPr>
            </w:pPr>
            <w:r>
              <w:rPr>
                <w:rFonts w:cstheme="minorHAnsi"/>
              </w:rPr>
              <w:t>6</w:t>
            </w:r>
            <w:r w:rsidRPr="0024496D">
              <w:rPr>
                <w:rFonts w:cstheme="minorHAnsi"/>
              </w:rPr>
              <w:t>.    Una vez lleno el formulario puede seleccionar entre las opciones: “</w:t>
            </w:r>
            <w:r w:rsidR="00707789">
              <w:rPr>
                <w:rFonts w:cstheme="minorHAnsi"/>
              </w:rPr>
              <w:t>Guardar Cambios</w:t>
            </w:r>
            <w:r w:rsidRPr="0024496D">
              <w:rPr>
                <w:rFonts w:cstheme="minorHAnsi"/>
              </w:rPr>
              <w:t>, Cancelar”.</w:t>
            </w:r>
          </w:p>
          <w:p w14:paraId="609BCE00" w14:textId="2FAEC39D" w:rsidR="000E2DB6" w:rsidRDefault="000E2DB6" w:rsidP="0066257F">
            <w:pPr>
              <w:suppressAutoHyphens/>
              <w:spacing w:after="0" w:line="360" w:lineRule="auto"/>
              <w:rPr>
                <w:rFonts w:cstheme="minorHAnsi"/>
              </w:rPr>
            </w:pPr>
            <w:r>
              <w:rPr>
                <w:rFonts w:cstheme="minorHAnsi"/>
              </w:rPr>
              <w:t>7</w:t>
            </w:r>
            <w:r w:rsidRPr="0024496D">
              <w:rPr>
                <w:rFonts w:cstheme="minorHAnsi"/>
              </w:rPr>
              <w:t>.    Si presiona la opción “</w:t>
            </w:r>
            <w:r w:rsidR="00707789">
              <w:rPr>
                <w:rFonts w:cstheme="minorHAnsi"/>
              </w:rPr>
              <w:t>Guardar Cambios</w:t>
            </w:r>
            <w:r w:rsidRPr="0024496D">
              <w:rPr>
                <w:rFonts w:cstheme="minorHAnsi"/>
              </w:rPr>
              <w:t xml:space="preserve">” se </w:t>
            </w:r>
            <w:r w:rsidR="00707789">
              <w:rPr>
                <w:rFonts w:cstheme="minorHAnsi"/>
              </w:rPr>
              <w:t>modifica la información en el sistema.</w:t>
            </w:r>
          </w:p>
          <w:p w14:paraId="543AB083" w14:textId="70135D73" w:rsidR="000E2DB6" w:rsidRPr="00150AFE" w:rsidRDefault="000E2DB6" w:rsidP="0066257F">
            <w:pPr>
              <w:suppressAutoHyphens/>
              <w:spacing w:after="0" w:line="360" w:lineRule="auto"/>
              <w:rPr>
                <w:rFonts w:cstheme="minorHAnsi"/>
              </w:rPr>
            </w:pPr>
            <w:r>
              <w:rPr>
                <w:rFonts w:cstheme="minorHAnsi"/>
              </w:rPr>
              <w:t xml:space="preserve">8.Se notifica en una ventana emergente “Se </w:t>
            </w:r>
            <w:r w:rsidR="00707789">
              <w:rPr>
                <w:rFonts w:cstheme="minorHAnsi"/>
              </w:rPr>
              <w:t>realizaron los cambios</w:t>
            </w:r>
            <w:r>
              <w:rPr>
                <w:rFonts w:cstheme="minorHAnsi"/>
              </w:rPr>
              <w:t xml:space="preserve"> correctamente!”</w:t>
            </w:r>
          </w:p>
          <w:p w14:paraId="6A927B9C" w14:textId="77777777" w:rsidR="000E2DB6" w:rsidRPr="0024496D" w:rsidRDefault="000E2DB6" w:rsidP="0066257F">
            <w:pPr>
              <w:suppressAutoHyphens/>
              <w:spacing w:after="0" w:line="360" w:lineRule="auto"/>
              <w:rPr>
                <w:rFonts w:cstheme="minorHAnsi"/>
              </w:rPr>
            </w:pPr>
            <w:r>
              <w:rPr>
                <w:rFonts w:cstheme="minorHAnsi"/>
              </w:rPr>
              <w:t>9</w:t>
            </w:r>
            <w:r w:rsidRPr="0024496D">
              <w:rPr>
                <w:rFonts w:cstheme="minorHAnsi"/>
              </w:rPr>
              <w:t xml:space="preserve">.  Si presiona cancelar </w:t>
            </w:r>
            <w:r>
              <w:rPr>
                <w:rFonts w:cstheme="minorHAnsi"/>
              </w:rPr>
              <w:t>vuelve al paso 3.</w:t>
            </w:r>
          </w:p>
        </w:tc>
      </w:tr>
      <w:tr w:rsidR="000E2DB6" w:rsidRPr="0024496D" w14:paraId="178CFD35" w14:textId="77777777" w:rsidTr="0066257F">
        <w:tc>
          <w:tcPr>
            <w:tcW w:w="2268" w:type="dxa"/>
            <w:tcBorders>
              <w:top w:val="single" w:sz="6" w:space="0" w:color="000000"/>
              <w:left w:val="single" w:sz="12" w:space="0" w:color="000000"/>
              <w:bottom w:val="single" w:sz="6" w:space="0" w:color="000000"/>
            </w:tcBorders>
            <w:shd w:val="clear" w:color="auto" w:fill="auto"/>
          </w:tcPr>
          <w:p w14:paraId="7496749F" w14:textId="77777777" w:rsidR="000E2DB6" w:rsidRPr="0024496D" w:rsidRDefault="000E2DB6" w:rsidP="0066257F">
            <w:pPr>
              <w:spacing w:line="360" w:lineRule="auto"/>
              <w:jc w:val="right"/>
              <w:rPr>
                <w:rFonts w:cstheme="minorHAnsi"/>
                <w:b/>
              </w:rPr>
            </w:pPr>
            <w:r w:rsidRPr="0024496D">
              <w:rPr>
                <w:rFonts w:cstheme="minorHAnsi"/>
                <w:lang w:val="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B04F08C" w14:textId="77777777" w:rsidR="000E2DB6" w:rsidRPr="0024496D" w:rsidRDefault="000E2DB6" w:rsidP="0066257F">
            <w:pPr>
              <w:spacing w:line="360" w:lineRule="auto"/>
              <w:rPr>
                <w:rFonts w:cstheme="minorHAnsi"/>
              </w:rPr>
            </w:pPr>
            <w:r w:rsidRPr="0024496D">
              <w:rPr>
                <w:rFonts w:cstheme="minorHAnsi"/>
              </w:rPr>
              <w:t>Ninguno</w:t>
            </w:r>
          </w:p>
        </w:tc>
      </w:tr>
      <w:tr w:rsidR="000E2DB6" w:rsidRPr="0024496D" w14:paraId="6D9BAAAB" w14:textId="77777777" w:rsidTr="0066257F">
        <w:tc>
          <w:tcPr>
            <w:tcW w:w="2268" w:type="dxa"/>
            <w:tcBorders>
              <w:top w:val="single" w:sz="6" w:space="0" w:color="000000"/>
              <w:left w:val="single" w:sz="12" w:space="0" w:color="000000"/>
              <w:bottom w:val="single" w:sz="6" w:space="0" w:color="000000"/>
            </w:tcBorders>
            <w:shd w:val="clear" w:color="auto" w:fill="auto"/>
          </w:tcPr>
          <w:p w14:paraId="16DAA5A2" w14:textId="77777777" w:rsidR="000E2DB6" w:rsidRPr="0024496D" w:rsidRDefault="000E2DB6" w:rsidP="0066257F">
            <w:pPr>
              <w:spacing w:line="360" w:lineRule="auto"/>
              <w:jc w:val="center"/>
              <w:rPr>
                <w:rFonts w:cstheme="minorHAnsi"/>
                <w:b/>
              </w:rPr>
            </w:pPr>
            <w:r w:rsidRPr="0024496D">
              <w:rPr>
                <w:rFonts w:cstheme="minorHAnsi"/>
                <w:lang w:val="es"/>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110759" w14:textId="77777777" w:rsidR="000E2DB6" w:rsidRPr="0024496D" w:rsidRDefault="000E2DB6" w:rsidP="0066257F">
            <w:pPr>
              <w:spacing w:line="360" w:lineRule="auto"/>
              <w:rPr>
                <w:rFonts w:cstheme="minorHAnsi"/>
                <w:lang w:val="es"/>
              </w:rPr>
            </w:pPr>
            <w:r w:rsidRPr="0024496D">
              <w:rPr>
                <w:rFonts w:cstheme="minorHAnsi"/>
                <w:b/>
                <w:lang w:val="es"/>
              </w:rPr>
              <w:t xml:space="preserve">1.0.E.1 El </w:t>
            </w:r>
            <w:r>
              <w:rPr>
                <w:rFonts w:cstheme="minorHAnsi"/>
                <w:b/>
                <w:lang w:val="es"/>
              </w:rPr>
              <w:t>usuario</w:t>
            </w:r>
            <w:r w:rsidRPr="0024496D">
              <w:rPr>
                <w:rFonts w:cstheme="minorHAnsi"/>
                <w:b/>
                <w:lang w:val="es"/>
              </w:rPr>
              <w:t xml:space="preserve"> deja un campo vacío en el formulario.</w:t>
            </w:r>
          </w:p>
          <w:p w14:paraId="7153D6D1" w14:textId="77777777" w:rsidR="000E2DB6" w:rsidRPr="0024496D" w:rsidRDefault="000E2DB6" w:rsidP="0066257F">
            <w:pPr>
              <w:suppressAutoHyphens/>
              <w:spacing w:after="0" w:line="360" w:lineRule="auto"/>
              <w:rPr>
                <w:rFonts w:cstheme="minorHAnsi"/>
              </w:rPr>
            </w:pPr>
            <w:r w:rsidRPr="0024496D">
              <w:rPr>
                <w:rFonts w:cstheme="minorHAnsi"/>
                <w:lang w:val="es"/>
              </w:rPr>
              <w:lastRenderedPageBreak/>
              <w:t>1.  Se despliega un mensaje de error, indicando el campo que no llenó.</w:t>
            </w:r>
          </w:p>
          <w:p w14:paraId="386508F0" w14:textId="04EE01C3" w:rsidR="000E2DB6" w:rsidRPr="0024496D" w:rsidRDefault="000E2DB6" w:rsidP="0066257F">
            <w:pPr>
              <w:suppressAutoHyphens/>
              <w:spacing w:after="0" w:line="360" w:lineRule="auto"/>
              <w:rPr>
                <w:rFonts w:cstheme="minorHAnsi"/>
              </w:rPr>
            </w:pPr>
            <w:r w:rsidRPr="0024496D">
              <w:rPr>
                <w:rFonts w:cstheme="minorHAnsi"/>
                <w:lang w:val="es"/>
              </w:rPr>
              <w:t xml:space="preserve">2. No se permite realizar el </w:t>
            </w:r>
            <w:r w:rsidR="00707789">
              <w:rPr>
                <w:rFonts w:cstheme="minorHAnsi"/>
                <w:lang w:val="es"/>
              </w:rPr>
              <w:t xml:space="preserve">cambio </w:t>
            </w:r>
            <w:r w:rsidRPr="0024496D">
              <w:rPr>
                <w:rFonts w:cstheme="minorHAnsi"/>
                <w:lang w:val="es"/>
              </w:rPr>
              <w:t>hasta que todos los campos estén llenos.</w:t>
            </w:r>
          </w:p>
          <w:p w14:paraId="1714A027" w14:textId="77777777" w:rsidR="000E2DB6" w:rsidRPr="0024496D" w:rsidRDefault="000E2DB6" w:rsidP="0066257F">
            <w:pPr>
              <w:suppressAutoHyphens/>
              <w:spacing w:after="0" w:line="360" w:lineRule="auto"/>
              <w:rPr>
                <w:rFonts w:cstheme="minorHAnsi"/>
                <w:b/>
                <w:bCs/>
                <w:lang w:val="es"/>
              </w:rPr>
            </w:pPr>
            <w:r w:rsidRPr="0024496D">
              <w:rPr>
                <w:rFonts w:cstheme="minorHAnsi"/>
                <w:b/>
                <w:bCs/>
                <w:lang w:val="es"/>
              </w:rPr>
              <w:t xml:space="preserve">1.0.E.2 El presidente </w:t>
            </w:r>
            <w:r>
              <w:rPr>
                <w:rFonts w:cstheme="minorHAnsi"/>
                <w:b/>
                <w:bCs/>
                <w:lang w:val="es"/>
              </w:rPr>
              <w:t>o</w:t>
            </w:r>
            <w:r w:rsidRPr="0024496D">
              <w:rPr>
                <w:rFonts w:cstheme="minorHAnsi"/>
                <w:b/>
                <w:bCs/>
                <w:lang w:val="es"/>
              </w:rPr>
              <w:t xml:space="preserve"> </w:t>
            </w:r>
            <w:r>
              <w:rPr>
                <w:rFonts w:cstheme="minorHAnsi"/>
                <w:b/>
                <w:bCs/>
                <w:lang w:val="es"/>
              </w:rPr>
              <w:t>el usuario</w:t>
            </w:r>
            <w:r w:rsidRPr="0024496D">
              <w:rPr>
                <w:rFonts w:cstheme="minorHAnsi"/>
                <w:b/>
                <w:bCs/>
                <w:lang w:val="es"/>
              </w:rPr>
              <w:t xml:space="preserve"> cierra el navegador sin guardar los cambios. </w:t>
            </w:r>
          </w:p>
          <w:p w14:paraId="0D50BE28" w14:textId="77777777" w:rsidR="000E2DB6" w:rsidRPr="0024496D" w:rsidRDefault="000E2DB6" w:rsidP="0066257F">
            <w:pPr>
              <w:suppressAutoHyphens/>
              <w:spacing w:after="0" w:line="360" w:lineRule="auto"/>
              <w:rPr>
                <w:rFonts w:cstheme="minorHAnsi"/>
              </w:rPr>
            </w:pPr>
            <w:r w:rsidRPr="0024496D">
              <w:rPr>
                <w:rFonts w:cstheme="minorHAnsi"/>
                <w:b/>
                <w:bCs/>
                <w:lang w:val="es"/>
              </w:rPr>
              <w:t xml:space="preserve">     </w:t>
            </w:r>
            <w:r w:rsidRPr="0024496D">
              <w:rPr>
                <w:rFonts w:cstheme="minorHAnsi"/>
                <w:lang w:val="es"/>
              </w:rPr>
              <w:t>Todo queda tal a como estaba, no se guarda ningún registro.</w:t>
            </w:r>
          </w:p>
        </w:tc>
      </w:tr>
      <w:tr w:rsidR="000E2DB6" w:rsidRPr="0024496D" w14:paraId="188F9F8D" w14:textId="77777777" w:rsidTr="0066257F">
        <w:tc>
          <w:tcPr>
            <w:tcW w:w="2268" w:type="dxa"/>
            <w:tcBorders>
              <w:top w:val="single" w:sz="6" w:space="0" w:color="000000"/>
              <w:left w:val="single" w:sz="12" w:space="0" w:color="000000"/>
              <w:bottom w:val="single" w:sz="6" w:space="0" w:color="000000"/>
            </w:tcBorders>
            <w:shd w:val="clear" w:color="auto" w:fill="auto"/>
          </w:tcPr>
          <w:p w14:paraId="07EF4D6C" w14:textId="77777777" w:rsidR="000E2DB6" w:rsidRPr="0024496D" w:rsidRDefault="000E2DB6" w:rsidP="0066257F">
            <w:pPr>
              <w:spacing w:line="360" w:lineRule="auto"/>
              <w:jc w:val="right"/>
              <w:rPr>
                <w:rFonts w:cstheme="minorHAnsi"/>
              </w:rPr>
            </w:pPr>
            <w:r w:rsidRPr="0024496D">
              <w:rPr>
                <w:rFonts w:cstheme="minorHAnsi"/>
                <w:lang w:val="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79DFE9" w14:textId="77777777" w:rsidR="000E2DB6" w:rsidRPr="0024496D" w:rsidRDefault="000E2DB6" w:rsidP="0066257F">
            <w:pPr>
              <w:spacing w:line="360" w:lineRule="auto"/>
              <w:rPr>
                <w:rFonts w:cstheme="minorHAnsi"/>
              </w:rPr>
            </w:pPr>
            <w:r w:rsidRPr="0024496D">
              <w:rPr>
                <w:rFonts w:cstheme="minorHAnsi"/>
                <w:lang w:val="es"/>
              </w:rPr>
              <w:t>Ninguno</w:t>
            </w:r>
          </w:p>
        </w:tc>
      </w:tr>
      <w:tr w:rsidR="000E2DB6" w:rsidRPr="0024496D" w14:paraId="05987D40" w14:textId="77777777" w:rsidTr="0066257F">
        <w:tc>
          <w:tcPr>
            <w:tcW w:w="2268" w:type="dxa"/>
            <w:tcBorders>
              <w:top w:val="single" w:sz="6" w:space="0" w:color="000000"/>
              <w:left w:val="single" w:sz="12" w:space="0" w:color="000000"/>
              <w:bottom w:val="single" w:sz="6" w:space="0" w:color="000000"/>
            </w:tcBorders>
            <w:shd w:val="clear" w:color="auto" w:fill="auto"/>
          </w:tcPr>
          <w:p w14:paraId="58E896A7" w14:textId="77777777" w:rsidR="000E2DB6" w:rsidRPr="0024496D" w:rsidRDefault="000E2DB6" w:rsidP="0066257F">
            <w:pPr>
              <w:spacing w:line="360" w:lineRule="auto"/>
              <w:jc w:val="right"/>
              <w:rPr>
                <w:rFonts w:cstheme="minorHAnsi"/>
              </w:rPr>
            </w:pPr>
            <w:r w:rsidRPr="0024496D">
              <w:rPr>
                <w:rFonts w:cstheme="minorHAnsi"/>
                <w:lang w:val="es"/>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E85883" w14:textId="77777777" w:rsidR="000E2DB6" w:rsidRPr="0024496D" w:rsidRDefault="000E2DB6" w:rsidP="0066257F">
            <w:pPr>
              <w:spacing w:line="360" w:lineRule="auto"/>
              <w:rPr>
                <w:rFonts w:cstheme="minorHAnsi"/>
              </w:rPr>
            </w:pPr>
            <w:r w:rsidRPr="0024496D">
              <w:rPr>
                <w:rFonts w:cstheme="minorHAnsi"/>
                <w:lang w:val="es"/>
              </w:rPr>
              <w:t>Baja</w:t>
            </w:r>
          </w:p>
        </w:tc>
      </w:tr>
      <w:tr w:rsidR="000E2DB6" w:rsidRPr="0024496D" w14:paraId="64994B17" w14:textId="77777777" w:rsidTr="0066257F">
        <w:tc>
          <w:tcPr>
            <w:tcW w:w="2268" w:type="dxa"/>
            <w:tcBorders>
              <w:top w:val="single" w:sz="6" w:space="0" w:color="000000"/>
              <w:left w:val="single" w:sz="12" w:space="0" w:color="000000"/>
              <w:bottom w:val="single" w:sz="6" w:space="0" w:color="000000"/>
            </w:tcBorders>
            <w:shd w:val="clear" w:color="auto" w:fill="auto"/>
          </w:tcPr>
          <w:p w14:paraId="4609A3D7" w14:textId="77777777" w:rsidR="000E2DB6" w:rsidRPr="0024496D" w:rsidRDefault="000E2DB6" w:rsidP="0066257F">
            <w:pPr>
              <w:spacing w:line="360" w:lineRule="auto"/>
              <w:jc w:val="right"/>
              <w:rPr>
                <w:rFonts w:cstheme="minorHAnsi"/>
              </w:rPr>
            </w:pPr>
            <w:r w:rsidRPr="0024496D">
              <w:rPr>
                <w:rFonts w:cstheme="minorHAnsi"/>
                <w:lang w:val="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ADF53A8" w14:textId="77777777" w:rsidR="000E2DB6" w:rsidRPr="0024496D" w:rsidRDefault="000E2DB6" w:rsidP="0066257F">
            <w:pPr>
              <w:spacing w:line="360" w:lineRule="auto"/>
              <w:rPr>
                <w:rFonts w:cstheme="minorHAnsi"/>
              </w:rPr>
            </w:pPr>
            <w:r w:rsidRPr="0024496D">
              <w:rPr>
                <w:rFonts w:cstheme="minorHAnsi"/>
              </w:rPr>
              <w:t xml:space="preserve">1 vez al mes (no siempre). </w:t>
            </w:r>
          </w:p>
        </w:tc>
      </w:tr>
      <w:tr w:rsidR="000E2DB6" w:rsidRPr="0024496D" w14:paraId="3056F1ED" w14:textId="77777777" w:rsidTr="0066257F">
        <w:tc>
          <w:tcPr>
            <w:tcW w:w="2268" w:type="dxa"/>
            <w:tcBorders>
              <w:top w:val="single" w:sz="6" w:space="0" w:color="000000"/>
              <w:left w:val="single" w:sz="12" w:space="0" w:color="000000"/>
              <w:bottom w:val="single" w:sz="6" w:space="0" w:color="000000"/>
            </w:tcBorders>
            <w:shd w:val="clear" w:color="auto" w:fill="auto"/>
          </w:tcPr>
          <w:p w14:paraId="67E2A352" w14:textId="77777777" w:rsidR="000E2DB6" w:rsidRPr="0024496D" w:rsidRDefault="000E2DB6" w:rsidP="0066257F">
            <w:pPr>
              <w:spacing w:line="360" w:lineRule="auto"/>
              <w:jc w:val="right"/>
              <w:rPr>
                <w:rFonts w:cstheme="minorHAnsi"/>
              </w:rPr>
            </w:pPr>
            <w:r w:rsidRPr="0024496D">
              <w:rPr>
                <w:rFonts w:cstheme="minorHAnsi"/>
                <w:lang w:val="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A06531" w14:textId="77777777" w:rsidR="000E2DB6" w:rsidRPr="0024496D" w:rsidRDefault="000E2DB6" w:rsidP="0066257F">
            <w:pPr>
              <w:spacing w:line="360" w:lineRule="auto"/>
              <w:ind w:left="702" w:hanging="702"/>
              <w:rPr>
                <w:rFonts w:cstheme="minorHAnsi"/>
              </w:rPr>
            </w:pPr>
          </w:p>
        </w:tc>
      </w:tr>
      <w:tr w:rsidR="000E2DB6" w:rsidRPr="0024496D" w14:paraId="35321C0F" w14:textId="77777777" w:rsidTr="0066257F">
        <w:tc>
          <w:tcPr>
            <w:tcW w:w="2268" w:type="dxa"/>
            <w:tcBorders>
              <w:top w:val="single" w:sz="6" w:space="0" w:color="000000"/>
              <w:left w:val="single" w:sz="12" w:space="0" w:color="000000"/>
              <w:bottom w:val="single" w:sz="6" w:space="0" w:color="000000"/>
            </w:tcBorders>
            <w:shd w:val="clear" w:color="auto" w:fill="auto"/>
          </w:tcPr>
          <w:p w14:paraId="128BE4F2" w14:textId="77777777" w:rsidR="000E2DB6" w:rsidRPr="0024496D" w:rsidRDefault="000E2DB6" w:rsidP="0066257F">
            <w:pPr>
              <w:spacing w:line="360" w:lineRule="auto"/>
              <w:jc w:val="right"/>
              <w:rPr>
                <w:rFonts w:cstheme="minorHAnsi"/>
              </w:rPr>
            </w:pPr>
            <w:r w:rsidRPr="0024496D">
              <w:rPr>
                <w:rFonts w:cstheme="minorHAnsi"/>
                <w:lang w:val="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BDAD535" w14:textId="77777777" w:rsidR="000E2DB6" w:rsidRPr="0024496D" w:rsidRDefault="000E2DB6" w:rsidP="0003499A">
            <w:pPr>
              <w:numPr>
                <w:ilvl w:val="0"/>
                <w:numId w:val="2"/>
              </w:numPr>
              <w:suppressAutoHyphens/>
              <w:spacing w:after="0" w:line="360" w:lineRule="auto"/>
              <w:rPr>
                <w:rFonts w:cstheme="minorHAnsi"/>
              </w:rPr>
            </w:pPr>
            <w:r w:rsidRPr="0024496D">
              <w:rPr>
                <w:rFonts w:cstheme="minorHAnsi"/>
                <w:lang w:val="es"/>
              </w:rPr>
              <w:t>El presidente</w:t>
            </w:r>
            <w:r>
              <w:rPr>
                <w:rFonts w:cstheme="minorHAnsi"/>
                <w:lang w:val="es"/>
              </w:rPr>
              <w:t xml:space="preserve"> o usuario</w:t>
            </w:r>
            <w:r w:rsidRPr="0024496D">
              <w:rPr>
                <w:rFonts w:cstheme="minorHAnsi"/>
                <w:lang w:val="es"/>
              </w:rPr>
              <w:t xml:space="preserve"> cuenta con una conexión a internet estable la cual le permite realizar las acciones deseadas.</w:t>
            </w:r>
          </w:p>
        </w:tc>
      </w:tr>
      <w:tr w:rsidR="000E2DB6" w:rsidRPr="0024496D" w14:paraId="0293ED55" w14:textId="77777777" w:rsidTr="0066257F">
        <w:tc>
          <w:tcPr>
            <w:tcW w:w="2268" w:type="dxa"/>
            <w:tcBorders>
              <w:top w:val="single" w:sz="6" w:space="0" w:color="000000"/>
              <w:left w:val="single" w:sz="12" w:space="0" w:color="000000"/>
              <w:bottom w:val="single" w:sz="6" w:space="0" w:color="000000"/>
            </w:tcBorders>
            <w:shd w:val="clear" w:color="auto" w:fill="auto"/>
          </w:tcPr>
          <w:p w14:paraId="5E6B4211" w14:textId="77777777" w:rsidR="000E2DB6" w:rsidRPr="0024496D" w:rsidRDefault="000E2DB6" w:rsidP="0066257F">
            <w:pPr>
              <w:spacing w:line="360" w:lineRule="auto"/>
              <w:jc w:val="right"/>
              <w:rPr>
                <w:rFonts w:cstheme="minorHAnsi"/>
              </w:rPr>
            </w:pPr>
            <w:r w:rsidRPr="0024496D">
              <w:rPr>
                <w:rFonts w:cstheme="minorHAnsi"/>
                <w:lang w:val="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D25F1D" w14:textId="77777777" w:rsidR="000E2DB6" w:rsidRPr="0024496D" w:rsidRDefault="000E2DB6" w:rsidP="0003499A">
            <w:pPr>
              <w:numPr>
                <w:ilvl w:val="0"/>
                <w:numId w:val="1"/>
              </w:numPr>
              <w:suppressAutoHyphens/>
              <w:spacing w:after="0" w:line="360" w:lineRule="auto"/>
              <w:rPr>
                <w:rFonts w:cstheme="minorHAnsi"/>
              </w:rPr>
            </w:pPr>
            <w:r w:rsidRPr="0024496D">
              <w:rPr>
                <w:rFonts w:cstheme="minorHAnsi"/>
                <w:lang w:val="es"/>
              </w:rPr>
              <w:t>Suponiendo que el usuario ya ha tenido una previa capacitación para la utilización del caso uso.</w:t>
            </w:r>
          </w:p>
          <w:p w14:paraId="4897CCAD" w14:textId="77777777" w:rsidR="000E2DB6" w:rsidRPr="0024496D" w:rsidRDefault="000E2DB6" w:rsidP="0003499A">
            <w:pPr>
              <w:numPr>
                <w:ilvl w:val="0"/>
                <w:numId w:val="1"/>
              </w:numPr>
              <w:suppressAutoHyphens/>
              <w:spacing w:after="0" w:line="360" w:lineRule="auto"/>
              <w:rPr>
                <w:rFonts w:cstheme="minorHAnsi"/>
              </w:rPr>
            </w:pPr>
            <w:r w:rsidRPr="0024496D">
              <w:rPr>
                <w:rFonts w:cstheme="minorHAnsi"/>
              </w:rPr>
              <w:t>Suponiendo que el usuario cuenta con el equipo indicado.</w:t>
            </w:r>
          </w:p>
        </w:tc>
      </w:tr>
      <w:tr w:rsidR="000E2DB6" w:rsidRPr="0024496D" w14:paraId="578EBCD4" w14:textId="77777777" w:rsidTr="0066257F">
        <w:tc>
          <w:tcPr>
            <w:tcW w:w="2268" w:type="dxa"/>
            <w:tcBorders>
              <w:top w:val="single" w:sz="6" w:space="0" w:color="000000"/>
              <w:left w:val="single" w:sz="12" w:space="0" w:color="000000"/>
              <w:bottom w:val="single" w:sz="12" w:space="0" w:color="000000"/>
            </w:tcBorders>
            <w:shd w:val="clear" w:color="auto" w:fill="auto"/>
          </w:tcPr>
          <w:p w14:paraId="00047940" w14:textId="77777777" w:rsidR="000E2DB6" w:rsidRPr="0024496D" w:rsidRDefault="000E2DB6" w:rsidP="0066257F">
            <w:pPr>
              <w:spacing w:line="360" w:lineRule="auto"/>
              <w:jc w:val="right"/>
              <w:rPr>
                <w:rFonts w:cstheme="minorHAnsi"/>
              </w:rPr>
            </w:pPr>
            <w:r w:rsidRPr="0024496D">
              <w:rPr>
                <w:rFonts w:cstheme="minorHAnsi"/>
                <w:lang w:val="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6AC358A" w14:textId="77777777" w:rsidR="000E2DB6" w:rsidRPr="0024496D" w:rsidRDefault="000E2DB6" w:rsidP="0066257F">
            <w:pPr>
              <w:spacing w:line="360" w:lineRule="auto"/>
              <w:rPr>
                <w:rFonts w:cstheme="minorHAnsi"/>
              </w:rPr>
            </w:pPr>
          </w:p>
        </w:tc>
      </w:tr>
    </w:tbl>
    <w:p w14:paraId="4482BEA1" w14:textId="40AB83E4" w:rsidR="000E2DB6" w:rsidRDefault="000E2DB6" w:rsidP="007B75D7">
      <w:pPr>
        <w:pStyle w:val="Prrafodelista"/>
        <w:spacing w:line="360" w:lineRule="auto"/>
        <w:ind w:left="360"/>
        <w:rPr>
          <w:rFonts w:cstheme="minorHAnsi"/>
        </w:rPr>
      </w:pPr>
    </w:p>
    <w:tbl>
      <w:tblPr>
        <w:tblW w:w="0" w:type="auto"/>
        <w:tblInd w:w="-15" w:type="dxa"/>
        <w:tblLayout w:type="fixed"/>
        <w:tblLook w:val="0000" w:firstRow="0" w:lastRow="0" w:firstColumn="0" w:lastColumn="0" w:noHBand="0" w:noVBand="0"/>
      </w:tblPr>
      <w:tblGrid>
        <w:gridCol w:w="2268"/>
        <w:gridCol w:w="2196"/>
        <w:gridCol w:w="2196"/>
        <w:gridCol w:w="2928"/>
      </w:tblGrid>
      <w:tr w:rsidR="00707789" w:rsidRPr="0024496D" w14:paraId="1B25253E" w14:textId="77777777" w:rsidTr="0066257F">
        <w:tc>
          <w:tcPr>
            <w:tcW w:w="2268" w:type="dxa"/>
            <w:tcBorders>
              <w:top w:val="single" w:sz="12" w:space="0" w:color="000000"/>
              <w:left w:val="single" w:sz="12" w:space="0" w:color="000000"/>
              <w:bottom w:val="single" w:sz="6" w:space="0" w:color="000000"/>
            </w:tcBorders>
            <w:shd w:val="clear" w:color="auto" w:fill="auto"/>
          </w:tcPr>
          <w:p w14:paraId="199B3C24" w14:textId="77777777" w:rsidR="00707789" w:rsidRPr="0024496D" w:rsidRDefault="00707789" w:rsidP="0066257F">
            <w:pPr>
              <w:spacing w:line="360" w:lineRule="auto"/>
              <w:jc w:val="right"/>
              <w:rPr>
                <w:rFonts w:cstheme="minorHAnsi"/>
              </w:rPr>
            </w:pPr>
            <w:r w:rsidRPr="0024496D">
              <w:rPr>
                <w:rFonts w:cstheme="minorHAnsi"/>
                <w:lang w:val="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735EE932" w14:textId="60CB51FD" w:rsidR="00707789" w:rsidRPr="0024496D" w:rsidRDefault="00707789" w:rsidP="0066257F">
            <w:pPr>
              <w:spacing w:line="360" w:lineRule="auto"/>
              <w:rPr>
                <w:rFonts w:cstheme="minorHAnsi"/>
              </w:rPr>
            </w:pPr>
            <w:r w:rsidRPr="0024496D">
              <w:rPr>
                <w:rFonts w:cstheme="minorHAnsi"/>
                <w:lang w:val="es"/>
              </w:rPr>
              <w:t>CU-0</w:t>
            </w:r>
            <w:r>
              <w:rPr>
                <w:rFonts w:cstheme="minorHAnsi"/>
                <w:lang w:val="es"/>
              </w:rPr>
              <w:t>3</w:t>
            </w:r>
          </w:p>
        </w:tc>
      </w:tr>
      <w:tr w:rsidR="00707789" w:rsidRPr="0024496D" w14:paraId="427631A8" w14:textId="77777777" w:rsidTr="0066257F">
        <w:tc>
          <w:tcPr>
            <w:tcW w:w="2268" w:type="dxa"/>
            <w:tcBorders>
              <w:top w:val="single" w:sz="6" w:space="0" w:color="000000"/>
              <w:left w:val="single" w:sz="12" w:space="0" w:color="000000"/>
              <w:bottom w:val="single" w:sz="6" w:space="0" w:color="000000"/>
            </w:tcBorders>
            <w:shd w:val="clear" w:color="auto" w:fill="auto"/>
          </w:tcPr>
          <w:p w14:paraId="7B127B95" w14:textId="77777777" w:rsidR="00707789" w:rsidRPr="0024496D" w:rsidRDefault="00707789" w:rsidP="0066257F">
            <w:pPr>
              <w:spacing w:line="360" w:lineRule="auto"/>
              <w:jc w:val="right"/>
              <w:rPr>
                <w:rFonts w:cstheme="minorHAnsi"/>
              </w:rPr>
            </w:pPr>
            <w:r w:rsidRPr="0024496D">
              <w:rPr>
                <w:rFonts w:cstheme="minorHAnsi"/>
                <w:lang w:val="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F1C0EF3" w14:textId="1248691E" w:rsidR="00707789" w:rsidRPr="0024496D" w:rsidRDefault="00707789" w:rsidP="0066257F">
            <w:pPr>
              <w:spacing w:line="360" w:lineRule="auto"/>
              <w:rPr>
                <w:rFonts w:cstheme="minorHAnsi"/>
              </w:rPr>
            </w:pPr>
            <w:r>
              <w:rPr>
                <w:rFonts w:cstheme="minorHAnsi"/>
                <w:lang w:val="es"/>
              </w:rPr>
              <w:t xml:space="preserve">Eliminar </w:t>
            </w:r>
            <w:r w:rsidRPr="0024496D">
              <w:rPr>
                <w:rFonts w:cstheme="minorHAnsi"/>
                <w:lang w:val="es"/>
              </w:rPr>
              <w:t>C</w:t>
            </w:r>
            <w:r>
              <w:rPr>
                <w:rFonts w:cstheme="minorHAnsi"/>
                <w:lang w:val="es"/>
              </w:rPr>
              <w:t>ontacto</w:t>
            </w:r>
          </w:p>
        </w:tc>
      </w:tr>
      <w:tr w:rsidR="00707789" w:rsidRPr="0024496D" w14:paraId="75CA494C" w14:textId="77777777" w:rsidTr="0066257F">
        <w:tc>
          <w:tcPr>
            <w:tcW w:w="2268" w:type="dxa"/>
            <w:tcBorders>
              <w:top w:val="single" w:sz="6" w:space="0" w:color="000000"/>
              <w:left w:val="single" w:sz="12" w:space="0" w:color="000000"/>
              <w:bottom w:val="single" w:sz="6" w:space="0" w:color="000000"/>
            </w:tcBorders>
            <w:shd w:val="clear" w:color="auto" w:fill="auto"/>
          </w:tcPr>
          <w:p w14:paraId="4B5BC868" w14:textId="77777777" w:rsidR="00707789" w:rsidRPr="0024496D" w:rsidRDefault="00707789" w:rsidP="0066257F">
            <w:pPr>
              <w:spacing w:line="360" w:lineRule="auto"/>
              <w:jc w:val="right"/>
              <w:rPr>
                <w:rFonts w:cstheme="minorHAnsi"/>
              </w:rPr>
            </w:pPr>
            <w:r w:rsidRPr="0024496D">
              <w:rPr>
                <w:rFonts w:cstheme="minorHAnsi"/>
                <w:lang w:val="es"/>
              </w:rPr>
              <w:t>creado por:</w:t>
            </w:r>
          </w:p>
        </w:tc>
        <w:tc>
          <w:tcPr>
            <w:tcW w:w="2196" w:type="dxa"/>
            <w:tcBorders>
              <w:top w:val="single" w:sz="6" w:space="0" w:color="000000"/>
              <w:left w:val="single" w:sz="6" w:space="0" w:color="000000"/>
              <w:bottom w:val="single" w:sz="6" w:space="0" w:color="000000"/>
            </w:tcBorders>
            <w:shd w:val="clear" w:color="auto" w:fill="auto"/>
          </w:tcPr>
          <w:p w14:paraId="1B241779" w14:textId="77777777" w:rsidR="00707789" w:rsidRPr="0024496D" w:rsidRDefault="00707789" w:rsidP="0066257F">
            <w:pPr>
              <w:spacing w:line="360" w:lineRule="auto"/>
              <w:rPr>
                <w:rFonts w:cstheme="minorHAnsi"/>
                <w:lang w:val="en-US"/>
              </w:rPr>
            </w:pPr>
            <w:r w:rsidRPr="0024496D">
              <w:rPr>
                <w:rFonts w:cstheme="minorHAnsi"/>
                <w:lang w:val="en-US"/>
              </w:rPr>
              <w:t xml:space="preserve">Kenneth Moraga, </w:t>
            </w:r>
            <w:proofErr w:type="spellStart"/>
            <w:r w:rsidRPr="0024496D">
              <w:rPr>
                <w:rFonts w:cstheme="minorHAnsi"/>
                <w:lang w:val="en-US"/>
              </w:rPr>
              <w:t>Heyner</w:t>
            </w:r>
            <w:proofErr w:type="spellEnd"/>
            <w:r w:rsidRPr="0024496D">
              <w:rPr>
                <w:rFonts w:cstheme="minorHAnsi"/>
                <w:lang w:val="en-US"/>
              </w:rPr>
              <w:t xml:space="preserve"> </w:t>
            </w:r>
            <w:proofErr w:type="spellStart"/>
            <w:r w:rsidRPr="0024496D">
              <w:rPr>
                <w:rFonts w:cstheme="minorHAnsi"/>
                <w:lang w:val="en-US"/>
              </w:rPr>
              <w:t>Leiva</w:t>
            </w:r>
            <w:proofErr w:type="spellEnd"/>
            <w:r w:rsidRPr="0024496D">
              <w:rPr>
                <w:rFonts w:cstheme="minorHAnsi"/>
                <w:lang w:val="en-US"/>
              </w:rPr>
              <w:t>, Jafet Lara</w:t>
            </w:r>
          </w:p>
        </w:tc>
        <w:tc>
          <w:tcPr>
            <w:tcW w:w="2196" w:type="dxa"/>
            <w:tcBorders>
              <w:top w:val="single" w:sz="6" w:space="0" w:color="000000"/>
              <w:left w:val="single" w:sz="6" w:space="0" w:color="000000"/>
              <w:bottom w:val="single" w:sz="6" w:space="0" w:color="000000"/>
            </w:tcBorders>
            <w:shd w:val="clear" w:color="auto" w:fill="auto"/>
          </w:tcPr>
          <w:p w14:paraId="52A540B1" w14:textId="77777777" w:rsidR="00707789" w:rsidRPr="0024496D" w:rsidRDefault="00707789" w:rsidP="0066257F">
            <w:pPr>
              <w:spacing w:line="360" w:lineRule="auto"/>
              <w:jc w:val="right"/>
              <w:rPr>
                <w:rFonts w:cstheme="minorHAnsi"/>
              </w:rPr>
            </w:pPr>
            <w:r w:rsidRPr="0024496D">
              <w:rPr>
                <w:rFonts w:cstheme="minorHAnsi"/>
                <w:lang w:val="es"/>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8AFA7EF" w14:textId="77777777" w:rsidR="00707789" w:rsidRPr="0024496D" w:rsidRDefault="00707789" w:rsidP="0066257F">
            <w:pPr>
              <w:spacing w:line="360" w:lineRule="auto"/>
              <w:rPr>
                <w:rFonts w:cstheme="minorHAnsi"/>
              </w:rPr>
            </w:pPr>
            <w:r>
              <w:rPr>
                <w:rFonts w:cstheme="minorHAnsi"/>
              </w:rPr>
              <w:t>Kenneth Moraga Obando</w:t>
            </w:r>
          </w:p>
        </w:tc>
      </w:tr>
      <w:tr w:rsidR="00707789" w:rsidRPr="0024496D" w14:paraId="2BCBB5EB" w14:textId="77777777" w:rsidTr="0066257F">
        <w:tc>
          <w:tcPr>
            <w:tcW w:w="2268" w:type="dxa"/>
            <w:tcBorders>
              <w:top w:val="single" w:sz="6" w:space="0" w:color="000000"/>
              <w:left w:val="single" w:sz="12" w:space="0" w:color="000000"/>
              <w:bottom w:val="single" w:sz="6" w:space="0" w:color="000000"/>
            </w:tcBorders>
            <w:shd w:val="clear" w:color="auto" w:fill="auto"/>
          </w:tcPr>
          <w:p w14:paraId="6C6AE1C4" w14:textId="77777777" w:rsidR="00707789" w:rsidRPr="0024496D" w:rsidRDefault="00707789" w:rsidP="0066257F">
            <w:pPr>
              <w:spacing w:line="360" w:lineRule="auto"/>
              <w:jc w:val="right"/>
              <w:rPr>
                <w:rFonts w:cstheme="minorHAnsi"/>
              </w:rPr>
            </w:pPr>
            <w:r w:rsidRPr="0024496D">
              <w:rPr>
                <w:rFonts w:cstheme="minorHAnsi"/>
                <w:lang w:val="es"/>
              </w:rPr>
              <w:t>Fecha de creación:</w:t>
            </w:r>
          </w:p>
        </w:tc>
        <w:tc>
          <w:tcPr>
            <w:tcW w:w="2196" w:type="dxa"/>
            <w:tcBorders>
              <w:top w:val="single" w:sz="6" w:space="0" w:color="000000"/>
              <w:left w:val="single" w:sz="6" w:space="0" w:color="000000"/>
              <w:bottom w:val="single" w:sz="6" w:space="0" w:color="000000"/>
            </w:tcBorders>
            <w:shd w:val="clear" w:color="auto" w:fill="auto"/>
          </w:tcPr>
          <w:p w14:paraId="5B641177" w14:textId="77777777" w:rsidR="00707789" w:rsidRPr="0024496D" w:rsidRDefault="00707789" w:rsidP="0066257F">
            <w:pPr>
              <w:spacing w:line="360" w:lineRule="auto"/>
              <w:rPr>
                <w:rFonts w:cstheme="minorHAnsi"/>
              </w:rPr>
            </w:pPr>
            <w:r>
              <w:rPr>
                <w:rFonts w:cstheme="minorHAnsi"/>
                <w:lang w:val="es"/>
              </w:rPr>
              <w:t>30</w:t>
            </w:r>
            <w:r w:rsidRPr="0024496D">
              <w:rPr>
                <w:rFonts w:cstheme="minorHAnsi"/>
                <w:lang w:val="es"/>
              </w:rPr>
              <w:t>/05/2021</w:t>
            </w:r>
          </w:p>
        </w:tc>
        <w:tc>
          <w:tcPr>
            <w:tcW w:w="2196" w:type="dxa"/>
            <w:tcBorders>
              <w:top w:val="single" w:sz="6" w:space="0" w:color="000000"/>
              <w:left w:val="single" w:sz="6" w:space="0" w:color="000000"/>
              <w:bottom w:val="single" w:sz="6" w:space="0" w:color="000000"/>
            </w:tcBorders>
            <w:shd w:val="clear" w:color="auto" w:fill="auto"/>
          </w:tcPr>
          <w:p w14:paraId="28FEE669" w14:textId="77777777" w:rsidR="00707789" w:rsidRPr="0024496D" w:rsidRDefault="00707789" w:rsidP="0066257F">
            <w:pPr>
              <w:spacing w:line="360" w:lineRule="auto"/>
              <w:jc w:val="right"/>
              <w:rPr>
                <w:rFonts w:cstheme="minorHAnsi"/>
              </w:rPr>
            </w:pPr>
            <w:r w:rsidRPr="0024496D">
              <w:rPr>
                <w:rFonts w:cstheme="minorHAnsi"/>
                <w:lang w:val="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5DA1E5D" w14:textId="77777777" w:rsidR="00707789" w:rsidRPr="0024496D" w:rsidRDefault="00707789" w:rsidP="0066257F">
            <w:pPr>
              <w:spacing w:line="360" w:lineRule="auto"/>
              <w:rPr>
                <w:rFonts w:cstheme="minorHAnsi"/>
              </w:rPr>
            </w:pPr>
          </w:p>
        </w:tc>
      </w:tr>
      <w:tr w:rsidR="00707789" w:rsidRPr="0024496D" w14:paraId="2846FAC2" w14:textId="77777777" w:rsidTr="0066257F">
        <w:tc>
          <w:tcPr>
            <w:tcW w:w="2268" w:type="dxa"/>
            <w:tcBorders>
              <w:top w:val="single" w:sz="6" w:space="0" w:color="000000"/>
              <w:left w:val="single" w:sz="12" w:space="0" w:color="000000"/>
              <w:bottom w:val="single" w:sz="6" w:space="0" w:color="000000"/>
            </w:tcBorders>
            <w:shd w:val="clear" w:color="auto" w:fill="auto"/>
          </w:tcPr>
          <w:p w14:paraId="410ED3EF" w14:textId="77777777" w:rsidR="00707789" w:rsidRPr="0024496D" w:rsidRDefault="00707789" w:rsidP="0066257F">
            <w:pPr>
              <w:spacing w:line="360" w:lineRule="auto"/>
              <w:jc w:val="right"/>
              <w:rPr>
                <w:rFonts w:cstheme="minorHAnsi"/>
              </w:rPr>
            </w:pPr>
            <w:r w:rsidRPr="0024496D">
              <w:rPr>
                <w:rFonts w:cstheme="minorHAnsi"/>
                <w:lang w:val="es"/>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E55050" w14:textId="77777777" w:rsidR="00707789" w:rsidRPr="0024496D" w:rsidRDefault="00707789" w:rsidP="0066257F">
            <w:pPr>
              <w:spacing w:line="360" w:lineRule="auto"/>
              <w:rPr>
                <w:rFonts w:cstheme="minorHAnsi"/>
              </w:rPr>
            </w:pPr>
            <w:r w:rsidRPr="0024496D">
              <w:rPr>
                <w:rFonts w:cstheme="minorHAnsi"/>
                <w:lang w:val="es"/>
              </w:rPr>
              <w:t>Presidente, vicepresidente</w:t>
            </w:r>
            <w:r>
              <w:rPr>
                <w:rFonts w:cstheme="minorHAnsi"/>
                <w:lang w:val="es"/>
              </w:rPr>
              <w:t>, secretario(a) y demás integrantes ADITIBRI</w:t>
            </w:r>
          </w:p>
        </w:tc>
      </w:tr>
      <w:tr w:rsidR="00707789" w:rsidRPr="0024496D" w14:paraId="12583BD9" w14:textId="77777777" w:rsidTr="0066257F">
        <w:tc>
          <w:tcPr>
            <w:tcW w:w="2268" w:type="dxa"/>
            <w:tcBorders>
              <w:top w:val="single" w:sz="6" w:space="0" w:color="000000"/>
              <w:left w:val="single" w:sz="12" w:space="0" w:color="000000"/>
              <w:bottom w:val="single" w:sz="6" w:space="0" w:color="000000"/>
            </w:tcBorders>
            <w:shd w:val="clear" w:color="auto" w:fill="auto"/>
          </w:tcPr>
          <w:p w14:paraId="460EBB52" w14:textId="77777777" w:rsidR="00707789" w:rsidRPr="0024496D" w:rsidRDefault="00707789" w:rsidP="0066257F">
            <w:pPr>
              <w:spacing w:line="360" w:lineRule="auto"/>
              <w:jc w:val="right"/>
              <w:rPr>
                <w:rFonts w:cstheme="minorHAnsi"/>
              </w:rPr>
            </w:pPr>
            <w:r w:rsidRPr="0024496D">
              <w:rPr>
                <w:rFonts w:cstheme="minorHAnsi"/>
                <w:lang w:val="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350045" w14:textId="008D63BA" w:rsidR="00707789" w:rsidRPr="0024496D" w:rsidRDefault="00707789" w:rsidP="0066257F">
            <w:pPr>
              <w:spacing w:line="360" w:lineRule="auto"/>
              <w:rPr>
                <w:rFonts w:cstheme="minorHAnsi"/>
              </w:rPr>
            </w:pPr>
            <w:r w:rsidRPr="0024496D">
              <w:rPr>
                <w:rFonts w:cstheme="minorHAnsi"/>
              </w:rPr>
              <w:t xml:space="preserve">El presidente </w:t>
            </w:r>
            <w:r>
              <w:rPr>
                <w:rFonts w:cstheme="minorHAnsi"/>
              </w:rPr>
              <w:t>o</w:t>
            </w:r>
            <w:r w:rsidRPr="0024496D">
              <w:rPr>
                <w:rFonts w:cstheme="minorHAnsi"/>
              </w:rPr>
              <w:t xml:space="preserve"> vicepresidente podrá </w:t>
            </w:r>
            <w:r>
              <w:rPr>
                <w:rFonts w:cstheme="minorHAnsi"/>
              </w:rPr>
              <w:t>eliminar</w:t>
            </w:r>
            <w:r w:rsidRPr="0024496D">
              <w:rPr>
                <w:rFonts w:cstheme="minorHAnsi"/>
              </w:rPr>
              <w:t xml:space="preserve"> un </w:t>
            </w:r>
            <w:r>
              <w:rPr>
                <w:rFonts w:cstheme="minorHAnsi"/>
              </w:rPr>
              <w:t>contacto del apartado de recursos humanos para así un orden en el sistema.</w:t>
            </w:r>
          </w:p>
        </w:tc>
      </w:tr>
      <w:tr w:rsidR="00707789" w:rsidRPr="0024496D" w14:paraId="2EBC67FB" w14:textId="77777777" w:rsidTr="0066257F">
        <w:tc>
          <w:tcPr>
            <w:tcW w:w="2268" w:type="dxa"/>
            <w:tcBorders>
              <w:top w:val="single" w:sz="6" w:space="0" w:color="000000"/>
              <w:left w:val="single" w:sz="12" w:space="0" w:color="000000"/>
              <w:bottom w:val="single" w:sz="6" w:space="0" w:color="000000"/>
            </w:tcBorders>
            <w:shd w:val="clear" w:color="auto" w:fill="auto"/>
          </w:tcPr>
          <w:p w14:paraId="5DFCB312" w14:textId="77777777" w:rsidR="00707789" w:rsidRPr="0024496D" w:rsidRDefault="00707789" w:rsidP="0066257F">
            <w:pPr>
              <w:spacing w:line="360" w:lineRule="auto"/>
              <w:jc w:val="right"/>
              <w:rPr>
                <w:rFonts w:cstheme="minorHAnsi"/>
              </w:rPr>
            </w:pPr>
            <w:r w:rsidRPr="0024496D">
              <w:rPr>
                <w:rFonts w:cstheme="minorHAnsi"/>
                <w:lang w:val="es"/>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6E9F11" w14:textId="77777777" w:rsidR="00707789" w:rsidRPr="0024496D" w:rsidRDefault="00707789" w:rsidP="0066257F">
            <w:pPr>
              <w:suppressAutoHyphens/>
              <w:spacing w:after="0" w:line="360" w:lineRule="auto"/>
              <w:rPr>
                <w:rFonts w:cstheme="minorHAnsi"/>
              </w:rPr>
            </w:pPr>
            <w:r w:rsidRPr="0024496D">
              <w:rPr>
                <w:rFonts w:cstheme="minorHAnsi"/>
                <w:lang w:val="es"/>
              </w:rPr>
              <w:t>1. El presidente</w:t>
            </w:r>
            <w:r>
              <w:rPr>
                <w:rFonts w:cstheme="minorHAnsi"/>
                <w:lang w:val="es"/>
              </w:rPr>
              <w:t xml:space="preserve"> o el usuario</w:t>
            </w:r>
            <w:r w:rsidRPr="0024496D">
              <w:rPr>
                <w:rFonts w:cstheme="minorHAnsi"/>
                <w:lang w:val="es"/>
              </w:rPr>
              <w:t xml:space="preserve"> debe de tener una cuenta registrada en la página para poder acceder a la parte administrativa de la página.</w:t>
            </w:r>
          </w:p>
          <w:p w14:paraId="28D92DBD" w14:textId="77777777" w:rsidR="00707789" w:rsidRPr="0024496D" w:rsidRDefault="00707789" w:rsidP="0066257F">
            <w:pPr>
              <w:suppressAutoHyphens/>
              <w:spacing w:after="0" w:line="360" w:lineRule="auto"/>
              <w:rPr>
                <w:rFonts w:cstheme="minorHAnsi"/>
              </w:rPr>
            </w:pPr>
            <w:r w:rsidRPr="0024496D">
              <w:rPr>
                <w:rFonts w:cstheme="minorHAnsi"/>
                <w:lang w:val="es"/>
              </w:rPr>
              <w:t xml:space="preserve">2. El presidente </w:t>
            </w:r>
            <w:r>
              <w:rPr>
                <w:rFonts w:cstheme="minorHAnsi"/>
                <w:lang w:val="es"/>
              </w:rPr>
              <w:t xml:space="preserve">o el usuario </w:t>
            </w:r>
            <w:r w:rsidRPr="0024496D">
              <w:rPr>
                <w:rFonts w:cstheme="minorHAnsi"/>
                <w:lang w:val="es"/>
              </w:rPr>
              <w:t xml:space="preserve">debe </w:t>
            </w:r>
            <w:r>
              <w:rPr>
                <w:rFonts w:cstheme="minorHAnsi"/>
                <w:lang w:val="es"/>
              </w:rPr>
              <w:t xml:space="preserve">estar </w:t>
            </w:r>
            <w:proofErr w:type="spellStart"/>
            <w:r>
              <w:rPr>
                <w:rFonts w:cstheme="minorHAnsi"/>
                <w:lang w:val="es"/>
              </w:rPr>
              <w:t>logueado</w:t>
            </w:r>
            <w:proofErr w:type="spellEnd"/>
            <w:r>
              <w:rPr>
                <w:rFonts w:cstheme="minorHAnsi"/>
                <w:lang w:val="es"/>
              </w:rPr>
              <w:t>.</w:t>
            </w:r>
          </w:p>
        </w:tc>
      </w:tr>
      <w:tr w:rsidR="00707789" w:rsidRPr="0024496D" w14:paraId="638A9371" w14:textId="77777777" w:rsidTr="0066257F">
        <w:tc>
          <w:tcPr>
            <w:tcW w:w="2268" w:type="dxa"/>
            <w:tcBorders>
              <w:top w:val="single" w:sz="6" w:space="0" w:color="000000"/>
              <w:left w:val="single" w:sz="12" w:space="0" w:color="000000"/>
              <w:bottom w:val="single" w:sz="6" w:space="0" w:color="000000"/>
            </w:tcBorders>
            <w:shd w:val="clear" w:color="auto" w:fill="auto"/>
          </w:tcPr>
          <w:p w14:paraId="0CEDC421" w14:textId="77777777" w:rsidR="00707789" w:rsidRPr="0024496D" w:rsidRDefault="00707789" w:rsidP="0066257F">
            <w:pPr>
              <w:spacing w:line="360" w:lineRule="auto"/>
              <w:jc w:val="right"/>
              <w:rPr>
                <w:rFonts w:cstheme="minorHAnsi"/>
              </w:rPr>
            </w:pPr>
            <w:r w:rsidRPr="0024496D">
              <w:rPr>
                <w:rFonts w:cstheme="minorHAnsi"/>
                <w:lang w:val="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89E575" w14:textId="1D661123" w:rsidR="00707789" w:rsidRDefault="00307244" w:rsidP="0003499A">
            <w:pPr>
              <w:pStyle w:val="Prrafodelista"/>
              <w:numPr>
                <w:ilvl w:val="0"/>
                <w:numId w:val="6"/>
              </w:numPr>
              <w:suppressAutoHyphens/>
              <w:spacing w:after="0" w:line="360" w:lineRule="auto"/>
              <w:rPr>
                <w:rFonts w:cstheme="minorHAnsi"/>
              </w:rPr>
            </w:pPr>
            <w:r>
              <w:rPr>
                <w:rFonts w:cstheme="minorHAnsi"/>
              </w:rPr>
              <w:t xml:space="preserve">Se elimina </w:t>
            </w:r>
            <w:r w:rsidR="00707789">
              <w:rPr>
                <w:rFonts w:cstheme="minorHAnsi"/>
              </w:rPr>
              <w:t xml:space="preserve">la información </w:t>
            </w:r>
            <w:r>
              <w:rPr>
                <w:rFonts w:cstheme="minorHAnsi"/>
              </w:rPr>
              <w:t>del contacto</w:t>
            </w:r>
            <w:r w:rsidR="00707789">
              <w:rPr>
                <w:rFonts w:cstheme="minorHAnsi"/>
              </w:rPr>
              <w:t xml:space="preserve"> en el apartado de recursos humanos en la base de datos.</w:t>
            </w:r>
          </w:p>
          <w:p w14:paraId="7D346735" w14:textId="77777777" w:rsidR="00707789" w:rsidRDefault="00707789" w:rsidP="0003499A">
            <w:pPr>
              <w:pStyle w:val="Prrafodelista"/>
              <w:numPr>
                <w:ilvl w:val="0"/>
                <w:numId w:val="6"/>
              </w:numPr>
              <w:suppressAutoHyphens/>
              <w:spacing w:after="0" w:line="360" w:lineRule="auto"/>
              <w:rPr>
                <w:rFonts w:cstheme="minorHAnsi"/>
              </w:rPr>
            </w:pPr>
            <w:r>
              <w:rPr>
                <w:rFonts w:cstheme="minorHAnsi"/>
              </w:rPr>
              <w:t>Se actualiza el sistema con el cambio ya hecho.</w:t>
            </w:r>
          </w:p>
          <w:p w14:paraId="5E6854D0" w14:textId="77777777" w:rsidR="00707789" w:rsidRPr="002F3C17" w:rsidRDefault="00707789" w:rsidP="0003499A">
            <w:pPr>
              <w:pStyle w:val="Prrafodelista"/>
              <w:numPr>
                <w:ilvl w:val="0"/>
                <w:numId w:val="6"/>
              </w:numPr>
              <w:suppressAutoHyphens/>
              <w:spacing w:after="0" w:line="360" w:lineRule="auto"/>
              <w:rPr>
                <w:rFonts w:cstheme="minorHAnsi"/>
              </w:rPr>
            </w:pPr>
            <w:r>
              <w:rPr>
                <w:rFonts w:cstheme="minorHAnsi"/>
              </w:rPr>
              <w:t>El usuario tiene la opción de editar otro.</w:t>
            </w:r>
          </w:p>
        </w:tc>
      </w:tr>
      <w:tr w:rsidR="00707789" w:rsidRPr="0024496D" w14:paraId="5419323F" w14:textId="77777777" w:rsidTr="0066257F">
        <w:tc>
          <w:tcPr>
            <w:tcW w:w="2268" w:type="dxa"/>
            <w:tcBorders>
              <w:top w:val="single" w:sz="6" w:space="0" w:color="000000"/>
              <w:left w:val="single" w:sz="12" w:space="0" w:color="000000"/>
              <w:bottom w:val="single" w:sz="6" w:space="0" w:color="000000"/>
            </w:tcBorders>
            <w:shd w:val="clear" w:color="auto" w:fill="auto"/>
          </w:tcPr>
          <w:p w14:paraId="564734C2" w14:textId="77777777" w:rsidR="00707789" w:rsidRPr="0024496D" w:rsidRDefault="00707789" w:rsidP="0066257F">
            <w:pPr>
              <w:spacing w:line="360" w:lineRule="auto"/>
              <w:jc w:val="right"/>
              <w:rPr>
                <w:rFonts w:cstheme="minorHAnsi"/>
                <w:b/>
              </w:rPr>
            </w:pPr>
            <w:r w:rsidRPr="0024496D">
              <w:rPr>
                <w:rFonts w:cstheme="minorHAnsi"/>
                <w:lang w:val="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BFE719" w14:textId="014746AB" w:rsidR="00707789" w:rsidRPr="0024496D" w:rsidRDefault="00707789" w:rsidP="0066257F">
            <w:pPr>
              <w:spacing w:line="360" w:lineRule="auto"/>
              <w:rPr>
                <w:rFonts w:cstheme="minorHAnsi"/>
                <w:b/>
                <w:bCs/>
              </w:rPr>
            </w:pPr>
            <w:r w:rsidRPr="0024496D">
              <w:rPr>
                <w:rFonts w:cstheme="minorHAnsi"/>
                <w:b/>
                <w:bCs/>
                <w:lang w:val="es"/>
              </w:rPr>
              <w:t xml:space="preserve">1.0 </w:t>
            </w:r>
            <w:r w:rsidR="00307244">
              <w:rPr>
                <w:rFonts w:cstheme="minorHAnsi"/>
                <w:b/>
                <w:bCs/>
                <w:lang w:val="es"/>
              </w:rPr>
              <w:t xml:space="preserve">Eliminar </w:t>
            </w:r>
            <w:r>
              <w:rPr>
                <w:rFonts w:cstheme="minorHAnsi"/>
                <w:b/>
                <w:bCs/>
                <w:lang w:val="es"/>
              </w:rPr>
              <w:t>Contacto</w:t>
            </w:r>
          </w:p>
          <w:p w14:paraId="51115DC8" w14:textId="77777777" w:rsidR="00707789" w:rsidRPr="0024496D" w:rsidRDefault="00707789" w:rsidP="0066257F">
            <w:pPr>
              <w:suppressAutoHyphens/>
              <w:spacing w:after="0" w:line="360" w:lineRule="auto"/>
              <w:rPr>
                <w:rFonts w:cstheme="minorHAnsi"/>
              </w:rPr>
            </w:pPr>
            <w:r>
              <w:rPr>
                <w:rFonts w:cstheme="minorHAnsi"/>
              </w:rPr>
              <w:t>1</w:t>
            </w:r>
            <w:r w:rsidRPr="0024496D">
              <w:rPr>
                <w:rFonts w:cstheme="minorHAnsi"/>
              </w:rPr>
              <w:t>.   Se despliega el menú de acciones de la página.</w:t>
            </w:r>
          </w:p>
          <w:p w14:paraId="2247A83C" w14:textId="77777777" w:rsidR="00707789" w:rsidRDefault="00707789" w:rsidP="0066257F">
            <w:pPr>
              <w:suppressAutoHyphens/>
              <w:spacing w:after="0" w:line="360" w:lineRule="auto"/>
              <w:rPr>
                <w:rFonts w:cstheme="minorHAnsi"/>
              </w:rPr>
            </w:pPr>
            <w:r>
              <w:rPr>
                <w:rFonts w:cstheme="minorHAnsi"/>
              </w:rPr>
              <w:t>2</w:t>
            </w:r>
            <w:r w:rsidRPr="0024496D">
              <w:rPr>
                <w:rFonts w:cstheme="minorHAnsi"/>
              </w:rPr>
              <w:t>.   Selecciona el módulo “</w:t>
            </w:r>
            <w:r>
              <w:rPr>
                <w:rFonts w:cstheme="minorHAnsi"/>
              </w:rPr>
              <w:t>Departamento Administrativo</w:t>
            </w:r>
            <w:r w:rsidRPr="0024496D">
              <w:rPr>
                <w:rFonts w:cstheme="minorHAnsi"/>
              </w:rPr>
              <w:t>”.</w:t>
            </w:r>
          </w:p>
          <w:p w14:paraId="320DD2D3" w14:textId="77777777" w:rsidR="00707789" w:rsidRPr="0024496D" w:rsidRDefault="00707789" w:rsidP="0066257F">
            <w:pPr>
              <w:suppressAutoHyphens/>
              <w:spacing w:after="0" w:line="360" w:lineRule="auto"/>
              <w:rPr>
                <w:rFonts w:cstheme="minorHAnsi"/>
              </w:rPr>
            </w:pPr>
            <w:r>
              <w:rPr>
                <w:rFonts w:cstheme="minorHAnsi"/>
              </w:rPr>
              <w:t>Se selecciona en la opción “Recursos Humanos”</w:t>
            </w:r>
          </w:p>
          <w:p w14:paraId="575DB800" w14:textId="77777777" w:rsidR="00707789" w:rsidRPr="0024496D" w:rsidRDefault="00707789" w:rsidP="0066257F">
            <w:pPr>
              <w:suppressAutoHyphens/>
              <w:spacing w:after="0" w:line="360" w:lineRule="auto"/>
              <w:rPr>
                <w:rFonts w:cstheme="minorHAnsi"/>
              </w:rPr>
            </w:pPr>
            <w:r>
              <w:rPr>
                <w:rFonts w:cstheme="minorHAnsi"/>
              </w:rPr>
              <w:t>3</w:t>
            </w:r>
            <w:r w:rsidRPr="0024496D">
              <w:rPr>
                <w:rFonts w:cstheme="minorHAnsi"/>
              </w:rPr>
              <w:t xml:space="preserve">.   Se muestra la tabla con los </w:t>
            </w:r>
            <w:r>
              <w:rPr>
                <w:rFonts w:cstheme="minorHAnsi"/>
              </w:rPr>
              <w:t xml:space="preserve">contactos </w:t>
            </w:r>
            <w:r w:rsidRPr="0024496D">
              <w:rPr>
                <w:rFonts w:cstheme="minorHAnsi"/>
              </w:rPr>
              <w:t>y las opciones: “Registrar (Parte superior a la tabla), eliminar (Botón que se repetirá en cada registro(fila) de la tabla, editar (Igual al de eliminar, se encontrará en cada registro y permitirá la modificación de este)”.</w:t>
            </w:r>
          </w:p>
          <w:p w14:paraId="4168BF8D" w14:textId="75D7788B" w:rsidR="00707789" w:rsidRPr="0024496D" w:rsidRDefault="00707789" w:rsidP="0066257F">
            <w:pPr>
              <w:suppressAutoHyphens/>
              <w:spacing w:after="0" w:line="360" w:lineRule="auto"/>
              <w:rPr>
                <w:rFonts w:cstheme="minorHAnsi"/>
              </w:rPr>
            </w:pPr>
            <w:r>
              <w:rPr>
                <w:rFonts w:cstheme="minorHAnsi"/>
              </w:rPr>
              <w:t>4</w:t>
            </w:r>
            <w:r w:rsidRPr="0024496D">
              <w:rPr>
                <w:rFonts w:cstheme="minorHAnsi"/>
              </w:rPr>
              <w:t xml:space="preserve">.    Se presiona el botón </w:t>
            </w:r>
            <w:r w:rsidR="00307244">
              <w:rPr>
                <w:rFonts w:cstheme="minorHAnsi"/>
              </w:rPr>
              <w:t>“eliminar”</w:t>
            </w:r>
            <w:r>
              <w:rPr>
                <w:rFonts w:cstheme="minorHAnsi"/>
              </w:rPr>
              <w:t xml:space="preserve"> del contacto</w:t>
            </w:r>
            <w:r w:rsidR="00307244">
              <w:rPr>
                <w:rFonts w:cstheme="minorHAnsi"/>
              </w:rPr>
              <w:t xml:space="preserve"> a eliminar</w:t>
            </w:r>
            <w:r w:rsidRPr="0024496D">
              <w:rPr>
                <w:rFonts w:cstheme="minorHAnsi"/>
              </w:rPr>
              <w:t xml:space="preserve">. </w:t>
            </w:r>
          </w:p>
          <w:p w14:paraId="6A895F1C" w14:textId="474A98E7" w:rsidR="00707789" w:rsidRPr="0024496D" w:rsidRDefault="00707789" w:rsidP="0066257F">
            <w:pPr>
              <w:suppressAutoHyphens/>
              <w:spacing w:after="0" w:line="360" w:lineRule="auto"/>
              <w:rPr>
                <w:rFonts w:cstheme="minorHAnsi"/>
              </w:rPr>
            </w:pPr>
            <w:r>
              <w:rPr>
                <w:rFonts w:cstheme="minorHAnsi"/>
              </w:rPr>
              <w:t>5</w:t>
            </w:r>
            <w:r w:rsidRPr="0024496D">
              <w:rPr>
                <w:rFonts w:cstheme="minorHAnsi"/>
              </w:rPr>
              <w:t xml:space="preserve">.    Se despliega </w:t>
            </w:r>
            <w:r w:rsidR="00307244">
              <w:rPr>
                <w:rFonts w:cstheme="minorHAnsi"/>
              </w:rPr>
              <w:t xml:space="preserve">un </w:t>
            </w:r>
            <w:proofErr w:type="spellStart"/>
            <w:r w:rsidR="00307244">
              <w:rPr>
                <w:rFonts w:cstheme="minorHAnsi"/>
              </w:rPr>
              <w:t>model</w:t>
            </w:r>
            <w:proofErr w:type="spellEnd"/>
            <w:r w:rsidR="00307244">
              <w:rPr>
                <w:rFonts w:cstheme="minorHAnsi"/>
              </w:rPr>
              <w:t xml:space="preserve"> advirtiendo de la acción y que no podrá ser reversible.</w:t>
            </w:r>
          </w:p>
          <w:p w14:paraId="33129BAD" w14:textId="4872207E" w:rsidR="00707789" w:rsidRPr="0024496D" w:rsidRDefault="00707789" w:rsidP="0066257F">
            <w:pPr>
              <w:suppressAutoHyphens/>
              <w:spacing w:after="0" w:line="360" w:lineRule="auto"/>
              <w:rPr>
                <w:rFonts w:cstheme="minorHAnsi"/>
              </w:rPr>
            </w:pPr>
            <w:r>
              <w:rPr>
                <w:rFonts w:cstheme="minorHAnsi"/>
              </w:rPr>
              <w:t>6</w:t>
            </w:r>
            <w:r w:rsidRPr="0024496D">
              <w:rPr>
                <w:rFonts w:cstheme="minorHAnsi"/>
              </w:rPr>
              <w:t>.    Una vez lleno el formulario puede seleccionar entre las opciones: “</w:t>
            </w:r>
            <w:r w:rsidR="00307244">
              <w:rPr>
                <w:rFonts w:cstheme="minorHAnsi"/>
              </w:rPr>
              <w:t>Eliminar de todos modos</w:t>
            </w:r>
            <w:r w:rsidRPr="0024496D">
              <w:rPr>
                <w:rFonts w:cstheme="minorHAnsi"/>
              </w:rPr>
              <w:t>, Cancelar”.</w:t>
            </w:r>
          </w:p>
          <w:p w14:paraId="6BEB01E7" w14:textId="48733FF1" w:rsidR="00707789" w:rsidRDefault="00707789" w:rsidP="0066257F">
            <w:pPr>
              <w:suppressAutoHyphens/>
              <w:spacing w:after="0" w:line="360" w:lineRule="auto"/>
              <w:rPr>
                <w:rFonts w:cstheme="minorHAnsi"/>
              </w:rPr>
            </w:pPr>
            <w:r>
              <w:rPr>
                <w:rFonts w:cstheme="minorHAnsi"/>
              </w:rPr>
              <w:t>7</w:t>
            </w:r>
            <w:r w:rsidRPr="0024496D">
              <w:rPr>
                <w:rFonts w:cstheme="minorHAnsi"/>
              </w:rPr>
              <w:t>.    Si presiona la opción “</w:t>
            </w:r>
            <w:r w:rsidR="00307244">
              <w:rPr>
                <w:rFonts w:cstheme="minorHAnsi"/>
              </w:rPr>
              <w:t>Eliminar de todos modos</w:t>
            </w:r>
            <w:r w:rsidRPr="0024496D">
              <w:rPr>
                <w:rFonts w:cstheme="minorHAnsi"/>
              </w:rPr>
              <w:t xml:space="preserve">” se </w:t>
            </w:r>
            <w:r>
              <w:rPr>
                <w:rFonts w:cstheme="minorHAnsi"/>
              </w:rPr>
              <w:t>modifica la información en el sistema.</w:t>
            </w:r>
          </w:p>
          <w:p w14:paraId="31B4F4C1" w14:textId="12110A71" w:rsidR="00707789" w:rsidRPr="00150AFE" w:rsidRDefault="00707789" w:rsidP="0066257F">
            <w:pPr>
              <w:suppressAutoHyphens/>
              <w:spacing w:after="0" w:line="360" w:lineRule="auto"/>
              <w:rPr>
                <w:rFonts w:cstheme="minorHAnsi"/>
              </w:rPr>
            </w:pPr>
            <w:r>
              <w:rPr>
                <w:rFonts w:cstheme="minorHAnsi"/>
              </w:rPr>
              <w:t xml:space="preserve">8.Se notifica en una ventana emergente “Se </w:t>
            </w:r>
            <w:r w:rsidR="00307244">
              <w:rPr>
                <w:rFonts w:cstheme="minorHAnsi"/>
              </w:rPr>
              <w:t xml:space="preserve">eliminó el contacto </w:t>
            </w:r>
            <w:r>
              <w:rPr>
                <w:rFonts w:cstheme="minorHAnsi"/>
              </w:rPr>
              <w:t>correctamente!”</w:t>
            </w:r>
          </w:p>
          <w:p w14:paraId="061E5114" w14:textId="77777777" w:rsidR="00707789" w:rsidRPr="0024496D" w:rsidRDefault="00707789" w:rsidP="0066257F">
            <w:pPr>
              <w:suppressAutoHyphens/>
              <w:spacing w:after="0" w:line="360" w:lineRule="auto"/>
              <w:rPr>
                <w:rFonts w:cstheme="minorHAnsi"/>
              </w:rPr>
            </w:pPr>
            <w:r>
              <w:rPr>
                <w:rFonts w:cstheme="minorHAnsi"/>
              </w:rPr>
              <w:t>9</w:t>
            </w:r>
            <w:r w:rsidRPr="0024496D">
              <w:rPr>
                <w:rFonts w:cstheme="minorHAnsi"/>
              </w:rPr>
              <w:t xml:space="preserve">.  Si presiona cancelar </w:t>
            </w:r>
            <w:r>
              <w:rPr>
                <w:rFonts w:cstheme="minorHAnsi"/>
              </w:rPr>
              <w:t>vuelve al paso 3.</w:t>
            </w:r>
          </w:p>
        </w:tc>
      </w:tr>
      <w:tr w:rsidR="00707789" w:rsidRPr="0024496D" w14:paraId="5BB2AC65" w14:textId="77777777" w:rsidTr="0066257F">
        <w:tc>
          <w:tcPr>
            <w:tcW w:w="2268" w:type="dxa"/>
            <w:tcBorders>
              <w:top w:val="single" w:sz="6" w:space="0" w:color="000000"/>
              <w:left w:val="single" w:sz="12" w:space="0" w:color="000000"/>
              <w:bottom w:val="single" w:sz="6" w:space="0" w:color="000000"/>
            </w:tcBorders>
            <w:shd w:val="clear" w:color="auto" w:fill="auto"/>
          </w:tcPr>
          <w:p w14:paraId="65A98DC0" w14:textId="77777777" w:rsidR="00707789" w:rsidRPr="0024496D" w:rsidRDefault="00707789" w:rsidP="0066257F">
            <w:pPr>
              <w:spacing w:line="360" w:lineRule="auto"/>
              <w:jc w:val="right"/>
              <w:rPr>
                <w:rFonts w:cstheme="minorHAnsi"/>
                <w:b/>
              </w:rPr>
            </w:pPr>
            <w:r w:rsidRPr="0024496D">
              <w:rPr>
                <w:rFonts w:cstheme="minorHAnsi"/>
                <w:lang w:val="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4AFEA0C" w14:textId="77777777" w:rsidR="00707789" w:rsidRPr="0024496D" w:rsidRDefault="00707789" w:rsidP="0066257F">
            <w:pPr>
              <w:spacing w:line="360" w:lineRule="auto"/>
              <w:rPr>
                <w:rFonts w:cstheme="minorHAnsi"/>
              </w:rPr>
            </w:pPr>
            <w:r w:rsidRPr="0024496D">
              <w:rPr>
                <w:rFonts w:cstheme="minorHAnsi"/>
              </w:rPr>
              <w:t>Ninguno</w:t>
            </w:r>
          </w:p>
        </w:tc>
      </w:tr>
      <w:tr w:rsidR="00707789" w:rsidRPr="0024496D" w14:paraId="380E61CE" w14:textId="77777777" w:rsidTr="0066257F">
        <w:tc>
          <w:tcPr>
            <w:tcW w:w="2268" w:type="dxa"/>
            <w:tcBorders>
              <w:top w:val="single" w:sz="6" w:space="0" w:color="000000"/>
              <w:left w:val="single" w:sz="12" w:space="0" w:color="000000"/>
              <w:bottom w:val="single" w:sz="6" w:space="0" w:color="000000"/>
            </w:tcBorders>
            <w:shd w:val="clear" w:color="auto" w:fill="auto"/>
          </w:tcPr>
          <w:p w14:paraId="708C76F4" w14:textId="77777777" w:rsidR="00707789" w:rsidRPr="0024496D" w:rsidRDefault="00707789" w:rsidP="0066257F">
            <w:pPr>
              <w:spacing w:line="360" w:lineRule="auto"/>
              <w:jc w:val="center"/>
              <w:rPr>
                <w:rFonts w:cstheme="minorHAnsi"/>
                <w:b/>
              </w:rPr>
            </w:pPr>
            <w:r w:rsidRPr="0024496D">
              <w:rPr>
                <w:rFonts w:cstheme="minorHAnsi"/>
                <w:lang w:val="es"/>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F962CDE" w14:textId="77777777" w:rsidR="00707789" w:rsidRPr="0024496D" w:rsidRDefault="00707789" w:rsidP="0066257F">
            <w:pPr>
              <w:suppressAutoHyphens/>
              <w:spacing w:after="0" w:line="360" w:lineRule="auto"/>
              <w:rPr>
                <w:rFonts w:cstheme="minorHAnsi"/>
                <w:b/>
                <w:bCs/>
                <w:lang w:val="es"/>
              </w:rPr>
            </w:pPr>
            <w:r w:rsidRPr="0024496D">
              <w:rPr>
                <w:rFonts w:cstheme="minorHAnsi"/>
                <w:b/>
                <w:bCs/>
                <w:lang w:val="es"/>
              </w:rPr>
              <w:t xml:space="preserve">1.0.E.2 El presidente </w:t>
            </w:r>
            <w:r>
              <w:rPr>
                <w:rFonts w:cstheme="minorHAnsi"/>
                <w:b/>
                <w:bCs/>
                <w:lang w:val="es"/>
              </w:rPr>
              <w:t>o</w:t>
            </w:r>
            <w:r w:rsidRPr="0024496D">
              <w:rPr>
                <w:rFonts w:cstheme="minorHAnsi"/>
                <w:b/>
                <w:bCs/>
                <w:lang w:val="es"/>
              </w:rPr>
              <w:t xml:space="preserve"> </w:t>
            </w:r>
            <w:r>
              <w:rPr>
                <w:rFonts w:cstheme="minorHAnsi"/>
                <w:b/>
                <w:bCs/>
                <w:lang w:val="es"/>
              </w:rPr>
              <w:t>el usuario</w:t>
            </w:r>
            <w:r w:rsidRPr="0024496D">
              <w:rPr>
                <w:rFonts w:cstheme="minorHAnsi"/>
                <w:b/>
                <w:bCs/>
                <w:lang w:val="es"/>
              </w:rPr>
              <w:t xml:space="preserve"> cierra el navegador sin guardar los cambios. </w:t>
            </w:r>
          </w:p>
          <w:p w14:paraId="3F443E14" w14:textId="77777777" w:rsidR="00707789" w:rsidRPr="0024496D" w:rsidRDefault="00707789" w:rsidP="0066257F">
            <w:pPr>
              <w:suppressAutoHyphens/>
              <w:spacing w:after="0" w:line="360" w:lineRule="auto"/>
              <w:rPr>
                <w:rFonts w:cstheme="minorHAnsi"/>
              </w:rPr>
            </w:pPr>
            <w:r w:rsidRPr="0024496D">
              <w:rPr>
                <w:rFonts w:cstheme="minorHAnsi"/>
                <w:b/>
                <w:bCs/>
                <w:lang w:val="es"/>
              </w:rPr>
              <w:t xml:space="preserve">     </w:t>
            </w:r>
            <w:r w:rsidRPr="0024496D">
              <w:rPr>
                <w:rFonts w:cstheme="minorHAnsi"/>
                <w:lang w:val="es"/>
              </w:rPr>
              <w:t>Todo queda tal a como estaba, no se guarda ningún registro.</w:t>
            </w:r>
          </w:p>
        </w:tc>
      </w:tr>
      <w:tr w:rsidR="00707789" w:rsidRPr="0024496D" w14:paraId="46BE766D" w14:textId="77777777" w:rsidTr="0066257F">
        <w:tc>
          <w:tcPr>
            <w:tcW w:w="2268" w:type="dxa"/>
            <w:tcBorders>
              <w:top w:val="single" w:sz="6" w:space="0" w:color="000000"/>
              <w:left w:val="single" w:sz="12" w:space="0" w:color="000000"/>
              <w:bottom w:val="single" w:sz="6" w:space="0" w:color="000000"/>
            </w:tcBorders>
            <w:shd w:val="clear" w:color="auto" w:fill="auto"/>
          </w:tcPr>
          <w:p w14:paraId="1ACADBD4" w14:textId="77777777" w:rsidR="00707789" w:rsidRPr="0024496D" w:rsidRDefault="00707789" w:rsidP="0066257F">
            <w:pPr>
              <w:spacing w:line="360" w:lineRule="auto"/>
              <w:jc w:val="right"/>
              <w:rPr>
                <w:rFonts w:cstheme="minorHAnsi"/>
              </w:rPr>
            </w:pPr>
            <w:r w:rsidRPr="0024496D">
              <w:rPr>
                <w:rFonts w:cstheme="minorHAnsi"/>
                <w:lang w:val="es"/>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600C22" w14:textId="77777777" w:rsidR="00707789" w:rsidRPr="0024496D" w:rsidRDefault="00707789" w:rsidP="0066257F">
            <w:pPr>
              <w:spacing w:line="360" w:lineRule="auto"/>
              <w:rPr>
                <w:rFonts w:cstheme="minorHAnsi"/>
              </w:rPr>
            </w:pPr>
            <w:r w:rsidRPr="0024496D">
              <w:rPr>
                <w:rFonts w:cstheme="minorHAnsi"/>
                <w:lang w:val="es"/>
              </w:rPr>
              <w:t>Ninguno</w:t>
            </w:r>
          </w:p>
        </w:tc>
      </w:tr>
      <w:tr w:rsidR="00707789" w:rsidRPr="0024496D" w14:paraId="0E724772" w14:textId="77777777" w:rsidTr="0066257F">
        <w:tc>
          <w:tcPr>
            <w:tcW w:w="2268" w:type="dxa"/>
            <w:tcBorders>
              <w:top w:val="single" w:sz="6" w:space="0" w:color="000000"/>
              <w:left w:val="single" w:sz="12" w:space="0" w:color="000000"/>
              <w:bottom w:val="single" w:sz="6" w:space="0" w:color="000000"/>
            </w:tcBorders>
            <w:shd w:val="clear" w:color="auto" w:fill="auto"/>
          </w:tcPr>
          <w:p w14:paraId="13D21A07" w14:textId="77777777" w:rsidR="00707789" w:rsidRPr="0024496D" w:rsidRDefault="00707789" w:rsidP="0066257F">
            <w:pPr>
              <w:spacing w:line="360" w:lineRule="auto"/>
              <w:jc w:val="right"/>
              <w:rPr>
                <w:rFonts w:cstheme="minorHAnsi"/>
              </w:rPr>
            </w:pPr>
            <w:r w:rsidRPr="0024496D">
              <w:rPr>
                <w:rFonts w:cstheme="minorHAnsi"/>
                <w:lang w:val="es"/>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E3D3DA1" w14:textId="77777777" w:rsidR="00707789" w:rsidRPr="0024496D" w:rsidRDefault="00707789" w:rsidP="0066257F">
            <w:pPr>
              <w:spacing w:line="360" w:lineRule="auto"/>
              <w:rPr>
                <w:rFonts w:cstheme="minorHAnsi"/>
              </w:rPr>
            </w:pPr>
            <w:r w:rsidRPr="0024496D">
              <w:rPr>
                <w:rFonts w:cstheme="minorHAnsi"/>
                <w:lang w:val="es"/>
              </w:rPr>
              <w:t>Baja</w:t>
            </w:r>
          </w:p>
        </w:tc>
      </w:tr>
      <w:tr w:rsidR="00707789" w:rsidRPr="0024496D" w14:paraId="7C32F7DD" w14:textId="77777777" w:rsidTr="0066257F">
        <w:tc>
          <w:tcPr>
            <w:tcW w:w="2268" w:type="dxa"/>
            <w:tcBorders>
              <w:top w:val="single" w:sz="6" w:space="0" w:color="000000"/>
              <w:left w:val="single" w:sz="12" w:space="0" w:color="000000"/>
              <w:bottom w:val="single" w:sz="6" w:space="0" w:color="000000"/>
            </w:tcBorders>
            <w:shd w:val="clear" w:color="auto" w:fill="auto"/>
          </w:tcPr>
          <w:p w14:paraId="512BA0ED" w14:textId="77777777" w:rsidR="00707789" w:rsidRPr="0024496D" w:rsidRDefault="00707789" w:rsidP="0066257F">
            <w:pPr>
              <w:spacing w:line="360" w:lineRule="auto"/>
              <w:jc w:val="right"/>
              <w:rPr>
                <w:rFonts w:cstheme="minorHAnsi"/>
              </w:rPr>
            </w:pPr>
            <w:r w:rsidRPr="0024496D">
              <w:rPr>
                <w:rFonts w:cstheme="minorHAnsi"/>
                <w:lang w:val="es"/>
              </w:rPr>
              <w:lastRenderedPageBreak/>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C98D00" w14:textId="77777777" w:rsidR="00707789" w:rsidRPr="0024496D" w:rsidRDefault="00707789" w:rsidP="0066257F">
            <w:pPr>
              <w:spacing w:line="360" w:lineRule="auto"/>
              <w:rPr>
                <w:rFonts w:cstheme="minorHAnsi"/>
              </w:rPr>
            </w:pPr>
            <w:r w:rsidRPr="0024496D">
              <w:rPr>
                <w:rFonts w:cstheme="minorHAnsi"/>
              </w:rPr>
              <w:t xml:space="preserve">1 vez al mes (no siempre). </w:t>
            </w:r>
          </w:p>
        </w:tc>
      </w:tr>
      <w:tr w:rsidR="00707789" w:rsidRPr="0024496D" w14:paraId="21CE888C" w14:textId="77777777" w:rsidTr="0066257F">
        <w:tc>
          <w:tcPr>
            <w:tcW w:w="2268" w:type="dxa"/>
            <w:tcBorders>
              <w:top w:val="single" w:sz="6" w:space="0" w:color="000000"/>
              <w:left w:val="single" w:sz="12" w:space="0" w:color="000000"/>
              <w:bottom w:val="single" w:sz="6" w:space="0" w:color="000000"/>
            </w:tcBorders>
            <w:shd w:val="clear" w:color="auto" w:fill="auto"/>
          </w:tcPr>
          <w:p w14:paraId="4A5BC256" w14:textId="77777777" w:rsidR="00707789" w:rsidRPr="0024496D" w:rsidRDefault="00707789" w:rsidP="0066257F">
            <w:pPr>
              <w:spacing w:line="360" w:lineRule="auto"/>
              <w:jc w:val="right"/>
              <w:rPr>
                <w:rFonts w:cstheme="minorHAnsi"/>
              </w:rPr>
            </w:pPr>
            <w:r w:rsidRPr="0024496D">
              <w:rPr>
                <w:rFonts w:cstheme="minorHAnsi"/>
                <w:lang w:val="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3B2A32" w14:textId="77777777" w:rsidR="00707789" w:rsidRPr="0024496D" w:rsidRDefault="00707789" w:rsidP="0066257F">
            <w:pPr>
              <w:spacing w:line="360" w:lineRule="auto"/>
              <w:ind w:left="702" w:hanging="702"/>
              <w:rPr>
                <w:rFonts w:cstheme="minorHAnsi"/>
              </w:rPr>
            </w:pPr>
          </w:p>
        </w:tc>
      </w:tr>
      <w:tr w:rsidR="00707789" w:rsidRPr="0024496D" w14:paraId="61E50660" w14:textId="77777777" w:rsidTr="0066257F">
        <w:tc>
          <w:tcPr>
            <w:tcW w:w="2268" w:type="dxa"/>
            <w:tcBorders>
              <w:top w:val="single" w:sz="6" w:space="0" w:color="000000"/>
              <w:left w:val="single" w:sz="12" w:space="0" w:color="000000"/>
              <w:bottom w:val="single" w:sz="6" w:space="0" w:color="000000"/>
            </w:tcBorders>
            <w:shd w:val="clear" w:color="auto" w:fill="auto"/>
          </w:tcPr>
          <w:p w14:paraId="0B59282C" w14:textId="77777777" w:rsidR="00707789" w:rsidRPr="0024496D" w:rsidRDefault="00707789" w:rsidP="0066257F">
            <w:pPr>
              <w:spacing w:line="360" w:lineRule="auto"/>
              <w:jc w:val="right"/>
              <w:rPr>
                <w:rFonts w:cstheme="minorHAnsi"/>
              </w:rPr>
            </w:pPr>
            <w:r w:rsidRPr="0024496D">
              <w:rPr>
                <w:rFonts w:cstheme="minorHAnsi"/>
                <w:lang w:val="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666D422" w14:textId="77777777" w:rsidR="00707789" w:rsidRPr="0024496D" w:rsidRDefault="00707789" w:rsidP="0003499A">
            <w:pPr>
              <w:numPr>
                <w:ilvl w:val="0"/>
                <w:numId w:val="2"/>
              </w:numPr>
              <w:suppressAutoHyphens/>
              <w:spacing w:after="0" w:line="360" w:lineRule="auto"/>
              <w:rPr>
                <w:rFonts w:cstheme="minorHAnsi"/>
              </w:rPr>
            </w:pPr>
            <w:r w:rsidRPr="0024496D">
              <w:rPr>
                <w:rFonts w:cstheme="minorHAnsi"/>
                <w:lang w:val="es"/>
              </w:rPr>
              <w:t>El presidente</w:t>
            </w:r>
            <w:r>
              <w:rPr>
                <w:rFonts w:cstheme="minorHAnsi"/>
                <w:lang w:val="es"/>
              </w:rPr>
              <w:t xml:space="preserve"> o usuario</w:t>
            </w:r>
            <w:r w:rsidRPr="0024496D">
              <w:rPr>
                <w:rFonts w:cstheme="minorHAnsi"/>
                <w:lang w:val="es"/>
              </w:rPr>
              <w:t xml:space="preserve"> cuenta con una conexión a internet estable la cual le permite realizar las acciones deseadas.</w:t>
            </w:r>
          </w:p>
        </w:tc>
      </w:tr>
      <w:tr w:rsidR="00707789" w:rsidRPr="0024496D" w14:paraId="3CF10BAF" w14:textId="77777777" w:rsidTr="0066257F">
        <w:tc>
          <w:tcPr>
            <w:tcW w:w="2268" w:type="dxa"/>
            <w:tcBorders>
              <w:top w:val="single" w:sz="6" w:space="0" w:color="000000"/>
              <w:left w:val="single" w:sz="12" w:space="0" w:color="000000"/>
              <w:bottom w:val="single" w:sz="6" w:space="0" w:color="000000"/>
            </w:tcBorders>
            <w:shd w:val="clear" w:color="auto" w:fill="auto"/>
          </w:tcPr>
          <w:p w14:paraId="2A326B9D" w14:textId="77777777" w:rsidR="00707789" w:rsidRPr="0024496D" w:rsidRDefault="00707789" w:rsidP="0066257F">
            <w:pPr>
              <w:spacing w:line="360" w:lineRule="auto"/>
              <w:jc w:val="right"/>
              <w:rPr>
                <w:rFonts w:cstheme="minorHAnsi"/>
              </w:rPr>
            </w:pPr>
            <w:r w:rsidRPr="0024496D">
              <w:rPr>
                <w:rFonts w:cstheme="minorHAnsi"/>
                <w:lang w:val="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573E99" w14:textId="77777777" w:rsidR="00707789" w:rsidRPr="0024496D" w:rsidRDefault="00707789" w:rsidP="0003499A">
            <w:pPr>
              <w:numPr>
                <w:ilvl w:val="0"/>
                <w:numId w:val="1"/>
              </w:numPr>
              <w:suppressAutoHyphens/>
              <w:spacing w:after="0" w:line="360" w:lineRule="auto"/>
              <w:rPr>
                <w:rFonts w:cstheme="minorHAnsi"/>
              </w:rPr>
            </w:pPr>
            <w:r w:rsidRPr="0024496D">
              <w:rPr>
                <w:rFonts w:cstheme="minorHAnsi"/>
                <w:lang w:val="es"/>
              </w:rPr>
              <w:t>Suponiendo que el usuario ya ha tenido una previa capacitación para la utilización del caso uso.</w:t>
            </w:r>
          </w:p>
          <w:p w14:paraId="0D096840" w14:textId="77777777" w:rsidR="00707789" w:rsidRPr="0024496D" w:rsidRDefault="00707789" w:rsidP="0003499A">
            <w:pPr>
              <w:numPr>
                <w:ilvl w:val="0"/>
                <w:numId w:val="1"/>
              </w:numPr>
              <w:suppressAutoHyphens/>
              <w:spacing w:after="0" w:line="360" w:lineRule="auto"/>
              <w:rPr>
                <w:rFonts w:cstheme="minorHAnsi"/>
              </w:rPr>
            </w:pPr>
            <w:r w:rsidRPr="0024496D">
              <w:rPr>
                <w:rFonts w:cstheme="minorHAnsi"/>
              </w:rPr>
              <w:t>Suponiendo que el usuario cuenta con el equipo indicado.</w:t>
            </w:r>
          </w:p>
        </w:tc>
      </w:tr>
      <w:tr w:rsidR="00707789" w:rsidRPr="0024496D" w14:paraId="4ECC762C" w14:textId="77777777" w:rsidTr="0066257F">
        <w:tc>
          <w:tcPr>
            <w:tcW w:w="2268" w:type="dxa"/>
            <w:tcBorders>
              <w:top w:val="single" w:sz="6" w:space="0" w:color="000000"/>
              <w:left w:val="single" w:sz="12" w:space="0" w:color="000000"/>
              <w:bottom w:val="single" w:sz="12" w:space="0" w:color="000000"/>
            </w:tcBorders>
            <w:shd w:val="clear" w:color="auto" w:fill="auto"/>
          </w:tcPr>
          <w:p w14:paraId="065A0767" w14:textId="77777777" w:rsidR="00707789" w:rsidRPr="0024496D" w:rsidRDefault="00707789" w:rsidP="0066257F">
            <w:pPr>
              <w:spacing w:line="360" w:lineRule="auto"/>
              <w:jc w:val="right"/>
              <w:rPr>
                <w:rFonts w:cstheme="minorHAnsi"/>
              </w:rPr>
            </w:pPr>
            <w:r w:rsidRPr="0024496D">
              <w:rPr>
                <w:rFonts w:cstheme="minorHAnsi"/>
                <w:lang w:val="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6DAB131" w14:textId="77777777" w:rsidR="00707789" w:rsidRPr="0024496D" w:rsidRDefault="00707789" w:rsidP="0066257F">
            <w:pPr>
              <w:spacing w:line="360" w:lineRule="auto"/>
              <w:rPr>
                <w:rFonts w:cstheme="minorHAnsi"/>
              </w:rPr>
            </w:pPr>
          </w:p>
        </w:tc>
      </w:tr>
    </w:tbl>
    <w:p w14:paraId="0EEF9E5E" w14:textId="32CA5337" w:rsidR="00707789" w:rsidRDefault="00707789" w:rsidP="007B75D7">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307244" w14:paraId="6312CB50" w14:textId="77777777" w:rsidTr="00307244">
        <w:tc>
          <w:tcPr>
            <w:tcW w:w="2268" w:type="dxa"/>
            <w:tcBorders>
              <w:top w:val="single" w:sz="12" w:space="0" w:color="000000"/>
              <w:left w:val="single" w:sz="12" w:space="0" w:color="000000"/>
              <w:bottom w:val="single" w:sz="6" w:space="0" w:color="000000"/>
              <w:right w:val="nil"/>
            </w:tcBorders>
            <w:hideMark/>
          </w:tcPr>
          <w:p w14:paraId="53201A34" w14:textId="77777777" w:rsidR="00307244" w:rsidRDefault="00307244">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119A2F3C" w14:textId="58FF0206" w:rsidR="00307244" w:rsidRDefault="00307244">
            <w:pPr>
              <w:spacing w:line="360" w:lineRule="auto"/>
              <w:rPr>
                <w:rFonts w:cstheme="minorHAnsi"/>
              </w:rPr>
            </w:pPr>
            <w:r>
              <w:rPr>
                <w:rFonts w:cstheme="minorHAnsi"/>
                <w:lang w:val="es-ES"/>
              </w:rPr>
              <w:t>CU-04</w:t>
            </w:r>
          </w:p>
        </w:tc>
      </w:tr>
      <w:tr w:rsidR="00307244" w14:paraId="32993407" w14:textId="77777777" w:rsidTr="00307244">
        <w:tc>
          <w:tcPr>
            <w:tcW w:w="2268" w:type="dxa"/>
            <w:tcBorders>
              <w:top w:val="single" w:sz="6" w:space="0" w:color="000000"/>
              <w:left w:val="single" w:sz="12" w:space="0" w:color="000000"/>
              <w:bottom w:val="single" w:sz="6" w:space="0" w:color="000000"/>
              <w:right w:val="nil"/>
            </w:tcBorders>
            <w:hideMark/>
          </w:tcPr>
          <w:p w14:paraId="630EB6F1" w14:textId="77777777" w:rsidR="00307244" w:rsidRDefault="00307244">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68D378F" w14:textId="4E8B9109" w:rsidR="00307244" w:rsidRDefault="00307244">
            <w:pPr>
              <w:spacing w:line="360" w:lineRule="auto"/>
              <w:rPr>
                <w:rFonts w:cstheme="minorHAnsi"/>
              </w:rPr>
            </w:pPr>
            <w:r>
              <w:rPr>
                <w:rFonts w:cstheme="minorHAnsi"/>
                <w:lang w:val="es-ES"/>
              </w:rPr>
              <w:t>Agregar Plan</w:t>
            </w:r>
          </w:p>
        </w:tc>
      </w:tr>
      <w:tr w:rsidR="00307244" w14:paraId="3AE5A572" w14:textId="77777777" w:rsidTr="00307244">
        <w:tc>
          <w:tcPr>
            <w:tcW w:w="2268" w:type="dxa"/>
            <w:tcBorders>
              <w:top w:val="single" w:sz="6" w:space="0" w:color="000000"/>
              <w:left w:val="single" w:sz="12" w:space="0" w:color="000000"/>
              <w:bottom w:val="single" w:sz="6" w:space="0" w:color="000000"/>
              <w:right w:val="nil"/>
            </w:tcBorders>
            <w:hideMark/>
          </w:tcPr>
          <w:p w14:paraId="3A6DCA88" w14:textId="77777777" w:rsidR="00307244" w:rsidRDefault="00307244">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20FFA304" w14:textId="77777777" w:rsidR="00307244" w:rsidRDefault="00307244">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0A1DA19B" w14:textId="77777777" w:rsidR="00307244" w:rsidRDefault="00307244">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2DCD5FEC" w14:textId="77777777" w:rsidR="00307244" w:rsidRDefault="00307244">
            <w:pPr>
              <w:spacing w:line="360" w:lineRule="auto"/>
              <w:rPr>
                <w:rFonts w:cstheme="minorHAnsi"/>
              </w:rPr>
            </w:pPr>
            <w:r>
              <w:rPr>
                <w:rFonts w:cstheme="minorHAnsi"/>
              </w:rPr>
              <w:t>Kenneth Moraga Obando</w:t>
            </w:r>
          </w:p>
        </w:tc>
      </w:tr>
      <w:tr w:rsidR="00307244" w14:paraId="7B51EF8D" w14:textId="77777777" w:rsidTr="00307244">
        <w:tc>
          <w:tcPr>
            <w:tcW w:w="2268" w:type="dxa"/>
            <w:tcBorders>
              <w:top w:val="single" w:sz="6" w:space="0" w:color="000000"/>
              <w:left w:val="single" w:sz="12" w:space="0" w:color="000000"/>
              <w:bottom w:val="single" w:sz="6" w:space="0" w:color="000000"/>
              <w:right w:val="nil"/>
            </w:tcBorders>
            <w:hideMark/>
          </w:tcPr>
          <w:p w14:paraId="1708CF8C" w14:textId="77777777" w:rsidR="00307244" w:rsidRDefault="00307244">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480EEC20" w14:textId="77777777" w:rsidR="00307244" w:rsidRDefault="00307244">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7F855F4A" w14:textId="77777777" w:rsidR="00307244" w:rsidRDefault="00307244">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AA587A7" w14:textId="77777777" w:rsidR="00307244" w:rsidRDefault="00307244">
            <w:pPr>
              <w:spacing w:line="360" w:lineRule="auto"/>
              <w:rPr>
                <w:rFonts w:cstheme="minorHAnsi"/>
              </w:rPr>
            </w:pPr>
          </w:p>
        </w:tc>
      </w:tr>
      <w:tr w:rsidR="00307244" w14:paraId="25035017" w14:textId="77777777" w:rsidTr="00307244">
        <w:tc>
          <w:tcPr>
            <w:tcW w:w="2268" w:type="dxa"/>
            <w:tcBorders>
              <w:top w:val="single" w:sz="6" w:space="0" w:color="000000"/>
              <w:left w:val="single" w:sz="12" w:space="0" w:color="000000"/>
              <w:bottom w:val="single" w:sz="6" w:space="0" w:color="000000"/>
              <w:right w:val="nil"/>
            </w:tcBorders>
            <w:hideMark/>
          </w:tcPr>
          <w:p w14:paraId="115FE4EB" w14:textId="77777777" w:rsidR="00307244" w:rsidRDefault="00307244">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6DDC60B" w14:textId="7B63BEF0" w:rsidR="00307244" w:rsidRDefault="00307244">
            <w:pPr>
              <w:spacing w:line="360" w:lineRule="auto"/>
              <w:rPr>
                <w:rFonts w:cstheme="minorHAnsi"/>
              </w:rPr>
            </w:pPr>
            <w:r>
              <w:rPr>
                <w:rFonts w:cstheme="minorHAnsi"/>
                <w:lang w:val="es-ES"/>
              </w:rPr>
              <w:t>Presidente, vicepresidente, secretario(a) y demás integrantes ADITIBRI con acceso al sistema</w:t>
            </w:r>
          </w:p>
        </w:tc>
      </w:tr>
      <w:tr w:rsidR="00307244" w14:paraId="2F173048" w14:textId="77777777" w:rsidTr="00307244">
        <w:tc>
          <w:tcPr>
            <w:tcW w:w="2268" w:type="dxa"/>
            <w:tcBorders>
              <w:top w:val="single" w:sz="6" w:space="0" w:color="000000"/>
              <w:left w:val="single" w:sz="12" w:space="0" w:color="000000"/>
              <w:bottom w:val="single" w:sz="6" w:space="0" w:color="000000"/>
              <w:right w:val="nil"/>
            </w:tcBorders>
            <w:hideMark/>
          </w:tcPr>
          <w:p w14:paraId="0B244FC3" w14:textId="77777777" w:rsidR="00307244" w:rsidRDefault="00307244">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14914F" w14:textId="48CA5BC0" w:rsidR="00307244" w:rsidRDefault="00307244">
            <w:pPr>
              <w:spacing w:line="360" w:lineRule="auto"/>
              <w:rPr>
                <w:rFonts w:cstheme="minorHAnsi"/>
              </w:rPr>
            </w:pPr>
            <w:r>
              <w:rPr>
                <w:rFonts w:cstheme="minorHAnsi"/>
              </w:rPr>
              <w:t>El presidente o vicepresidente podrá registrar un plan al apartado de “Planes” y de esta manera poder tener registrado el plan correspondiente.</w:t>
            </w:r>
          </w:p>
        </w:tc>
      </w:tr>
      <w:tr w:rsidR="00307244" w14:paraId="3BCE0F7D" w14:textId="77777777" w:rsidTr="00307244">
        <w:tc>
          <w:tcPr>
            <w:tcW w:w="2268" w:type="dxa"/>
            <w:tcBorders>
              <w:top w:val="single" w:sz="6" w:space="0" w:color="000000"/>
              <w:left w:val="single" w:sz="12" w:space="0" w:color="000000"/>
              <w:bottom w:val="single" w:sz="6" w:space="0" w:color="000000"/>
              <w:right w:val="nil"/>
            </w:tcBorders>
            <w:hideMark/>
          </w:tcPr>
          <w:p w14:paraId="27A416EB" w14:textId="77777777" w:rsidR="00307244" w:rsidRDefault="00307244">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D100A43" w14:textId="77777777" w:rsidR="00307244" w:rsidRDefault="00307244">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4B66A4D3" w14:textId="77777777" w:rsidR="00307244" w:rsidRDefault="00307244">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307244" w14:paraId="4631CBAC" w14:textId="77777777" w:rsidTr="00307244">
        <w:tc>
          <w:tcPr>
            <w:tcW w:w="2268" w:type="dxa"/>
            <w:tcBorders>
              <w:top w:val="single" w:sz="6" w:space="0" w:color="000000"/>
              <w:left w:val="single" w:sz="12" w:space="0" w:color="000000"/>
              <w:bottom w:val="single" w:sz="6" w:space="0" w:color="000000"/>
              <w:right w:val="nil"/>
            </w:tcBorders>
            <w:hideMark/>
          </w:tcPr>
          <w:p w14:paraId="6B350A45" w14:textId="77777777" w:rsidR="00307244" w:rsidRDefault="00307244">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CD7ED6D" w14:textId="6280F86E" w:rsidR="00307244" w:rsidRDefault="00307244" w:rsidP="0003499A">
            <w:pPr>
              <w:pStyle w:val="Prrafodelista"/>
              <w:numPr>
                <w:ilvl w:val="0"/>
                <w:numId w:val="7"/>
              </w:numPr>
              <w:suppressAutoHyphens/>
              <w:spacing w:after="0" w:line="360" w:lineRule="auto"/>
              <w:rPr>
                <w:rFonts w:cstheme="minorHAnsi"/>
              </w:rPr>
            </w:pPr>
            <w:r>
              <w:rPr>
                <w:rFonts w:cstheme="minorHAnsi"/>
              </w:rPr>
              <w:t>Se guarda la información del plan en el apartado de “Planes” en la base de datos.</w:t>
            </w:r>
          </w:p>
          <w:p w14:paraId="32BC723F" w14:textId="77777777" w:rsidR="00307244" w:rsidRDefault="00307244"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0277BA46" w14:textId="77777777" w:rsidR="00307244" w:rsidRDefault="00307244" w:rsidP="0003499A">
            <w:pPr>
              <w:pStyle w:val="Prrafodelista"/>
              <w:numPr>
                <w:ilvl w:val="0"/>
                <w:numId w:val="7"/>
              </w:numPr>
              <w:suppressAutoHyphens/>
              <w:spacing w:after="0" w:line="360" w:lineRule="auto"/>
              <w:rPr>
                <w:rFonts w:cstheme="minorHAnsi"/>
              </w:rPr>
            </w:pPr>
            <w:r>
              <w:rPr>
                <w:rFonts w:cstheme="minorHAnsi"/>
              </w:rPr>
              <w:t>El usuario tiene la opción de registrar otro.</w:t>
            </w:r>
          </w:p>
        </w:tc>
      </w:tr>
      <w:tr w:rsidR="00307244" w14:paraId="0CEE6DF2" w14:textId="77777777" w:rsidTr="00307244">
        <w:tc>
          <w:tcPr>
            <w:tcW w:w="2268" w:type="dxa"/>
            <w:tcBorders>
              <w:top w:val="single" w:sz="6" w:space="0" w:color="000000"/>
              <w:left w:val="single" w:sz="12" w:space="0" w:color="000000"/>
              <w:bottom w:val="single" w:sz="6" w:space="0" w:color="000000"/>
              <w:right w:val="nil"/>
            </w:tcBorders>
            <w:hideMark/>
          </w:tcPr>
          <w:p w14:paraId="7F5F60D2" w14:textId="77777777" w:rsidR="00307244" w:rsidRDefault="00307244">
            <w:pPr>
              <w:spacing w:line="360" w:lineRule="auto"/>
              <w:jc w:val="right"/>
              <w:rPr>
                <w:rFonts w:cstheme="minorHAnsi"/>
                <w:b/>
              </w:rPr>
            </w:pPr>
            <w:r>
              <w:rPr>
                <w:rFonts w:cstheme="minorHAnsi"/>
                <w:lang w:val="es-ES"/>
              </w:rPr>
              <w:lastRenderedPageBreak/>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912593F" w14:textId="222364AD" w:rsidR="00307244" w:rsidRDefault="00307244">
            <w:pPr>
              <w:spacing w:line="360" w:lineRule="auto"/>
              <w:rPr>
                <w:rFonts w:cstheme="minorHAnsi"/>
                <w:b/>
                <w:bCs/>
              </w:rPr>
            </w:pPr>
            <w:r>
              <w:rPr>
                <w:rFonts w:cstheme="minorHAnsi"/>
                <w:b/>
                <w:bCs/>
                <w:lang w:val="es-ES"/>
              </w:rPr>
              <w:t xml:space="preserve">1.0 Registrar </w:t>
            </w:r>
            <w:r w:rsidR="00F232B6">
              <w:rPr>
                <w:rFonts w:cstheme="minorHAnsi"/>
                <w:b/>
                <w:bCs/>
                <w:lang w:val="es-ES"/>
              </w:rPr>
              <w:t>Plan</w:t>
            </w:r>
          </w:p>
          <w:p w14:paraId="1FF66A3B" w14:textId="77777777" w:rsidR="00307244" w:rsidRDefault="00307244">
            <w:pPr>
              <w:suppressAutoHyphens/>
              <w:spacing w:after="0" w:line="360" w:lineRule="auto"/>
              <w:rPr>
                <w:rFonts w:cstheme="minorHAnsi"/>
              </w:rPr>
            </w:pPr>
            <w:r>
              <w:rPr>
                <w:rFonts w:cstheme="minorHAnsi"/>
              </w:rPr>
              <w:t>1.   Se despliega el menú de acciones de la página.</w:t>
            </w:r>
          </w:p>
          <w:p w14:paraId="4B561095" w14:textId="77777777" w:rsidR="00307244" w:rsidRDefault="00307244">
            <w:pPr>
              <w:suppressAutoHyphens/>
              <w:spacing w:after="0" w:line="360" w:lineRule="auto"/>
              <w:rPr>
                <w:rFonts w:cstheme="minorHAnsi"/>
              </w:rPr>
            </w:pPr>
            <w:r>
              <w:rPr>
                <w:rFonts w:cstheme="minorHAnsi"/>
              </w:rPr>
              <w:t>2.   Selecciona el módulo “Departamento Administrativo”.</w:t>
            </w:r>
          </w:p>
          <w:p w14:paraId="3FC6F1FB" w14:textId="20717831" w:rsidR="00307244" w:rsidRDefault="00307244">
            <w:pPr>
              <w:suppressAutoHyphens/>
              <w:spacing w:after="0" w:line="360" w:lineRule="auto"/>
              <w:rPr>
                <w:rFonts w:cstheme="minorHAnsi"/>
              </w:rPr>
            </w:pPr>
            <w:r>
              <w:rPr>
                <w:rFonts w:cstheme="minorHAnsi"/>
              </w:rPr>
              <w:t>Se selecciona en la opción “Planes”</w:t>
            </w:r>
          </w:p>
          <w:p w14:paraId="4E3DF975" w14:textId="2E4BAE86" w:rsidR="00307244" w:rsidRDefault="00307244">
            <w:pPr>
              <w:suppressAutoHyphens/>
              <w:spacing w:after="0" w:line="360" w:lineRule="auto"/>
              <w:rPr>
                <w:rFonts w:cstheme="minorHAnsi"/>
              </w:rPr>
            </w:pPr>
            <w:r>
              <w:rPr>
                <w:rFonts w:cstheme="minorHAnsi"/>
              </w:rPr>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3A97DE16" w14:textId="77777777" w:rsidR="00307244" w:rsidRDefault="00307244">
            <w:pPr>
              <w:suppressAutoHyphens/>
              <w:spacing w:after="0" w:line="360" w:lineRule="auto"/>
              <w:rPr>
                <w:rFonts w:cstheme="minorHAnsi"/>
              </w:rPr>
            </w:pPr>
            <w:r>
              <w:rPr>
                <w:rFonts w:cstheme="minorHAnsi"/>
              </w:rPr>
              <w:t xml:space="preserve">4.    Se presiona el botón registrar. </w:t>
            </w:r>
          </w:p>
          <w:p w14:paraId="6F2FD100" w14:textId="6A513C9B" w:rsidR="00307244" w:rsidRDefault="00307244">
            <w:pPr>
              <w:suppressAutoHyphens/>
              <w:spacing w:after="0" w:line="360" w:lineRule="auto"/>
              <w:rPr>
                <w:rFonts w:cstheme="minorHAnsi"/>
              </w:rPr>
            </w:pPr>
            <w:r>
              <w:rPr>
                <w:rFonts w:cstheme="minorHAnsi"/>
              </w:rPr>
              <w:t>5.    Se despliega el formulario de registro con los campos: “</w:t>
            </w:r>
            <w:r w:rsidR="00F232B6">
              <w:rPr>
                <w:rFonts w:cstheme="minorHAnsi"/>
              </w:rPr>
              <w:t xml:space="preserve">Titulo </w:t>
            </w:r>
            <w:r>
              <w:rPr>
                <w:rFonts w:cstheme="minorHAnsi"/>
              </w:rPr>
              <w:t>(</w:t>
            </w:r>
            <w:proofErr w:type="spellStart"/>
            <w:r>
              <w:rPr>
                <w:rFonts w:cstheme="minorHAnsi"/>
              </w:rPr>
              <w:t>text</w:t>
            </w:r>
            <w:proofErr w:type="spellEnd"/>
            <w:r>
              <w:rPr>
                <w:rFonts w:cstheme="minorHAnsi"/>
              </w:rPr>
              <w:t xml:space="preserve">), </w:t>
            </w:r>
            <w:proofErr w:type="gramStart"/>
            <w:r w:rsidR="00F232B6">
              <w:rPr>
                <w:rFonts w:cstheme="minorHAnsi"/>
              </w:rPr>
              <w:t>Descripción</w:t>
            </w:r>
            <w:r>
              <w:rPr>
                <w:rFonts w:cstheme="minorHAnsi"/>
              </w:rPr>
              <w:t>(</w:t>
            </w:r>
            <w:proofErr w:type="gramEnd"/>
            <w:r>
              <w:rPr>
                <w:rFonts w:cstheme="minorHAnsi"/>
              </w:rPr>
              <w:t xml:space="preserve">Text), </w:t>
            </w:r>
            <w:r w:rsidR="00F232B6">
              <w:rPr>
                <w:rFonts w:cstheme="minorHAnsi"/>
              </w:rPr>
              <w:t xml:space="preserve"> </w:t>
            </w:r>
            <w:r>
              <w:rPr>
                <w:rFonts w:cstheme="minorHAnsi"/>
              </w:rPr>
              <w:t>foto(</w:t>
            </w:r>
            <w:proofErr w:type="spellStart"/>
            <w:r>
              <w:rPr>
                <w:rFonts w:cstheme="minorHAnsi"/>
              </w:rPr>
              <w:t>jpg</w:t>
            </w:r>
            <w:proofErr w:type="spellEnd"/>
            <w:r>
              <w:rPr>
                <w:rFonts w:cstheme="minorHAnsi"/>
              </w:rPr>
              <w:t xml:space="preserve">)”. </w:t>
            </w:r>
          </w:p>
          <w:p w14:paraId="1871D321" w14:textId="77777777" w:rsidR="00307244" w:rsidRDefault="00307244">
            <w:pPr>
              <w:suppressAutoHyphens/>
              <w:spacing w:after="0" w:line="360" w:lineRule="auto"/>
              <w:rPr>
                <w:rFonts w:cstheme="minorHAnsi"/>
              </w:rPr>
            </w:pPr>
            <w:r>
              <w:rPr>
                <w:rFonts w:cstheme="minorHAnsi"/>
              </w:rPr>
              <w:t>6.    Una vez lleno el formulario puede seleccionar entre las opciones: “Registrar, Cancelar”.</w:t>
            </w:r>
          </w:p>
          <w:p w14:paraId="61BD62A4" w14:textId="378D73CF" w:rsidR="00307244" w:rsidRDefault="00307244">
            <w:pPr>
              <w:suppressAutoHyphens/>
              <w:spacing w:after="0" w:line="360" w:lineRule="auto"/>
              <w:rPr>
                <w:rFonts w:cstheme="minorHAnsi"/>
              </w:rPr>
            </w:pPr>
            <w:r>
              <w:rPr>
                <w:rFonts w:cstheme="minorHAnsi"/>
              </w:rPr>
              <w:t xml:space="preserve">7.    Si presiona la opción “Registrar” se almacena en el sistema la información del </w:t>
            </w:r>
            <w:r w:rsidR="00F232B6">
              <w:rPr>
                <w:rFonts w:cstheme="minorHAnsi"/>
              </w:rPr>
              <w:t>plan</w:t>
            </w:r>
            <w:r>
              <w:rPr>
                <w:rFonts w:cstheme="minorHAnsi"/>
              </w:rPr>
              <w:t>.</w:t>
            </w:r>
          </w:p>
          <w:p w14:paraId="397E1C9F" w14:textId="77777777" w:rsidR="00307244" w:rsidRDefault="00307244">
            <w:pPr>
              <w:suppressAutoHyphens/>
              <w:spacing w:after="0" w:line="360" w:lineRule="auto"/>
              <w:rPr>
                <w:rFonts w:cstheme="minorHAnsi"/>
              </w:rPr>
            </w:pPr>
            <w:r>
              <w:rPr>
                <w:rFonts w:cstheme="minorHAnsi"/>
              </w:rPr>
              <w:t>8.Se notifica en una ventana emergente “Se registro correctamente!”</w:t>
            </w:r>
          </w:p>
          <w:p w14:paraId="361CE0F2" w14:textId="77777777" w:rsidR="00307244" w:rsidRDefault="00307244">
            <w:pPr>
              <w:suppressAutoHyphens/>
              <w:spacing w:after="0" w:line="360" w:lineRule="auto"/>
              <w:rPr>
                <w:rFonts w:cstheme="minorHAnsi"/>
              </w:rPr>
            </w:pPr>
            <w:r>
              <w:rPr>
                <w:rFonts w:cstheme="minorHAnsi"/>
              </w:rPr>
              <w:t>9.  Si presiona cancelar vuelve al paso 3.</w:t>
            </w:r>
          </w:p>
        </w:tc>
      </w:tr>
      <w:tr w:rsidR="00307244" w14:paraId="63415D96" w14:textId="77777777" w:rsidTr="00307244">
        <w:tc>
          <w:tcPr>
            <w:tcW w:w="2268" w:type="dxa"/>
            <w:tcBorders>
              <w:top w:val="single" w:sz="6" w:space="0" w:color="000000"/>
              <w:left w:val="single" w:sz="12" w:space="0" w:color="000000"/>
              <w:bottom w:val="single" w:sz="6" w:space="0" w:color="000000"/>
              <w:right w:val="nil"/>
            </w:tcBorders>
            <w:hideMark/>
          </w:tcPr>
          <w:p w14:paraId="31FCA213" w14:textId="77777777" w:rsidR="00307244" w:rsidRDefault="00307244">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3E27F7B" w14:textId="77777777" w:rsidR="00307244" w:rsidRDefault="00307244">
            <w:pPr>
              <w:spacing w:line="360" w:lineRule="auto"/>
              <w:rPr>
                <w:rFonts w:cstheme="minorHAnsi"/>
              </w:rPr>
            </w:pPr>
            <w:r>
              <w:rPr>
                <w:rFonts w:cstheme="minorHAnsi"/>
              </w:rPr>
              <w:t>Ninguno</w:t>
            </w:r>
          </w:p>
        </w:tc>
      </w:tr>
      <w:tr w:rsidR="00307244" w14:paraId="5E18B5B3" w14:textId="77777777" w:rsidTr="00307244">
        <w:tc>
          <w:tcPr>
            <w:tcW w:w="2268" w:type="dxa"/>
            <w:tcBorders>
              <w:top w:val="single" w:sz="6" w:space="0" w:color="000000"/>
              <w:left w:val="single" w:sz="12" w:space="0" w:color="000000"/>
              <w:bottom w:val="single" w:sz="6" w:space="0" w:color="000000"/>
              <w:right w:val="nil"/>
            </w:tcBorders>
            <w:hideMark/>
          </w:tcPr>
          <w:p w14:paraId="5DB01D68" w14:textId="77777777" w:rsidR="00307244" w:rsidRDefault="00307244">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864F76C" w14:textId="77777777" w:rsidR="00307244" w:rsidRDefault="00307244">
            <w:pPr>
              <w:spacing w:line="360" w:lineRule="auto"/>
              <w:rPr>
                <w:rFonts w:cstheme="minorHAnsi"/>
                <w:lang w:val="es-ES"/>
              </w:rPr>
            </w:pPr>
            <w:r>
              <w:rPr>
                <w:rFonts w:cstheme="minorHAnsi"/>
                <w:b/>
                <w:lang w:val="es-ES"/>
              </w:rPr>
              <w:t>1.0.E.1 El usuario deja un campo vacío en el formulario.</w:t>
            </w:r>
          </w:p>
          <w:p w14:paraId="6474BF80" w14:textId="77777777" w:rsidR="00307244" w:rsidRDefault="00307244">
            <w:pPr>
              <w:suppressAutoHyphens/>
              <w:spacing w:after="0" w:line="360" w:lineRule="auto"/>
              <w:rPr>
                <w:rFonts w:cstheme="minorHAnsi"/>
              </w:rPr>
            </w:pPr>
            <w:r>
              <w:rPr>
                <w:rFonts w:cstheme="minorHAnsi"/>
                <w:lang w:val="es-ES"/>
              </w:rPr>
              <w:t>1.  Se despliega un mensaje de error, indicando el campo que no llenó.</w:t>
            </w:r>
          </w:p>
          <w:p w14:paraId="6DE38676" w14:textId="77777777" w:rsidR="00307244" w:rsidRDefault="00307244">
            <w:pPr>
              <w:suppressAutoHyphens/>
              <w:spacing w:after="0" w:line="360" w:lineRule="auto"/>
              <w:rPr>
                <w:rFonts w:cstheme="minorHAnsi"/>
              </w:rPr>
            </w:pPr>
            <w:r>
              <w:rPr>
                <w:rFonts w:cstheme="minorHAnsi"/>
                <w:lang w:val="es-ES"/>
              </w:rPr>
              <w:t>2. No se permite realizar el registro hasta que todos los campos estén llenos.</w:t>
            </w:r>
          </w:p>
          <w:p w14:paraId="4CAA4B76" w14:textId="77777777" w:rsidR="00307244" w:rsidRDefault="00307244">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3C1DCB9A" w14:textId="77777777" w:rsidR="00307244" w:rsidRDefault="00307244">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307244" w14:paraId="51C9EBA8" w14:textId="77777777" w:rsidTr="00307244">
        <w:tc>
          <w:tcPr>
            <w:tcW w:w="2268" w:type="dxa"/>
            <w:tcBorders>
              <w:top w:val="single" w:sz="6" w:space="0" w:color="000000"/>
              <w:left w:val="single" w:sz="12" w:space="0" w:color="000000"/>
              <w:bottom w:val="single" w:sz="6" w:space="0" w:color="000000"/>
              <w:right w:val="nil"/>
            </w:tcBorders>
            <w:hideMark/>
          </w:tcPr>
          <w:p w14:paraId="74FF7D4C" w14:textId="77777777" w:rsidR="00307244" w:rsidRDefault="00307244">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876D4AF" w14:textId="77777777" w:rsidR="00307244" w:rsidRDefault="00307244">
            <w:pPr>
              <w:spacing w:line="360" w:lineRule="auto"/>
              <w:rPr>
                <w:rFonts w:cstheme="minorHAnsi"/>
              </w:rPr>
            </w:pPr>
            <w:r>
              <w:rPr>
                <w:rFonts w:cstheme="minorHAnsi"/>
                <w:lang w:val="es-ES"/>
              </w:rPr>
              <w:t>Ninguno</w:t>
            </w:r>
          </w:p>
        </w:tc>
      </w:tr>
      <w:tr w:rsidR="00307244" w14:paraId="0FB18A42" w14:textId="77777777" w:rsidTr="00307244">
        <w:tc>
          <w:tcPr>
            <w:tcW w:w="2268" w:type="dxa"/>
            <w:tcBorders>
              <w:top w:val="single" w:sz="6" w:space="0" w:color="000000"/>
              <w:left w:val="single" w:sz="12" w:space="0" w:color="000000"/>
              <w:bottom w:val="single" w:sz="6" w:space="0" w:color="000000"/>
              <w:right w:val="nil"/>
            </w:tcBorders>
            <w:hideMark/>
          </w:tcPr>
          <w:p w14:paraId="4A625AB5" w14:textId="77777777" w:rsidR="00307244" w:rsidRDefault="00307244">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3EA0F4" w14:textId="77777777" w:rsidR="00307244" w:rsidRDefault="00307244">
            <w:pPr>
              <w:spacing w:line="360" w:lineRule="auto"/>
              <w:rPr>
                <w:rFonts w:cstheme="minorHAnsi"/>
              </w:rPr>
            </w:pPr>
            <w:r>
              <w:rPr>
                <w:rFonts w:cstheme="minorHAnsi"/>
                <w:lang w:val="es-ES"/>
              </w:rPr>
              <w:t>Baja</w:t>
            </w:r>
          </w:p>
        </w:tc>
      </w:tr>
      <w:tr w:rsidR="00307244" w14:paraId="36511765" w14:textId="77777777" w:rsidTr="00307244">
        <w:tc>
          <w:tcPr>
            <w:tcW w:w="2268" w:type="dxa"/>
            <w:tcBorders>
              <w:top w:val="single" w:sz="6" w:space="0" w:color="000000"/>
              <w:left w:val="single" w:sz="12" w:space="0" w:color="000000"/>
              <w:bottom w:val="single" w:sz="6" w:space="0" w:color="000000"/>
              <w:right w:val="nil"/>
            </w:tcBorders>
            <w:hideMark/>
          </w:tcPr>
          <w:p w14:paraId="2911C2BF" w14:textId="77777777" w:rsidR="00307244" w:rsidRDefault="00307244">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968D8C7" w14:textId="77777777" w:rsidR="00307244" w:rsidRDefault="00307244">
            <w:pPr>
              <w:spacing w:line="360" w:lineRule="auto"/>
              <w:rPr>
                <w:rFonts w:cstheme="minorHAnsi"/>
              </w:rPr>
            </w:pPr>
            <w:r>
              <w:rPr>
                <w:rFonts w:cstheme="minorHAnsi"/>
              </w:rPr>
              <w:t xml:space="preserve">1 vez al mes (no siempre). </w:t>
            </w:r>
          </w:p>
        </w:tc>
      </w:tr>
      <w:tr w:rsidR="00307244" w14:paraId="79563DCA" w14:textId="77777777" w:rsidTr="00307244">
        <w:tc>
          <w:tcPr>
            <w:tcW w:w="2268" w:type="dxa"/>
            <w:tcBorders>
              <w:top w:val="single" w:sz="6" w:space="0" w:color="000000"/>
              <w:left w:val="single" w:sz="12" w:space="0" w:color="000000"/>
              <w:bottom w:val="single" w:sz="6" w:space="0" w:color="000000"/>
              <w:right w:val="nil"/>
            </w:tcBorders>
            <w:hideMark/>
          </w:tcPr>
          <w:p w14:paraId="5FFB5402" w14:textId="77777777" w:rsidR="00307244" w:rsidRDefault="00307244">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47D2B428" w14:textId="77777777" w:rsidR="00307244" w:rsidRDefault="00307244">
            <w:pPr>
              <w:spacing w:line="360" w:lineRule="auto"/>
              <w:ind w:left="702" w:hanging="702"/>
              <w:rPr>
                <w:rFonts w:cstheme="minorHAnsi"/>
              </w:rPr>
            </w:pPr>
          </w:p>
        </w:tc>
      </w:tr>
      <w:tr w:rsidR="00307244" w14:paraId="09007542" w14:textId="77777777" w:rsidTr="00307244">
        <w:tc>
          <w:tcPr>
            <w:tcW w:w="2268" w:type="dxa"/>
            <w:tcBorders>
              <w:top w:val="single" w:sz="6" w:space="0" w:color="000000"/>
              <w:left w:val="single" w:sz="12" w:space="0" w:color="000000"/>
              <w:bottom w:val="single" w:sz="6" w:space="0" w:color="000000"/>
              <w:right w:val="nil"/>
            </w:tcBorders>
            <w:hideMark/>
          </w:tcPr>
          <w:p w14:paraId="7C8D77B9" w14:textId="77777777" w:rsidR="00307244" w:rsidRDefault="00307244">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36F276" w14:textId="77777777" w:rsidR="00307244" w:rsidRDefault="00307244"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307244" w14:paraId="325841F6" w14:textId="77777777" w:rsidTr="00307244">
        <w:tc>
          <w:tcPr>
            <w:tcW w:w="2268" w:type="dxa"/>
            <w:tcBorders>
              <w:top w:val="single" w:sz="6" w:space="0" w:color="000000"/>
              <w:left w:val="single" w:sz="12" w:space="0" w:color="000000"/>
              <w:bottom w:val="single" w:sz="6" w:space="0" w:color="000000"/>
              <w:right w:val="nil"/>
            </w:tcBorders>
            <w:hideMark/>
          </w:tcPr>
          <w:p w14:paraId="719F1707" w14:textId="77777777" w:rsidR="00307244" w:rsidRDefault="00307244">
            <w:pPr>
              <w:spacing w:line="360" w:lineRule="auto"/>
              <w:jc w:val="right"/>
              <w:rPr>
                <w:rFonts w:cstheme="minorHAnsi"/>
              </w:rPr>
            </w:pPr>
            <w:r>
              <w:rPr>
                <w:rFonts w:cstheme="minorHAnsi"/>
                <w:lang w:val="es-ES"/>
              </w:rPr>
              <w:lastRenderedPageBreak/>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F434E44" w14:textId="77777777" w:rsidR="00307244" w:rsidRDefault="00307244"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541E881A" w14:textId="77777777" w:rsidR="00307244" w:rsidRDefault="00307244"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307244" w14:paraId="13E1904A" w14:textId="77777777" w:rsidTr="00307244">
        <w:tc>
          <w:tcPr>
            <w:tcW w:w="2268" w:type="dxa"/>
            <w:tcBorders>
              <w:top w:val="single" w:sz="6" w:space="0" w:color="000000"/>
              <w:left w:val="single" w:sz="12" w:space="0" w:color="000000"/>
              <w:bottom w:val="single" w:sz="12" w:space="0" w:color="000000"/>
              <w:right w:val="nil"/>
            </w:tcBorders>
            <w:hideMark/>
          </w:tcPr>
          <w:p w14:paraId="7EE73F26" w14:textId="77777777" w:rsidR="00307244" w:rsidRDefault="00307244">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086E8B45" w14:textId="77777777" w:rsidR="00307244" w:rsidRDefault="00307244">
            <w:pPr>
              <w:spacing w:line="360" w:lineRule="auto"/>
              <w:rPr>
                <w:rFonts w:cstheme="minorHAnsi"/>
              </w:rPr>
            </w:pPr>
          </w:p>
        </w:tc>
      </w:tr>
    </w:tbl>
    <w:p w14:paraId="16E7275F" w14:textId="48A09E8C" w:rsidR="00307244" w:rsidRDefault="00307244" w:rsidP="007B75D7">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F232B6" w14:paraId="2697C162" w14:textId="77777777" w:rsidTr="0066257F">
        <w:tc>
          <w:tcPr>
            <w:tcW w:w="2268" w:type="dxa"/>
            <w:tcBorders>
              <w:top w:val="single" w:sz="12" w:space="0" w:color="000000"/>
              <w:left w:val="single" w:sz="12" w:space="0" w:color="000000"/>
              <w:bottom w:val="single" w:sz="6" w:space="0" w:color="000000"/>
              <w:right w:val="nil"/>
            </w:tcBorders>
            <w:hideMark/>
          </w:tcPr>
          <w:p w14:paraId="0F7C52BB" w14:textId="77777777" w:rsidR="00F232B6" w:rsidRDefault="00F232B6"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2F7E97F1" w14:textId="7F58C7D6" w:rsidR="00F232B6" w:rsidRDefault="00F232B6" w:rsidP="0066257F">
            <w:pPr>
              <w:spacing w:line="360" w:lineRule="auto"/>
              <w:rPr>
                <w:rFonts w:cstheme="minorHAnsi"/>
              </w:rPr>
            </w:pPr>
            <w:r>
              <w:rPr>
                <w:rFonts w:cstheme="minorHAnsi"/>
                <w:lang w:val="es-ES"/>
              </w:rPr>
              <w:t>CU-05</w:t>
            </w:r>
          </w:p>
        </w:tc>
      </w:tr>
      <w:tr w:rsidR="00F232B6" w14:paraId="5F435986" w14:textId="77777777" w:rsidTr="0066257F">
        <w:tc>
          <w:tcPr>
            <w:tcW w:w="2268" w:type="dxa"/>
            <w:tcBorders>
              <w:top w:val="single" w:sz="6" w:space="0" w:color="000000"/>
              <w:left w:val="single" w:sz="12" w:space="0" w:color="000000"/>
              <w:bottom w:val="single" w:sz="6" w:space="0" w:color="000000"/>
              <w:right w:val="nil"/>
            </w:tcBorders>
            <w:hideMark/>
          </w:tcPr>
          <w:p w14:paraId="26E2955C" w14:textId="77777777" w:rsidR="00F232B6" w:rsidRDefault="00F232B6"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D88AC35" w14:textId="797F8C9F" w:rsidR="00F232B6" w:rsidRDefault="002772F8" w:rsidP="0066257F">
            <w:pPr>
              <w:spacing w:line="360" w:lineRule="auto"/>
              <w:rPr>
                <w:rFonts w:cstheme="minorHAnsi"/>
              </w:rPr>
            </w:pPr>
            <w:r>
              <w:rPr>
                <w:rFonts w:cstheme="minorHAnsi"/>
                <w:lang w:val="es-ES"/>
              </w:rPr>
              <w:t xml:space="preserve">Eliminar </w:t>
            </w:r>
            <w:r w:rsidR="00F232B6">
              <w:rPr>
                <w:rFonts w:cstheme="minorHAnsi"/>
                <w:lang w:val="es-ES"/>
              </w:rPr>
              <w:t>Plan</w:t>
            </w:r>
          </w:p>
        </w:tc>
      </w:tr>
      <w:tr w:rsidR="00F232B6" w14:paraId="736EB134" w14:textId="77777777" w:rsidTr="0066257F">
        <w:tc>
          <w:tcPr>
            <w:tcW w:w="2268" w:type="dxa"/>
            <w:tcBorders>
              <w:top w:val="single" w:sz="6" w:space="0" w:color="000000"/>
              <w:left w:val="single" w:sz="12" w:space="0" w:color="000000"/>
              <w:bottom w:val="single" w:sz="6" w:space="0" w:color="000000"/>
              <w:right w:val="nil"/>
            </w:tcBorders>
            <w:hideMark/>
          </w:tcPr>
          <w:p w14:paraId="35CE5594" w14:textId="77777777" w:rsidR="00F232B6" w:rsidRDefault="00F232B6"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47B5D7D2" w14:textId="77777777" w:rsidR="00F232B6" w:rsidRDefault="00F232B6"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262570F4" w14:textId="77777777" w:rsidR="00F232B6" w:rsidRDefault="00F232B6"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056AF612" w14:textId="77777777" w:rsidR="00F232B6" w:rsidRDefault="00F232B6" w:rsidP="0066257F">
            <w:pPr>
              <w:spacing w:line="360" w:lineRule="auto"/>
              <w:rPr>
                <w:rFonts w:cstheme="minorHAnsi"/>
              </w:rPr>
            </w:pPr>
            <w:r>
              <w:rPr>
                <w:rFonts w:cstheme="minorHAnsi"/>
              </w:rPr>
              <w:t>Kenneth Moraga Obando</w:t>
            </w:r>
          </w:p>
        </w:tc>
      </w:tr>
      <w:tr w:rsidR="00F232B6" w14:paraId="46E45D28" w14:textId="77777777" w:rsidTr="0066257F">
        <w:tc>
          <w:tcPr>
            <w:tcW w:w="2268" w:type="dxa"/>
            <w:tcBorders>
              <w:top w:val="single" w:sz="6" w:space="0" w:color="000000"/>
              <w:left w:val="single" w:sz="12" w:space="0" w:color="000000"/>
              <w:bottom w:val="single" w:sz="6" w:space="0" w:color="000000"/>
              <w:right w:val="nil"/>
            </w:tcBorders>
            <w:hideMark/>
          </w:tcPr>
          <w:p w14:paraId="78911F95" w14:textId="77777777" w:rsidR="00F232B6" w:rsidRDefault="00F232B6"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2759588" w14:textId="77777777" w:rsidR="00F232B6" w:rsidRDefault="00F232B6"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23F66CBB" w14:textId="77777777" w:rsidR="00F232B6" w:rsidRDefault="00F232B6"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FB6122F" w14:textId="77777777" w:rsidR="00F232B6" w:rsidRDefault="00F232B6" w:rsidP="0066257F">
            <w:pPr>
              <w:spacing w:line="360" w:lineRule="auto"/>
              <w:rPr>
                <w:rFonts w:cstheme="minorHAnsi"/>
              </w:rPr>
            </w:pPr>
          </w:p>
        </w:tc>
      </w:tr>
      <w:tr w:rsidR="00F232B6" w14:paraId="0481F61E" w14:textId="77777777" w:rsidTr="0066257F">
        <w:tc>
          <w:tcPr>
            <w:tcW w:w="2268" w:type="dxa"/>
            <w:tcBorders>
              <w:top w:val="single" w:sz="6" w:space="0" w:color="000000"/>
              <w:left w:val="single" w:sz="12" w:space="0" w:color="000000"/>
              <w:bottom w:val="single" w:sz="6" w:space="0" w:color="000000"/>
              <w:right w:val="nil"/>
            </w:tcBorders>
            <w:hideMark/>
          </w:tcPr>
          <w:p w14:paraId="41D69755" w14:textId="77777777" w:rsidR="00F232B6" w:rsidRDefault="00F232B6"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0785C83" w14:textId="77777777" w:rsidR="00F232B6" w:rsidRDefault="00F232B6" w:rsidP="0066257F">
            <w:pPr>
              <w:spacing w:line="360" w:lineRule="auto"/>
              <w:rPr>
                <w:rFonts w:cstheme="minorHAnsi"/>
              </w:rPr>
            </w:pPr>
            <w:r>
              <w:rPr>
                <w:rFonts w:cstheme="minorHAnsi"/>
                <w:lang w:val="es-ES"/>
              </w:rPr>
              <w:t>Presidente, vicepresidente, secretario(a) y demás integrantes ADITIBRI con acceso al sistema</w:t>
            </w:r>
          </w:p>
        </w:tc>
      </w:tr>
      <w:tr w:rsidR="00F232B6" w14:paraId="579C187D" w14:textId="77777777" w:rsidTr="0066257F">
        <w:tc>
          <w:tcPr>
            <w:tcW w:w="2268" w:type="dxa"/>
            <w:tcBorders>
              <w:top w:val="single" w:sz="6" w:space="0" w:color="000000"/>
              <w:left w:val="single" w:sz="12" w:space="0" w:color="000000"/>
              <w:bottom w:val="single" w:sz="6" w:space="0" w:color="000000"/>
              <w:right w:val="nil"/>
            </w:tcBorders>
            <w:hideMark/>
          </w:tcPr>
          <w:p w14:paraId="08CB9F4A" w14:textId="77777777" w:rsidR="00F232B6" w:rsidRDefault="00F232B6"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6AA8AD1" w14:textId="35F4B401" w:rsidR="00F232B6" w:rsidRDefault="00F232B6" w:rsidP="0066257F">
            <w:pPr>
              <w:spacing w:line="360" w:lineRule="auto"/>
              <w:rPr>
                <w:rFonts w:cstheme="minorHAnsi"/>
              </w:rPr>
            </w:pPr>
            <w:r>
              <w:rPr>
                <w:rFonts w:cstheme="minorHAnsi"/>
              </w:rPr>
              <w:t>El presidente o vicepresidente podrá Eliminar un plan de la lista de “Planes” y de esta manera poder tener un registro ordenado.</w:t>
            </w:r>
          </w:p>
        </w:tc>
      </w:tr>
      <w:tr w:rsidR="00F232B6" w14:paraId="1C03805C" w14:textId="77777777" w:rsidTr="0066257F">
        <w:tc>
          <w:tcPr>
            <w:tcW w:w="2268" w:type="dxa"/>
            <w:tcBorders>
              <w:top w:val="single" w:sz="6" w:space="0" w:color="000000"/>
              <w:left w:val="single" w:sz="12" w:space="0" w:color="000000"/>
              <w:bottom w:val="single" w:sz="6" w:space="0" w:color="000000"/>
              <w:right w:val="nil"/>
            </w:tcBorders>
            <w:hideMark/>
          </w:tcPr>
          <w:p w14:paraId="1A6465D4" w14:textId="77777777" w:rsidR="00F232B6" w:rsidRDefault="00F232B6"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8A33781" w14:textId="77777777" w:rsidR="00F232B6" w:rsidRDefault="00F232B6"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48952043" w14:textId="77777777" w:rsidR="00F232B6" w:rsidRDefault="00F232B6"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F232B6" w14:paraId="7A96A73B" w14:textId="77777777" w:rsidTr="0066257F">
        <w:tc>
          <w:tcPr>
            <w:tcW w:w="2268" w:type="dxa"/>
            <w:tcBorders>
              <w:top w:val="single" w:sz="6" w:space="0" w:color="000000"/>
              <w:left w:val="single" w:sz="12" w:space="0" w:color="000000"/>
              <w:bottom w:val="single" w:sz="6" w:space="0" w:color="000000"/>
              <w:right w:val="nil"/>
            </w:tcBorders>
            <w:hideMark/>
          </w:tcPr>
          <w:p w14:paraId="4D6010FA" w14:textId="77777777" w:rsidR="00F232B6" w:rsidRDefault="00F232B6"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9783290" w14:textId="5A53085A" w:rsidR="00F232B6" w:rsidRDefault="00F232B6" w:rsidP="0003499A">
            <w:pPr>
              <w:pStyle w:val="Prrafodelista"/>
              <w:numPr>
                <w:ilvl w:val="0"/>
                <w:numId w:val="7"/>
              </w:numPr>
              <w:suppressAutoHyphens/>
              <w:spacing w:after="0" w:line="360" w:lineRule="auto"/>
              <w:rPr>
                <w:rFonts w:cstheme="minorHAnsi"/>
              </w:rPr>
            </w:pPr>
            <w:r>
              <w:rPr>
                <w:rFonts w:cstheme="minorHAnsi"/>
              </w:rPr>
              <w:t xml:space="preserve">Se </w:t>
            </w:r>
            <w:r w:rsidR="00623D93">
              <w:rPr>
                <w:rFonts w:cstheme="minorHAnsi"/>
              </w:rPr>
              <w:t>elimina</w:t>
            </w:r>
            <w:r>
              <w:rPr>
                <w:rFonts w:cstheme="minorHAnsi"/>
              </w:rPr>
              <w:t xml:space="preserve"> la información del plan en el apartado de “Planes” en la base de datos.</w:t>
            </w:r>
          </w:p>
          <w:p w14:paraId="1338C629" w14:textId="77777777" w:rsidR="00F232B6" w:rsidRDefault="00F232B6"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0416D283" w14:textId="644A1417" w:rsidR="00F232B6" w:rsidRDefault="00F232B6" w:rsidP="0003499A">
            <w:pPr>
              <w:pStyle w:val="Prrafodelista"/>
              <w:numPr>
                <w:ilvl w:val="0"/>
                <w:numId w:val="7"/>
              </w:numPr>
              <w:suppressAutoHyphens/>
              <w:spacing w:after="0" w:line="360" w:lineRule="auto"/>
              <w:rPr>
                <w:rFonts w:cstheme="minorHAnsi"/>
              </w:rPr>
            </w:pPr>
            <w:r>
              <w:rPr>
                <w:rFonts w:cstheme="minorHAnsi"/>
              </w:rPr>
              <w:t xml:space="preserve">El usuario tiene la opción de </w:t>
            </w:r>
            <w:r w:rsidR="00805C26">
              <w:rPr>
                <w:rFonts w:cstheme="minorHAnsi"/>
              </w:rPr>
              <w:t>eliminar</w:t>
            </w:r>
            <w:r>
              <w:rPr>
                <w:rFonts w:cstheme="minorHAnsi"/>
              </w:rPr>
              <w:t xml:space="preserve"> otro.</w:t>
            </w:r>
          </w:p>
        </w:tc>
      </w:tr>
      <w:tr w:rsidR="00F232B6" w14:paraId="59AAED99" w14:textId="77777777" w:rsidTr="0066257F">
        <w:tc>
          <w:tcPr>
            <w:tcW w:w="2268" w:type="dxa"/>
            <w:tcBorders>
              <w:top w:val="single" w:sz="6" w:space="0" w:color="000000"/>
              <w:left w:val="single" w:sz="12" w:space="0" w:color="000000"/>
              <w:bottom w:val="single" w:sz="6" w:space="0" w:color="000000"/>
              <w:right w:val="nil"/>
            </w:tcBorders>
            <w:hideMark/>
          </w:tcPr>
          <w:p w14:paraId="009A72C1" w14:textId="77777777" w:rsidR="00F232B6" w:rsidRDefault="00F232B6"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0311461" w14:textId="0E33B1A6" w:rsidR="00F232B6" w:rsidRDefault="00F232B6" w:rsidP="0066257F">
            <w:pPr>
              <w:spacing w:line="360" w:lineRule="auto"/>
              <w:rPr>
                <w:rFonts w:cstheme="minorHAnsi"/>
                <w:b/>
                <w:bCs/>
              </w:rPr>
            </w:pPr>
            <w:r>
              <w:rPr>
                <w:rFonts w:cstheme="minorHAnsi"/>
                <w:b/>
                <w:bCs/>
                <w:lang w:val="es-ES"/>
              </w:rPr>
              <w:t xml:space="preserve">1.0 </w:t>
            </w:r>
            <w:r w:rsidR="00623D93">
              <w:rPr>
                <w:rFonts w:cstheme="minorHAnsi"/>
                <w:b/>
                <w:bCs/>
                <w:lang w:val="es-ES"/>
              </w:rPr>
              <w:t xml:space="preserve">Eliminar </w:t>
            </w:r>
            <w:r>
              <w:rPr>
                <w:rFonts w:cstheme="minorHAnsi"/>
                <w:b/>
                <w:bCs/>
                <w:lang w:val="es-ES"/>
              </w:rPr>
              <w:t>Plan</w:t>
            </w:r>
          </w:p>
          <w:p w14:paraId="35E7A4E8" w14:textId="77777777" w:rsidR="00F232B6" w:rsidRDefault="00F232B6" w:rsidP="0066257F">
            <w:pPr>
              <w:suppressAutoHyphens/>
              <w:spacing w:after="0" w:line="360" w:lineRule="auto"/>
              <w:rPr>
                <w:rFonts w:cstheme="minorHAnsi"/>
              </w:rPr>
            </w:pPr>
            <w:r>
              <w:rPr>
                <w:rFonts w:cstheme="minorHAnsi"/>
              </w:rPr>
              <w:t>1.   Se despliega el menú de acciones de la página.</w:t>
            </w:r>
          </w:p>
          <w:p w14:paraId="12AE2B28" w14:textId="77777777" w:rsidR="00F232B6" w:rsidRDefault="00F232B6" w:rsidP="0066257F">
            <w:pPr>
              <w:suppressAutoHyphens/>
              <w:spacing w:after="0" w:line="360" w:lineRule="auto"/>
              <w:rPr>
                <w:rFonts w:cstheme="minorHAnsi"/>
              </w:rPr>
            </w:pPr>
            <w:r>
              <w:rPr>
                <w:rFonts w:cstheme="minorHAnsi"/>
              </w:rPr>
              <w:t>2.   Selecciona el módulo “Departamento Administrativo”.</w:t>
            </w:r>
          </w:p>
          <w:p w14:paraId="3EBA4CF6" w14:textId="77777777" w:rsidR="00F232B6" w:rsidRDefault="00F232B6" w:rsidP="0066257F">
            <w:pPr>
              <w:suppressAutoHyphens/>
              <w:spacing w:after="0" w:line="360" w:lineRule="auto"/>
              <w:rPr>
                <w:rFonts w:cstheme="minorHAnsi"/>
              </w:rPr>
            </w:pPr>
            <w:r>
              <w:rPr>
                <w:rFonts w:cstheme="minorHAnsi"/>
              </w:rPr>
              <w:t>Se selecciona en la opción “Planes”</w:t>
            </w:r>
          </w:p>
          <w:p w14:paraId="0C275263" w14:textId="77777777" w:rsidR="00F232B6" w:rsidRDefault="00F232B6" w:rsidP="0066257F">
            <w:pPr>
              <w:suppressAutoHyphens/>
              <w:spacing w:after="0" w:line="360" w:lineRule="auto"/>
              <w:rPr>
                <w:rFonts w:cstheme="minorHAnsi"/>
              </w:rPr>
            </w:pPr>
            <w:r>
              <w:rPr>
                <w:rFonts w:cstheme="minorHAnsi"/>
              </w:rPr>
              <w:lastRenderedPageBreak/>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5B904B59" w14:textId="73AFE2F6" w:rsidR="00F232B6" w:rsidRDefault="00F232B6" w:rsidP="0066257F">
            <w:pPr>
              <w:suppressAutoHyphens/>
              <w:spacing w:after="0" w:line="360" w:lineRule="auto"/>
              <w:rPr>
                <w:rFonts w:cstheme="minorHAnsi"/>
              </w:rPr>
            </w:pPr>
            <w:r>
              <w:rPr>
                <w:rFonts w:cstheme="minorHAnsi"/>
              </w:rPr>
              <w:t xml:space="preserve">4.    Se presiona el botón </w:t>
            </w:r>
            <w:r w:rsidR="00623D93">
              <w:rPr>
                <w:rFonts w:cstheme="minorHAnsi"/>
              </w:rPr>
              <w:t>“Eliminar”</w:t>
            </w:r>
            <w:r>
              <w:rPr>
                <w:rFonts w:cstheme="minorHAnsi"/>
              </w:rPr>
              <w:t xml:space="preserve">. </w:t>
            </w:r>
          </w:p>
          <w:p w14:paraId="49A775B1" w14:textId="31C07713" w:rsidR="00F232B6" w:rsidRDefault="00F232B6" w:rsidP="0066257F">
            <w:pPr>
              <w:suppressAutoHyphens/>
              <w:spacing w:after="0" w:line="360" w:lineRule="auto"/>
              <w:rPr>
                <w:rFonts w:cstheme="minorHAnsi"/>
              </w:rPr>
            </w:pPr>
            <w:r>
              <w:rPr>
                <w:rFonts w:cstheme="minorHAnsi"/>
              </w:rPr>
              <w:t xml:space="preserve">5.    Se despliega </w:t>
            </w:r>
            <w:r w:rsidR="00623D93">
              <w:rPr>
                <w:rFonts w:cstheme="minorHAnsi"/>
              </w:rPr>
              <w:t xml:space="preserve">un </w:t>
            </w:r>
            <w:proofErr w:type="spellStart"/>
            <w:r w:rsidR="00623D93">
              <w:rPr>
                <w:rFonts w:cstheme="minorHAnsi"/>
              </w:rPr>
              <w:t>model</w:t>
            </w:r>
            <w:proofErr w:type="spellEnd"/>
            <w:r w:rsidR="00623D93">
              <w:rPr>
                <w:rFonts w:cstheme="minorHAnsi"/>
              </w:rPr>
              <w:t xml:space="preserve"> para la confirmación de este mismo y así poder continuar.</w:t>
            </w:r>
          </w:p>
          <w:p w14:paraId="385AD168" w14:textId="1C1382B4" w:rsidR="00F232B6" w:rsidRDefault="00F232B6" w:rsidP="0066257F">
            <w:pPr>
              <w:suppressAutoHyphens/>
              <w:spacing w:after="0" w:line="360" w:lineRule="auto"/>
              <w:rPr>
                <w:rFonts w:cstheme="minorHAnsi"/>
              </w:rPr>
            </w:pPr>
            <w:r>
              <w:rPr>
                <w:rFonts w:cstheme="minorHAnsi"/>
              </w:rPr>
              <w:t xml:space="preserve">6.    </w:t>
            </w:r>
            <w:r w:rsidR="00623D93">
              <w:rPr>
                <w:rFonts w:cstheme="minorHAnsi"/>
              </w:rPr>
              <w:t xml:space="preserve">En el </w:t>
            </w:r>
            <w:proofErr w:type="spellStart"/>
            <w:r w:rsidR="00623D93">
              <w:rPr>
                <w:rFonts w:cstheme="minorHAnsi"/>
              </w:rPr>
              <w:t>model</w:t>
            </w:r>
            <w:proofErr w:type="spellEnd"/>
            <w:r w:rsidR="00623D93">
              <w:rPr>
                <w:rFonts w:cstheme="minorHAnsi"/>
              </w:rPr>
              <w:t xml:space="preserve"> se le despliegan dos botones </w:t>
            </w:r>
            <w:r>
              <w:rPr>
                <w:rFonts w:cstheme="minorHAnsi"/>
              </w:rPr>
              <w:t>“</w:t>
            </w:r>
            <w:r w:rsidR="00623D93">
              <w:rPr>
                <w:rFonts w:cstheme="minorHAnsi"/>
              </w:rPr>
              <w:t>Eliminar</w:t>
            </w:r>
            <w:r>
              <w:rPr>
                <w:rFonts w:cstheme="minorHAnsi"/>
              </w:rPr>
              <w:t>, Cancelar”.</w:t>
            </w:r>
          </w:p>
          <w:p w14:paraId="0F204EE9" w14:textId="4CA43EFB" w:rsidR="00F232B6" w:rsidRDefault="00F232B6" w:rsidP="0066257F">
            <w:pPr>
              <w:suppressAutoHyphens/>
              <w:spacing w:after="0" w:line="360" w:lineRule="auto"/>
              <w:rPr>
                <w:rFonts w:cstheme="minorHAnsi"/>
              </w:rPr>
            </w:pPr>
            <w:r>
              <w:rPr>
                <w:rFonts w:cstheme="minorHAnsi"/>
              </w:rPr>
              <w:t>7.    Si presiona la opción “</w:t>
            </w:r>
            <w:r w:rsidR="00623D93">
              <w:rPr>
                <w:rFonts w:cstheme="minorHAnsi"/>
              </w:rPr>
              <w:t>Eliminar</w:t>
            </w:r>
            <w:r>
              <w:rPr>
                <w:rFonts w:cstheme="minorHAnsi"/>
              </w:rPr>
              <w:t xml:space="preserve">” se </w:t>
            </w:r>
            <w:r w:rsidR="00623D93">
              <w:rPr>
                <w:rFonts w:cstheme="minorHAnsi"/>
              </w:rPr>
              <w:t>Elimina d</w:t>
            </w:r>
            <w:r>
              <w:rPr>
                <w:rFonts w:cstheme="minorHAnsi"/>
              </w:rPr>
              <w:t>el sistema la información del plan.</w:t>
            </w:r>
          </w:p>
          <w:p w14:paraId="65800919" w14:textId="71B3FB27" w:rsidR="00F232B6" w:rsidRDefault="00F232B6" w:rsidP="0066257F">
            <w:pPr>
              <w:suppressAutoHyphens/>
              <w:spacing w:after="0" w:line="360" w:lineRule="auto"/>
              <w:rPr>
                <w:rFonts w:cstheme="minorHAnsi"/>
              </w:rPr>
            </w:pPr>
            <w:r>
              <w:rPr>
                <w:rFonts w:cstheme="minorHAnsi"/>
              </w:rPr>
              <w:t xml:space="preserve">8.Se notifica en una ventana emergente “Se </w:t>
            </w:r>
            <w:r w:rsidR="00623D93">
              <w:rPr>
                <w:rFonts w:cstheme="minorHAnsi"/>
              </w:rPr>
              <w:t xml:space="preserve">eliminó </w:t>
            </w:r>
            <w:r>
              <w:rPr>
                <w:rFonts w:cstheme="minorHAnsi"/>
              </w:rPr>
              <w:t>correctamente!”</w:t>
            </w:r>
          </w:p>
          <w:p w14:paraId="7BE9F6B8" w14:textId="77777777" w:rsidR="00F232B6" w:rsidRDefault="00F232B6" w:rsidP="0066257F">
            <w:pPr>
              <w:suppressAutoHyphens/>
              <w:spacing w:after="0" w:line="360" w:lineRule="auto"/>
              <w:rPr>
                <w:rFonts w:cstheme="minorHAnsi"/>
              </w:rPr>
            </w:pPr>
            <w:r>
              <w:rPr>
                <w:rFonts w:cstheme="minorHAnsi"/>
              </w:rPr>
              <w:t>9.  Si presiona cancelar vuelve al paso 3.</w:t>
            </w:r>
          </w:p>
        </w:tc>
      </w:tr>
      <w:tr w:rsidR="00F232B6" w14:paraId="36495166" w14:textId="77777777" w:rsidTr="0066257F">
        <w:tc>
          <w:tcPr>
            <w:tcW w:w="2268" w:type="dxa"/>
            <w:tcBorders>
              <w:top w:val="single" w:sz="6" w:space="0" w:color="000000"/>
              <w:left w:val="single" w:sz="12" w:space="0" w:color="000000"/>
              <w:bottom w:val="single" w:sz="6" w:space="0" w:color="000000"/>
              <w:right w:val="nil"/>
            </w:tcBorders>
            <w:hideMark/>
          </w:tcPr>
          <w:p w14:paraId="0D69F10F" w14:textId="77777777" w:rsidR="00F232B6" w:rsidRDefault="00F232B6"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4518432" w14:textId="77777777" w:rsidR="00F232B6" w:rsidRDefault="00F232B6" w:rsidP="0066257F">
            <w:pPr>
              <w:spacing w:line="360" w:lineRule="auto"/>
              <w:rPr>
                <w:rFonts w:cstheme="minorHAnsi"/>
              </w:rPr>
            </w:pPr>
            <w:r>
              <w:rPr>
                <w:rFonts w:cstheme="minorHAnsi"/>
              </w:rPr>
              <w:t>Ninguno</w:t>
            </w:r>
          </w:p>
        </w:tc>
      </w:tr>
      <w:tr w:rsidR="00F232B6" w14:paraId="32505AF4" w14:textId="77777777" w:rsidTr="0066257F">
        <w:tc>
          <w:tcPr>
            <w:tcW w:w="2268" w:type="dxa"/>
            <w:tcBorders>
              <w:top w:val="single" w:sz="6" w:space="0" w:color="000000"/>
              <w:left w:val="single" w:sz="12" w:space="0" w:color="000000"/>
              <w:bottom w:val="single" w:sz="6" w:space="0" w:color="000000"/>
              <w:right w:val="nil"/>
            </w:tcBorders>
            <w:hideMark/>
          </w:tcPr>
          <w:p w14:paraId="35C48AB9" w14:textId="77777777" w:rsidR="00F232B6" w:rsidRDefault="00F232B6"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78DF32" w14:textId="77777777" w:rsidR="00F232B6" w:rsidRDefault="00F232B6"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D174F76" w14:textId="77777777" w:rsidR="00F232B6" w:rsidRDefault="00F232B6"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F232B6" w14:paraId="11E172B1" w14:textId="77777777" w:rsidTr="0066257F">
        <w:tc>
          <w:tcPr>
            <w:tcW w:w="2268" w:type="dxa"/>
            <w:tcBorders>
              <w:top w:val="single" w:sz="6" w:space="0" w:color="000000"/>
              <w:left w:val="single" w:sz="12" w:space="0" w:color="000000"/>
              <w:bottom w:val="single" w:sz="6" w:space="0" w:color="000000"/>
              <w:right w:val="nil"/>
            </w:tcBorders>
            <w:hideMark/>
          </w:tcPr>
          <w:p w14:paraId="4FBE0A7F" w14:textId="77777777" w:rsidR="00F232B6" w:rsidRDefault="00F232B6"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8A58B65" w14:textId="77777777" w:rsidR="00F232B6" w:rsidRDefault="00F232B6" w:rsidP="0066257F">
            <w:pPr>
              <w:spacing w:line="360" w:lineRule="auto"/>
              <w:rPr>
                <w:rFonts w:cstheme="minorHAnsi"/>
              </w:rPr>
            </w:pPr>
            <w:r>
              <w:rPr>
                <w:rFonts w:cstheme="minorHAnsi"/>
                <w:lang w:val="es-ES"/>
              </w:rPr>
              <w:t>Ninguno</w:t>
            </w:r>
          </w:p>
        </w:tc>
      </w:tr>
      <w:tr w:rsidR="00F232B6" w14:paraId="0401ED55" w14:textId="77777777" w:rsidTr="0066257F">
        <w:tc>
          <w:tcPr>
            <w:tcW w:w="2268" w:type="dxa"/>
            <w:tcBorders>
              <w:top w:val="single" w:sz="6" w:space="0" w:color="000000"/>
              <w:left w:val="single" w:sz="12" w:space="0" w:color="000000"/>
              <w:bottom w:val="single" w:sz="6" w:space="0" w:color="000000"/>
              <w:right w:val="nil"/>
            </w:tcBorders>
            <w:hideMark/>
          </w:tcPr>
          <w:p w14:paraId="10F9B157" w14:textId="77777777" w:rsidR="00F232B6" w:rsidRDefault="00F232B6"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15238E" w14:textId="77777777" w:rsidR="00F232B6" w:rsidRDefault="00F232B6" w:rsidP="0066257F">
            <w:pPr>
              <w:spacing w:line="360" w:lineRule="auto"/>
              <w:rPr>
                <w:rFonts w:cstheme="minorHAnsi"/>
              </w:rPr>
            </w:pPr>
            <w:r>
              <w:rPr>
                <w:rFonts w:cstheme="minorHAnsi"/>
                <w:lang w:val="es-ES"/>
              </w:rPr>
              <w:t>Baja</w:t>
            </w:r>
          </w:p>
        </w:tc>
      </w:tr>
      <w:tr w:rsidR="00F232B6" w14:paraId="714E064C" w14:textId="77777777" w:rsidTr="0066257F">
        <w:tc>
          <w:tcPr>
            <w:tcW w:w="2268" w:type="dxa"/>
            <w:tcBorders>
              <w:top w:val="single" w:sz="6" w:space="0" w:color="000000"/>
              <w:left w:val="single" w:sz="12" w:space="0" w:color="000000"/>
              <w:bottom w:val="single" w:sz="6" w:space="0" w:color="000000"/>
              <w:right w:val="nil"/>
            </w:tcBorders>
            <w:hideMark/>
          </w:tcPr>
          <w:p w14:paraId="58FA9B30" w14:textId="77777777" w:rsidR="00F232B6" w:rsidRDefault="00F232B6"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205AF4" w14:textId="77777777" w:rsidR="00F232B6" w:rsidRDefault="00F232B6" w:rsidP="0066257F">
            <w:pPr>
              <w:spacing w:line="360" w:lineRule="auto"/>
              <w:rPr>
                <w:rFonts w:cstheme="minorHAnsi"/>
              </w:rPr>
            </w:pPr>
            <w:r>
              <w:rPr>
                <w:rFonts w:cstheme="minorHAnsi"/>
              </w:rPr>
              <w:t xml:space="preserve">1 vez al mes (no siempre). </w:t>
            </w:r>
          </w:p>
        </w:tc>
      </w:tr>
      <w:tr w:rsidR="00F232B6" w14:paraId="001DE5BB" w14:textId="77777777" w:rsidTr="0066257F">
        <w:tc>
          <w:tcPr>
            <w:tcW w:w="2268" w:type="dxa"/>
            <w:tcBorders>
              <w:top w:val="single" w:sz="6" w:space="0" w:color="000000"/>
              <w:left w:val="single" w:sz="12" w:space="0" w:color="000000"/>
              <w:bottom w:val="single" w:sz="6" w:space="0" w:color="000000"/>
              <w:right w:val="nil"/>
            </w:tcBorders>
            <w:hideMark/>
          </w:tcPr>
          <w:p w14:paraId="595492A2" w14:textId="77777777" w:rsidR="00F232B6" w:rsidRDefault="00F232B6"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C8A48F7" w14:textId="77777777" w:rsidR="00F232B6" w:rsidRDefault="00F232B6" w:rsidP="0066257F">
            <w:pPr>
              <w:spacing w:line="360" w:lineRule="auto"/>
              <w:ind w:left="702" w:hanging="702"/>
              <w:rPr>
                <w:rFonts w:cstheme="minorHAnsi"/>
              </w:rPr>
            </w:pPr>
          </w:p>
        </w:tc>
      </w:tr>
      <w:tr w:rsidR="00F232B6" w14:paraId="40C24FA5" w14:textId="77777777" w:rsidTr="0066257F">
        <w:tc>
          <w:tcPr>
            <w:tcW w:w="2268" w:type="dxa"/>
            <w:tcBorders>
              <w:top w:val="single" w:sz="6" w:space="0" w:color="000000"/>
              <w:left w:val="single" w:sz="12" w:space="0" w:color="000000"/>
              <w:bottom w:val="single" w:sz="6" w:space="0" w:color="000000"/>
              <w:right w:val="nil"/>
            </w:tcBorders>
            <w:hideMark/>
          </w:tcPr>
          <w:p w14:paraId="1602DAAD" w14:textId="77777777" w:rsidR="00F232B6" w:rsidRDefault="00F232B6"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68BEAFB" w14:textId="77777777" w:rsidR="00F232B6" w:rsidRDefault="00F232B6"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F232B6" w14:paraId="00A6676A" w14:textId="77777777" w:rsidTr="0066257F">
        <w:tc>
          <w:tcPr>
            <w:tcW w:w="2268" w:type="dxa"/>
            <w:tcBorders>
              <w:top w:val="single" w:sz="6" w:space="0" w:color="000000"/>
              <w:left w:val="single" w:sz="12" w:space="0" w:color="000000"/>
              <w:bottom w:val="single" w:sz="6" w:space="0" w:color="000000"/>
              <w:right w:val="nil"/>
            </w:tcBorders>
            <w:hideMark/>
          </w:tcPr>
          <w:p w14:paraId="79763C45" w14:textId="77777777" w:rsidR="00F232B6" w:rsidRDefault="00F232B6"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7F3127C" w14:textId="77777777" w:rsidR="00F232B6" w:rsidRDefault="00F232B6"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5318FCC8" w14:textId="77777777" w:rsidR="00F232B6" w:rsidRDefault="00F232B6"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F232B6" w14:paraId="32669FB6" w14:textId="77777777" w:rsidTr="0066257F">
        <w:tc>
          <w:tcPr>
            <w:tcW w:w="2268" w:type="dxa"/>
            <w:tcBorders>
              <w:top w:val="single" w:sz="6" w:space="0" w:color="000000"/>
              <w:left w:val="single" w:sz="12" w:space="0" w:color="000000"/>
              <w:bottom w:val="single" w:sz="12" w:space="0" w:color="000000"/>
              <w:right w:val="nil"/>
            </w:tcBorders>
            <w:hideMark/>
          </w:tcPr>
          <w:p w14:paraId="0ADA106C" w14:textId="77777777" w:rsidR="00F232B6" w:rsidRDefault="00F232B6"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6AB4BA94" w14:textId="77777777" w:rsidR="00F232B6" w:rsidRDefault="00F232B6" w:rsidP="0066257F">
            <w:pPr>
              <w:spacing w:line="360" w:lineRule="auto"/>
              <w:rPr>
                <w:rFonts w:cstheme="minorHAnsi"/>
              </w:rPr>
            </w:pPr>
          </w:p>
        </w:tc>
      </w:tr>
    </w:tbl>
    <w:p w14:paraId="2609E67B" w14:textId="77777777" w:rsidR="00F232B6" w:rsidRDefault="00F232B6" w:rsidP="00F232B6">
      <w:pPr>
        <w:pStyle w:val="Prrafodelista"/>
        <w:spacing w:line="360" w:lineRule="auto"/>
        <w:ind w:left="360"/>
        <w:rPr>
          <w:rFonts w:cstheme="minorHAnsi"/>
        </w:rPr>
      </w:pPr>
    </w:p>
    <w:tbl>
      <w:tblPr>
        <w:tblW w:w="9588" w:type="dxa"/>
        <w:tblInd w:w="-15" w:type="dxa"/>
        <w:tblLayout w:type="fixed"/>
        <w:tblLook w:val="04A0" w:firstRow="1" w:lastRow="0" w:firstColumn="1" w:lastColumn="0" w:noHBand="0" w:noVBand="1"/>
      </w:tblPr>
      <w:tblGrid>
        <w:gridCol w:w="2268"/>
        <w:gridCol w:w="2196"/>
        <w:gridCol w:w="2196"/>
        <w:gridCol w:w="2928"/>
      </w:tblGrid>
      <w:tr w:rsidR="00623D93" w14:paraId="76DF7096" w14:textId="77777777" w:rsidTr="00623D93">
        <w:tc>
          <w:tcPr>
            <w:tcW w:w="2268" w:type="dxa"/>
            <w:tcBorders>
              <w:top w:val="single" w:sz="12" w:space="0" w:color="000000"/>
              <w:left w:val="single" w:sz="12" w:space="0" w:color="000000"/>
              <w:bottom w:val="single" w:sz="6" w:space="0" w:color="000000"/>
              <w:right w:val="nil"/>
            </w:tcBorders>
            <w:hideMark/>
          </w:tcPr>
          <w:p w14:paraId="20B70D5E" w14:textId="77777777" w:rsidR="00623D93" w:rsidRDefault="00623D93"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29888EEA" w14:textId="1BB0CE07" w:rsidR="00623D93" w:rsidRDefault="00623D93" w:rsidP="0066257F">
            <w:pPr>
              <w:spacing w:line="360" w:lineRule="auto"/>
              <w:rPr>
                <w:rFonts w:cstheme="minorHAnsi"/>
              </w:rPr>
            </w:pPr>
            <w:r>
              <w:rPr>
                <w:rFonts w:cstheme="minorHAnsi"/>
                <w:lang w:val="es-ES"/>
              </w:rPr>
              <w:t>CU-06</w:t>
            </w:r>
          </w:p>
        </w:tc>
      </w:tr>
      <w:tr w:rsidR="00623D93" w14:paraId="58622BC8" w14:textId="77777777" w:rsidTr="00623D93">
        <w:tc>
          <w:tcPr>
            <w:tcW w:w="2268" w:type="dxa"/>
            <w:tcBorders>
              <w:top w:val="single" w:sz="6" w:space="0" w:color="000000"/>
              <w:left w:val="single" w:sz="12" w:space="0" w:color="000000"/>
              <w:bottom w:val="single" w:sz="6" w:space="0" w:color="000000"/>
              <w:right w:val="nil"/>
            </w:tcBorders>
            <w:hideMark/>
          </w:tcPr>
          <w:p w14:paraId="74EF1291" w14:textId="77777777" w:rsidR="00623D93" w:rsidRDefault="00623D93"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2A82A0F" w14:textId="78C8EE30" w:rsidR="00623D93" w:rsidRDefault="00623D93" w:rsidP="0066257F">
            <w:pPr>
              <w:spacing w:line="360" w:lineRule="auto"/>
              <w:rPr>
                <w:rFonts w:cstheme="minorHAnsi"/>
              </w:rPr>
            </w:pPr>
            <w:r>
              <w:rPr>
                <w:rFonts w:cstheme="minorHAnsi"/>
                <w:lang w:val="es-ES"/>
              </w:rPr>
              <w:t>Editar Plan</w:t>
            </w:r>
          </w:p>
        </w:tc>
      </w:tr>
      <w:tr w:rsidR="00623D93" w14:paraId="747F1DE7" w14:textId="77777777" w:rsidTr="00623D93">
        <w:tc>
          <w:tcPr>
            <w:tcW w:w="2268" w:type="dxa"/>
            <w:tcBorders>
              <w:top w:val="single" w:sz="6" w:space="0" w:color="000000"/>
              <w:left w:val="single" w:sz="12" w:space="0" w:color="000000"/>
              <w:bottom w:val="single" w:sz="6" w:space="0" w:color="000000"/>
              <w:right w:val="nil"/>
            </w:tcBorders>
            <w:hideMark/>
          </w:tcPr>
          <w:p w14:paraId="4936898C" w14:textId="77777777" w:rsidR="00623D93" w:rsidRDefault="00623D93" w:rsidP="0066257F">
            <w:pPr>
              <w:spacing w:line="360" w:lineRule="auto"/>
              <w:jc w:val="right"/>
              <w:rPr>
                <w:rFonts w:cstheme="minorHAnsi"/>
              </w:rPr>
            </w:pPr>
            <w:r>
              <w:rPr>
                <w:rFonts w:cstheme="minorHAnsi"/>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4C479D4B" w14:textId="77777777" w:rsidR="00623D93" w:rsidRDefault="00623D93"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726A337D" w14:textId="77777777" w:rsidR="00623D93" w:rsidRDefault="00623D93"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6F463C2B" w14:textId="77777777" w:rsidR="00623D93" w:rsidRDefault="00623D93" w:rsidP="0066257F">
            <w:pPr>
              <w:spacing w:line="360" w:lineRule="auto"/>
              <w:rPr>
                <w:rFonts w:cstheme="minorHAnsi"/>
              </w:rPr>
            </w:pPr>
            <w:r>
              <w:rPr>
                <w:rFonts w:cstheme="minorHAnsi"/>
              </w:rPr>
              <w:t>Kenneth Moraga Obando</w:t>
            </w:r>
          </w:p>
        </w:tc>
      </w:tr>
      <w:tr w:rsidR="00623D93" w14:paraId="50BAF6C6" w14:textId="77777777" w:rsidTr="00623D93">
        <w:tc>
          <w:tcPr>
            <w:tcW w:w="2268" w:type="dxa"/>
            <w:tcBorders>
              <w:top w:val="single" w:sz="6" w:space="0" w:color="000000"/>
              <w:left w:val="single" w:sz="12" w:space="0" w:color="000000"/>
              <w:bottom w:val="single" w:sz="6" w:space="0" w:color="000000"/>
              <w:right w:val="nil"/>
            </w:tcBorders>
            <w:hideMark/>
          </w:tcPr>
          <w:p w14:paraId="4BAB107E" w14:textId="77777777" w:rsidR="00623D93" w:rsidRDefault="00623D93"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CA48910" w14:textId="77777777" w:rsidR="00623D93" w:rsidRDefault="00623D93"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4F2B1C1A" w14:textId="77777777" w:rsidR="00623D93" w:rsidRDefault="00623D93"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43E203DC" w14:textId="77777777" w:rsidR="00623D93" w:rsidRDefault="00623D93" w:rsidP="0066257F">
            <w:pPr>
              <w:spacing w:line="360" w:lineRule="auto"/>
              <w:rPr>
                <w:rFonts w:cstheme="minorHAnsi"/>
              </w:rPr>
            </w:pPr>
          </w:p>
        </w:tc>
      </w:tr>
      <w:tr w:rsidR="00623D93" w14:paraId="5523B553" w14:textId="77777777" w:rsidTr="00623D93">
        <w:tc>
          <w:tcPr>
            <w:tcW w:w="2268" w:type="dxa"/>
            <w:tcBorders>
              <w:top w:val="single" w:sz="6" w:space="0" w:color="000000"/>
              <w:left w:val="single" w:sz="12" w:space="0" w:color="000000"/>
              <w:bottom w:val="single" w:sz="6" w:space="0" w:color="000000"/>
              <w:right w:val="nil"/>
            </w:tcBorders>
            <w:hideMark/>
          </w:tcPr>
          <w:p w14:paraId="2F99DA54" w14:textId="77777777" w:rsidR="00623D93" w:rsidRDefault="00623D93"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C599E89" w14:textId="77777777" w:rsidR="00623D93" w:rsidRDefault="00623D93" w:rsidP="0066257F">
            <w:pPr>
              <w:spacing w:line="360" w:lineRule="auto"/>
              <w:rPr>
                <w:rFonts w:cstheme="minorHAnsi"/>
              </w:rPr>
            </w:pPr>
            <w:r>
              <w:rPr>
                <w:rFonts w:cstheme="minorHAnsi"/>
                <w:lang w:val="es-ES"/>
              </w:rPr>
              <w:t>Presidente, vicepresidente, secretario(a) y demás integrantes ADITIBRI con acceso al sistema</w:t>
            </w:r>
          </w:p>
        </w:tc>
      </w:tr>
      <w:tr w:rsidR="00623D93" w14:paraId="24A9902D" w14:textId="77777777" w:rsidTr="00623D93">
        <w:tc>
          <w:tcPr>
            <w:tcW w:w="2268" w:type="dxa"/>
            <w:tcBorders>
              <w:top w:val="single" w:sz="6" w:space="0" w:color="000000"/>
              <w:left w:val="single" w:sz="12" w:space="0" w:color="000000"/>
              <w:bottom w:val="single" w:sz="6" w:space="0" w:color="000000"/>
              <w:right w:val="nil"/>
            </w:tcBorders>
            <w:hideMark/>
          </w:tcPr>
          <w:p w14:paraId="55F01CE6" w14:textId="77777777" w:rsidR="00623D93" w:rsidRDefault="00623D93"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7918509" w14:textId="6AD895F2" w:rsidR="00623D93" w:rsidRDefault="00623D93" w:rsidP="0066257F">
            <w:pPr>
              <w:spacing w:line="360" w:lineRule="auto"/>
              <w:rPr>
                <w:rFonts w:cstheme="minorHAnsi"/>
              </w:rPr>
            </w:pPr>
            <w:r>
              <w:rPr>
                <w:rFonts w:cstheme="minorHAnsi"/>
              </w:rPr>
              <w:t>El presidente o vicepresidente podrá editar un plan al apartado de “Planes” y de esta manera poder tener registrado el plan correctamente.</w:t>
            </w:r>
          </w:p>
        </w:tc>
      </w:tr>
      <w:tr w:rsidR="00623D93" w14:paraId="1F87DFF8" w14:textId="77777777" w:rsidTr="00623D93">
        <w:tc>
          <w:tcPr>
            <w:tcW w:w="2268" w:type="dxa"/>
            <w:tcBorders>
              <w:top w:val="single" w:sz="6" w:space="0" w:color="000000"/>
              <w:left w:val="single" w:sz="12" w:space="0" w:color="000000"/>
              <w:bottom w:val="single" w:sz="6" w:space="0" w:color="000000"/>
              <w:right w:val="nil"/>
            </w:tcBorders>
            <w:hideMark/>
          </w:tcPr>
          <w:p w14:paraId="180CC306" w14:textId="77777777" w:rsidR="00623D93" w:rsidRDefault="00623D93"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CA28B41" w14:textId="77777777" w:rsidR="00623D93" w:rsidRDefault="00623D93"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42C520CB" w14:textId="77777777" w:rsidR="00623D93" w:rsidRDefault="00623D93"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623D93" w14:paraId="46C40EE4" w14:textId="77777777" w:rsidTr="00623D93">
        <w:tc>
          <w:tcPr>
            <w:tcW w:w="2268" w:type="dxa"/>
            <w:tcBorders>
              <w:top w:val="single" w:sz="6" w:space="0" w:color="000000"/>
              <w:left w:val="single" w:sz="12" w:space="0" w:color="000000"/>
              <w:bottom w:val="single" w:sz="6" w:space="0" w:color="000000"/>
              <w:right w:val="nil"/>
            </w:tcBorders>
            <w:hideMark/>
          </w:tcPr>
          <w:p w14:paraId="3AA7E6DD" w14:textId="77777777" w:rsidR="00623D93" w:rsidRDefault="00623D93"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5087D9" w14:textId="7A397125" w:rsidR="00623D93" w:rsidRDefault="00623D93" w:rsidP="0003499A">
            <w:pPr>
              <w:pStyle w:val="Prrafodelista"/>
              <w:numPr>
                <w:ilvl w:val="0"/>
                <w:numId w:val="7"/>
              </w:numPr>
              <w:suppressAutoHyphens/>
              <w:spacing w:after="0" w:line="360" w:lineRule="auto"/>
              <w:rPr>
                <w:rFonts w:cstheme="minorHAnsi"/>
              </w:rPr>
            </w:pPr>
            <w:r>
              <w:rPr>
                <w:rFonts w:cstheme="minorHAnsi"/>
              </w:rPr>
              <w:t>Se edita la información del plan en el apartado de “Planes” en la base de datos.</w:t>
            </w:r>
          </w:p>
          <w:p w14:paraId="6A786852" w14:textId="77777777" w:rsidR="00623D93" w:rsidRDefault="00623D93"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2846FF7C" w14:textId="62112B6C" w:rsidR="00623D93" w:rsidRDefault="00623D93" w:rsidP="0003499A">
            <w:pPr>
              <w:pStyle w:val="Prrafodelista"/>
              <w:numPr>
                <w:ilvl w:val="0"/>
                <w:numId w:val="7"/>
              </w:numPr>
              <w:suppressAutoHyphens/>
              <w:spacing w:after="0" w:line="360" w:lineRule="auto"/>
              <w:rPr>
                <w:rFonts w:cstheme="minorHAnsi"/>
              </w:rPr>
            </w:pPr>
            <w:r>
              <w:rPr>
                <w:rFonts w:cstheme="minorHAnsi"/>
              </w:rPr>
              <w:t xml:space="preserve">El usuario tiene la opción de </w:t>
            </w:r>
            <w:r w:rsidR="00805C26">
              <w:rPr>
                <w:rFonts w:cstheme="minorHAnsi"/>
              </w:rPr>
              <w:t>editar</w:t>
            </w:r>
            <w:r>
              <w:rPr>
                <w:rFonts w:cstheme="minorHAnsi"/>
              </w:rPr>
              <w:t xml:space="preserve"> otro.</w:t>
            </w:r>
          </w:p>
        </w:tc>
      </w:tr>
      <w:tr w:rsidR="00623D93" w14:paraId="743E5D9D" w14:textId="77777777" w:rsidTr="00623D93">
        <w:tc>
          <w:tcPr>
            <w:tcW w:w="2268" w:type="dxa"/>
            <w:tcBorders>
              <w:top w:val="single" w:sz="6" w:space="0" w:color="000000"/>
              <w:left w:val="single" w:sz="12" w:space="0" w:color="000000"/>
              <w:bottom w:val="single" w:sz="6" w:space="0" w:color="000000"/>
              <w:right w:val="nil"/>
            </w:tcBorders>
            <w:hideMark/>
          </w:tcPr>
          <w:p w14:paraId="6A7C084F" w14:textId="77777777" w:rsidR="00623D93" w:rsidRDefault="00623D93"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357A37B" w14:textId="6F60C528" w:rsidR="00623D93" w:rsidRDefault="00623D93" w:rsidP="0066257F">
            <w:pPr>
              <w:spacing w:line="360" w:lineRule="auto"/>
              <w:rPr>
                <w:rFonts w:cstheme="minorHAnsi"/>
                <w:b/>
                <w:bCs/>
              </w:rPr>
            </w:pPr>
            <w:r>
              <w:rPr>
                <w:rFonts w:cstheme="minorHAnsi"/>
                <w:b/>
                <w:bCs/>
                <w:lang w:val="es-ES"/>
              </w:rPr>
              <w:t xml:space="preserve">1.0 </w:t>
            </w:r>
            <w:r w:rsidR="002772F8">
              <w:rPr>
                <w:rFonts w:cstheme="minorHAnsi"/>
                <w:b/>
                <w:bCs/>
                <w:lang w:val="es-ES"/>
              </w:rPr>
              <w:t>Editar</w:t>
            </w:r>
            <w:r>
              <w:rPr>
                <w:rFonts w:cstheme="minorHAnsi"/>
                <w:b/>
                <w:bCs/>
                <w:lang w:val="es-ES"/>
              </w:rPr>
              <w:t xml:space="preserve"> Plan</w:t>
            </w:r>
          </w:p>
          <w:p w14:paraId="442764EC" w14:textId="77777777" w:rsidR="00623D93" w:rsidRDefault="00623D93" w:rsidP="0066257F">
            <w:pPr>
              <w:suppressAutoHyphens/>
              <w:spacing w:after="0" w:line="360" w:lineRule="auto"/>
              <w:rPr>
                <w:rFonts w:cstheme="minorHAnsi"/>
              </w:rPr>
            </w:pPr>
            <w:r>
              <w:rPr>
                <w:rFonts w:cstheme="minorHAnsi"/>
              </w:rPr>
              <w:t>1.   Se despliega el menú de acciones de la página.</w:t>
            </w:r>
          </w:p>
          <w:p w14:paraId="36579743" w14:textId="77777777" w:rsidR="00623D93" w:rsidRDefault="00623D93" w:rsidP="0066257F">
            <w:pPr>
              <w:suppressAutoHyphens/>
              <w:spacing w:after="0" w:line="360" w:lineRule="auto"/>
              <w:rPr>
                <w:rFonts w:cstheme="minorHAnsi"/>
              </w:rPr>
            </w:pPr>
            <w:r>
              <w:rPr>
                <w:rFonts w:cstheme="minorHAnsi"/>
              </w:rPr>
              <w:t>2.   Selecciona el módulo “Departamento Administrativo”.</w:t>
            </w:r>
          </w:p>
          <w:p w14:paraId="5952C3E6" w14:textId="77777777" w:rsidR="00623D93" w:rsidRDefault="00623D93" w:rsidP="0066257F">
            <w:pPr>
              <w:suppressAutoHyphens/>
              <w:spacing w:after="0" w:line="360" w:lineRule="auto"/>
              <w:rPr>
                <w:rFonts w:cstheme="minorHAnsi"/>
              </w:rPr>
            </w:pPr>
            <w:r>
              <w:rPr>
                <w:rFonts w:cstheme="minorHAnsi"/>
              </w:rPr>
              <w:t>Se selecciona en la opción “Planes”</w:t>
            </w:r>
          </w:p>
          <w:p w14:paraId="5732313C" w14:textId="77777777" w:rsidR="00623D93" w:rsidRDefault="00623D93" w:rsidP="0066257F">
            <w:pPr>
              <w:suppressAutoHyphens/>
              <w:spacing w:after="0" w:line="360" w:lineRule="auto"/>
              <w:rPr>
                <w:rFonts w:cstheme="minorHAnsi"/>
              </w:rPr>
            </w:pPr>
            <w:r>
              <w:rPr>
                <w:rFonts w:cstheme="minorHAnsi"/>
              </w:rPr>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3B97AD1A" w14:textId="3687AA4A" w:rsidR="00623D93" w:rsidRDefault="00623D93" w:rsidP="0066257F">
            <w:pPr>
              <w:suppressAutoHyphens/>
              <w:spacing w:after="0" w:line="360" w:lineRule="auto"/>
              <w:rPr>
                <w:rFonts w:cstheme="minorHAnsi"/>
              </w:rPr>
            </w:pPr>
            <w:r>
              <w:rPr>
                <w:rFonts w:cstheme="minorHAnsi"/>
              </w:rPr>
              <w:t xml:space="preserve">4.    Se presiona el botón editar. </w:t>
            </w:r>
          </w:p>
          <w:p w14:paraId="44D8A446" w14:textId="77777777" w:rsidR="00623D93" w:rsidRDefault="00623D93" w:rsidP="0066257F">
            <w:pPr>
              <w:suppressAutoHyphens/>
              <w:spacing w:after="0" w:line="360" w:lineRule="auto"/>
              <w:rPr>
                <w:rFonts w:cstheme="minorHAnsi"/>
              </w:rPr>
            </w:pPr>
            <w:r>
              <w:rPr>
                <w:rFonts w:cstheme="minorHAnsi"/>
              </w:rPr>
              <w:t>5.    Se despliega el formulario de registro con los campos: “Titulo (</w:t>
            </w:r>
            <w:proofErr w:type="spellStart"/>
            <w:r>
              <w:rPr>
                <w:rFonts w:cstheme="minorHAnsi"/>
              </w:rPr>
              <w:t>text</w:t>
            </w:r>
            <w:proofErr w:type="spellEnd"/>
            <w:r>
              <w:rPr>
                <w:rFonts w:cstheme="minorHAnsi"/>
              </w:rPr>
              <w:t xml:space="preserve">), </w:t>
            </w:r>
            <w:proofErr w:type="gramStart"/>
            <w:r>
              <w:rPr>
                <w:rFonts w:cstheme="minorHAnsi"/>
              </w:rPr>
              <w:t>Descripción(</w:t>
            </w:r>
            <w:proofErr w:type="gramEnd"/>
            <w:r>
              <w:rPr>
                <w:rFonts w:cstheme="minorHAnsi"/>
              </w:rPr>
              <w:t>Text),  foto(</w:t>
            </w:r>
            <w:proofErr w:type="spellStart"/>
            <w:r>
              <w:rPr>
                <w:rFonts w:cstheme="minorHAnsi"/>
              </w:rPr>
              <w:t>jpg</w:t>
            </w:r>
            <w:proofErr w:type="spellEnd"/>
            <w:r>
              <w:rPr>
                <w:rFonts w:cstheme="minorHAnsi"/>
              </w:rPr>
              <w:t xml:space="preserve">)”. </w:t>
            </w:r>
          </w:p>
          <w:p w14:paraId="4622E580" w14:textId="3D388AAE" w:rsidR="00623D93" w:rsidRDefault="00623D93" w:rsidP="0066257F">
            <w:pPr>
              <w:suppressAutoHyphens/>
              <w:spacing w:after="0" w:line="360" w:lineRule="auto"/>
              <w:rPr>
                <w:rFonts w:cstheme="minorHAnsi"/>
              </w:rPr>
            </w:pPr>
            <w:r>
              <w:rPr>
                <w:rFonts w:cstheme="minorHAnsi"/>
              </w:rPr>
              <w:t>6.    Una vez lleno el formulario puede seleccionar entre las opciones: “Guardar Cambios, Cancelar”.</w:t>
            </w:r>
          </w:p>
          <w:p w14:paraId="43CB31B2" w14:textId="374A5F09" w:rsidR="00623D93" w:rsidRDefault="00623D93" w:rsidP="0066257F">
            <w:pPr>
              <w:suppressAutoHyphens/>
              <w:spacing w:after="0" w:line="360" w:lineRule="auto"/>
              <w:rPr>
                <w:rFonts w:cstheme="minorHAnsi"/>
              </w:rPr>
            </w:pPr>
            <w:r>
              <w:rPr>
                <w:rFonts w:cstheme="minorHAnsi"/>
              </w:rPr>
              <w:lastRenderedPageBreak/>
              <w:t>7.    Si presiona la opción “Guardar Cambios” se modifica en el sistema la información del plan.</w:t>
            </w:r>
          </w:p>
          <w:p w14:paraId="653E5D77" w14:textId="692B6DE1" w:rsidR="00623D93" w:rsidRDefault="00623D93" w:rsidP="0066257F">
            <w:pPr>
              <w:suppressAutoHyphens/>
              <w:spacing w:after="0" w:line="360" w:lineRule="auto"/>
              <w:rPr>
                <w:rFonts w:cstheme="minorHAnsi"/>
              </w:rPr>
            </w:pPr>
            <w:r>
              <w:rPr>
                <w:rFonts w:cstheme="minorHAnsi"/>
              </w:rPr>
              <w:t>8.Se notifica en una ventana emergente “Se modificó correctamente!”</w:t>
            </w:r>
          </w:p>
          <w:p w14:paraId="24949C56" w14:textId="77777777" w:rsidR="00623D93" w:rsidRDefault="00623D93" w:rsidP="0066257F">
            <w:pPr>
              <w:suppressAutoHyphens/>
              <w:spacing w:after="0" w:line="360" w:lineRule="auto"/>
              <w:rPr>
                <w:rFonts w:cstheme="minorHAnsi"/>
              </w:rPr>
            </w:pPr>
            <w:r>
              <w:rPr>
                <w:rFonts w:cstheme="minorHAnsi"/>
              </w:rPr>
              <w:t>9.  Si presiona cancelar vuelve al paso 3.</w:t>
            </w:r>
          </w:p>
        </w:tc>
      </w:tr>
      <w:tr w:rsidR="00623D93" w14:paraId="7D33A1DB" w14:textId="77777777" w:rsidTr="00623D93">
        <w:tc>
          <w:tcPr>
            <w:tcW w:w="2268" w:type="dxa"/>
            <w:tcBorders>
              <w:top w:val="single" w:sz="6" w:space="0" w:color="000000"/>
              <w:left w:val="single" w:sz="12" w:space="0" w:color="000000"/>
              <w:bottom w:val="single" w:sz="6" w:space="0" w:color="000000"/>
              <w:right w:val="nil"/>
            </w:tcBorders>
            <w:hideMark/>
          </w:tcPr>
          <w:p w14:paraId="179A5017" w14:textId="77777777" w:rsidR="00623D93" w:rsidRDefault="00623D93"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FF462B" w14:textId="77777777" w:rsidR="00623D93" w:rsidRDefault="00623D93" w:rsidP="0066257F">
            <w:pPr>
              <w:spacing w:line="360" w:lineRule="auto"/>
              <w:rPr>
                <w:rFonts w:cstheme="minorHAnsi"/>
              </w:rPr>
            </w:pPr>
            <w:r>
              <w:rPr>
                <w:rFonts w:cstheme="minorHAnsi"/>
              </w:rPr>
              <w:t>Ninguno</w:t>
            </w:r>
          </w:p>
        </w:tc>
      </w:tr>
      <w:tr w:rsidR="00623D93" w14:paraId="22864A37" w14:textId="77777777" w:rsidTr="00623D93">
        <w:tc>
          <w:tcPr>
            <w:tcW w:w="2268" w:type="dxa"/>
            <w:tcBorders>
              <w:top w:val="single" w:sz="6" w:space="0" w:color="000000"/>
              <w:left w:val="single" w:sz="12" w:space="0" w:color="000000"/>
              <w:bottom w:val="single" w:sz="6" w:space="0" w:color="000000"/>
              <w:right w:val="nil"/>
            </w:tcBorders>
            <w:hideMark/>
          </w:tcPr>
          <w:p w14:paraId="40D53E47" w14:textId="77777777" w:rsidR="00623D93" w:rsidRDefault="00623D93"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FC2FD0A" w14:textId="77777777" w:rsidR="00623D93" w:rsidRDefault="00623D93" w:rsidP="0066257F">
            <w:pPr>
              <w:spacing w:line="360" w:lineRule="auto"/>
              <w:rPr>
                <w:rFonts w:cstheme="minorHAnsi"/>
                <w:lang w:val="es-ES"/>
              </w:rPr>
            </w:pPr>
            <w:r>
              <w:rPr>
                <w:rFonts w:cstheme="minorHAnsi"/>
                <w:b/>
                <w:lang w:val="es-ES"/>
              </w:rPr>
              <w:t>1.0.E.1 El usuario deja un campo vacío en el formulario.</w:t>
            </w:r>
          </w:p>
          <w:p w14:paraId="06723AE8" w14:textId="77777777" w:rsidR="00623D93" w:rsidRDefault="00623D93" w:rsidP="0066257F">
            <w:pPr>
              <w:suppressAutoHyphens/>
              <w:spacing w:after="0" w:line="360" w:lineRule="auto"/>
              <w:rPr>
                <w:rFonts w:cstheme="minorHAnsi"/>
              </w:rPr>
            </w:pPr>
            <w:r>
              <w:rPr>
                <w:rFonts w:cstheme="minorHAnsi"/>
                <w:lang w:val="es-ES"/>
              </w:rPr>
              <w:t>1.  Se despliega un mensaje de error, indicando el campo que no llenó.</w:t>
            </w:r>
          </w:p>
          <w:p w14:paraId="674A9AB0" w14:textId="77777777" w:rsidR="00623D93" w:rsidRDefault="00623D93" w:rsidP="0066257F">
            <w:pPr>
              <w:suppressAutoHyphens/>
              <w:spacing w:after="0" w:line="360" w:lineRule="auto"/>
              <w:rPr>
                <w:rFonts w:cstheme="minorHAnsi"/>
              </w:rPr>
            </w:pPr>
            <w:r>
              <w:rPr>
                <w:rFonts w:cstheme="minorHAnsi"/>
                <w:lang w:val="es-ES"/>
              </w:rPr>
              <w:t>2. No se permite realizar el registro hasta que todos los campos estén llenos.</w:t>
            </w:r>
          </w:p>
          <w:p w14:paraId="341D4BEC" w14:textId="77777777" w:rsidR="00623D93" w:rsidRDefault="00623D93"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2F66B7B" w14:textId="77777777" w:rsidR="00623D93" w:rsidRDefault="00623D93"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623D93" w14:paraId="2423BF1A" w14:textId="77777777" w:rsidTr="00623D93">
        <w:tc>
          <w:tcPr>
            <w:tcW w:w="2268" w:type="dxa"/>
            <w:tcBorders>
              <w:top w:val="single" w:sz="6" w:space="0" w:color="000000"/>
              <w:left w:val="single" w:sz="12" w:space="0" w:color="000000"/>
              <w:bottom w:val="single" w:sz="6" w:space="0" w:color="000000"/>
              <w:right w:val="nil"/>
            </w:tcBorders>
            <w:hideMark/>
          </w:tcPr>
          <w:p w14:paraId="14D9F57A" w14:textId="77777777" w:rsidR="00623D93" w:rsidRDefault="00623D93"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8AB0677" w14:textId="77777777" w:rsidR="00623D93" w:rsidRDefault="00623D93" w:rsidP="0066257F">
            <w:pPr>
              <w:spacing w:line="360" w:lineRule="auto"/>
              <w:rPr>
                <w:rFonts w:cstheme="minorHAnsi"/>
              </w:rPr>
            </w:pPr>
            <w:r>
              <w:rPr>
                <w:rFonts w:cstheme="minorHAnsi"/>
                <w:lang w:val="es-ES"/>
              </w:rPr>
              <w:t>Ninguno</w:t>
            </w:r>
          </w:p>
        </w:tc>
      </w:tr>
      <w:tr w:rsidR="00623D93" w14:paraId="762F4BD8" w14:textId="77777777" w:rsidTr="00623D93">
        <w:tc>
          <w:tcPr>
            <w:tcW w:w="2268" w:type="dxa"/>
            <w:tcBorders>
              <w:top w:val="single" w:sz="6" w:space="0" w:color="000000"/>
              <w:left w:val="single" w:sz="12" w:space="0" w:color="000000"/>
              <w:bottom w:val="single" w:sz="6" w:space="0" w:color="000000"/>
              <w:right w:val="nil"/>
            </w:tcBorders>
            <w:hideMark/>
          </w:tcPr>
          <w:p w14:paraId="0A6700F2" w14:textId="77777777" w:rsidR="00623D93" w:rsidRDefault="00623D93"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C9BF5BE" w14:textId="77777777" w:rsidR="00623D93" w:rsidRDefault="00623D93" w:rsidP="0066257F">
            <w:pPr>
              <w:spacing w:line="360" w:lineRule="auto"/>
              <w:rPr>
                <w:rFonts w:cstheme="minorHAnsi"/>
              </w:rPr>
            </w:pPr>
            <w:r>
              <w:rPr>
                <w:rFonts w:cstheme="minorHAnsi"/>
                <w:lang w:val="es-ES"/>
              </w:rPr>
              <w:t>Baja</w:t>
            </w:r>
          </w:p>
        </w:tc>
      </w:tr>
      <w:tr w:rsidR="00623D93" w14:paraId="38E2E118" w14:textId="77777777" w:rsidTr="00623D93">
        <w:tc>
          <w:tcPr>
            <w:tcW w:w="2268" w:type="dxa"/>
            <w:tcBorders>
              <w:top w:val="single" w:sz="6" w:space="0" w:color="000000"/>
              <w:left w:val="single" w:sz="12" w:space="0" w:color="000000"/>
              <w:bottom w:val="single" w:sz="6" w:space="0" w:color="000000"/>
              <w:right w:val="nil"/>
            </w:tcBorders>
            <w:hideMark/>
          </w:tcPr>
          <w:p w14:paraId="0F7D84CC" w14:textId="77777777" w:rsidR="00623D93" w:rsidRDefault="00623D93"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D5C4C2A" w14:textId="77777777" w:rsidR="00623D93" w:rsidRDefault="00623D93" w:rsidP="0066257F">
            <w:pPr>
              <w:spacing w:line="360" w:lineRule="auto"/>
              <w:rPr>
                <w:rFonts w:cstheme="minorHAnsi"/>
              </w:rPr>
            </w:pPr>
            <w:r>
              <w:rPr>
                <w:rFonts w:cstheme="minorHAnsi"/>
              </w:rPr>
              <w:t xml:space="preserve">1 vez al mes (no siempre). </w:t>
            </w:r>
          </w:p>
        </w:tc>
      </w:tr>
      <w:tr w:rsidR="00623D93" w14:paraId="6D5B4FAB" w14:textId="77777777" w:rsidTr="00623D93">
        <w:tc>
          <w:tcPr>
            <w:tcW w:w="2268" w:type="dxa"/>
            <w:tcBorders>
              <w:top w:val="single" w:sz="6" w:space="0" w:color="000000"/>
              <w:left w:val="single" w:sz="12" w:space="0" w:color="000000"/>
              <w:bottom w:val="single" w:sz="6" w:space="0" w:color="000000"/>
              <w:right w:val="nil"/>
            </w:tcBorders>
            <w:hideMark/>
          </w:tcPr>
          <w:p w14:paraId="72E21687" w14:textId="77777777" w:rsidR="00623D93" w:rsidRDefault="00623D93"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66873DD0" w14:textId="77777777" w:rsidR="00623D93" w:rsidRDefault="00623D93" w:rsidP="0066257F">
            <w:pPr>
              <w:spacing w:line="360" w:lineRule="auto"/>
              <w:ind w:left="702" w:hanging="702"/>
              <w:rPr>
                <w:rFonts w:cstheme="minorHAnsi"/>
              </w:rPr>
            </w:pPr>
          </w:p>
        </w:tc>
      </w:tr>
      <w:tr w:rsidR="00623D93" w14:paraId="007B7563" w14:textId="77777777" w:rsidTr="00623D93">
        <w:tc>
          <w:tcPr>
            <w:tcW w:w="2268" w:type="dxa"/>
            <w:tcBorders>
              <w:top w:val="single" w:sz="6" w:space="0" w:color="000000"/>
              <w:left w:val="single" w:sz="12" w:space="0" w:color="000000"/>
              <w:bottom w:val="single" w:sz="6" w:space="0" w:color="000000"/>
              <w:right w:val="nil"/>
            </w:tcBorders>
            <w:hideMark/>
          </w:tcPr>
          <w:p w14:paraId="630C3DAB" w14:textId="77777777" w:rsidR="00623D93" w:rsidRDefault="00623D93"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7A6AE59" w14:textId="77777777" w:rsidR="00623D93" w:rsidRDefault="00623D93"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623D93" w14:paraId="69F270B6" w14:textId="77777777" w:rsidTr="00623D93">
        <w:tc>
          <w:tcPr>
            <w:tcW w:w="2268" w:type="dxa"/>
            <w:tcBorders>
              <w:top w:val="single" w:sz="6" w:space="0" w:color="000000"/>
              <w:left w:val="single" w:sz="12" w:space="0" w:color="000000"/>
              <w:bottom w:val="single" w:sz="6" w:space="0" w:color="000000"/>
              <w:right w:val="nil"/>
            </w:tcBorders>
            <w:hideMark/>
          </w:tcPr>
          <w:p w14:paraId="1B52FD68" w14:textId="77777777" w:rsidR="00623D93" w:rsidRDefault="00623D93"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9D0393A" w14:textId="77777777" w:rsidR="00623D93" w:rsidRDefault="00623D93"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4303F20" w14:textId="77777777" w:rsidR="00623D93" w:rsidRDefault="00623D93"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623D93" w14:paraId="5B1C8DA5" w14:textId="77777777" w:rsidTr="00623D93">
        <w:tc>
          <w:tcPr>
            <w:tcW w:w="2268" w:type="dxa"/>
            <w:tcBorders>
              <w:top w:val="single" w:sz="6" w:space="0" w:color="000000"/>
              <w:left w:val="single" w:sz="12" w:space="0" w:color="000000"/>
              <w:bottom w:val="single" w:sz="12" w:space="0" w:color="000000"/>
              <w:right w:val="nil"/>
            </w:tcBorders>
            <w:hideMark/>
          </w:tcPr>
          <w:p w14:paraId="14DAD7E7" w14:textId="77777777" w:rsidR="00623D93" w:rsidRDefault="00623D93"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A996DF8" w14:textId="77777777" w:rsidR="00623D93" w:rsidRDefault="00623D93" w:rsidP="0066257F">
            <w:pPr>
              <w:spacing w:line="360" w:lineRule="auto"/>
              <w:rPr>
                <w:rFonts w:cstheme="minorHAnsi"/>
              </w:rPr>
            </w:pPr>
          </w:p>
        </w:tc>
      </w:tr>
      <w:tr w:rsidR="00623D93" w14:paraId="6299D96C" w14:textId="77777777" w:rsidTr="00623D93">
        <w:tc>
          <w:tcPr>
            <w:tcW w:w="2268" w:type="dxa"/>
            <w:tcBorders>
              <w:top w:val="single" w:sz="6" w:space="0" w:color="000000"/>
              <w:left w:val="single" w:sz="12" w:space="0" w:color="000000"/>
              <w:bottom w:val="single" w:sz="12" w:space="0" w:color="000000"/>
              <w:right w:val="nil"/>
            </w:tcBorders>
            <w:hideMark/>
          </w:tcPr>
          <w:p w14:paraId="15FA9DA2" w14:textId="77777777" w:rsidR="00623D93" w:rsidRPr="00623D93" w:rsidRDefault="00623D93" w:rsidP="0066257F">
            <w:pPr>
              <w:spacing w:line="360" w:lineRule="auto"/>
              <w:jc w:val="right"/>
              <w:rPr>
                <w:rFonts w:cstheme="minorHAnsi"/>
                <w:lang w:val="es-ES"/>
              </w:rPr>
            </w:pPr>
            <w:r>
              <w:rPr>
                <w:rFonts w:cstheme="minorHAnsi"/>
                <w:lang w:val="es-ES"/>
              </w:rPr>
              <w:t>ID de caso de uso:</w:t>
            </w:r>
          </w:p>
        </w:tc>
        <w:tc>
          <w:tcPr>
            <w:tcW w:w="7320" w:type="dxa"/>
            <w:gridSpan w:val="3"/>
            <w:tcBorders>
              <w:top w:val="single" w:sz="6" w:space="0" w:color="000000"/>
              <w:left w:val="single" w:sz="6" w:space="0" w:color="000000"/>
              <w:bottom w:val="single" w:sz="12" w:space="0" w:color="000000"/>
              <w:right w:val="single" w:sz="12" w:space="0" w:color="000000"/>
            </w:tcBorders>
          </w:tcPr>
          <w:p w14:paraId="4A7E1935" w14:textId="0816ED83" w:rsidR="00623D93" w:rsidRDefault="00623D93" w:rsidP="0066257F">
            <w:pPr>
              <w:spacing w:line="360" w:lineRule="auto"/>
              <w:rPr>
                <w:rFonts w:cstheme="minorHAnsi"/>
              </w:rPr>
            </w:pPr>
            <w:r w:rsidRPr="00623D93">
              <w:rPr>
                <w:rFonts w:cstheme="minorHAnsi"/>
              </w:rPr>
              <w:t>CU-0</w:t>
            </w:r>
            <w:r>
              <w:rPr>
                <w:rFonts w:cstheme="minorHAnsi"/>
              </w:rPr>
              <w:t>7</w:t>
            </w:r>
          </w:p>
        </w:tc>
      </w:tr>
      <w:tr w:rsidR="00623D93" w14:paraId="28817A06" w14:textId="77777777" w:rsidTr="00623D93">
        <w:tc>
          <w:tcPr>
            <w:tcW w:w="2268" w:type="dxa"/>
            <w:tcBorders>
              <w:top w:val="single" w:sz="6" w:space="0" w:color="000000"/>
              <w:left w:val="single" w:sz="12" w:space="0" w:color="000000"/>
              <w:bottom w:val="single" w:sz="12" w:space="0" w:color="000000"/>
              <w:right w:val="nil"/>
            </w:tcBorders>
            <w:hideMark/>
          </w:tcPr>
          <w:p w14:paraId="4336F5E7" w14:textId="77777777" w:rsidR="00623D93" w:rsidRPr="00623D93" w:rsidRDefault="00623D93" w:rsidP="0066257F">
            <w:pPr>
              <w:spacing w:line="360" w:lineRule="auto"/>
              <w:jc w:val="right"/>
              <w:rPr>
                <w:rFonts w:cstheme="minorHAnsi"/>
                <w:lang w:val="es-ES"/>
              </w:rPr>
            </w:pPr>
            <w:r>
              <w:rPr>
                <w:rFonts w:cstheme="minorHAnsi"/>
                <w:lang w:val="es-ES"/>
              </w:rPr>
              <w:t>Usar nombre de caso:</w:t>
            </w:r>
          </w:p>
        </w:tc>
        <w:tc>
          <w:tcPr>
            <w:tcW w:w="7320" w:type="dxa"/>
            <w:gridSpan w:val="3"/>
            <w:tcBorders>
              <w:top w:val="single" w:sz="6" w:space="0" w:color="000000"/>
              <w:left w:val="single" w:sz="6" w:space="0" w:color="000000"/>
              <w:bottom w:val="single" w:sz="12" w:space="0" w:color="000000"/>
              <w:right w:val="single" w:sz="12" w:space="0" w:color="000000"/>
            </w:tcBorders>
          </w:tcPr>
          <w:p w14:paraId="2E846773" w14:textId="1C3F1726" w:rsidR="00623D93" w:rsidRDefault="00623D93" w:rsidP="0066257F">
            <w:pPr>
              <w:spacing w:line="360" w:lineRule="auto"/>
              <w:rPr>
                <w:rFonts w:cstheme="minorHAnsi"/>
              </w:rPr>
            </w:pPr>
            <w:r>
              <w:rPr>
                <w:rFonts w:cstheme="minorHAnsi"/>
              </w:rPr>
              <w:t xml:space="preserve">Publicar </w:t>
            </w:r>
            <w:r w:rsidRPr="00623D93">
              <w:rPr>
                <w:rFonts w:cstheme="minorHAnsi"/>
              </w:rPr>
              <w:t>Plan</w:t>
            </w:r>
          </w:p>
        </w:tc>
      </w:tr>
      <w:tr w:rsidR="00623D93" w14:paraId="1DF10F84" w14:textId="77777777" w:rsidTr="00623D93">
        <w:tc>
          <w:tcPr>
            <w:tcW w:w="2268" w:type="dxa"/>
            <w:tcBorders>
              <w:top w:val="single" w:sz="6" w:space="0" w:color="000000"/>
              <w:left w:val="single" w:sz="12" w:space="0" w:color="000000"/>
              <w:bottom w:val="single" w:sz="6" w:space="0" w:color="000000"/>
              <w:right w:val="nil"/>
            </w:tcBorders>
            <w:hideMark/>
          </w:tcPr>
          <w:p w14:paraId="0A330A74" w14:textId="77777777" w:rsidR="00623D93" w:rsidRDefault="00623D93"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6324C88C" w14:textId="77777777" w:rsidR="00623D93" w:rsidRDefault="00623D93"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152E9CD8" w14:textId="77777777" w:rsidR="00623D93" w:rsidRDefault="00623D93"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3843D938" w14:textId="77777777" w:rsidR="00623D93" w:rsidRDefault="00623D93" w:rsidP="0066257F">
            <w:pPr>
              <w:spacing w:line="360" w:lineRule="auto"/>
              <w:rPr>
                <w:rFonts w:cstheme="minorHAnsi"/>
              </w:rPr>
            </w:pPr>
            <w:r>
              <w:rPr>
                <w:rFonts w:cstheme="minorHAnsi"/>
              </w:rPr>
              <w:t>Kenneth Moraga Obando</w:t>
            </w:r>
          </w:p>
        </w:tc>
      </w:tr>
      <w:tr w:rsidR="00623D93" w14:paraId="3D034CF9" w14:textId="77777777" w:rsidTr="00623D93">
        <w:tc>
          <w:tcPr>
            <w:tcW w:w="2268" w:type="dxa"/>
            <w:tcBorders>
              <w:top w:val="single" w:sz="6" w:space="0" w:color="000000"/>
              <w:left w:val="single" w:sz="12" w:space="0" w:color="000000"/>
              <w:bottom w:val="single" w:sz="6" w:space="0" w:color="000000"/>
              <w:right w:val="nil"/>
            </w:tcBorders>
            <w:hideMark/>
          </w:tcPr>
          <w:p w14:paraId="43ECEA15" w14:textId="77777777" w:rsidR="00623D93" w:rsidRDefault="00623D93"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2DD0B22" w14:textId="77777777" w:rsidR="00623D93" w:rsidRDefault="00623D93"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2500F996" w14:textId="77777777" w:rsidR="00623D93" w:rsidRDefault="00623D93"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173A810" w14:textId="77777777" w:rsidR="00623D93" w:rsidRDefault="00623D93" w:rsidP="0066257F">
            <w:pPr>
              <w:spacing w:line="360" w:lineRule="auto"/>
              <w:rPr>
                <w:rFonts w:cstheme="minorHAnsi"/>
              </w:rPr>
            </w:pPr>
          </w:p>
        </w:tc>
      </w:tr>
      <w:tr w:rsidR="00623D93" w14:paraId="64075842" w14:textId="77777777" w:rsidTr="00623D93">
        <w:tc>
          <w:tcPr>
            <w:tcW w:w="2268" w:type="dxa"/>
            <w:tcBorders>
              <w:top w:val="single" w:sz="6" w:space="0" w:color="000000"/>
              <w:left w:val="single" w:sz="12" w:space="0" w:color="000000"/>
              <w:bottom w:val="single" w:sz="6" w:space="0" w:color="000000"/>
              <w:right w:val="nil"/>
            </w:tcBorders>
            <w:hideMark/>
          </w:tcPr>
          <w:p w14:paraId="42ACBA28" w14:textId="77777777" w:rsidR="00623D93" w:rsidRDefault="00623D93" w:rsidP="0066257F">
            <w:pPr>
              <w:spacing w:line="360" w:lineRule="auto"/>
              <w:jc w:val="right"/>
              <w:rPr>
                <w:rFonts w:cstheme="minorHAnsi"/>
              </w:rPr>
            </w:pPr>
            <w:r>
              <w:rPr>
                <w:rFonts w:cstheme="minorHAnsi"/>
                <w:lang w:val="es-ES"/>
              </w:rPr>
              <w:lastRenderedPageBreak/>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76E783B" w14:textId="77777777" w:rsidR="00623D93" w:rsidRDefault="00623D93" w:rsidP="0066257F">
            <w:pPr>
              <w:spacing w:line="360" w:lineRule="auto"/>
              <w:rPr>
                <w:rFonts w:cstheme="minorHAnsi"/>
              </w:rPr>
            </w:pPr>
            <w:r>
              <w:rPr>
                <w:rFonts w:cstheme="minorHAnsi"/>
                <w:lang w:val="es-ES"/>
              </w:rPr>
              <w:t>Presidente, vicepresidente, secretario(a) y demás integrantes ADITIBRI con acceso al sistema</w:t>
            </w:r>
          </w:p>
        </w:tc>
      </w:tr>
      <w:tr w:rsidR="00623D93" w14:paraId="2A276C6A" w14:textId="77777777" w:rsidTr="00623D93">
        <w:tc>
          <w:tcPr>
            <w:tcW w:w="2268" w:type="dxa"/>
            <w:tcBorders>
              <w:top w:val="single" w:sz="6" w:space="0" w:color="000000"/>
              <w:left w:val="single" w:sz="12" w:space="0" w:color="000000"/>
              <w:bottom w:val="single" w:sz="6" w:space="0" w:color="000000"/>
              <w:right w:val="nil"/>
            </w:tcBorders>
            <w:hideMark/>
          </w:tcPr>
          <w:p w14:paraId="08D1BA51" w14:textId="77777777" w:rsidR="00623D93" w:rsidRDefault="00623D93"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0E55CD6" w14:textId="04092055" w:rsidR="00623D93" w:rsidRDefault="00623D93" w:rsidP="0066257F">
            <w:pPr>
              <w:spacing w:line="360" w:lineRule="auto"/>
              <w:rPr>
                <w:rFonts w:cstheme="minorHAnsi"/>
              </w:rPr>
            </w:pPr>
            <w:r>
              <w:rPr>
                <w:rFonts w:cstheme="minorHAnsi"/>
              </w:rPr>
              <w:t>El presidente o vicepresidente podrá publicar un plan al apartado de “Planes” en la vista al pueblo.</w:t>
            </w:r>
          </w:p>
        </w:tc>
      </w:tr>
      <w:tr w:rsidR="00623D93" w14:paraId="49C5F333" w14:textId="77777777" w:rsidTr="00623D93">
        <w:tc>
          <w:tcPr>
            <w:tcW w:w="2268" w:type="dxa"/>
            <w:tcBorders>
              <w:top w:val="single" w:sz="6" w:space="0" w:color="000000"/>
              <w:left w:val="single" w:sz="12" w:space="0" w:color="000000"/>
              <w:bottom w:val="single" w:sz="6" w:space="0" w:color="000000"/>
              <w:right w:val="nil"/>
            </w:tcBorders>
            <w:hideMark/>
          </w:tcPr>
          <w:p w14:paraId="4576DCEC" w14:textId="77777777" w:rsidR="00623D93" w:rsidRDefault="00623D93"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062F55" w14:textId="77777777" w:rsidR="00623D93" w:rsidRDefault="00623D93"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1452DBC6" w14:textId="77777777" w:rsidR="00623D93" w:rsidRDefault="00623D93"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623D93" w14:paraId="10EEC54D" w14:textId="77777777" w:rsidTr="00623D93">
        <w:tc>
          <w:tcPr>
            <w:tcW w:w="2268" w:type="dxa"/>
            <w:tcBorders>
              <w:top w:val="single" w:sz="6" w:space="0" w:color="000000"/>
              <w:left w:val="single" w:sz="12" w:space="0" w:color="000000"/>
              <w:bottom w:val="single" w:sz="6" w:space="0" w:color="000000"/>
              <w:right w:val="nil"/>
            </w:tcBorders>
            <w:hideMark/>
          </w:tcPr>
          <w:p w14:paraId="4A0FD52D" w14:textId="77777777" w:rsidR="00623D93" w:rsidRDefault="00623D93"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C71FD88" w14:textId="3C36F1E2" w:rsidR="00623D93" w:rsidRDefault="00623D93" w:rsidP="0003499A">
            <w:pPr>
              <w:pStyle w:val="Prrafodelista"/>
              <w:numPr>
                <w:ilvl w:val="0"/>
                <w:numId w:val="7"/>
              </w:numPr>
              <w:suppressAutoHyphens/>
              <w:spacing w:after="0" w:line="360" w:lineRule="auto"/>
              <w:rPr>
                <w:rFonts w:cstheme="minorHAnsi"/>
              </w:rPr>
            </w:pPr>
            <w:r>
              <w:rPr>
                <w:rFonts w:cstheme="minorHAnsi"/>
              </w:rPr>
              <w:t xml:space="preserve">Se </w:t>
            </w:r>
            <w:r w:rsidR="00805C26">
              <w:rPr>
                <w:rFonts w:cstheme="minorHAnsi"/>
              </w:rPr>
              <w:t>publica</w:t>
            </w:r>
            <w:r>
              <w:rPr>
                <w:rFonts w:cstheme="minorHAnsi"/>
              </w:rPr>
              <w:t xml:space="preserve"> la información del plan en el apartado de “Planes” </w:t>
            </w:r>
            <w:r w:rsidR="00805C26">
              <w:rPr>
                <w:rFonts w:cstheme="minorHAnsi"/>
              </w:rPr>
              <w:t>en la vista del cliente.</w:t>
            </w:r>
          </w:p>
          <w:p w14:paraId="1C18309C" w14:textId="77777777" w:rsidR="00623D93" w:rsidRDefault="00623D93"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670DA138" w14:textId="15B248F5" w:rsidR="00623D93" w:rsidRDefault="00623D93" w:rsidP="0003499A">
            <w:pPr>
              <w:pStyle w:val="Prrafodelista"/>
              <w:numPr>
                <w:ilvl w:val="0"/>
                <w:numId w:val="7"/>
              </w:numPr>
              <w:suppressAutoHyphens/>
              <w:spacing w:after="0" w:line="360" w:lineRule="auto"/>
              <w:rPr>
                <w:rFonts w:cstheme="minorHAnsi"/>
              </w:rPr>
            </w:pPr>
            <w:r>
              <w:rPr>
                <w:rFonts w:cstheme="minorHAnsi"/>
              </w:rPr>
              <w:t xml:space="preserve">El usuario tiene la opción de </w:t>
            </w:r>
            <w:r w:rsidR="00805C26">
              <w:rPr>
                <w:rFonts w:cstheme="minorHAnsi"/>
              </w:rPr>
              <w:t>publicar</w:t>
            </w:r>
            <w:r>
              <w:rPr>
                <w:rFonts w:cstheme="minorHAnsi"/>
              </w:rPr>
              <w:t xml:space="preserve"> otro.</w:t>
            </w:r>
          </w:p>
        </w:tc>
      </w:tr>
      <w:tr w:rsidR="00623D93" w14:paraId="728F80B8" w14:textId="77777777" w:rsidTr="00623D93">
        <w:tc>
          <w:tcPr>
            <w:tcW w:w="2268" w:type="dxa"/>
            <w:tcBorders>
              <w:top w:val="single" w:sz="6" w:space="0" w:color="000000"/>
              <w:left w:val="single" w:sz="12" w:space="0" w:color="000000"/>
              <w:bottom w:val="single" w:sz="6" w:space="0" w:color="000000"/>
              <w:right w:val="nil"/>
            </w:tcBorders>
            <w:hideMark/>
          </w:tcPr>
          <w:p w14:paraId="3313DA4A" w14:textId="77777777" w:rsidR="00623D93" w:rsidRDefault="00623D93"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BAA0F05" w14:textId="2CB80198" w:rsidR="00623D93" w:rsidRDefault="00623D93" w:rsidP="0066257F">
            <w:pPr>
              <w:spacing w:line="360" w:lineRule="auto"/>
              <w:rPr>
                <w:rFonts w:cstheme="minorHAnsi"/>
                <w:b/>
                <w:bCs/>
              </w:rPr>
            </w:pPr>
            <w:r>
              <w:rPr>
                <w:rFonts w:cstheme="minorHAnsi"/>
                <w:b/>
                <w:bCs/>
                <w:lang w:val="es-ES"/>
              </w:rPr>
              <w:t xml:space="preserve">1.0 </w:t>
            </w:r>
            <w:r w:rsidR="002772F8">
              <w:rPr>
                <w:rFonts w:cstheme="minorHAnsi"/>
                <w:b/>
                <w:bCs/>
                <w:lang w:val="es-ES"/>
              </w:rPr>
              <w:t>Publicar</w:t>
            </w:r>
            <w:r>
              <w:rPr>
                <w:rFonts w:cstheme="minorHAnsi"/>
                <w:b/>
                <w:bCs/>
                <w:lang w:val="es-ES"/>
              </w:rPr>
              <w:t xml:space="preserve"> Plan</w:t>
            </w:r>
          </w:p>
          <w:p w14:paraId="660EE6E4" w14:textId="77777777" w:rsidR="00623D93" w:rsidRDefault="00623D93" w:rsidP="0066257F">
            <w:pPr>
              <w:suppressAutoHyphens/>
              <w:spacing w:after="0" w:line="360" w:lineRule="auto"/>
              <w:rPr>
                <w:rFonts w:cstheme="minorHAnsi"/>
              </w:rPr>
            </w:pPr>
            <w:r>
              <w:rPr>
                <w:rFonts w:cstheme="minorHAnsi"/>
              </w:rPr>
              <w:t>1.   Se despliega el menú de acciones de la página.</w:t>
            </w:r>
          </w:p>
          <w:p w14:paraId="64BC9BE2" w14:textId="77777777" w:rsidR="00623D93" w:rsidRDefault="00623D93" w:rsidP="0066257F">
            <w:pPr>
              <w:suppressAutoHyphens/>
              <w:spacing w:after="0" w:line="360" w:lineRule="auto"/>
              <w:rPr>
                <w:rFonts w:cstheme="minorHAnsi"/>
              </w:rPr>
            </w:pPr>
            <w:r>
              <w:rPr>
                <w:rFonts w:cstheme="minorHAnsi"/>
              </w:rPr>
              <w:t>2.   Selecciona el módulo “Departamento Administrativo”.</w:t>
            </w:r>
          </w:p>
          <w:p w14:paraId="32B50BE3" w14:textId="77777777" w:rsidR="00623D93" w:rsidRDefault="00623D93" w:rsidP="0066257F">
            <w:pPr>
              <w:suppressAutoHyphens/>
              <w:spacing w:after="0" w:line="360" w:lineRule="auto"/>
              <w:rPr>
                <w:rFonts w:cstheme="minorHAnsi"/>
              </w:rPr>
            </w:pPr>
            <w:r>
              <w:rPr>
                <w:rFonts w:cstheme="minorHAnsi"/>
              </w:rPr>
              <w:t>Se selecciona en la opción “Planes”</w:t>
            </w:r>
          </w:p>
          <w:p w14:paraId="6695D4AF" w14:textId="77777777" w:rsidR="00623D93" w:rsidRDefault="00623D93" w:rsidP="0066257F">
            <w:pPr>
              <w:suppressAutoHyphens/>
              <w:spacing w:after="0" w:line="360" w:lineRule="auto"/>
              <w:rPr>
                <w:rFonts w:cstheme="minorHAnsi"/>
              </w:rPr>
            </w:pPr>
            <w:r>
              <w:rPr>
                <w:rFonts w:cstheme="minorHAnsi"/>
              </w:rPr>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1D0D39E2" w14:textId="1AA2AE9F" w:rsidR="00623D93" w:rsidRDefault="00623D93" w:rsidP="0066257F">
            <w:pPr>
              <w:suppressAutoHyphens/>
              <w:spacing w:after="0" w:line="360" w:lineRule="auto"/>
              <w:rPr>
                <w:rFonts w:cstheme="minorHAnsi"/>
              </w:rPr>
            </w:pPr>
            <w:r>
              <w:rPr>
                <w:rFonts w:cstheme="minorHAnsi"/>
              </w:rPr>
              <w:t xml:space="preserve">4.    Se presiona el botón </w:t>
            </w:r>
            <w:r w:rsidR="00805C26">
              <w:rPr>
                <w:rFonts w:cstheme="minorHAnsi"/>
              </w:rPr>
              <w:t>“publicar</w:t>
            </w:r>
            <w:r>
              <w:rPr>
                <w:rFonts w:cstheme="minorHAnsi"/>
              </w:rPr>
              <w:t xml:space="preserve">. </w:t>
            </w:r>
            <w:r w:rsidR="00805C26">
              <w:rPr>
                <w:rFonts w:cstheme="minorHAnsi"/>
              </w:rPr>
              <w:t>“</w:t>
            </w:r>
          </w:p>
          <w:p w14:paraId="1F7253B1" w14:textId="279B9EDB" w:rsidR="00623D93" w:rsidRDefault="00623D93" w:rsidP="0066257F">
            <w:pPr>
              <w:suppressAutoHyphens/>
              <w:spacing w:after="0" w:line="360" w:lineRule="auto"/>
              <w:rPr>
                <w:rFonts w:cstheme="minorHAnsi"/>
              </w:rPr>
            </w:pPr>
            <w:r>
              <w:rPr>
                <w:rFonts w:cstheme="minorHAnsi"/>
              </w:rPr>
              <w:t xml:space="preserve">5.    Se despliega </w:t>
            </w:r>
            <w:r w:rsidR="00805C26">
              <w:rPr>
                <w:rFonts w:cstheme="minorHAnsi"/>
              </w:rPr>
              <w:t xml:space="preserve">un </w:t>
            </w:r>
            <w:proofErr w:type="spellStart"/>
            <w:r w:rsidR="00805C26">
              <w:rPr>
                <w:rFonts w:cstheme="minorHAnsi"/>
              </w:rPr>
              <w:t>model</w:t>
            </w:r>
            <w:proofErr w:type="spellEnd"/>
            <w:r w:rsidR="00805C26">
              <w:rPr>
                <w:rFonts w:cstheme="minorHAnsi"/>
              </w:rPr>
              <w:t xml:space="preserve"> “Está seguro </w:t>
            </w:r>
            <w:proofErr w:type="gramStart"/>
            <w:r w:rsidR="00805C26">
              <w:rPr>
                <w:rFonts w:cstheme="minorHAnsi"/>
              </w:rPr>
              <w:t>que</w:t>
            </w:r>
            <w:proofErr w:type="gramEnd"/>
            <w:r w:rsidR="00805C26">
              <w:rPr>
                <w:rFonts w:cstheme="minorHAnsi"/>
              </w:rPr>
              <w:t xml:space="preserve"> desea publicar este plan, todos los visitantes podrán verlo”</w:t>
            </w:r>
          </w:p>
          <w:p w14:paraId="000176CF" w14:textId="60FBDA02" w:rsidR="00623D93" w:rsidRDefault="00623D93" w:rsidP="0066257F">
            <w:pPr>
              <w:suppressAutoHyphens/>
              <w:spacing w:after="0" w:line="360" w:lineRule="auto"/>
              <w:rPr>
                <w:rFonts w:cstheme="minorHAnsi"/>
              </w:rPr>
            </w:pPr>
            <w:r>
              <w:rPr>
                <w:rFonts w:cstheme="minorHAnsi"/>
              </w:rPr>
              <w:t xml:space="preserve">6.    Una vez </w:t>
            </w:r>
            <w:r w:rsidR="00216EA9">
              <w:rPr>
                <w:rFonts w:cstheme="minorHAnsi"/>
              </w:rPr>
              <w:t xml:space="preserve">visto el </w:t>
            </w:r>
            <w:proofErr w:type="spellStart"/>
            <w:r w:rsidR="00216EA9">
              <w:rPr>
                <w:rFonts w:cstheme="minorHAnsi"/>
              </w:rPr>
              <w:t>model</w:t>
            </w:r>
            <w:proofErr w:type="spellEnd"/>
            <w:r w:rsidR="00216EA9">
              <w:rPr>
                <w:rFonts w:cstheme="minorHAnsi"/>
              </w:rPr>
              <w:t>, se despliegan dos botones:</w:t>
            </w:r>
            <w:r>
              <w:rPr>
                <w:rFonts w:cstheme="minorHAnsi"/>
              </w:rPr>
              <w:t xml:space="preserve"> “</w:t>
            </w:r>
            <w:r w:rsidR="00216EA9">
              <w:rPr>
                <w:rFonts w:cstheme="minorHAnsi"/>
              </w:rPr>
              <w:t>Publicar de todos modos</w:t>
            </w:r>
            <w:r>
              <w:rPr>
                <w:rFonts w:cstheme="minorHAnsi"/>
              </w:rPr>
              <w:t>, Cancelar”.</w:t>
            </w:r>
          </w:p>
          <w:p w14:paraId="53379DF1" w14:textId="096E66DD" w:rsidR="00623D93" w:rsidRDefault="00623D93" w:rsidP="0066257F">
            <w:pPr>
              <w:suppressAutoHyphens/>
              <w:spacing w:after="0" w:line="360" w:lineRule="auto"/>
              <w:rPr>
                <w:rFonts w:cstheme="minorHAnsi"/>
              </w:rPr>
            </w:pPr>
            <w:r>
              <w:rPr>
                <w:rFonts w:cstheme="minorHAnsi"/>
              </w:rPr>
              <w:t>7.    Si presiona la opción “</w:t>
            </w:r>
            <w:r w:rsidR="00216EA9">
              <w:rPr>
                <w:rFonts w:cstheme="minorHAnsi"/>
              </w:rPr>
              <w:t>Publicar de todos modos</w:t>
            </w:r>
            <w:r>
              <w:rPr>
                <w:rFonts w:cstheme="minorHAnsi"/>
              </w:rPr>
              <w:t>” se modifica en el sistema la información del plan.</w:t>
            </w:r>
          </w:p>
          <w:p w14:paraId="17B30FFB" w14:textId="69BDC207" w:rsidR="00623D93" w:rsidRDefault="00623D93" w:rsidP="0066257F">
            <w:pPr>
              <w:suppressAutoHyphens/>
              <w:spacing w:after="0" w:line="360" w:lineRule="auto"/>
              <w:rPr>
                <w:rFonts w:cstheme="minorHAnsi"/>
              </w:rPr>
            </w:pPr>
            <w:r>
              <w:rPr>
                <w:rFonts w:cstheme="minorHAnsi"/>
              </w:rPr>
              <w:t xml:space="preserve">8.Se notifica en una ventana emergente “Se </w:t>
            </w:r>
            <w:r w:rsidR="00216EA9">
              <w:rPr>
                <w:rFonts w:cstheme="minorHAnsi"/>
              </w:rPr>
              <w:t>publicó</w:t>
            </w:r>
            <w:r>
              <w:rPr>
                <w:rFonts w:cstheme="minorHAnsi"/>
              </w:rPr>
              <w:t xml:space="preserve"> correctamente!”</w:t>
            </w:r>
          </w:p>
          <w:p w14:paraId="4B78C0F6" w14:textId="77777777" w:rsidR="00623D93" w:rsidRDefault="00623D93" w:rsidP="0066257F">
            <w:pPr>
              <w:suppressAutoHyphens/>
              <w:spacing w:after="0" w:line="360" w:lineRule="auto"/>
              <w:rPr>
                <w:rFonts w:cstheme="minorHAnsi"/>
              </w:rPr>
            </w:pPr>
            <w:r>
              <w:rPr>
                <w:rFonts w:cstheme="minorHAnsi"/>
              </w:rPr>
              <w:t>9.  Si presiona cancelar vuelve al paso 3.</w:t>
            </w:r>
          </w:p>
        </w:tc>
      </w:tr>
      <w:tr w:rsidR="00623D93" w14:paraId="07A9A143" w14:textId="77777777" w:rsidTr="00623D93">
        <w:tc>
          <w:tcPr>
            <w:tcW w:w="2268" w:type="dxa"/>
            <w:tcBorders>
              <w:top w:val="single" w:sz="6" w:space="0" w:color="000000"/>
              <w:left w:val="single" w:sz="12" w:space="0" w:color="000000"/>
              <w:bottom w:val="single" w:sz="6" w:space="0" w:color="000000"/>
              <w:right w:val="nil"/>
            </w:tcBorders>
            <w:hideMark/>
          </w:tcPr>
          <w:p w14:paraId="064A0D81" w14:textId="77777777" w:rsidR="00623D93" w:rsidRDefault="00623D93"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1F4CEAD" w14:textId="77777777" w:rsidR="00623D93" w:rsidRDefault="00623D93" w:rsidP="0066257F">
            <w:pPr>
              <w:spacing w:line="360" w:lineRule="auto"/>
              <w:rPr>
                <w:rFonts w:cstheme="minorHAnsi"/>
              </w:rPr>
            </w:pPr>
            <w:r>
              <w:rPr>
                <w:rFonts w:cstheme="minorHAnsi"/>
              </w:rPr>
              <w:t>Ninguno</w:t>
            </w:r>
          </w:p>
        </w:tc>
      </w:tr>
      <w:tr w:rsidR="00623D93" w14:paraId="3CF08C4E" w14:textId="77777777" w:rsidTr="00623D93">
        <w:tc>
          <w:tcPr>
            <w:tcW w:w="2268" w:type="dxa"/>
            <w:tcBorders>
              <w:top w:val="single" w:sz="6" w:space="0" w:color="000000"/>
              <w:left w:val="single" w:sz="12" w:space="0" w:color="000000"/>
              <w:bottom w:val="single" w:sz="6" w:space="0" w:color="000000"/>
              <w:right w:val="nil"/>
            </w:tcBorders>
            <w:hideMark/>
          </w:tcPr>
          <w:p w14:paraId="119C35B9" w14:textId="77777777" w:rsidR="00623D93" w:rsidRDefault="00623D93"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471353B" w14:textId="77777777" w:rsidR="00623D93" w:rsidRDefault="00623D93"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36141EDB" w14:textId="77777777" w:rsidR="00623D93" w:rsidRDefault="00623D93" w:rsidP="0066257F">
            <w:pPr>
              <w:suppressAutoHyphens/>
              <w:spacing w:after="0" w:line="360" w:lineRule="auto"/>
              <w:rPr>
                <w:rFonts w:cstheme="minorHAnsi"/>
              </w:rPr>
            </w:pPr>
            <w:r>
              <w:rPr>
                <w:rFonts w:cstheme="minorHAnsi"/>
                <w:b/>
                <w:bCs/>
                <w:lang w:val="es-ES"/>
              </w:rPr>
              <w:lastRenderedPageBreak/>
              <w:t xml:space="preserve">     </w:t>
            </w:r>
            <w:r>
              <w:rPr>
                <w:rFonts w:cstheme="minorHAnsi"/>
                <w:lang w:val="es-ES"/>
              </w:rPr>
              <w:t>Todo queda tal a como estaba, no se guarda ningún registro.</w:t>
            </w:r>
          </w:p>
        </w:tc>
      </w:tr>
      <w:tr w:rsidR="00623D93" w14:paraId="374474E1" w14:textId="77777777" w:rsidTr="00623D93">
        <w:tc>
          <w:tcPr>
            <w:tcW w:w="2268" w:type="dxa"/>
            <w:tcBorders>
              <w:top w:val="single" w:sz="6" w:space="0" w:color="000000"/>
              <w:left w:val="single" w:sz="12" w:space="0" w:color="000000"/>
              <w:bottom w:val="single" w:sz="6" w:space="0" w:color="000000"/>
              <w:right w:val="nil"/>
            </w:tcBorders>
            <w:hideMark/>
          </w:tcPr>
          <w:p w14:paraId="73435085" w14:textId="77777777" w:rsidR="00623D93" w:rsidRDefault="00623D93" w:rsidP="0066257F">
            <w:pPr>
              <w:spacing w:line="360" w:lineRule="auto"/>
              <w:jc w:val="right"/>
              <w:rPr>
                <w:rFonts w:cstheme="minorHAnsi"/>
              </w:rPr>
            </w:pPr>
            <w:r>
              <w:rPr>
                <w:rFonts w:cstheme="minorHAnsi"/>
                <w:lang w:val="es-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74E364" w14:textId="77777777" w:rsidR="00623D93" w:rsidRDefault="00623D93" w:rsidP="0066257F">
            <w:pPr>
              <w:spacing w:line="360" w:lineRule="auto"/>
              <w:rPr>
                <w:rFonts w:cstheme="minorHAnsi"/>
              </w:rPr>
            </w:pPr>
            <w:r>
              <w:rPr>
                <w:rFonts w:cstheme="minorHAnsi"/>
                <w:lang w:val="es-ES"/>
              </w:rPr>
              <w:t>Ninguno</w:t>
            </w:r>
          </w:p>
        </w:tc>
      </w:tr>
      <w:tr w:rsidR="00623D93" w14:paraId="2781CACC" w14:textId="77777777" w:rsidTr="00623D93">
        <w:tc>
          <w:tcPr>
            <w:tcW w:w="2268" w:type="dxa"/>
            <w:tcBorders>
              <w:top w:val="single" w:sz="6" w:space="0" w:color="000000"/>
              <w:left w:val="single" w:sz="12" w:space="0" w:color="000000"/>
              <w:bottom w:val="single" w:sz="6" w:space="0" w:color="000000"/>
              <w:right w:val="nil"/>
            </w:tcBorders>
            <w:hideMark/>
          </w:tcPr>
          <w:p w14:paraId="5844B7D3" w14:textId="77777777" w:rsidR="00623D93" w:rsidRDefault="00623D93"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F4CFC8E" w14:textId="77777777" w:rsidR="00623D93" w:rsidRDefault="00623D93" w:rsidP="0066257F">
            <w:pPr>
              <w:spacing w:line="360" w:lineRule="auto"/>
              <w:rPr>
                <w:rFonts w:cstheme="minorHAnsi"/>
              </w:rPr>
            </w:pPr>
            <w:r>
              <w:rPr>
                <w:rFonts w:cstheme="minorHAnsi"/>
                <w:lang w:val="es-ES"/>
              </w:rPr>
              <w:t>Baja</w:t>
            </w:r>
          </w:p>
        </w:tc>
      </w:tr>
      <w:tr w:rsidR="00623D93" w14:paraId="04E49638" w14:textId="77777777" w:rsidTr="00623D93">
        <w:tc>
          <w:tcPr>
            <w:tcW w:w="2268" w:type="dxa"/>
            <w:tcBorders>
              <w:top w:val="single" w:sz="6" w:space="0" w:color="000000"/>
              <w:left w:val="single" w:sz="12" w:space="0" w:color="000000"/>
              <w:bottom w:val="single" w:sz="6" w:space="0" w:color="000000"/>
              <w:right w:val="nil"/>
            </w:tcBorders>
            <w:hideMark/>
          </w:tcPr>
          <w:p w14:paraId="394DCD93" w14:textId="77777777" w:rsidR="00623D93" w:rsidRDefault="00623D93"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D45598" w14:textId="604DA09C" w:rsidR="00623D93" w:rsidRDefault="00216EA9" w:rsidP="0066257F">
            <w:pPr>
              <w:spacing w:line="360" w:lineRule="auto"/>
              <w:rPr>
                <w:rFonts w:cstheme="minorHAnsi"/>
              </w:rPr>
            </w:pPr>
            <w:r>
              <w:rPr>
                <w:rFonts w:cstheme="minorHAnsi"/>
              </w:rPr>
              <w:t>2</w:t>
            </w:r>
            <w:r w:rsidR="00623D93">
              <w:rPr>
                <w:rFonts w:cstheme="minorHAnsi"/>
              </w:rPr>
              <w:t xml:space="preserve"> vez al mes (no siempre). </w:t>
            </w:r>
          </w:p>
        </w:tc>
      </w:tr>
      <w:tr w:rsidR="00623D93" w14:paraId="51CCC470" w14:textId="77777777" w:rsidTr="00623D93">
        <w:tc>
          <w:tcPr>
            <w:tcW w:w="2268" w:type="dxa"/>
            <w:tcBorders>
              <w:top w:val="single" w:sz="6" w:space="0" w:color="000000"/>
              <w:left w:val="single" w:sz="12" w:space="0" w:color="000000"/>
              <w:bottom w:val="single" w:sz="6" w:space="0" w:color="000000"/>
              <w:right w:val="nil"/>
            </w:tcBorders>
            <w:hideMark/>
          </w:tcPr>
          <w:p w14:paraId="50638855" w14:textId="77777777" w:rsidR="00623D93" w:rsidRDefault="00623D93"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572023E" w14:textId="77777777" w:rsidR="00623D93" w:rsidRDefault="00623D93" w:rsidP="0066257F">
            <w:pPr>
              <w:spacing w:line="360" w:lineRule="auto"/>
              <w:ind w:left="702" w:hanging="702"/>
              <w:rPr>
                <w:rFonts w:cstheme="minorHAnsi"/>
              </w:rPr>
            </w:pPr>
          </w:p>
        </w:tc>
      </w:tr>
      <w:tr w:rsidR="00623D93" w14:paraId="2A68D543" w14:textId="77777777" w:rsidTr="00623D93">
        <w:tc>
          <w:tcPr>
            <w:tcW w:w="2268" w:type="dxa"/>
            <w:tcBorders>
              <w:top w:val="single" w:sz="6" w:space="0" w:color="000000"/>
              <w:left w:val="single" w:sz="12" w:space="0" w:color="000000"/>
              <w:bottom w:val="single" w:sz="6" w:space="0" w:color="000000"/>
              <w:right w:val="nil"/>
            </w:tcBorders>
            <w:hideMark/>
          </w:tcPr>
          <w:p w14:paraId="3798D434" w14:textId="77777777" w:rsidR="00623D93" w:rsidRDefault="00623D93"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D11AEB8" w14:textId="77777777" w:rsidR="00623D93" w:rsidRDefault="00623D93"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623D93" w14:paraId="6F46071E" w14:textId="77777777" w:rsidTr="00623D93">
        <w:tc>
          <w:tcPr>
            <w:tcW w:w="2268" w:type="dxa"/>
            <w:tcBorders>
              <w:top w:val="single" w:sz="6" w:space="0" w:color="000000"/>
              <w:left w:val="single" w:sz="12" w:space="0" w:color="000000"/>
              <w:bottom w:val="single" w:sz="6" w:space="0" w:color="000000"/>
              <w:right w:val="nil"/>
            </w:tcBorders>
            <w:hideMark/>
          </w:tcPr>
          <w:p w14:paraId="12CA2E1B" w14:textId="77777777" w:rsidR="00623D93" w:rsidRDefault="00623D93"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1576F36" w14:textId="77777777" w:rsidR="00623D93" w:rsidRDefault="00623D93"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42526DAB" w14:textId="77777777" w:rsidR="00623D93" w:rsidRDefault="00623D93"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623D93" w14:paraId="61044A71" w14:textId="77777777" w:rsidTr="00623D93">
        <w:tc>
          <w:tcPr>
            <w:tcW w:w="2268" w:type="dxa"/>
            <w:tcBorders>
              <w:top w:val="single" w:sz="6" w:space="0" w:color="000000"/>
              <w:left w:val="single" w:sz="12" w:space="0" w:color="000000"/>
              <w:bottom w:val="single" w:sz="12" w:space="0" w:color="000000"/>
              <w:right w:val="nil"/>
            </w:tcBorders>
            <w:hideMark/>
          </w:tcPr>
          <w:p w14:paraId="6C8C0D78" w14:textId="77777777" w:rsidR="00623D93" w:rsidRDefault="00623D93"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53EDB34C" w14:textId="77777777" w:rsidR="00623D93" w:rsidRDefault="00623D93" w:rsidP="0066257F">
            <w:pPr>
              <w:spacing w:line="360" w:lineRule="auto"/>
              <w:rPr>
                <w:rFonts w:cstheme="minorHAnsi"/>
              </w:rPr>
            </w:pPr>
          </w:p>
        </w:tc>
      </w:tr>
    </w:tbl>
    <w:p w14:paraId="7172E8E0" w14:textId="77777777" w:rsidR="00623D93" w:rsidRPr="00623D93" w:rsidRDefault="00623D93" w:rsidP="00623D93">
      <w:pPr>
        <w:spacing w:line="360" w:lineRule="auto"/>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16EA9" w14:paraId="3DF9B5DF" w14:textId="77777777" w:rsidTr="0066257F">
        <w:tc>
          <w:tcPr>
            <w:tcW w:w="2268" w:type="dxa"/>
            <w:tcBorders>
              <w:top w:val="single" w:sz="12" w:space="0" w:color="000000"/>
              <w:left w:val="single" w:sz="12" w:space="0" w:color="000000"/>
              <w:bottom w:val="single" w:sz="6" w:space="0" w:color="000000"/>
              <w:right w:val="nil"/>
            </w:tcBorders>
            <w:hideMark/>
          </w:tcPr>
          <w:p w14:paraId="573397A4" w14:textId="77777777" w:rsidR="00216EA9" w:rsidRDefault="00216EA9"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714D4FC2" w14:textId="5BEC6696" w:rsidR="00216EA9" w:rsidRDefault="00216EA9" w:rsidP="0066257F">
            <w:pPr>
              <w:spacing w:line="360" w:lineRule="auto"/>
              <w:rPr>
                <w:rFonts w:cstheme="minorHAnsi"/>
              </w:rPr>
            </w:pPr>
            <w:r>
              <w:rPr>
                <w:rFonts w:cstheme="minorHAnsi"/>
                <w:lang w:val="es-ES"/>
              </w:rPr>
              <w:t>CU-08</w:t>
            </w:r>
          </w:p>
        </w:tc>
      </w:tr>
      <w:tr w:rsidR="00216EA9" w14:paraId="0D01ED38" w14:textId="77777777" w:rsidTr="0066257F">
        <w:tc>
          <w:tcPr>
            <w:tcW w:w="2268" w:type="dxa"/>
            <w:tcBorders>
              <w:top w:val="single" w:sz="6" w:space="0" w:color="000000"/>
              <w:left w:val="single" w:sz="12" w:space="0" w:color="000000"/>
              <w:bottom w:val="single" w:sz="6" w:space="0" w:color="000000"/>
              <w:right w:val="nil"/>
            </w:tcBorders>
            <w:hideMark/>
          </w:tcPr>
          <w:p w14:paraId="2FC2F12C" w14:textId="77777777" w:rsidR="00216EA9" w:rsidRDefault="00216EA9"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4AAF18F" w14:textId="0A43AF4B" w:rsidR="00216EA9" w:rsidRDefault="00216EA9" w:rsidP="0066257F">
            <w:pPr>
              <w:spacing w:line="360" w:lineRule="auto"/>
              <w:rPr>
                <w:rFonts w:cstheme="minorHAnsi"/>
              </w:rPr>
            </w:pPr>
            <w:r>
              <w:rPr>
                <w:rFonts w:cstheme="minorHAnsi"/>
                <w:lang w:val="es-ES"/>
              </w:rPr>
              <w:t>Agregar Reglamento</w:t>
            </w:r>
          </w:p>
        </w:tc>
      </w:tr>
      <w:tr w:rsidR="00216EA9" w14:paraId="5DD77F83" w14:textId="77777777" w:rsidTr="0066257F">
        <w:tc>
          <w:tcPr>
            <w:tcW w:w="2268" w:type="dxa"/>
            <w:tcBorders>
              <w:top w:val="single" w:sz="6" w:space="0" w:color="000000"/>
              <w:left w:val="single" w:sz="12" w:space="0" w:color="000000"/>
              <w:bottom w:val="single" w:sz="6" w:space="0" w:color="000000"/>
              <w:right w:val="nil"/>
            </w:tcBorders>
            <w:hideMark/>
          </w:tcPr>
          <w:p w14:paraId="1DF630E6" w14:textId="77777777" w:rsidR="00216EA9" w:rsidRDefault="00216EA9"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08BE99D6" w14:textId="77777777" w:rsidR="00216EA9" w:rsidRDefault="00216EA9"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132055A6" w14:textId="77777777" w:rsidR="00216EA9" w:rsidRDefault="00216EA9"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A828FE7" w14:textId="77777777" w:rsidR="00216EA9" w:rsidRDefault="00216EA9" w:rsidP="0066257F">
            <w:pPr>
              <w:spacing w:line="360" w:lineRule="auto"/>
              <w:rPr>
                <w:rFonts w:cstheme="minorHAnsi"/>
              </w:rPr>
            </w:pPr>
            <w:r>
              <w:rPr>
                <w:rFonts w:cstheme="minorHAnsi"/>
              </w:rPr>
              <w:t>Kenneth Moraga Obando</w:t>
            </w:r>
          </w:p>
        </w:tc>
      </w:tr>
      <w:tr w:rsidR="00216EA9" w14:paraId="18B2A7B1" w14:textId="77777777" w:rsidTr="0066257F">
        <w:tc>
          <w:tcPr>
            <w:tcW w:w="2268" w:type="dxa"/>
            <w:tcBorders>
              <w:top w:val="single" w:sz="6" w:space="0" w:color="000000"/>
              <w:left w:val="single" w:sz="12" w:space="0" w:color="000000"/>
              <w:bottom w:val="single" w:sz="6" w:space="0" w:color="000000"/>
              <w:right w:val="nil"/>
            </w:tcBorders>
            <w:hideMark/>
          </w:tcPr>
          <w:p w14:paraId="2F43A254" w14:textId="77777777" w:rsidR="00216EA9" w:rsidRDefault="00216EA9"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50B72CE8" w14:textId="77777777" w:rsidR="00216EA9" w:rsidRDefault="00216EA9"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1E42A98F" w14:textId="77777777" w:rsidR="00216EA9" w:rsidRDefault="00216EA9"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7E6F8E4A" w14:textId="77777777" w:rsidR="00216EA9" w:rsidRDefault="00216EA9" w:rsidP="0066257F">
            <w:pPr>
              <w:spacing w:line="360" w:lineRule="auto"/>
              <w:rPr>
                <w:rFonts w:cstheme="minorHAnsi"/>
              </w:rPr>
            </w:pPr>
          </w:p>
        </w:tc>
      </w:tr>
      <w:tr w:rsidR="00216EA9" w14:paraId="1AD5A853" w14:textId="77777777" w:rsidTr="0066257F">
        <w:tc>
          <w:tcPr>
            <w:tcW w:w="2268" w:type="dxa"/>
            <w:tcBorders>
              <w:top w:val="single" w:sz="6" w:space="0" w:color="000000"/>
              <w:left w:val="single" w:sz="12" w:space="0" w:color="000000"/>
              <w:bottom w:val="single" w:sz="6" w:space="0" w:color="000000"/>
              <w:right w:val="nil"/>
            </w:tcBorders>
            <w:hideMark/>
          </w:tcPr>
          <w:p w14:paraId="18D8000E" w14:textId="77777777" w:rsidR="00216EA9" w:rsidRDefault="00216EA9"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186C8E4" w14:textId="77777777" w:rsidR="00216EA9" w:rsidRDefault="00216EA9" w:rsidP="0066257F">
            <w:pPr>
              <w:spacing w:line="360" w:lineRule="auto"/>
              <w:rPr>
                <w:rFonts w:cstheme="minorHAnsi"/>
              </w:rPr>
            </w:pPr>
            <w:r>
              <w:rPr>
                <w:rFonts w:cstheme="minorHAnsi"/>
                <w:lang w:val="es-ES"/>
              </w:rPr>
              <w:t>Presidente, vicepresidente, secretario(a) y demás integrantes ADITIBRI con acceso al sistema</w:t>
            </w:r>
          </w:p>
        </w:tc>
      </w:tr>
      <w:tr w:rsidR="00216EA9" w14:paraId="60E6072E" w14:textId="77777777" w:rsidTr="0066257F">
        <w:tc>
          <w:tcPr>
            <w:tcW w:w="2268" w:type="dxa"/>
            <w:tcBorders>
              <w:top w:val="single" w:sz="6" w:space="0" w:color="000000"/>
              <w:left w:val="single" w:sz="12" w:space="0" w:color="000000"/>
              <w:bottom w:val="single" w:sz="6" w:space="0" w:color="000000"/>
              <w:right w:val="nil"/>
            </w:tcBorders>
            <w:hideMark/>
          </w:tcPr>
          <w:p w14:paraId="11A7354C" w14:textId="77777777" w:rsidR="00216EA9" w:rsidRDefault="00216EA9"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B4607A" w14:textId="063D8D95" w:rsidR="00216EA9" w:rsidRDefault="00216EA9" w:rsidP="0066257F">
            <w:pPr>
              <w:spacing w:line="360" w:lineRule="auto"/>
              <w:rPr>
                <w:rFonts w:cstheme="minorHAnsi"/>
              </w:rPr>
            </w:pPr>
            <w:r>
              <w:rPr>
                <w:rFonts w:cstheme="minorHAnsi"/>
              </w:rPr>
              <w:t>El presidente o vicepresidente podrá registrar un reglamento al apartado de “Reglamentos” y de esta manera poder tener registrado el reglamento correspondiente.</w:t>
            </w:r>
          </w:p>
        </w:tc>
      </w:tr>
      <w:tr w:rsidR="00216EA9" w14:paraId="34B2EEE5" w14:textId="77777777" w:rsidTr="0066257F">
        <w:tc>
          <w:tcPr>
            <w:tcW w:w="2268" w:type="dxa"/>
            <w:tcBorders>
              <w:top w:val="single" w:sz="6" w:space="0" w:color="000000"/>
              <w:left w:val="single" w:sz="12" w:space="0" w:color="000000"/>
              <w:bottom w:val="single" w:sz="6" w:space="0" w:color="000000"/>
              <w:right w:val="nil"/>
            </w:tcBorders>
            <w:hideMark/>
          </w:tcPr>
          <w:p w14:paraId="73AE47E6" w14:textId="77777777" w:rsidR="00216EA9" w:rsidRDefault="00216EA9"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0093ABE" w14:textId="77777777" w:rsidR="00216EA9" w:rsidRDefault="00216EA9"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D1F4BFC" w14:textId="77777777" w:rsidR="00216EA9" w:rsidRDefault="00216EA9" w:rsidP="0066257F">
            <w:pPr>
              <w:suppressAutoHyphens/>
              <w:spacing w:after="0" w:line="360" w:lineRule="auto"/>
              <w:rPr>
                <w:rFonts w:cstheme="minorHAnsi"/>
              </w:rPr>
            </w:pPr>
            <w:r>
              <w:rPr>
                <w:rFonts w:cstheme="minorHAnsi"/>
                <w:lang w:val="es-ES"/>
              </w:rPr>
              <w:lastRenderedPageBreak/>
              <w:t xml:space="preserve">2. El presidente o el usuario debe estar </w:t>
            </w:r>
            <w:proofErr w:type="spellStart"/>
            <w:r>
              <w:rPr>
                <w:rFonts w:cstheme="minorHAnsi"/>
                <w:lang w:val="es-ES"/>
              </w:rPr>
              <w:t>logueado</w:t>
            </w:r>
            <w:proofErr w:type="spellEnd"/>
            <w:r>
              <w:rPr>
                <w:rFonts w:cstheme="minorHAnsi"/>
                <w:lang w:val="es-ES"/>
              </w:rPr>
              <w:t>.</w:t>
            </w:r>
          </w:p>
        </w:tc>
      </w:tr>
      <w:tr w:rsidR="00216EA9" w14:paraId="0D5A0A72" w14:textId="77777777" w:rsidTr="0066257F">
        <w:tc>
          <w:tcPr>
            <w:tcW w:w="2268" w:type="dxa"/>
            <w:tcBorders>
              <w:top w:val="single" w:sz="6" w:space="0" w:color="000000"/>
              <w:left w:val="single" w:sz="12" w:space="0" w:color="000000"/>
              <w:bottom w:val="single" w:sz="6" w:space="0" w:color="000000"/>
              <w:right w:val="nil"/>
            </w:tcBorders>
            <w:hideMark/>
          </w:tcPr>
          <w:p w14:paraId="4F83A17B" w14:textId="77777777" w:rsidR="00216EA9" w:rsidRDefault="00216EA9" w:rsidP="0066257F">
            <w:pPr>
              <w:spacing w:line="360" w:lineRule="auto"/>
              <w:jc w:val="right"/>
              <w:rPr>
                <w:rFonts w:cstheme="minorHAnsi"/>
              </w:rPr>
            </w:pPr>
            <w:r>
              <w:rPr>
                <w:rFonts w:cstheme="minorHAnsi"/>
                <w:lang w:val="es-ES"/>
              </w:rPr>
              <w:lastRenderedPageBreak/>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7D6C0CE" w14:textId="576577E5" w:rsidR="00216EA9" w:rsidRDefault="00216EA9" w:rsidP="0003499A">
            <w:pPr>
              <w:pStyle w:val="Prrafodelista"/>
              <w:numPr>
                <w:ilvl w:val="0"/>
                <w:numId w:val="7"/>
              </w:numPr>
              <w:suppressAutoHyphens/>
              <w:spacing w:after="0" w:line="360" w:lineRule="auto"/>
              <w:rPr>
                <w:rFonts w:cstheme="minorHAnsi"/>
              </w:rPr>
            </w:pPr>
            <w:r>
              <w:rPr>
                <w:rFonts w:cstheme="minorHAnsi"/>
              </w:rPr>
              <w:t>Se registra la información del reglamento en el apartado de “Reglamentos” en la base de datos.</w:t>
            </w:r>
          </w:p>
          <w:p w14:paraId="54AF5F80"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66EF81F9"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El usuario tiene la opción de registrar otro.</w:t>
            </w:r>
          </w:p>
        </w:tc>
      </w:tr>
      <w:tr w:rsidR="00216EA9" w14:paraId="2349A1C8" w14:textId="77777777" w:rsidTr="0066257F">
        <w:tc>
          <w:tcPr>
            <w:tcW w:w="2268" w:type="dxa"/>
            <w:tcBorders>
              <w:top w:val="single" w:sz="6" w:space="0" w:color="000000"/>
              <w:left w:val="single" w:sz="12" w:space="0" w:color="000000"/>
              <w:bottom w:val="single" w:sz="6" w:space="0" w:color="000000"/>
              <w:right w:val="nil"/>
            </w:tcBorders>
            <w:hideMark/>
          </w:tcPr>
          <w:p w14:paraId="524F7AD9" w14:textId="77777777" w:rsidR="00216EA9" w:rsidRDefault="00216EA9"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E28C2F4" w14:textId="5D7DF653" w:rsidR="00216EA9" w:rsidRDefault="00216EA9" w:rsidP="0066257F">
            <w:pPr>
              <w:spacing w:line="360" w:lineRule="auto"/>
              <w:rPr>
                <w:rFonts w:cstheme="minorHAnsi"/>
                <w:b/>
                <w:bCs/>
              </w:rPr>
            </w:pPr>
            <w:r>
              <w:rPr>
                <w:rFonts w:cstheme="minorHAnsi"/>
                <w:b/>
                <w:bCs/>
                <w:lang w:val="es-ES"/>
              </w:rPr>
              <w:t xml:space="preserve">1.0 Registrar </w:t>
            </w:r>
            <w:r w:rsidR="00E93B53">
              <w:rPr>
                <w:rFonts w:cstheme="minorHAnsi"/>
                <w:b/>
                <w:bCs/>
                <w:lang w:val="es-ES"/>
              </w:rPr>
              <w:t>Reglamento</w:t>
            </w:r>
          </w:p>
          <w:p w14:paraId="0CCBE89B" w14:textId="77777777" w:rsidR="00216EA9" w:rsidRDefault="00216EA9" w:rsidP="0066257F">
            <w:pPr>
              <w:suppressAutoHyphens/>
              <w:spacing w:after="0" w:line="360" w:lineRule="auto"/>
              <w:rPr>
                <w:rFonts w:cstheme="minorHAnsi"/>
              </w:rPr>
            </w:pPr>
            <w:r>
              <w:rPr>
                <w:rFonts w:cstheme="minorHAnsi"/>
              </w:rPr>
              <w:t>1.   Se despliega el menú de acciones de la página.</w:t>
            </w:r>
          </w:p>
          <w:p w14:paraId="05A72D3F" w14:textId="77777777" w:rsidR="00216EA9" w:rsidRDefault="00216EA9" w:rsidP="0066257F">
            <w:pPr>
              <w:suppressAutoHyphens/>
              <w:spacing w:after="0" w:line="360" w:lineRule="auto"/>
              <w:rPr>
                <w:rFonts w:cstheme="minorHAnsi"/>
              </w:rPr>
            </w:pPr>
            <w:r>
              <w:rPr>
                <w:rFonts w:cstheme="minorHAnsi"/>
              </w:rPr>
              <w:t>2.   Selecciona el módulo “Departamento Administrativo”.</w:t>
            </w:r>
          </w:p>
          <w:p w14:paraId="797F806E" w14:textId="0FEB8138" w:rsidR="00216EA9" w:rsidRDefault="00216EA9" w:rsidP="0066257F">
            <w:pPr>
              <w:suppressAutoHyphens/>
              <w:spacing w:after="0" w:line="360" w:lineRule="auto"/>
              <w:rPr>
                <w:rFonts w:cstheme="minorHAnsi"/>
              </w:rPr>
            </w:pPr>
            <w:r>
              <w:rPr>
                <w:rFonts w:cstheme="minorHAnsi"/>
              </w:rPr>
              <w:t>Se selecciona en la opción “Reglamentos”</w:t>
            </w:r>
          </w:p>
          <w:p w14:paraId="2B6F0528" w14:textId="010D1614" w:rsidR="00216EA9" w:rsidRDefault="00216EA9" w:rsidP="0066257F">
            <w:pPr>
              <w:suppressAutoHyphens/>
              <w:spacing w:after="0" w:line="360" w:lineRule="auto"/>
              <w:rPr>
                <w:rFonts w:cstheme="minorHAnsi"/>
              </w:rPr>
            </w:pPr>
            <w:r>
              <w:rPr>
                <w:rFonts w:cstheme="minorHAnsi"/>
              </w:rPr>
              <w:t>3.   Se muestra la tabla con los reglamentos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5D25997C" w14:textId="77777777" w:rsidR="00216EA9" w:rsidRDefault="00216EA9" w:rsidP="0066257F">
            <w:pPr>
              <w:suppressAutoHyphens/>
              <w:spacing w:after="0" w:line="360" w:lineRule="auto"/>
              <w:rPr>
                <w:rFonts w:cstheme="minorHAnsi"/>
              </w:rPr>
            </w:pPr>
            <w:r>
              <w:rPr>
                <w:rFonts w:cstheme="minorHAnsi"/>
              </w:rPr>
              <w:t xml:space="preserve">4.    Se presiona el botón registrar. </w:t>
            </w:r>
          </w:p>
          <w:p w14:paraId="067E0E9B" w14:textId="6B980505" w:rsidR="00216EA9" w:rsidRDefault="00216EA9" w:rsidP="0066257F">
            <w:pPr>
              <w:suppressAutoHyphens/>
              <w:spacing w:after="0" w:line="360" w:lineRule="auto"/>
              <w:rPr>
                <w:rFonts w:cstheme="minorHAnsi"/>
              </w:rPr>
            </w:pPr>
            <w:r>
              <w:rPr>
                <w:rFonts w:cstheme="minorHAnsi"/>
              </w:rPr>
              <w:t>5.    Se despliega el formulario de registro con los campos: “Titulo (</w:t>
            </w:r>
            <w:proofErr w:type="spellStart"/>
            <w:r>
              <w:rPr>
                <w:rFonts w:cstheme="minorHAnsi"/>
              </w:rPr>
              <w:t>text</w:t>
            </w:r>
            <w:proofErr w:type="spellEnd"/>
            <w:r>
              <w:rPr>
                <w:rFonts w:cstheme="minorHAnsi"/>
              </w:rPr>
              <w:t xml:space="preserve">), </w:t>
            </w:r>
            <w:proofErr w:type="gramStart"/>
            <w:r>
              <w:rPr>
                <w:rFonts w:cstheme="minorHAnsi"/>
              </w:rPr>
              <w:t>Descripción(</w:t>
            </w:r>
            <w:proofErr w:type="gramEnd"/>
            <w:r>
              <w:rPr>
                <w:rFonts w:cstheme="minorHAnsi"/>
              </w:rPr>
              <w:t xml:space="preserve">Text),  Reglamento(PDF)”. </w:t>
            </w:r>
          </w:p>
          <w:p w14:paraId="2D02FAA5" w14:textId="77777777" w:rsidR="00216EA9" w:rsidRDefault="00216EA9" w:rsidP="0066257F">
            <w:pPr>
              <w:suppressAutoHyphens/>
              <w:spacing w:after="0" w:line="360" w:lineRule="auto"/>
              <w:rPr>
                <w:rFonts w:cstheme="minorHAnsi"/>
              </w:rPr>
            </w:pPr>
            <w:r>
              <w:rPr>
                <w:rFonts w:cstheme="minorHAnsi"/>
              </w:rPr>
              <w:t>6.    Una vez lleno el formulario puede seleccionar entre las opciones: “Registrar, Cancelar”.</w:t>
            </w:r>
          </w:p>
          <w:p w14:paraId="66565778" w14:textId="5B65DC52" w:rsidR="00216EA9" w:rsidRDefault="00216EA9" w:rsidP="0066257F">
            <w:pPr>
              <w:suppressAutoHyphens/>
              <w:spacing w:after="0" w:line="360" w:lineRule="auto"/>
              <w:rPr>
                <w:rFonts w:cstheme="minorHAnsi"/>
              </w:rPr>
            </w:pPr>
            <w:r>
              <w:rPr>
                <w:rFonts w:cstheme="minorHAnsi"/>
              </w:rPr>
              <w:t>7.    Si presiona la opción “Registrar” se almacena en el sistema la información del reglamento.</w:t>
            </w:r>
          </w:p>
          <w:p w14:paraId="19667408" w14:textId="77777777" w:rsidR="00216EA9" w:rsidRDefault="00216EA9" w:rsidP="0066257F">
            <w:pPr>
              <w:suppressAutoHyphens/>
              <w:spacing w:after="0" w:line="360" w:lineRule="auto"/>
              <w:rPr>
                <w:rFonts w:cstheme="minorHAnsi"/>
              </w:rPr>
            </w:pPr>
            <w:r>
              <w:rPr>
                <w:rFonts w:cstheme="minorHAnsi"/>
              </w:rPr>
              <w:t>8.Se notifica en una ventana emergente “Se registro correctamente!”</w:t>
            </w:r>
          </w:p>
          <w:p w14:paraId="0A7E1DCB" w14:textId="77777777" w:rsidR="00216EA9" w:rsidRDefault="00216EA9" w:rsidP="0066257F">
            <w:pPr>
              <w:suppressAutoHyphens/>
              <w:spacing w:after="0" w:line="360" w:lineRule="auto"/>
              <w:rPr>
                <w:rFonts w:cstheme="minorHAnsi"/>
              </w:rPr>
            </w:pPr>
            <w:r>
              <w:rPr>
                <w:rFonts w:cstheme="minorHAnsi"/>
              </w:rPr>
              <w:t>9.  Si presiona cancelar vuelve al paso 3.</w:t>
            </w:r>
          </w:p>
        </w:tc>
      </w:tr>
      <w:tr w:rsidR="00216EA9" w14:paraId="49621B46" w14:textId="77777777" w:rsidTr="0066257F">
        <w:tc>
          <w:tcPr>
            <w:tcW w:w="2268" w:type="dxa"/>
            <w:tcBorders>
              <w:top w:val="single" w:sz="6" w:space="0" w:color="000000"/>
              <w:left w:val="single" w:sz="12" w:space="0" w:color="000000"/>
              <w:bottom w:val="single" w:sz="6" w:space="0" w:color="000000"/>
              <w:right w:val="nil"/>
            </w:tcBorders>
            <w:hideMark/>
          </w:tcPr>
          <w:p w14:paraId="5AD02F80" w14:textId="77777777" w:rsidR="00216EA9" w:rsidRDefault="00216EA9"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FBB2407" w14:textId="77777777" w:rsidR="00216EA9" w:rsidRDefault="00216EA9" w:rsidP="0066257F">
            <w:pPr>
              <w:spacing w:line="360" w:lineRule="auto"/>
              <w:rPr>
                <w:rFonts w:cstheme="minorHAnsi"/>
              </w:rPr>
            </w:pPr>
            <w:r>
              <w:rPr>
                <w:rFonts w:cstheme="minorHAnsi"/>
              </w:rPr>
              <w:t>Ninguno</w:t>
            </w:r>
          </w:p>
        </w:tc>
      </w:tr>
      <w:tr w:rsidR="00216EA9" w14:paraId="2C48FEFF" w14:textId="77777777" w:rsidTr="0066257F">
        <w:tc>
          <w:tcPr>
            <w:tcW w:w="2268" w:type="dxa"/>
            <w:tcBorders>
              <w:top w:val="single" w:sz="6" w:space="0" w:color="000000"/>
              <w:left w:val="single" w:sz="12" w:space="0" w:color="000000"/>
              <w:bottom w:val="single" w:sz="6" w:space="0" w:color="000000"/>
              <w:right w:val="nil"/>
            </w:tcBorders>
            <w:hideMark/>
          </w:tcPr>
          <w:p w14:paraId="53BD3AA6" w14:textId="77777777" w:rsidR="00216EA9" w:rsidRDefault="00216EA9"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D7FD390" w14:textId="77777777" w:rsidR="00216EA9" w:rsidRDefault="00216EA9" w:rsidP="0066257F">
            <w:pPr>
              <w:spacing w:line="360" w:lineRule="auto"/>
              <w:rPr>
                <w:rFonts w:cstheme="minorHAnsi"/>
                <w:lang w:val="es-ES"/>
              </w:rPr>
            </w:pPr>
            <w:r>
              <w:rPr>
                <w:rFonts w:cstheme="minorHAnsi"/>
                <w:b/>
                <w:lang w:val="es-ES"/>
              </w:rPr>
              <w:t>1.0.E.1 El usuario deja un campo vacío en el formulario.</w:t>
            </w:r>
          </w:p>
          <w:p w14:paraId="4BE40C4F" w14:textId="77777777" w:rsidR="00216EA9" w:rsidRDefault="00216EA9" w:rsidP="0066257F">
            <w:pPr>
              <w:suppressAutoHyphens/>
              <w:spacing w:after="0" w:line="360" w:lineRule="auto"/>
              <w:rPr>
                <w:rFonts w:cstheme="minorHAnsi"/>
              </w:rPr>
            </w:pPr>
            <w:r>
              <w:rPr>
                <w:rFonts w:cstheme="minorHAnsi"/>
                <w:lang w:val="es-ES"/>
              </w:rPr>
              <w:t>1.  Se despliega un mensaje de error, indicando el campo que no llenó.</w:t>
            </w:r>
          </w:p>
          <w:p w14:paraId="06B91A1B" w14:textId="77777777" w:rsidR="00216EA9" w:rsidRDefault="00216EA9" w:rsidP="0066257F">
            <w:pPr>
              <w:suppressAutoHyphens/>
              <w:spacing w:after="0" w:line="360" w:lineRule="auto"/>
              <w:rPr>
                <w:rFonts w:cstheme="minorHAnsi"/>
              </w:rPr>
            </w:pPr>
            <w:r>
              <w:rPr>
                <w:rFonts w:cstheme="minorHAnsi"/>
                <w:lang w:val="es-ES"/>
              </w:rPr>
              <w:t>2. No se permite realizar el registro hasta que todos los campos estén llenos.</w:t>
            </w:r>
          </w:p>
          <w:p w14:paraId="062B2467" w14:textId="77777777" w:rsidR="00216EA9" w:rsidRDefault="00216EA9"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40202570" w14:textId="77777777" w:rsidR="00216EA9" w:rsidRDefault="00216EA9"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16EA9" w14:paraId="2F733DAE" w14:textId="77777777" w:rsidTr="0066257F">
        <w:tc>
          <w:tcPr>
            <w:tcW w:w="2268" w:type="dxa"/>
            <w:tcBorders>
              <w:top w:val="single" w:sz="6" w:space="0" w:color="000000"/>
              <w:left w:val="single" w:sz="12" w:space="0" w:color="000000"/>
              <w:bottom w:val="single" w:sz="6" w:space="0" w:color="000000"/>
              <w:right w:val="nil"/>
            </w:tcBorders>
            <w:hideMark/>
          </w:tcPr>
          <w:p w14:paraId="076B5727" w14:textId="77777777" w:rsidR="00216EA9" w:rsidRDefault="00216EA9"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BFB36D4" w14:textId="77777777" w:rsidR="00216EA9" w:rsidRDefault="00216EA9" w:rsidP="0066257F">
            <w:pPr>
              <w:spacing w:line="360" w:lineRule="auto"/>
              <w:rPr>
                <w:rFonts w:cstheme="minorHAnsi"/>
              </w:rPr>
            </w:pPr>
            <w:r>
              <w:rPr>
                <w:rFonts w:cstheme="minorHAnsi"/>
                <w:lang w:val="es-ES"/>
              </w:rPr>
              <w:t>Ninguno</w:t>
            </w:r>
          </w:p>
        </w:tc>
      </w:tr>
      <w:tr w:rsidR="00216EA9" w14:paraId="5BC0F61B" w14:textId="77777777" w:rsidTr="0066257F">
        <w:tc>
          <w:tcPr>
            <w:tcW w:w="2268" w:type="dxa"/>
            <w:tcBorders>
              <w:top w:val="single" w:sz="6" w:space="0" w:color="000000"/>
              <w:left w:val="single" w:sz="12" w:space="0" w:color="000000"/>
              <w:bottom w:val="single" w:sz="6" w:space="0" w:color="000000"/>
              <w:right w:val="nil"/>
            </w:tcBorders>
            <w:hideMark/>
          </w:tcPr>
          <w:p w14:paraId="73120DCE" w14:textId="77777777" w:rsidR="00216EA9" w:rsidRDefault="00216EA9"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6A890A0" w14:textId="77777777" w:rsidR="00216EA9" w:rsidRDefault="00216EA9" w:rsidP="0066257F">
            <w:pPr>
              <w:spacing w:line="360" w:lineRule="auto"/>
              <w:rPr>
                <w:rFonts w:cstheme="minorHAnsi"/>
              </w:rPr>
            </w:pPr>
            <w:r>
              <w:rPr>
                <w:rFonts w:cstheme="minorHAnsi"/>
                <w:lang w:val="es-ES"/>
              </w:rPr>
              <w:t>Baja</w:t>
            </w:r>
          </w:p>
        </w:tc>
      </w:tr>
      <w:tr w:rsidR="00216EA9" w14:paraId="5B312B54" w14:textId="77777777" w:rsidTr="0066257F">
        <w:tc>
          <w:tcPr>
            <w:tcW w:w="2268" w:type="dxa"/>
            <w:tcBorders>
              <w:top w:val="single" w:sz="6" w:space="0" w:color="000000"/>
              <w:left w:val="single" w:sz="12" w:space="0" w:color="000000"/>
              <w:bottom w:val="single" w:sz="6" w:space="0" w:color="000000"/>
              <w:right w:val="nil"/>
            </w:tcBorders>
            <w:hideMark/>
          </w:tcPr>
          <w:p w14:paraId="14AE5B8D" w14:textId="77777777" w:rsidR="00216EA9" w:rsidRDefault="00216EA9" w:rsidP="0066257F">
            <w:pPr>
              <w:spacing w:line="360" w:lineRule="auto"/>
              <w:jc w:val="right"/>
              <w:rPr>
                <w:rFonts w:cstheme="minorHAnsi"/>
              </w:rPr>
            </w:pPr>
            <w:r>
              <w:rPr>
                <w:rFonts w:cstheme="minorHAnsi"/>
                <w:lang w:val="es-ES"/>
              </w:rPr>
              <w:lastRenderedPageBreak/>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FFAFFB8" w14:textId="77777777" w:rsidR="00216EA9" w:rsidRDefault="00216EA9" w:rsidP="0066257F">
            <w:pPr>
              <w:spacing w:line="360" w:lineRule="auto"/>
              <w:rPr>
                <w:rFonts w:cstheme="minorHAnsi"/>
              </w:rPr>
            </w:pPr>
            <w:r>
              <w:rPr>
                <w:rFonts w:cstheme="minorHAnsi"/>
              </w:rPr>
              <w:t xml:space="preserve">1 vez al mes (no siempre). </w:t>
            </w:r>
          </w:p>
        </w:tc>
      </w:tr>
      <w:tr w:rsidR="00216EA9" w14:paraId="549FDCD7" w14:textId="77777777" w:rsidTr="0066257F">
        <w:tc>
          <w:tcPr>
            <w:tcW w:w="2268" w:type="dxa"/>
            <w:tcBorders>
              <w:top w:val="single" w:sz="6" w:space="0" w:color="000000"/>
              <w:left w:val="single" w:sz="12" w:space="0" w:color="000000"/>
              <w:bottom w:val="single" w:sz="6" w:space="0" w:color="000000"/>
              <w:right w:val="nil"/>
            </w:tcBorders>
            <w:hideMark/>
          </w:tcPr>
          <w:p w14:paraId="08582E87" w14:textId="77777777" w:rsidR="00216EA9" w:rsidRDefault="00216EA9"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39FDB1EE" w14:textId="77777777" w:rsidR="00216EA9" w:rsidRDefault="00216EA9" w:rsidP="0066257F">
            <w:pPr>
              <w:spacing w:line="360" w:lineRule="auto"/>
              <w:ind w:left="702" w:hanging="702"/>
              <w:rPr>
                <w:rFonts w:cstheme="minorHAnsi"/>
              </w:rPr>
            </w:pPr>
          </w:p>
        </w:tc>
      </w:tr>
      <w:tr w:rsidR="00216EA9" w14:paraId="732FB954" w14:textId="77777777" w:rsidTr="0066257F">
        <w:tc>
          <w:tcPr>
            <w:tcW w:w="2268" w:type="dxa"/>
            <w:tcBorders>
              <w:top w:val="single" w:sz="6" w:space="0" w:color="000000"/>
              <w:left w:val="single" w:sz="12" w:space="0" w:color="000000"/>
              <w:bottom w:val="single" w:sz="6" w:space="0" w:color="000000"/>
              <w:right w:val="nil"/>
            </w:tcBorders>
            <w:hideMark/>
          </w:tcPr>
          <w:p w14:paraId="13E7F4BB" w14:textId="77777777" w:rsidR="00216EA9" w:rsidRDefault="00216EA9"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A46E7E" w14:textId="77777777" w:rsidR="00216EA9" w:rsidRDefault="00216EA9"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16EA9" w14:paraId="2DD78BC6" w14:textId="77777777" w:rsidTr="0066257F">
        <w:tc>
          <w:tcPr>
            <w:tcW w:w="2268" w:type="dxa"/>
            <w:tcBorders>
              <w:top w:val="single" w:sz="6" w:space="0" w:color="000000"/>
              <w:left w:val="single" w:sz="12" w:space="0" w:color="000000"/>
              <w:bottom w:val="single" w:sz="6" w:space="0" w:color="000000"/>
              <w:right w:val="nil"/>
            </w:tcBorders>
            <w:hideMark/>
          </w:tcPr>
          <w:p w14:paraId="08E5B864" w14:textId="77777777" w:rsidR="00216EA9" w:rsidRDefault="00216EA9"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FDF84F4" w14:textId="77777777" w:rsidR="00216EA9" w:rsidRDefault="00216EA9"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6CFC806B" w14:textId="77777777" w:rsidR="00216EA9" w:rsidRDefault="00216EA9"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16EA9" w14:paraId="62247229" w14:textId="77777777" w:rsidTr="0066257F">
        <w:tc>
          <w:tcPr>
            <w:tcW w:w="2268" w:type="dxa"/>
            <w:tcBorders>
              <w:top w:val="single" w:sz="6" w:space="0" w:color="000000"/>
              <w:left w:val="single" w:sz="12" w:space="0" w:color="000000"/>
              <w:bottom w:val="single" w:sz="12" w:space="0" w:color="000000"/>
              <w:right w:val="nil"/>
            </w:tcBorders>
            <w:hideMark/>
          </w:tcPr>
          <w:p w14:paraId="4119EAFE" w14:textId="77777777" w:rsidR="00216EA9" w:rsidRDefault="00216EA9"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1A58F7BB" w14:textId="77777777" w:rsidR="00216EA9" w:rsidRDefault="00216EA9" w:rsidP="0066257F">
            <w:pPr>
              <w:spacing w:line="360" w:lineRule="auto"/>
              <w:rPr>
                <w:rFonts w:cstheme="minorHAnsi"/>
              </w:rPr>
            </w:pPr>
          </w:p>
        </w:tc>
      </w:tr>
    </w:tbl>
    <w:p w14:paraId="2B3C75B3" w14:textId="77777777" w:rsidR="00216EA9" w:rsidRDefault="00216EA9" w:rsidP="00216EA9">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16EA9" w14:paraId="3DB45A5A" w14:textId="77777777" w:rsidTr="0066257F">
        <w:tc>
          <w:tcPr>
            <w:tcW w:w="2268" w:type="dxa"/>
            <w:tcBorders>
              <w:top w:val="single" w:sz="12" w:space="0" w:color="000000"/>
              <w:left w:val="single" w:sz="12" w:space="0" w:color="000000"/>
              <w:bottom w:val="single" w:sz="6" w:space="0" w:color="000000"/>
              <w:right w:val="nil"/>
            </w:tcBorders>
            <w:hideMark/>
          </w:tcPr>
          <w:p w14:paraId="497C0F98" w14:textId="77777777" w:rsidR="00216EA9" w:rsidRDefault="00216EA9"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376F2392" w14:textId="26157D6E" w:rsidR="00216EA9" w:rsidRDefault="00216EA9" w:rsidP="0066257F">
            <w:pPr>
              <w:spacing w:line="360" w:lineRule="auto"/>
              <w:rPr>
                <w:rFonts w:cstheme="minorHAnsi"/>
              </w:rPr>
            </w:pPr>
            <w:r>
              <w:rPr>
                <w:rFonts w:cstheme="minorHAnsi"/>
                <w:lang w:val="es-ES"/>
              </w:rPr>
              <w:t>CU-0</w:t>
            </w:r>
            <w:r w:rsidR="00E93B53">
              <w:rPr>
                <w:rFonts w:cstheme="minorHAnsi"/>
                <w:lang w:val="es-ES"/>
              </w:rPr>
              <w:t>9</w:t>
            </w:r>
          </w:p>
        </w:tc>
      </w:tr>
      <w:tr w:rsidR="00216EA9" w14:paraId="6083DD53" w14:textId="77777777" w:rsidTr="0066257F">
        <w:tc>
          <w:tcPr>
            <w:tcW w:w="2268" w:type="dxa"/>
            <w:tcBorders>
              <w:top w:val="single" w:sz="6" w:space="0" w:color="000000"/>
              <w:left w:val="single" w:sz="12" w:space="0" w:color="000000"/>
              <w:bottom w:val="single" w:sz="6" w:space="0" w:color="000000"/>
              <w:right w:val="nil"/>
            </w:tcBorders>
            <w:hideMark/>
          </w:tcPr>
          <w:p w14:paraId="4AFAFF05" w14:textId="77777777" w:rsidR="00216EA9" w:rsidRDefault="00216EA9"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A1631DE" w14:textId="2EE7A2D5" w:rsidR="00216EA9" w:rsidRDefault="00E93B53" w:rsidP="0066257F">
            <w:pPr>
              <w:spacing w:line="360" w:lineRule="auto"/>
              <w:rPr>
                <w:rFonts w:cstheme="minorHAnsi"/>
              </w:rPr>
            </w:pPr>
            <w:r>
              <w:rPr>
                <w:rFonts w:cstheme="minorHAnsi"/>
                <w:lang w:val="es-ES"/>
              </w:rPr>
              <w:t>Eliminar</w:t>
            </w:r>
            <w:r w:rsidR="00216EA9">
              <w:rPr>
                <w:rFonts w:cstheme="minorHAnsi"/>
                <w:lang w:val="es-ES"/>
              </w:rPr>
              <w:t xml:space="preserve"> </w:t>
            </w:r>
            <w:r>
              <w:rPr>
                <w:rFonts w:cstheme="minorHAnsi"/>
                <w:lang w:val="es-ES"/>
              </w:rPr>
              <w:t>reglamento</w:t>
            </w:r>
          </w:p>
        </w:tc>
      </w:tr>
      <w:tr w:rsidR="00216EA9" w14:paraId="70E35E68" w14:textId="77777777" w:rsidTr="0066257F">
        <w:tc>
          <w:tcPr>
            <w:tcW w:w="2268" w:type="dxa"/>
            <w:tcBorders>
              <w:top w:val="single" w:sz="6" w:space="0" w:color="000000"/>
              <w:left w:val="single" w:sz="12" w:space="0" w:color="000000"/>
              <w:bottom w:val="single" w:sz="6" w:space="0" w:color="000000"/>
              <w:right w:val="nil"/>
            </w:tcBorders>
            <w:hideMark/>
          </w:tcPr>
          <w:p w14:paraId="3DCEA486" w14:textId="77777777" w:rsidR="00216EA9" w:rsidRDefault="00216EA9"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3B8A8DAF" w14:textId="77777777" w:rsidR="00216EA9" w:rsidRDefault="00216EA9"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4D6A46B8" w14:textId="77777777" w:rsidR="00216EA9" w:rsidRDefault="00216EA9"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0127DA03" w14:textId="77777777" w:rsidR="00216EA9" w:rsidRDefault="00216EA9" w:rsidP="0066257F">
            <w:pPr>
              <w:spacing w:line="360" w:lineRule="auto"/>
              <w:rPr>
                <w:rFonts w:cstheme="minorHAnsi"/>
              </w:rPr>
            </w:pPr>
            <w:r>
              <w:rPr>
                <w:rFonts w:cstheme="minorHAnsi"/>
              </w:rPr>
              <w:t>Kenneth Moraga Obando</w:t>
            </w:r>
          </w:p>
        </w:tc>
      </w:tr>
      <w:tr w:rsidR="00216EA9" w14:paraId="637E113F" w14:textId="77777777" w:rsidTr="0066257F">
        <w:tc>
          <w:tcPr>
            <w:tcW w:w="2268" w:type="dxa"/>
            <w:tcBorders>
              <w:top w:val="single" w:sz="6" w:space="0" w:color="000000"/>
              <w:left w:val="single" w:sz="12" w:space="0" w:color="000000"/>
              <w:bottom w:val="single" w:sz="6" w:space="0" w:color="000000"/>
              <w:right w:val="nil"/>
            </w:tcBorders>
            <w:hideMark/>
          </w:tcPr>
          <w:p w14:paraId="5DA9BA43" w14:textId="77777777" w:rsidR="00216EA9" w:rsidRDefault="00216EA9"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535B72BB" w14:textId="77777777" w:rsidR="00216EA9" w:rsidRDefault="00216EA9"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764D5A54" w14:textId="77777777" w:rsidR="00216EA9" w:rsidRDefault="00216EA9"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108F4606" w14:textId="77777777" w:rsidR="00216EA9" w:rsidRDefault="00216EA9" w:rsidP="0066257F">
            <w:pPr>
              <w:spacing w:line="360" w:lineRule="auto"/>
              <w:rPr>
                <w:rFonts w:cstheme="minorHAnsi"/>
              </w:rPr>
            </w:pPr>
          </w:p>
        </w:tc>
      </w:tr>
      <w:tr w:rsidR="00216EA9" w14:paraId="133EBBEA" w14:textId="77777777" w:rsidTr="0066257F">
        <w:tc>
          <w:tcPr>
            <w:tcW w:w="2268" w:type="dxa"/>
            <w:tcBorders>
              <w:top w:val="single" w:sz="6" w:space="0" w:color="000000"/>
              <w:left w:val="single" w:sz="12" w:space="0" w:color="000000"/>
              <w:bottom w:val="single" w:sz="6" w:space="0" w:color="000000"/>
              <w:right w:val="nil"/>
            </w:tcBorders>
            <w:hideMark/>
          </w:tcPr>
          <w:p w14:paraId="76687925" w14:textId="77777777" w:rsidR="00216EA9" w:rsidRDefault="00216EA9"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0FC89CA" w14:textId="77777777" w:rsidR="00216EA9" w:rsidRDefault="00216EA9" w:rsidP="0066257F">
            <w:pPr>
              <w:spacing w:line="360" w:lineRule="auto"/>
              <w:rPr>
                <w:rFonts w:cstheme="minorHAnsi"/>
              </w:rPr>
            </w:pPr>
            <w:r>
              <w:rPr>
                <w:rFonts w:cstheme="minorHAnsi"/>
                <w:lang w:val="es-ES"/>
              </w:rPr>
              <w:t>Presidente, vicepresidente, secretario(a) y demás integrantes ADITIBRI con acceso al sistema</w:t>
            </w:r>
          </w:p>
        </w:tc>
      </w:tr>
      <w:tr w:rsidR="00216EA9" w14:paraId="314EABA0" w14:textId="77777777" w:rsidTr="0066257F">
        <w:tc>
          <w:tcPr>
            <w:tcW w:w="2268" w:type="dxa"/>
            <w:tcBorders>
              <w:top w:val="single" w:sz="6" w:space="0" w:color="000000"/>
              <w:left w:val="single" w:sz="12" w:space="0" w:color="000000"/>
              <w:bottom w:val="single" w:sz="6" w:space="0" w:color="000000"/>
              <w:right w:val="nil"/>
            </w:tcBorders>
            <w:hideMark/>
          </w:tcPr>
          <w:p w14:paraId="68BBB5F4" w14:textId="77777777" w:rsidR="00216EA9" w:rsidRDefault="00216EA9"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4404974" w14:textId="1E0CFCFA" w:rsidR="00216EA9" w:rsidRDefault="00216EA9" w:rsidP="0066257F">
            <w:pPr>
              <w:spacing w:line="360" w:lineRule="auto"/>
              <w:rPr>
                <w:rFonts w:cstheme="minorHAnsi"/>
              </w:rPr>
            </w:pPr>
            <w:r>
              <w:rPr>
                <w:rFonts w:cstheme="minorHAnsi"/>
              </w:rPr>
              <w:t xml:space="preserve">El presidente o vicepresidente podrá Eliminar un </w:t>
            </w:r>
            <w:r w:rsidR="00E93B53">
              <w:rPr>
                <w:rFonts w:cstheme="minorHAnsi"/>
              </w:rPr>
              <w:t>reglamento</w:t>
            </w:r>
            <w:r>
              <w:rPr>
                <w:rFonts w:cstheme="minorHAnsi"/>
              </w:rPr>
              <w:t xml:space="preserve"> de la lista de “</w:t>
            </w:r>
            <w:r w:rsidR="00E93B53">
              <w:rPr>
                <w:rFonts w:cstheme="minorHAnsi"/>
              </w:rPr>
              <w:t>Reglamento</w:t>
            </w:r>
            <w:r>
              <w:rPr>
                <w:rFonts w:cstheme="minorHAnsi"/>
              </w:rPr>
              <w:t>” y de esta manera poder tener un registro ordenado.</w:t>
            </w:r>
          </w:p>
        </w:tc>
      </w:tr>
      <w:tr w:rsidR="00216EA9" w14:paraId="55151473" w14:textId="77777777" w:rsidTr="0066257F">
        <w:tc>
          <w:tcPr>
            <w:tcW w:w="2268" w:type="dxa"/>
            <w:tcBorders>
              <w:top w:val="single" w:sz="6" w:space="0" w:color="000000"/>
              <w:left w:val="single" w:sz="12" w:space="0" w:color="000000"/>
              <w:bottom w:val="single" w:sz="6" w:space="0" w:color="000000"/>
              <w:right w:val="nil"/>
            </w:tcBorders>
            <w:hideMark/>
          </w:tcPr>
          <w:p w14:paraId="321AF3B7" w14:textId="77777777" w:rsidR="00216EA9" w:rsidRDefault="00216EA9"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F047E1C" w14:textId="77777777" w:rsidR="00216EA9" w:rsidRDefault="00216EA9"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A66CEB6" w14:textId="77777777" w:rsidR="00216EA9" w:rsidRDefault="00216EA9"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16EA9" w14:paraId="0FBFA27C" w14:textId="77777777" w:rsidTr="0066257F">
        <w:tc>
          <w:tcPr>
            <w:tcW w:w="2268" w:type="dxa"/>
            <w:tcBorders>
              <w:top w:val="single" w:sz="6" w:space="0" w:color="000000"/>
              <w:left w:val="single" w:sz="12" w:space="0" w:color="000000"/>
              <w:bottom w:val="single" w:sz="6" w:space="0" w:color="000000"/>
              <w:right w:val="nil"/>
            </w:tcBorders>
            <w:hideMark/>
          </w:tcPr>
          <w:p w14:paraId="24BE7531" w14:textId="77777777" w:rsidR="00216EA9" w:rsidRDefault="00216EA9"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A2A47B" w14:textId="4FFAA728" w:rsidR="00216EA9" w:rsidRDefault="00216EA9" w:rsidP="0003499A">
            <w:pPr>
              <w:pStyle w:val="Prrafodelista"/>
              <w:numPr>
                <w:ilvl w:val="0"/>
                <w:numId w:val="7"/>
              </w:numPr>
              <w:suppressAutoHyphens/>
              <w:spacing w:after="0" w:line="360" w:lineRule="auto"/>
              <w:rPr>
                <w:rFonts w:cstheme="minorHAnsi"/>
              </w:rPr>
            </w:pPr>
            <w:r>
              <w:rPr>
                <w:rFonts w:cstheme="minorHAnsi"/>
              </w:rPr>
              <w:t xml:space="preserve">Se elimina la información del </w:t>
            </w:r>
            <w:r w:rsidR="00E93B53">
              <w:rPr>
                <w:rFonts w:cstheme="minorHAnsi"/>
              </w:rPr>
              <w:t xml:space="preserve">Reglamento </w:t>
            </w:r>
            <w:r>
              <w:rPr>
                <w:rFonts w:cstheme="minorHAnsi"/>
              </w:rPr>
              <w:t>en el apartado de “</w:t>
            </w:r>
            <w:r w:rsidR="00E93B53">
              <w:rPr>
                <w:rFonts w:cstheme="minorHAnsi"/>
              </w:rPr>
              <w:t>reglamentos</w:t>
            </w:r>
            <w:r>
              <w:rPr>
                <w:rFonts w:cstheme="minorHAnsi"/>
              </w:rPr>
              <w:t>” en la base de datos.</w:t>
            </w:r>
          </w:p>
          <w:p w14:paraId="2F8CC7B2"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46D5B64E"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El usuario tiene la opción de eliminar otro.</w:t>
            </w:r>
          </w:p>
        </w:tc>
      </w:tr>
      <w:tr w:rsidR="00216EA9" w14:paraId="241D77F6" w14:textId="77777777" w:rsidTr="0066257F">
        <w:tc>
          <w:tcPr>
            <w:tcW w:w="2268" w:type="dxa"/>
            <w:tcBorders>
              <w:top w:val="single" w:sz="6" w:space="0" w:color="000000"/>
              <w:left w:val="single" w:sz="12" w:space="0" w:color="000000"/>
              <w:bottom w:val="single" w:sz="6" w:space="0" w:color="000000"/>
              <w:right w:val="nil"/>
            </w:tcBorders>
            <w:hideMark/>
          </w:tcPr>
          <w:p w14:paraId="45C921D9" w14:textId="77777777" w:rsidR="00216EA9" w:rsidRDefault="00216EA9" w:rsidP="0066257F">
            <w:pPr>
              <w:spacing w:line="360" w:lineRule="auto"/>
              <w:jc w:val="right"/>
              <w:rPr>
                <w:rFonts w:cstheme="minorHAnsi"/>
                <w:b/>
              </w:rPr>
            </w:pPr>
            <w:r>
              <w:rPr>
                <w:rFonts w:cstheme="minorHAnsi"/>
                <w:lang w:val="es-ES"/>
              </w:rPr>
              <w:lastRenderedPageBreak/>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0246184" w14:textId="3DBF62F4" w:rsidR="00216EA9" w:rsidRDefault="00216EA9" w:rsidP="0066257F">
            <w:pPr>
              <w:spacing w:line="360" w:lineRule="auto"/>
              <w:rPr>
                <w:rFonts w:cstheme="minorHAnsi"/>
                <w:b/>
                <w:bCs/>
              </w:rPr>
            </w:pPr>
            <w:r>
              <w:rPr>
                <w:rFonts w:cstheme="minorHAnsi"/>
                <w:b/>
                <w:bCs/>
                <w:lang w:val="es-ES"/>
              </w:rPr>
              <w:t xml:space="preserve">1.0 Eliminar </w:t>
            </w:r>
            <w:r w:rsidR="00E93B53">
              <w:rPr>
                <w:rFonts w:cstheme="minorHAnsi"/>
                <w:b/>
                <w:bCs/>
                <w:lang w:val="es-ES"/>
              </w:rPr>
              <w:t>Reglamento</w:t>
            </w:r>
          </w:p>
          <w:p w14:paraId="1EBDDD12" w14:textId="77777777" w:rsidR="00216EA9" w:rsidRDefault="00216EA9" w:rsidP="0066257F">
            <w:pPr>
              <w:suppressAutoHyphens/>
              <w:spacing w:after="0" w:line="360" w:lineRule="auto"/>
              <w:rPr>
                <w:rFonts w:cstheme="minorHAnsi"/>
              </w:rPr>
            </w:pPr>
            <w:r>
              <w:rPr>
                <w:rFonts w:cstheme="minorHAnsi"/>
              </w:rPr>
              <w:t>1.   Se despliega el menú de acciones de la página.</w:t>
            </w:r>
          </w:p>
          <w:p w14:paraId="74D6C664" w14:textId="77777777" w:rsidR="00216EA9" w:rsidRDefault="00216EA9" w:rsidP="0066257F">
            <w:pPr>
              <w:suppressAutoHyphens/>
              <w:spacing w:after="0" w:line="360" w:lineRule="auto"/>
              <w:rPr>
                <w:rFonts w:cstheme="minorHAnsi"/>
              </w:rPr>
            </w:pPr>
            <w:r>
              <w:rPr>
                <w:rFonts w:cstheme="minorHAnsi"/>
              </w:rPr>
              <w:t>2.   Selecciona el módulo “Departamento Administrativo”.</w:t>
            </w:r>
          </w:p>
          <w:p w14:paraId="6E85D5C6" w14:textId="65FD68A4" w:rsidR="00216EA9" w:rsidRDefault="00216EA9" w:rsidP="0066257F">
            <w:pPr>
              <w:suppressAutoHyphens/>
              <w:spacing w:after="0" w:line="360" w:lineRule="auto"/>
              <w:rPr>
                <w:rFonts w:cstheme="minorHAnsi"/>
              </w:rPr>
            </w:pPr>
            <w:r>
              <w:rPr>
                <w:rFonts w:cstheme="minorHAnsi"/>
              </w:rPr>
              <w:t>Se selecciona en la opción “</w:t>
            </w:r>
            <w:r w:rsidR="00E93B53">
              <w:rPr>
                <w:rFonts w:cstheme="minorHAnsi"/>
              </w:rPr>
              <w:t>Reglamentos</w:t>
            </w:r>
            <w:r>
              <w:rPr>
                <w:rFonts w:cstheme="minorHAnsi"/>
              </w:rPr>
              <w:t>”</w:t>
            </w:r>
          </w:p>
          <w:p w14:paraId="1F66F90E" w14:textId="44645230" w:rsidR="00216EA9" w:rsidRDefault="00216EA9" w:rsidP="0066257F">
            <w:pPr>
              <w:suppressAutoHyphens/>
              <w:spacing w:after="0" w:line="360" w:lineRule="auto"/>
              <w:rPr>
                <w:rFonts w:cstheme="minorHAnsi"/>
              </w:rPr>
            </w:pPr>
            <w:r>
              <w:rPr>
                <w:rFonts w:cstheme="minorHAnsi"/>
              </w:rPr>
              <w:t xml:space="preserve">3.   Se muestra la tabla con los </w:t>
            </w:r>
            <w:r w:rsidR="00E93B53">
              <w:rPr>
                <w:rFonts w:cstheme="minorHAnsi"/>
              </w:rPr>
              <w:t xml:space="preserve">Reglamentos </w:t>
            </w:r>
            <w:r>
              <w:rPr>
                <w:rFonts w:cstheme="minorHAnsi"/>
              </w:rPr>
              <w:t>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C6D45C2" w14:textId="77777777" w:rsidR="00216EA9" w:rsidRDefault="00216EA9" w:rsidP="0066257F">
            <w:pPr>
              <w:suppressAutoHyphens/>
              <w:spacing w:after="0" w:line="360" w:lineRule="auto"/>
              <w:rPr>
                <w:rFonts w:cstheme="minorHAnsi"/>
              </w:rPr>
            </w:pPr>
            <w:r>
              <w:rPr>
                <w:rFonts w:cstheme="minorHAnsi"/>
              </w:rPr>
              <w:t xml:space="preserve">4.    Se presiona el botón “Eliminar”. </w:t>
            </w:r>
          </w:p>
          <w:p w14:paraId="1719FBBF" w14:textId="77777777" w:rsidR="00216EA9" w:rsidRDefault="00216EA9"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para la confirmación de este mismo y así poder continuar.</w:t>
            </w:r>
          </w:p>
          <w:p w14:paraId="5ADB80D0" w14:textId="77777777" w:rsidR="00216EA9" w:rsidRDefault="00216EA9" w:rsidP="0066257F">
            <w:pPr>
              <w:suppressAutoHyphens/>
              <w:spacing w:after="0" w:line="360" w:lineRule="auto"/>
              <w:rPr>
                <w:rFonts w:cstheme="minorHAnsi"/>
              </w:rPr>
            </w:pPr>
            <w:r>
              <w:rPr>
                <w:rFonts w:cstheme="minorHAnsi"/>
              </w:rPr>
              <w:t xml:space="preserve">6.    En el </w:t>
            </w:r>
            <w:proofErr w:type="spellStart"/>
            <w:r>
              <w:rPr>
                <w:rFonts w:cstheme="minorHAnsi"/>
              </w:rPr>
              <w:t>model</w:t>
            </w:r>
            <w:proofErr w:type="spellEnd"/>
            <w:r>
              <w:rPr>
                <w:rFonts w:cstheme="minorHAnsi"/>
              </w:rPr>
              <w:t xml:space="preserve"> se le despliegan dos botones “Eliminar, Cancelar”.</w:t>
            </w:r>
          </w:p>
          <w:p w14:paraId="31E98EC5" w14:textId="1AA0F950" w:rsidR="00216EA9" w:rsidRDefault="00216EA9" w:rsidP="0066257F">
            <w:pPr>
              <w:suppressAutoHyphens/>
              <w:spacing w:after="0" w:line="360" w:lineRule="auto"/>
              <w:rPr>
                <w:rFonts w:cstheme="minorHAnsi"/>
              </w:rPr>
            </w:pPr>
            <w:r>
              <w:rPr>
                <w:rFonts w:cstheme="minorHAnsi"/>
              </w:rPr>
              <w:t xml:space="preserve">7.    Si presiona la opción “Eliminar” se Elimina del sistema la información del </w:t>
            </w:r>
            <w:r w:rsidR="00E93B53">
              <w:rPr>
                <w:rFonts w:cstheme="minorHAnsi"/>
              </w:rPr>
              <w:t>reglamento</w:t>
            </w:r>
            <w:r>
              <w:rPr>
                <w:rFonts w:cstheme="minorHAnsi"/>
              </w:rPr>
              <w:t>.</w:t>
            </w:r>
          </w:p>
          <w:p w14:paraId="6816E1EC" w14:textId="77777777" w:rsidR="00216EA9" w:rsidRDefault="00216EA9" w:rsidP="0066257F">
            <w:pPr>
              <w:suppressAutoHyphens/>
              <w:spacing w:after="0" w:line="360" w:lineRule="auto"/>
              <w:rPr>
                <w:rFonts w:cstheme="minorHAnsi"/>
              </w:rPr>
            </w:pPr>
            <w:r>
              <w:rPr>
                <w:rFonts w:cstheme="minorHAnsi"/>
              </w:rPr>
              <w:t>8.Se notifica en una ventana emergente “Se eliminó correctamente!”</w:t>
            </w:r>
          </w:p>
          <w:p w14:paraId="50E60A14" w14:textId="77777777" w:rsidR="00216EA9" w:rsidRDefault="00216EA9" w:rsidP="0066257F">
            <w:pPr>
              <w:suppressAutoHyphens/>
              <w:spacing w:after="0" w:line="360" w:lineRule="auto"/>
              <w:rPr>
                <w:rFonts w:cstheme="minorHAnsi"/>
              </w:rPr>
            </w:pPr>
            <w:r>
              <w:rPr>
                <w:rFonts w:cstheme="minorHAnsi"/>
              </w:rPr>
              <w:t>9.  Si presiona cancelar vuelve al paso 3.</w:t>
            </w:r>
          </w:p>
        </w:tc>
      </w:tr>
      <w:tr w:rsidR="00216EA9" w14:paraId="43A9929D" w14:textId="77777777" w:rsidTr="0066257F">
        <w:tc>
          <w:tcPr>
            <w:tcW w:w="2268" w:type="dxa"/>
            <w:tcBorders>
              <w:top w:val="single" w:sz="6" w:space="0" w:color="000000"/>
              <w:left w:val="single" w:sz="12" w:space="0" w:color="000000"/>
              <w:bottom w:val="single" w:sz="6" w:space="0" w:color="000000"/>
              <w:right w:val="nil"/>
            </w:tcBorders>
            <w:hideMark/>
          </w:tcPr>
          <w:p w14:paraId="198FD1EA" w14:textId="77777777" w:rsidR="00216EA9" w:rsidRDefault="00216EA9"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D74C4AA" w14:textId="77777777" w:rsidR="00216EA9" w:rsidRDefault="00216EA9" w:rsidP="0066257F">
            <w:pPr>
              <w:spacing w:line="360" w:lineRule="auto"/>
              <w:rPr>
                <w:rFonts w:cstheme="minorHAnsi"/>
              </w:rPr>
            </w:pPr>
            <w:r>
              <w:rPr>
                <w:rFonts w:cstheme="minorHAnsi"/>
              </w:rPr>
              <w:t>Ninguno</w:t>
            </w:r>
          </w:p>
        </w:tc>
      </w:tr>
      <w:tr w:rsidR="00216EA9" w14:paraId="79463CD9" w14:textId="77777777" w:rsidTr="0066257F">
        <w:tc>
          <w:tcPr>
            <w:tcW w:w="2268" w:type="dxa"/>
            <w:tcBorders>
              <w:top w:val="single" w:sz="6" w:space="0" w:color="000000"/>
              <w:left w:val="single" w:sz="12" w:space="0" w:color="000000"/>
              <w:bottom w:val="single" w:sz="6" w:space="0" w:color="000000"/>
              <w:right w:val="nil"/>
            </w:tcBorders>
            <w:hideMark/>
          </w:tcPr>
          <w:p w14:paraId="5B6A573E" w14:textId="77777777" w:rsidR="00216EA9" w:rsidRDefault="00216EA9"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A1C6EF" w14:textId="77777777" w:rsidR="00216EA9" w:rsidRDefault="00216EA9"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E597765" w14:textId="77777777" w:rsidR="00216EA9" w:rsidRDefault="00216EA9"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16EA9" w14:paraId="7BC0834D" w14:textId="77777777" w:rsidTr="0066257F">
        <w:tc>
          <w:tcPr>
            <w:tcW w:w="2268" w:type="dxa"/>
            <w:tcBorders>
              <w:top w:val="single" w:sz="6" w:space="0" w:color="000000"/>
              <w:left w:val="single" w:sz="12" w:space="0" w:color="000000"/>
              <w:bottom w:val="single" w:sz="6" w:space="0" w:color="000000"/>
              <w:right w:val="nil"/>
            </w:tcBorders>
            <w:hideMark/>
          </w:tcPr>
          <w:p w14:paraId="1699450C" w14:textId="77777777" w:rsidR="00216EA9" w:rsidRDefault="00216EA9"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0FAACB6" w14:textId="77777777" w:rsidR="00216EA9" w:rsidRDefault="00216EA9" w:rsidP="0066257F">
            <w:pPr>
              <w:spacing w:line="360" w:lineRule="auto"/>
              <w:rPr>
                <w:rFonts w:cstheme="minorHAnsi"/>
              </w:rPr>
            </w:pPr>
            <w:r>
              <w:rPr>
                <w:rFonts w:cstheme="minorHAnsi"/>
                <w:lang w:val="es-ES"/>
              </w:rPr>
              <w:t>Ninguno</w:t>
            </w:r>
          </w:p>
        </w:tc>
      </w:tr>
      <w:tr w:rsidR="00216EA9" w14:paraId="04A67C8D" w14:textId="77777777" w:rsidTr="0066257F">
        <w:tc>
          <w:tcPr>
            <w:tcW w:w="2268" w:type="dxa"/>
            <w:tcBorders>
              <w:top w:val="single" w:sz="6" w:space="0" w:color="000000"/>
              <w:left w:val="single" w:sz="12" w:space="0" w:color="000000"/>
              <w:bottom w:val="single" w:sz="6" w:space="0" w:color="000000"/>
              <w:right w:val="nil"/>
            </w:tcBorders>
            <w:hideMark/>
          </w:tcPr>
          <w:p w14:paraId="237A223A" w14:textId="77777777" w:rsidR="00216EA9" w:rsidRDefault="00216EA9"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F7FCB49" w14:textId="77777777" w:rsidR="00216EA9" w:rsidRDefault="00216EA9" w:rsidP="0066257F">
            <w:pPr>
              <w:spacing w:line="360" w:lineRule="auto"/>
              <w:rPr>
                <w:rFonts w:cstheme="minorHAnsi"/>
              </w:rPr>
            </w:pPr>
            <w:r>
              <w:rPr>
                <w:rFonts w:cstheme="minorHAnsi"/>
                <w:lang w:val="es-ES"/>
              </w:rPr>
              <w:t>Baja</w:t>
            </w:r>
          </w:p>
        </w:tc>
      </w:tr>
      <w:tr w:rsidR="00216EA9" w14:paraId="5B9837BA" w14:textId="77777777" w:rsidTr="0066257F">
        <w:tc>
          <w:tcPr>
            <w:tcW w:w="2268" w:type="dxa"/>
            <w:tcBorders>
              <w:top w:val="single" w:sz="6" w:space="0" w:color="000000"/>
              <w:left w:val="single" w:sz="12" w:space="0" w:color="000000"/>
              <w:bottom w:val="single" w:sz="6" w:space="0" w:color="000000"/>
              <w:right w:val="nil"/>
            </w:tcBorders>
            <w:hideMark/>
          </w:tcPr>
          <w:p w14:paraId="0204D636" w14:textId="77777777" w:rsidR="00216EA9" w:rsidRDefault="00216EA9"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E9A96CF" w14:textId="77777777" w:rsidR="00216EA9" w:rsidRDefault="00216EA9" w:rsidP="0066257F">
            <w:pPr>
              <w:spacing w:line="360" w:lineRule="auto"/>
              <w:rPr>
                <w:rFonts w:cstheme="minorHAnsi"/>
              </w:rPr>
            </w:pPr>
            <w:r>
              <w:rPr>
                <w:rFonts w:cstheme="minorHAnsi"/>
              </w:rPr>
              <w:t xml:space="preserve">1 vez al mes (no siempre). </w:t>
            </w:r>
          </w:p>
        </w:tc>
      </w:tr>
      <w:tr w:rsidR="00216EA9" w14:paraId="2411D467" w14:textId="77777777" w:rsidTr="0066257F">
        <w:tc>
          <w:tcPr>
            <w:tcW w:w="2268" w:type="dxa"/>
            <w:tcBorders>
              <w:top w:val="single" w:sz="6" w:space="0" w:color="000000"/>
              <w:left w:val="single" w:sz="12" w:space="0" w:color="000000"/>
              <w:bottom w:val="single" w:sz="6" w:space="0" w:color="000000"/>
              <w:right w:val="nil"/>
            </w:tcBorders>
            <w:hideMark/>
          </w:tcPr>
          <w:p w14:paraId="799EB1B5" w14:textId="77777777" w:rsidR="00216EA9" w:rsidRDefault="00216EA9"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58147679" w14:textId="77777777" w:rsidR="00216EA9" w:rsidRDefault="00216EA9" w:rsidP="0066257F">
            <w:pPr>
              <w:spacing w:line="360" w:lineRule="auto"/>
              <w:ind w:left="702" w:hanging="702"/>
              <w:rPr>
                <w:rFonts w:cstheme="minorHAnsi"/>
              </w:rPr>
            </w:pPr>
          </w:p>
        </w:tc>
      </w:tr>
      <w:tr w:rsidR="00216EA9" w14:paraId="225B4DFD" w14:textId="77777777" w:rsidTr="0066257F">
        <w:tc>
          <w:tcPr>
            <w:tcW w:w="2268" w:type="dxa"/>
            <w:tcBorders>
              <w:top w:val="single" w:sz="6" w:space="0" w:color="000000"/>
              <w:left w:val="single" w:sz="12" w:space="0" w:color="000000"/>
              <w:bottom w:val="single" w:sz="6" w:space="0" w:color="000000"/>
              <w:right w:val="nil"/>
            </w:tcBorders>
            <w:hideMark/>
          </w:tcPr>
          <w:p w14:paraId="5B0E4217" w14:textId="77777777" w:rsidR="00216EA9" w:rsidRDefault="00216EA9"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D0A61EB" w14:textId="77777777" w:rsidR="00216EA9" w:rsidRDefault="00216EA9"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16EA9" w14:paraId="47345CAD" w14:textId="77777777" w:rsidTr="0066257F">
        <w:tc>
          <w:tcPr>
            <w:tcW w:w="2268" w:type="dxa"/>
            <w:tcBorders>
              <w:top w:val="single" w:sz="6" w:space="0" w:color="000000"/>
              <w:left w:val="single" w:sz="12" w:space="0" w:color="000000"/>
              <w:bottom w:val="single" w:sz="6" w:space="0" w:color="000000"/>
              <w:right w:val="nil"/>
            </w:tcBorders>
            <w:hideMark/>
          </w:tcPr>
          <w:p w14:paraId="23CB9FAE" w14:textId="77777777" w:rsidR="00216EA9" w:rsidRDefault="00216EA9"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5B99599" w14:textId="77777777" w:rsidR="00216EA9" w:rsidRDefault="00216EA9"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4BAD020C" w14:textId="77777777" w:rsidR="00216EA9" w:rsidRDefault="00216EA9"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16EA9" w14:paraId="38613B11" w14:textId="77777777" w:rsidTr="0066257F">
        <w:tc>
          <w:tcPr>
            <w:tcW w:w="2268" w:type="dxa"/>
            <w:tcBorders>
              <w:top w:val="single" w:sz="6" w:space="0" w:color="000000"/>
              <w:left w:val="single" w:sz="12" w:space="0" w:color="000000"/>
              <w:bottom w:val="single" w:sz="12" w:space="0" w:color="000000"/>
              <w:right w:val="nil"/>
            </w:tcBorders>
            <w:hideMark/>
          </w:tcPr>
          <w:p w14:paraId="3ED43C47" w14:textId="77777777" w:rsidR="00216EA9" w:rsidRDefault="00216EA9"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6F194B0E" w14:textId="77777777" w:rsidR="00216EA9" w:rsidRDefault="00216EA9" w:rsidP="0066257F">
            <w:pPr>
              <w:spacing w:line="360" w:lineRule="auto"/>
              <w:rPr>
                <w:rFonts w:cstheme="minorHAnsi"/>
              </w:rPr>
            </w:pPr>
          </w:p>
        </w:tc>
      </w:tr>
    </w:tbl>
    <w:p w14:paraId="0523D312" w14:textId="77777777" w:rsidR="00216EA9" w:rsidRDefault="00216EA9" w:rsidP="00216EA9">
      <w:pPr>
        <w:pStyle w:val="Prrafodelista"/>
        <w:spacing w:line="360" w:lineRule="auto"/>
        <w:ind w:left="360"/>
        <w:rPr>
          <w:rFonts w:cstheme="minorHAnsi"/>
        </w:rPr>
      </w:pPr>
    </w:p>
    <w:tbl>
      <w:tblPr>
        <w:tblW w:w="9588" w:type="dxa"/>
        <w:tblInd w:w="-15" w:type="dxa"/>
        <w:tblLayout w:type="fixed"/>
        <w:tblLook w:val="04A0" w:firstRow="1" w:lastRow="0" w:firstColumn="1" w:lastColumn="0" w:noHBand="0" w:noVBand="1"/>
      </w:tblPr>
      <w:tblGrid>
        <w:gridCol w:w="2268"/>
        <w:gridCol w:w="2196"/>
        <w:gridCol w:w="2196"/>
        <w:gridCol w:w="2928"/>
      </w:tblGrid>
      <w:tr w:rsidR="00216EA9" w14:paraId="5AD75F68" w14:textId="77777777" w:rsidTr="0066257F">
        <w:tc>
          <w:tcPr>
            <w:tcW w:w="2268" w:type="dxa"/>
            <w:tcBorders>
              <w:top w:val="single" w:sz="12" w:space="0" w:color="000000"/>
              <w:left w:val="single" w:sz="12" w:space="0" w:color="000000"/>
              <w:bottom w:val="single" w:sz="6" w:space="0" w:color="000000"/>
              <w:right w:val="nil"/>
            </w:tcBorders>
            <w:hideMark/>
          </w:tcPr>
          <w:p w14:paraId="4A650F7D" w14:textId="77777777" w:rsidR="00216EA9" w:rsidRDefault="00216EA9"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220FFFDC" w14:textId="65F1060E" w:rsidR="00216EA9" w:rsidRDefault="00216EA9" w:rsidP="0066257F">
            <w:pPr>
              <w:spacing w:line="360" w:lineRule="auto"/>
              <w:rPr>
                <w:rFonts w:cstheme="minorHAnsi"/>
              </w:rPr>
            </w:pPr>
            <w:r>
              <w:rPr>
                <w:rFonts w:cstheme="minorHAnsi"/>
                <w:lang w:val="es-ES"/>
              </w:rPr>
              <w:t>CU-</w:t>
            </w:r>
            <w:r w:rsidR="00E93B53">
              <w:rPr>
                <w:rFonts w:cstheme="minorHAnsi"/>
                <w:lang w:val="es-ES"/>
              </w:rPr>
              <w:t>10</w:t>
            </w:r>
          </w:p>
        </w:tc>
      </w:tr>
      <w:tr w:rsidR="00216EA9" w14:paraId="245E919F" w14:textId="77777777" w:rsidTr="0066257F">
        <w:tc>
          <w:tcPr>
            <w:tcW w:w="2268" w:type="dxa"/>
            <w:tcBorders>
              <w:top w:val="single" w:sz="6" w:space="0" w:color="000000"/>
              <w:left w:val="single" w:sz="12" w:space="0" w:color="000000"/>
              <w:bottom w:val="single" w:sz="6" w:space="0" w:color="000000"/>
              <w:right w:val="nil"/>
            </w:tcBorders>
            <w:hideMark/>
          </w:tcPr>
          <w:p w14:paraId="1373F35F" w14:textId="77777777" w:rsidR="00216EA9" w:rsidRDefault="00216EA9"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24C4E23" w14:textId="1A489385" w:rsidR="00216EA9" w:rsidRDefault="00216EA9" w:rsidP="0066257F">
            <w:pPr>
              <w:spacing w:line="360" w:lineRule="auto"/>
              <w:rPr>
                <w:rFonts w:cstheme="minorHAnsi"/>
              </w:rPr>
            </w:pPr>
            <w:r>
              <w:rPr>
                <w:rFonts w:cstheme="minorHAnsi"/>
                <w:lang w:val="es-ES"/>
              </w:rPr>
              <w:t xml:space="preserve">Editar </w:t>
            </w:r>
            <w:r w:rsidR="00E93B53">
              <w:rPr>
                <w:rFonts w:cstheme="minorHAnsi"/>
                <w:lang w:val="es-ES"/>
              </w:rPr>
              <w:t>reglamento</w:t>
            </w:r>
          </w:p>
        </w:tc>
      </w:tr>
      <w:tr w:rsidR="00216EA9" w14:paraId="6F6EE6AD" w14:textId="77777777" w:rsidTr="0066257F">
        <w:tc>
          <w:tcPr>
            <w:tcW w:w="2268" w:type="dxa"/>
            <w:tcBorders>
              <w:top w:val="single" w:sz="6" w:space="0" w:color="000000"/>
              <w:left w:val="single" w:sz="12" w:space="0" w:color="000000"/>
              <w:bottom w:val="single" w:sz="6" w:space="0" w:color="000000"/>
              <w:right w:val="nil"/>
            </w:tcBorders>
            <w:hideMark/>
          </w:tcPr>
          <w:p w14:paraId="5B0552BB" w14:textId="77777777" w:rsidR="00216EA9" w:rsidRDefault="00216EA9"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7643C532" w14:textId="77777777" w:rsidR="00216EA9" w:rsidRDefault="00216EA9"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20F0F345" w14:textId="77777777" w:rsidR="00216EA9" w:rsidRDefault="00216EA9"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6B16B51" w14:textId="77777777" w:rsidR="00216EA9" w:rsidRDefault="00216EA9" w:rsidP="0066257F">
            <w:pPr>
              <w:spacing w:line="360" w:lineRule="auto"/>
              <w:rPr>
                <w:rFonts w:cstheme="minorHAnsi"/>
              </w:rPr>
            </w:pPr>
            <w:r>
              <w:rPr>
                <w:rFonts w:cstheme="minorHAnsi"/>
              </w:rPr>
              <w:t>Kenneth Moraga Obando</w:t>
            </w:r>
          </w:p>
        </w:tc>
      </w:tr>
      <w:tr w:rsidR="00216EA9" w14:paraId="3DCA7428" w14:textId="77777777" w:rsidTr="0066257F">
        <w:tc>
          <w:tcPr>
            <w:tcW w:w="2268" w:type="dxa"/>
            <w:tcBorders>
              <w:top w:val="single" w:sz="6" w:space="0" w:color="000000"/>
              <w:left w:val="single" w:sz="12" w:space="0" w:color="000000"/>
              <w:bottom w:val="single" w:sz="6" w:space="0" w:color="000000"/>
              <w:right w:val="nil"/>
            </w:tcBorders>
            <w:hideMark/>
          </w:tcPr>
          <w:p w14:paraId="0C947C67" w14:textId="77777777" w:rsidR="00216EA9" w:rsidRDefault="00216EA9"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37753124" w14:textId="77777777" w:rsidR="00216EA9" w:rsidRDefault="00216EA9"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25EB14FC" w14:textId="77777777" w:rsidR="00216EA9" w:rsidRDefault="00216EA9"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4690D865" w14:textId="77777777" w:rsidR="00216EA9" w:rsidRDefault="00216EA9" w:rsidP="0066257F">
            <w:pPr>
              <w:spacing w:line="360" w:lineRule="auto"/>
              <w:rPr>
                <w:rFonts w:cstheme="minorHAnsi"/>
              </w:rPr>
            </w:pPr>
          </w:p>
        </w:tc>
      </w:tr>
      <w:tr w:rsidR="00216EA9" w14:paraId="11C6313F" w14:textId="77777777" w:rsidTr="0066257F">
        <w:tc>
          <w:tcPr>
            <w:tcW w:w="2268" w:type="dxa"/>
            <w:tcBorders>
              <w:top w:val="single" w:sz="6" w:space="0" w:color="000000"/>
              <w:left w:val="single" w:sz="12" w:space="0" w:color="000000"/>
              <w:bottom w:val="single" w:sz="6" w:space="0" w:color="000000"/>
              <w:right w:val="nil"/>
            </w:tcBorders>
            <w:hideMark/>
          </w:tcPr>
          <w:p w14:paraId="1AD6F7BA" w14:textId="77777777" w:rsidR="00216EA9" w:rsidRDefault="00216EA9"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3EA6234" w14:textId="77777777" w:rsidR="00216EA9" w:rsidRDefault="00216EA9" w:rsidP="0066257F">
            <w:pPr>
              <w:spacing w:line="360" w:lineRule="auto"/>
              <w:rPr>
                <w:rFonts w:cstheme="minorHAnsi"/>
              </w:rPr>
            </w:pPr>
            <w:r>
              <w:rPr>
                <w:rFonts w:cstheme="minorHAnsi"/>
                <w:lang w:val="es-ES"/>
              </w:rPr>
              <w:t>Presidente, vicepresidente, secretario(a) y demás integrantes ADITIBRI con acceso al sistema</w:t>
            </w:r>
          </w:p>
        </w:tc>
      </w:tr>
      <w:tr w:rsidR="00216EA9" w14:paraId="368728D5" w14:textId="77777777" w:rsidTr="0066257F">
        <w:tc>
          <w:tcPr>
            <w:tcW w:w="2268" w:type="dxa"/>
            <w:tcBorders>
              <w:top w:val="single" w:sz="6" w:space="0" w:color="000000"/>
              <w:left w:val="single" w:sz="12" w:space="0" w:color="000000"/>
              <w:bottom w:val="single" w:sz="6" w:space="0" w:color="000000"/>
              <w:right w:val="nil"/>
            </w:tcBorders>
            <w:hideMark/>
          </w:tcPr>
          <w:p w14:paraId="7B5BF4E1" w14:textId="77777777" w:rsidR="00216EA9" w:rsidRDefault="00216EA9"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1CE6862" w14:textId="1AED8F58" w:rsidR="00216EA9" w:rsidRDefault="00216EA9" w:rsidP="0066257F">
            <w:pPr>
              <w:spacing w:line="360" w:lineRule="auto"/>
              <w:rPr>
                <w:rFonts w:cstheme="minorHAnsi"/>
              </w:rPr>
            </w:pPr>
            <w:r>
              <w:rPr>
                <w:rFonts w:cstheme="minorHAnsi"/>
              </w:rPr>
              <w:t xml:space="preserve">El presidente o vicepresidente podrá editar un </w:t>
            </w:r>
            <w:r w:rsidR="00E93B53">
              <w:rPr>
                <w:rFonts w:cstheme="minorHAnsi"/>
              </w:rPr>
              <w:t>reglamento</w:t>
            </w:r>
            <w:r>
              <w:rPr>
                <w:rFonts w:cstheme="minorHAnsi"/>
              </w:rPr>
              <w:t xml:space="preserve"> </w:t>
            </w:r>
            <w:r w:rsidR="00E93B53">
              <w:rPr>
                <w:rFonts w:cstheme="minorHAnsi"/>
              </w:rPr>
              <w:t>que se haya registrado con anterioridad</w:t>
            </w:r>
          </w:p>
        </w:tc>
      </w:tr>
      <w:tr w:rsidR="00216EA9" w14:paraId="0CAD28D5" w14:textId="77777777" w:rsidTr="0066257F">
        <w:tc>
          <w:tcPr>
            <w:tcW w:w="2268" w:type="dxa"/>
            <w:tcBorders>
              <w:top w:val="single" w:sz="6" w:space="0" w:color="000000"/>
              <w:left w:val="single" w:sz="12" w:space="0" w:color="000000"/>
              <w:bottom w:val="single" w:sz="6" w:space="0" w:color="000000"/>
              <w:right w:val="nil"/>
            </w:tcBorders>
            <w:hideMark/>
          </w:tcPr>
          <w:p w14:paraId="7A3633D0" w14:textId="77777777" w:rsidR="00216EA9" w:rsidRDefault="00216EA9"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C6EBADC" w14:textId="77777777" w:rsidR="00216EA9" w:rsidRDefault="00216EA9"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0F034CFC" w14:textId="40E44042" w:rsidR="00E93B53" w:rsidRPr="00E93B53" w:rsidRDefault="00216EA9" w:rsidP="0066257F">
            <w:pPr>
              <w:suppressAutoHyphens/>
              <w:spacing w:after="0" w:line="360" w:lineRule="auto"/>
              <w:rPr>
                <w:rFonts w:cstheme="minorHAnsi"/>
                <w:lang w:val="es-ES"/>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16EA9" w14:paraId="73E10755" w14:textId="77777777" w:rsidTr="0066257F">
        <w:tc>
          <w:tcPr>
            <w:tcW w:w="2268" w:type="dxa"/>
            <w:tcBorders>
              <w:top w:val="single" w:sz="6" w:space="0" w:color="000000"/>
              <w:left w:val="single" w:sz="12" w:space="0" w:color="000000"/>
              <w:bottom w:val="single" w:sz="6" w:space="0" w:color="000000"/>
              <w:right w:val="nil"/>
            </w:tcBorders>
            <w:hideMark/>
          </w:tcPr>
          <w:p w14:paraId="6A041937" w14:textId="77777777" w:rsidR="00216EA9" w:rsidRDefault="00216EA9"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4848C5" w14:textId="535D1520" w:rsidR="00216EA9" w:rsidRDefault="00216EA9" w:rsidP="0003499A">
            <w:pPr>
              <w:pStyle w:val="Prrafodelista"/>
              <w:numPr>
                <w:ilvl w:val="0"/>
                <w:numId w:val="7"/>
              </w:numPr>
              <w:suppressAutoHyphens/>
              <w:spacing w:after="0" w:line="360" w:lineRule="auto"/>
              <w:rPr>
                <w:rFonts w:cstheme="minorHAnsi"/>
              </w:rPr>
            </w:pPr>
            <w:r>
              <w:rPr>
                <w:rFonts w:cstheme="minorHAnsi"/>
              </w:rPr>
              <w:t xml:space="preserve">Se edita la información del </w:t>
            </w:r>
            <w:r w:rsidR="00E93B53">
              <w:rPr>
                <w:rFonts w:cstheme="minorHAnsi"/>
              </w:rPr>
              <w:t>reglamento</w:t>
            </w:r>
            <w:r>
              <w:rPr>
                <w:rFonts w:cstheme="minorHAnsi"/>
              </w:rPr>
              <w:t xml:space="preserve"> en el apartado de “</w:t>
            </w:r>
            <w:r w:rsidR="00E93B53">
              <w:rPr>
                <w:rFonts w:cstheme="minorHAnsi"/>
              </w:rPr>
              <w:t>Reglamentos</w:t>
            </w:r>
            <w:r>
              <w:rPr>
                <w:rFonts w:cstheme="minorHAnsi"/>
              </w:rPr>
              <w:t>” en la base de datos.</w:t>
            </w:r>
          </w:p>
          <w:p w14:paraId="021C75BA"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18DD10FA"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El usuario tiene la opción de editar otro.</w:t>
            </w:r>
          </w:p>
        </w:tc>
      </w:tr>
      <w:tr w:rsidR="00216EA9" w14:paraId="1213ED0B" w14:textId="77777777" w:rsidTr="0066257F">
        <w:tc>
          <w:tcPr>
            <w:tcW w:w="2268" w:type="dxa"/>
            <w:tcBorders>
              <w:top w:val="single" w:sz="6" w:space="0" w:color="000000"/>
              <w:left w:val="single" w:sz="12" w:space="0" w:color="000000"/>
              <w:bottom w:val="single" w:sz="6" w:space="0" w:color="000000"/>
              <w:right w:val="nil"/>
            </w:tcBorders>
            <w:hideMark/>
          </w:tcPr>
          <w:p w14:paraId="1AE347C9" w14:textId="77777777" w:rsidR="00216EA9" w:rsidRDefault="00216EA9"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C459FE5" w14:textId="4101C093" w:rsidR="00216EA9" w:rsidRDefault="00216EA9" w:rsidP="0066257F">
            <w:pPr>
              <w:spacing w:line="360" w:lineRule="auto"/>
              <w:rPr>
                <w:rFonts w:cstheme="minorHAnsi"/>
                <w:b/>
                <w:bCs/>
              </w:rPr>
            </w:pPr>
            <w:r>
              <w:rPr>
                <w:rFonts w:cstheme="minorHAnsi"/>
                <w:b/>
                <w:bCs/>
                <w:lang w:val="es-ES"/>
              </w:rPr>
              <w:t xml:space="preserve">1.0 </w:t>
            </w:r>
            <w:r w:rsidR="002772F8">
              <w:rPr>
                <w:rFonts w:cstheme="minorHAnsi"/>
                <w:b/>
                <w:bCs/>
                <w:lang w:val="es-ES"/>
              </w:rPr>
              <w:t>Editar Reglamento</w:t>
            </w:r>
          </w:p>
          <w:p w14:paraId="3613DEAC" w14:textId="77777777" w:rsidR="00216EA9" w:rsidRDefault="00216EA9" w:rsidP="0066257F">
            <w:pPr>
              <w:suppressAutoHyphens/>
              <w:spacing w:after="0" w:line="360" w:lineRule="auto"/>
              <w:rPr>
                <w:rFonts w:cstheme="minorHAnsi"/>
              </w:rPr>
            </w:pPr>
            <w:r>
              <w:rPr>
                <w:rFonts w:cstheme="minorHAnsi"/>
              </w:rPr>
              <w:t>1.   Se despliega el menú de acciones de la página.</w:t>
            </w:r>
          </w:p>
          <w:p w14:paraId="33523517" w14:textId="77777777" w:rsidR="00216EA9" w:rsidRDefault="00216EA9" w:rsidP="0066257F">
            <w:pPr>
              <w:suppressAutoHyphens/>
              <w:spacing w:after="0" w:line="360" w:lineRule="auto"/>
              <w:rPr>
                <w:rFonts w:cstheme="minorHAnsi"/>
              </w:rPr>
            </w:pPr>
            <w:r>
              <w:rPr>
                <w:rFonts w:cstheme="minorHAnsi"/>
              </w:rPr>
              <w:t>2.   Selecciona el módulo “Departamento Administrativo”.</w:t>
            </w:r>
          </w:p>
          <w:p w14:paraId="73CB8D91" w14:textId="58EB11A3" w:rsidR="00216EA9" w:rsidRDefault="00216EA9" w:rsidP="0066257F">
            <w:pPr>
              <w:suppressAutoHyphens/>
              <w:spacing w:after="0" w:line="360" w:lineRule="auto"/>
              <w:rPr>
                <w:rFonts w:cstheme="minorHAnsi"/>
              </w:rPr>
            </w:pPr>
            <w:r>
              <w:rPr>
                <w:rFonts w:cstheme="minorHAnsi"/>
              </w:rPr>
              <w:t>Se selecciona en la opción “</w:t>
            </w:r>
            <w:r w:rsidR="00E93B53">
              <w:rPr>
                <w:rFonts w:cstheme="minorHAnsi"/>
              </w:rPr>
              <w:t>Reglamentos</w:t>
            </w:r>
            <w:r>
              <w:rPr>
                <w:rFonts w:cstheme="minorHAnsi"/>
              </w:rPr>
              <w:t>”</w:t>
            </w:r>
          </w:p>
          <w:p w14:paraId="6302E830" w14:textId="77777777" w:rsidR="00216EA9" w:rsidRDefault="00216EA9" w:rsidP="0066257F">
            <w:pPr>
              <w:suppressAutoHyphens/>
              <w:spacing w:after="0" w:line="360" w:lineRule="auto"/>
              <w:rPr>
                <w:rFonts w:cstheme="minorHAnsi"/>
              </w:rPr>
            </w:pPr>
            <w:r>
              <w:rPr>
                <w:rFonts w:cstheme="minorHAnsi"/>
              </w:rPr>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019264AA" w14:textId="77777777" w:rsidR="00216EA9" w:rsidRDefault="00216EA9" w:rsidP="0066257F">
            <w:pPr>
              <w:suppressAutoHyphens/>
              <w:spacing w:after="0" w:line="360" w:lineRule="auto"/>
              <w:rPr>
                <w:rFonts w:cstheme="minorHAnsi"/>
              </w:rPr>
            </w:pPr>
            <w:r>
              <w:rPr>
                <w:rFonts w:cstheme="minorHAnsi"/>
              </w:rPr>
              <w:t xml:space="preserve">4.    Se presiona el botón editar. </w:t>
            </w:r>
          </w:p>
          <w:p w14:paraId="682C7E76" w14:textId="70FFA75F" w:rsidR="00216EA9" w:rsidRDefault="00216EA9" w:rsidP="0066257F">
            <w:pPr>
              <w:suppressAutoHyphens/>
              <w:spacing w:after="0" w:line="360" w:lineRule="auto"/>
              <w:rPr>
                <w:rFonts w:cstheme="minorHAnsi"/>
              </w:rPr>
            </w:pPr>
            <w:r>
              <w:rPr>
                <w:rFonts w:cstheme="minorHAnsi"/>
              </w:rPr>
              <w:lastRenderedPageBreak/>
              <w:t>5.    Se despliega el formulario de registro con los campos: “Titulo (</w:t>
            </w:r>
            <w:proofErr w:type="spellStart"/>
            <w:r>
              <w:rPr>
                <w:rFonts w:cstheme="minorHAnsi"/>
              </w:rPr>
              <w:t>text</w:t>
            </w:r>
            <w:proofErr w:type="spellEnd"/>
            <w:r>
              <w:rPr>
                <w:rFonts w:cstheme="minorHAnsi"/>
              </w:rPr>
              <w:t xml:space="preserve">), </w:t>
            </w:r>
            <w:r w:rsidR="00E93B53">
              <w:rPr>
                <w:rFonts w:cstheme="minorHAnsi"/>
              </w:rPr>
              <w:t>Descripción (</w:t>
            </w:r>
            <w:r>
              <w:rPr>
                <w:rFonts w:cstheme="minorHAnsi"/>
              </w:rPr>
              <w:t>Text</w:t>
            </w:r>
            <w:r w:rsidR="00E93B53">
              <w:rPr>
                <w:rFonts w:cstheme="minorHAnsi"/>
              </w:rPr>
              <w:t>), Reglamento(</w:t>
            </w:r>
            <w:proofErr w:type="spellStart"/>
            <w:r w:rsidR="00E93B53">
              <w:rPr>
                <w:rFonts w:cstheme="minorHAnsi"/>
              </w:rPr>
              <w:t>pdf</w:t>
            </w:r>
            <w:proofErr w:type="spellEnd"/>
            <w:r>
              <w:rPr>
                <w:rFonts w:cstheme="minorHAnsi"/>
              </w:rPr>
              <w:t xml:space="preserve">)”. </w:t>
            </w:r>
          </w:p>
          <w:p w14:paraId="0DFC5142" w14:textId="77777777" w:rsidR="00216EA9" w:rsidRDefault="00216EA9" w:rsidP="0066257F">
            <w:pPr>
              <w:suppressAutoHyphens/>
              <w:spacing w:after="0" w:line="360" w:lineRule="auto"/>
              <w:rPr>
                <w:rFonts w:cstheme="minorHAnsi"/>
              </w:rPr>
            </w:pPr>
            <w:r>
              <w:rPr>
                <w:rFonts w:cstheme="minorHAnsi"/>
              </w:rPr>
              <w:t>6.    Una vez lleno el formulario puede seleccionar entre las opciones: “Guardar Cambios, Cancelar”.</w:t>
            </w:r>
          </w:p>
          <w:p w14:paraId="23C60E7F" w14:textId="6433BD2A" w:rsidR="00216EA9" w:rsidRDefault="00216EA9" w:rsidP="0066257F">
            <w:pPr>
              <w:suppressAutoHyphens/>
              <w:spacing w:after="0" w:line="360" w:lineRule="auto"/>
              <w:rPr>
                <w:rFonts w:cstheme="minorHAnsi"/>
              </w:rPr>
            </w:pPr>
            <w:r>
              <w:rPr>
                <w:rFonts w:cstheme="minorHAnsi"/>
              </w:rPr>
              <w:t xml:space="preserve">7.    Si presiona la opción “Guardar Cambios” se modifica en el sistema la información del </w:t>
            </w:r>
            <w:r w:rsidR="00E93B53">
              <w:rPr>
                <w:rFonts w:cstheme="minorHAnsi"/>
              </w:rPr>
              <w:t>reglamento</w:t>
            </w:r>
            <w:r>
              <w:rPr>
                <w:rFonts w:cstheme="minorHAnsi"/>
              </w:rPr>
              <w:t>.</w:t>
            </w:r>
          </w:p>
          <w:p w14:paraId="0026D67D" w14:textId="77777777" w:rsidR="00216EA9" w:rsidRDefault="00216EA9" w:rsidP="0066257F">
            <w:pPr>
              <w:suppressAutoHyphens/>
              <w:spacing w:after="0" w:line="360" w:lineRule="auto"/>
              <w:rPr>
                <w:rFonts w:cstheme="minorHAnsi"/>
              </w:rPr>
            </w:pPr>
            <w:r>
              <w:rPr>
                <w:rFonts w:cstheme="minorHAnsi"/>
              </w:rPr>
              <w:t>8.Se notifica en una ventana emergente “Se modificó correctamente!”</w:t>
            </w:r>
          </w:p>
          <w:p w14:paraId="6CFF1D4C" w14:textId="77777777" w:rsidR="00216EA9" w:rsidRDefault="00216EA9" w:rsidP="0066257F">
            <w:pPr>
              <w:suppressAutoHyphens/>
              <w:spacing w:after="0" w:line="360" w:lineRule="auto"/>
              <w:rPr>
                <w:rFonts w:cstheme="minorHAnsi"/>
              </w:rPr>
            </w:pPr>
            <w:r>
              <w:rPr>
                <w:rFonts w:cstheme="minorHAnsi"/>
              </w:rPr>
              <w:t>9.  Si presiona cancelar vuelve al paso 3.</w:t>
            </w:r>
          </w:p>
        </w:tc>
      </w:tr>
      <w:tr w:rsidR="00216EA9" w14:paraId="6FB7B747" w14:textId="77777777" w:rsidTr="0066257F">
        <w:tc>
          <w:tcPr>
            <w:tcW w:w="2268" w:type="dxa"/>
            <w:tcBorders>
              <w:top w:val="single" w:sz="6" w:space="0" w:color="000000"/>
              <w:left w:val="single" w:sz="12" w:space="0" w:color="000000"/>
              <w:bottom w:val="single" w:sz="6" w:space="0" w:color="000000"/>
              <w:right w:val="nil"/>
            </w:tcBorders>
            <w:hideMark/>
          </w:tcPr>
          <w:p w14:paraId="2179673C" w14:textId="77777777" w:rsidR="00216EA9" w:rsidRDefault="00216EA9"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97A3107" w14:textId="77777777" w:rsidR="00216EA9" w:rsidRDefault="00216EA9" w:rsidP="0066257F">
            <w:pPr>
              <w:spacing w:line="360" w:lineRule="auto"/>
              <w:rPr>
                <w:rFonts w:cstheme="minorHAnsi"/>
              </w:rPr>
            </w:pPr>
            <w:r>
              <w:rPr>
                <w:rFonts w:cstheme="minorHAnsi"/>
              </w:rPr>
              <w:t>Ninguno</w:t>
            </w:r>
          </w:p>
        </w:tc>
      </w:tr>
      <w:tr w:rsidR="00216EA9" w14:paraId="6DF99FA0" w14:textId="77777777" w:rsidTr="0066257F">
        <w:tc>
          <w:tcPr>
            <w:tcW w:w="2268" w:type="dxa"/>
            <w:tcBorders>
              <w:top w:val="single" w:sz="6" w:space="0" w:color="000000"/>
              <w:left w:val="single" w:sz="12" w:space="0" w:color="000000"/>
              <w:bottom w:val="single" w:sz="6" w:space="0" w:color="000000"/>
              <w:right w:val="nil"/>
            </w:tcBorders>
            <w:hideMark/>
          </w:tcPr>
          <w:p w14:paraId="75FF018C" w14:textId="77777777" w:rsidR="00216EA9" w:rsidRDefault="00216EA9"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2EB4148" w14:textId="77777777" w:rsidR="00216EA9" w:rsidRDefault="00216EA9" w:rsidP="0066257F">
            <w:pPr>
              <w:spacing w:line="360" w:lineRule="auto"/>
              <w:rPr>
                <w:rFonts w:cstheme="minorHAnsi"/>
                <w:lang w:val="es-ES"/>
              </w:rPr>
            </w:pPr>
            <w:r>
              <w:rPr>
                <w:rFonts w:cstheme="minorHAnsi"/>
                <w:b/>
                <w:lang w:val="es-ES"/>
              </w:rPr>
              <w:t>1.0.E.1 El usuario deja un campo vacío en el formulario.</w:t>
            </w:r>
          </w:p>
          <w:p w14:paraId="263456E0" w14:textId="77777777" w:rsidR="00216EA9" w:rsidRDefault="00216EA9" w:rsidP="0066257F">
            <w:pPr>
              <w:suppressAutoHyphens/>
              <w:spacing w:after="0" w:line="360" w:lineRule="auto"/>
              <w:rPr>
                <w:rFonts w:cstheme="minorHAnsi"/>
              </w:rPr>
            </w:pPr>
            <w:r>
              <w:rPr>
                <w:rFonts w:cstheme="minorHAnsi"/>
                <w:lang w:val="es-ES"/>
              </w:rPr>
              <w:t>1.  Se despliega un mensaje de error, indicando el campo que no llenó.</w:t>
            </w:r>
          </w:p>
          <w:p w14:paraId="40F5A28C" w14:textId="77777777" w:rsidR="00216EA9" w:rsidRDefault="00216EA9" w:rsidP="0066257F">
            <w:pPr>
              <w:suppressAutoHyphens/>
              <w:spacing w:after="0" w:line="360" w:lineRule="auto"/>
              <w:rPr>
                <w:rFonts w:cstheme="minorHAnsi"/>
              </w:rPr>
            </w:pPr>
            <w:r>
              <w:rPr>
                <w:rFonts w:cstheme="minorHAnsi"/>
                <w:lang w:val="es-ES"/>
              </w:rPr>
              <w:t>2. No se permite realizar el registro hasta que todos los campos estén llenos.</w:t>
            </w:r>
          </w:p>
          <w:p w14:paraId="2A69A02A" w14:textId="77777777" w:rsidR="00216EA9" w:rsidRDefault="00216EA9"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313233CA" w14:textId="77777777" w:rsidR="00216EA9" w:rsidRDefault="00216EA9"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16EA9" w14:paraId="10AF309D" w14:textId="77777777" w:rsidTr="0066257F">
        <w:tc>
          <w:tcPr>
            <w:tcW w:w="2268" w:type="dxa"/>
            <w:tcBorders>
              <w:top w:val="single" w:sz="6" w:space="0" w:color="000000"/>
              <w:left w:val="single" w:sz="12" w:space="0" w:color="000000"/>
              <w:bottom w:val="single" w:sz="6" w:space="0" w:color="000000"/>
              <w:right w:val="nil"/>
            </w:tcBorders>
            <w:hideMark/>
          </w:tcPr>
          <w:p w14:paraId="1C6DB5C3" w14:textId="77777777" w:rsidR="00216EA9" w:rsidRDefault="00216EA9"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7E2BE66" w14:textId="77777777" w:rsidR="00216EA9" w:rsidRDefault="00216EA9" w:rsidP="0066257F">
            <w:pPr>
              <w:spacing w:line="360" w:lineRule="auto"/>
              <w:rPr>
                <w:rFonts w:cstheme="minorHAnsi"/>
              </w:rPr>
            </w:pPr>
            <w:r>
              <w:rPr>
                <w:rFonts w:cstheme="minorHAnsi"/>
                <w:lang w:val="es-ES"/>
              </w:rPr>
              <w:t>Ninguno</w:t>
            </w:r>
          </w:p>
        </w:tc>
      </w:tr>
      <w:tr w:rsidR="00216EA9" w14:paraId="45FF34F5" w14:textId="77777777" w:rsidTr="0066257F">
        <w:tc>
          <w:tcPr>
            <w:tcW w:w="2268" w:type="dxa"/>
            <w:tcBorders>
              <w:top w:val="single" w:sz="6" w:space="0" w:color="000000"/>
              <w:left w:val="single" w:sz="12" w:space="0" w:color="000000"/>
              <w:bottom w:val="single" w:sz="6" w:space="0" w:color="000000"/>
              <w:right w:val="nil"/>
            </w:tcBorders>
            <w:hideMark/>
          </w:tcPr>
          <w:p w14:paraId="2BE8BD8B" w14:textId="77777777" w:rsidR="00216EA9" w:rsidRDefault="00216EA9"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ABC546A" w14:textId="77777777" w:rsidR="00216EA9" w:rsidRDefault="00216EA9" w:rsidP="0066257F">
            <w:pPr>
              <w:spacing w:line="360" w:lineRule="auto"/>
              <w:rPr>
                <w:rFonts w:cstheme="minorHAnsi"/>
              </w:rPr>
            </w:pPr>
            <w:r>
              <w:rPr>
                <w:rFonts w:cstheme="minorHAnsi"/>
                <w:lang w:val="es-ES"/>
              </w:rPr>
              <w:t>Baja</w:t>
            </w:r>
          </w:p>
        </w:tc>
      </w:tr>
      <w:tr w:rsidR="00216EA9" w14:paraId="5E7A6684" w14:textId="77777777" w:rsidTr="0066257F">
        <w:tc>
          <w:tcPr>
            <w:tcW w:w="2268" w:type="dxa"/>
            <w:tcBorders>
              <w:top w:val="single" w:sz="6" w:space="0" w:color="000000"/>
              <w:left w:val="single" w:sz="12" w:space="0" w:color="000000"/>
              <w:bottom w:val="single" w:sz="6" w:space="0" w:color="000000"/>
              <w:right w:val="nil"/>
            </w:tcBorders>
            <w:hideMark/>
          </w:tcPr>
          <w:p w14:paraId="6A9F7BA9" w14:textId="77777777" w:rsidR="00216EA9" w:rsidRDefault="00216EA9"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357E860" w14:textId="77777777" w:rsidR="00216EA9" w:rsidRDefault="00216EA9" w:rsidP="0066257F">
            <w:pPr>
              <w:spacing w:line="360" w:lineRule="auto"/>
              <w:rPr>
                <w:rFonts w:cstheme="minorHAnsi"/>
              </w:rPr>
            </w:pPr>
            <w:r>
              <w:rPr>
                <w:rFonts w:cstheme="minorHAnsi"/>
              </w:rPr>
              <w:t xml:space="preserve">1 vez al mes (no siempre). </w:t>
            </w:r>
          </w:p>
        </w:tc>
      </w:tr>
      <w:tr w:rsidR="00216EA9" w14:paraId="2BF38976" w14:textId="77777777" w:rsidTr="0066257F">
        <w:tc>
          <w:tcPr>
            <w:tcW w:w="2268" w:type="dxa"/>
            <w:tcBorders>
              <w:top w:val="single" w:sz="6" w:space="0" w:color="000000"/>
              <w:left w:val="single" w:sz="12" w:space="0" w:color="000000"/>
              <w:bottom w:val="single" w:sz="6" w:space="0" w:color="000000"/>
              <w:right w:val="nil"/>
            </w:tcBorders>
            <w:hideMark/>
          </w:tcPr>
          <w:p w14:paraId="18BBC646" w14:textId="77777777" w:rsidR="00216EA9" w:rsidRDefault="00216EA9"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76B2299E" w14:textId="77777777" w:rsidR="00216EA9" w:rsidRDefault="00216EA9" w:rsidP="0066257F">
            <w:pPr>
              <w:spacing w:line="360" w:lineRule="auto"/>
              <w:ind w:left="702" w:hanging="702"/>
              <w:rPr>
                <w:rFonts w:cstheme="minorHAnsi"/>
              </w:rPr>
            </w:pPr>
          </w:p>
        </w:tc>
      </w:tr>
      <w:tr w:rsidR="00216EA9" w14:paraId="654D99C2" w14:textId="77777777" w:rsidTr="0066257F">
        <w:tc>
          <w:tcPr>
            <w:tcW w:w="2268" w:type="dxa"/>
            <w:tcBorders>
              <w:top w:val="single" w:sz="6" w:space="0" w:color="000000"/>
              <w:left w:val="single" w:sz="12" w:space="0" w:color="000000"/>
              <w:bottom w:val="single" w:sz="6" w:space="0" w:color="000000"/>
              <w:right w:val="nil"/>
            </w:tcBorders>
            <w:hideMark/>
          </w:tcPr>
          <w:p w14:paraId="38ED3F78" w14:textId="77777777" w:rsidR="00216EA9" w:rsidRDefault="00216EA9"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0A8C300" w14:textId="77777777" w:rsidR="00216EA9" w:rsidRDefault="00216EA9"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16EA9" w14:paraId="33E01A97" w14:textId="77777777" w:rsidTr="0066257F">
        <w:tc>
          <w:tcPr>
            <w:tcW w:w="2268" w:type="dxa"/>
            <w:tcBorders>
              <w:top w:val="single" w:sz="6" w:space="0" w:color="000000"/>
              <w:left w:val="single" w:sz="12" w:space="0" w:color="000000"/>
              <w:bottom w:val="single" w:sz="6" w:space="0" w:color="000000"/>
              <w:right w:val="nil"/>
            </w:tcBorders>
            <w:hideMark/>
          </w:tcPr>
          <w:p w14:paraId="6D10A19C" w14:textId="77777777" w:rsidR="00216EA9" w:rsidRDefault="00216EA9"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214C5D3" w14:textId="77777777" w:rsidR="00216EA9" w:rsidRDefault="00216EA9"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61F5F5B5" w14:textId="77777777" w:rsidR="00216EA9" w:rsidRDefault="00216EA9"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16EA9" w14:paraId="00E5A728" w14:textId="77777777" w:rsidTr="0066257F">
        <w:tc>
          <w:tcPr>
            <w:tcW w:w="2268" w:type="dxa"/>
            <w:tcBorders>
              <w:top w:val="single" w:sz="6" w:space="0" w:color="000000"/>
              <w:left w:val="single" w:sz="12" w:space="0" w:color="000000"/>
              <w:bottom w:val="single" w:sz="12" w:space="0" w:color="000000"/>
              <w:right w:val="nil"/>
            </w:tcBorders>
            <w:hideMark/>
          </w:tcPr>
          <w:p w14:paraId="3768D3AB" w14:textId="77777777" w:rsidR="00216EA9" w:rsidRDefault="00216EA9"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4B8D2588" w14:textId="77777777" w:rsidR="00216EA9" w:rsidRDefault="00216EA9" w:rsidP="0066257F">
            <w:pPr>
              <w:spacing w:line="360" w:lineRule="auto"/>
              <w:rPr>
                <w:rFonts w:cstheme="minorHAnsi"/>
              </w:rPr>
            </w:pPr>
          </w:p>
        </w:tc>
      </w:tr>
      <w:tr w:rsidR="00E93B53" w14:paraId="28CBC612" w14:textId="77777777" w:rsidTr="0066257F">
        <w:tc>
          <w:tcPr>
            <w:tcW w:w="2268" w:type="dxa"/>
            <w:tcBorders>
              <w:top w:val="single" w:sz="6" w:space="0" w:color="000000"/>
              <w:left w:val="single" w:sz="12" w:space="0" w:color="000000"/>
              <w:bottom w:val="single" w:sz="12" w:space="0" w:color="000000"/>
              <w:right w:val="nil"/>
            </w:tcBorders>
          </w:tcPr>
          <w:p w14:paraId="14FDC386" w14:textId="77777777" w:rsidR="00E93B53" w:rsidRDefault="00E93B53" w:rsidP="0066257F">
            <w:pPr>
              <w:spacing w:line="360" w:lineRule="auto"/>
              <w:jc w:val="right"/>
              <w:rPr>
                <w:rFonts w:cstheme="minorHAnsi"/>
                <w:lang w:val="es-ES"/>
              </w:rPr>
            </w:pPr>
          </w:p>
        </w:tc>
        <w:tc>
          <w:tcPr>
            <w:tcW w:w="7320" w:type="dxa"/>
            <w:gridSpan w:val="3"/>
            <w:tcBorders>
              <w:top w:val="single" w:sz="6" w:space="0" w:color="000000"/>
              <w:left w:val="single" w:sz="6" w:space="0" w:color="000000"/>
              <w:bottom w:val="single" w:sz="12" w:space="0" w:color="000000"/>
              <w:right w:val="single" w:sz="12" w:space="0" w:color="000000"/>
            </w:tcBorders>
          </w:tcPr>
          <w:p w14:paraId="6642B94E" w14:textId="77777777" w:rsidR="00E93B53" w:rsidRDefault="00E93B53" w:rsidP="0066257F">
            <w:pPr>
              <w:spacing w:line="360" w:lineRule="auto"/>
              <w:rPr>
                <w:rFonts w:cstheme="minorHAnsi"/>
              </w:rPr>
            </w:pPr>
          </w:p>
        </w:tc>
      </w:tr>
      <w:tr w:rsidR="00216EA9" w14:paraId="54E28E8A" w14:textId="77777777" w:rsidTr="0066257F">
        <w:tc>
          <w:tcPr>
            <w:tcW w:w="2268" w:type="dxa"/>
            <w:tcBorders>
              <w:top w:val="single" w:sz="6" w:space="0" w:color="000000"/>
              <w:left w:val="single" w:sz="12" w:space="0" w:color="000000"/>
              <w:bottom w:val="single" w:sz="12" w:space="0" w:color="000000"/>
              <w:right w:val="nil"/>
            </w:tcBorders>
            <w:hideMark/>
          </w:tcPr>
          <w:p w14:paraId="054A475B" w14:textId="77777777" w:rsidR="00216EA9" w:rsidRPr="00623D93" w:rsidRDefault="00216EA9" w:rsidP="0066257F">
            <w:pPr>
              <w:spacing w:line="360" w:lineRule="auto"/>
              <w:jc w:val="right"/>
              <w:rPr>
                <w:rFonts w:cstheme="minorHAnsi"/>
                <w:lang w:val="es-ES"/>
              </w:rPr>
            </w:pPr>
            <w:r>
              <w:rPr>
                <w:rFonts w:cstheme="minorHAnsi"/>
                <w:lang w:val="es-ES"/>
              </w:rPr>
              <w:t>ID de caso de uso:</w:t>
            </w:r>
          </w:p>
        </w:tc>
        <w:tc>
          <w:tcPr>
            <w:tcW w:w="7320" w:type="dxa"/>
            <w:gridSpan w:val="3"/>
            <w:tcBorders>
              <w:top w:val="single" w:sz="6" w:space="0" w:color="000000"/>
              <w:left w:val="single" w:sz="6" w:space="0" w:color="000000"/>
              <w:bottom w:val="single" w:sz="12" w:space="0" w:color="000000"/>
              <w:right w:val="single" w:sz="12" w:space="0" w:color="000000"/>
            </w:tcBorders>
          </w:tcPr>
          <w:p w14:paraId="0DA02CC7" w14:textId="7E83E361" w:rsidR="00216EA9" w:rsidRDefault="00216EA9" w:rsidP="0066257F">
            <w:pPr>
              <w:spacing w:line="360" w:lineRule="auto"/>
              <w:rPr>
                <w:rFonts w:cstheme="minorHAnsi"/>
              </w:rPr>
            </w:pPr>
            <w:r w:rsidRPr="00623D93">
              <w:rPr>
                <w:rFonts w:cstheme="minorHAnsi"/>
              </w:rPr>
              <w:t>CU-</w:t>
            </w:r>
            <w:r w:rsidR="00E93B53">
              <w:rPr>
                <w:rFonts w:cstheme="minorHAnsi"/>
              </w:rPr>
              <w:t>11</w:t>
            </w:r>
          </w:p>
        </w:tc>
      </w:tr>
      <w:tr w:rsidR="00216EA9" w14:paraId="365E7098" w14:textId="77777777" w:rsidTr="0066257F">
        <w:tc>
          <w:tcPr>
            <w:tcW w:w="2268" w:type="dxa"/>
            <w:tcBorders>
              <w:top w:val="single" w:sz="6" w:space="0" w:color="000000"/>
              <w:left w:val="single" w:sz="12" w:space="0" w:color="000000"/>
              <w:bottom w:val="single" w:sz="12" w:space="0" w:color="000000"/>
              <w:right w:val="nil"/>
            </w:tcBorders>
            <w:hideMark/>
          </w:tcPr>
          <w:p w14:paraId="12832034" w14:textId="77777777" w:rsidR="00216EA9" w:rsidRPr="00623D93" w:rsidRDefault="00216EA9" w:rsidP="0066257F">
            <w:pPr>
              <w:spacing w:line="360" w:lineRule="auto"/>
              <w:jc w:val="right"/>
              <w:rPr>
                <w:rFonts w:cstheme="minorHAnsi"/>
                <w:lang w:val="es-ES"/>
              </w:rPr>
            </w:pPr>
            <w:r>
              <w:rPr>
                <w:rFonts w:cstheme="minorHAnsi"/>
                <w:lang w:val="es-ES"/>
              </w:rPr>
              <w:t>Usar nombre de caso:</w:t>
            </w:r>
          </w:p>
        </w:tc>
        <w:tc>
          <w:tcPr>
            <w:tcW w:w="7320" w:type="dxa"/>
            <w:gridSpan w:val="3"/>
            <w:tcBorders>
              <w:top w:val="single" w:sz="6" w:space="0" w:color="000000"/>
              <w:left w:val="single" w:sz="6" w:space="0" w:color="000000"/>
              <w:bottom w:val="single" w:sz="12" w:space="0" w:color="000000"/>
              <w:right w:val="single" w:sz="12" w:space="0" w:color="000000"/>
            </w:tcBorders>
          </w:tcPr>
          <w:p w14:paraId="4B772F4D" w14:textId="0EFE50D8" w:rsidR="00216EA9" w:rsidRDefault="00216EA9" w:rsidP="0066257F">
            <w:pPr>
              <w:spacing w:line="360" w:lineRule="auto"/>
              <w:rPr>
                <w:rFonts w:cstheme="minorHAnsi"/>
              </w:rPr>
            </w:pPr>
            <w:r>
              <w:rPr>
                <w:rFonts w:cstheme="minorHAnsi"/>
              </w:rPr>
              <w:t xml:space="preserve">Publicar </w:t>
            </w:r>
            <w:r w:rsidR="00E93B53">
              <w:rPr>
                <w:rFonts w:cstheme="minorHAnsi"/>
              </w:rPr>
              <w:t>Reglamento</w:t>
            </w:r>
          </w:p>
        </w:tc>
      </w:tr>
      <w:tr w:rsidR="00216EA9" w14:paraId="2A490256" w14:textId="77777777" w:rsidTr="0066257F">
        <w:tc>
          <w:tcPr>
            <w:tcW w:w="2268" w:type="dxa"/>
            <w:tcBorders>
              <w:top w:val="single" w:sz="6" w:space="0" w:color="000000"/>
              <w:left w:val="single" w:sz="12" w:space="0" w:color="000000"/>
              <w:bottom w:val="single" w:sz="6" w:space="0" w:color="000000"/>
              <w:right w:val="nil"/>
            </w:tcBorders>
            <w:hideMark/>
          </w:tcPr>
          <w:p w14:paraId="601245F7" w14:textId="77777777" w:rsidR="00216EA9" w:rsidRDefault="00216EA9" w:rsidP="0066257F">
            <w:pPr>
              <w:spacing w:line="360" w:lineRule="auto"/>
              <w:jc w:val="right"/>
              <w:rPr>
                <w:rFonts w:cstheme="minorHAnsi"/>
              </w:rPr>
            </w:pPr>
            <w:r>
              <w:rPr>
                <w:rFonts w:cstheme="minorHAnsi"/>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38131143" w14:textId="77777777" w:rsidR="00216EA9" w:rsidRDefault="00216EA9"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4E8A0CD5" w14:textId="77777777" w:rsidR="00216EA9" w:rsidRDefault="00216EA9"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211B2AE3" w14:textId="77777777" w:rsidR="00216EA9" w:rsidRDefault="00216EA9" w:rsidP="0066257F">
            <w:pPr>
              <w:spacing w:line="360" w:lineRule="auto"/>
              <w:rPr>
                <w:rFonts w:cstheme="minorHAnsi"/>
              </w:rPr>
            </w:pPr>
            <w:r>
              <w:rPr>
                <w:rFonts w:cstheme="minorHAnsi"/>
              </w:rPr>
              <w:t>Kenneth Moraga Obando</w:t>
            </w:r>
          </w:p>
        </w:tc>
      </w:tr>
      <w:tr w:rsidR="00216EA9" w14:paraId="5A039AB7" w14:textId="77777777" w:rsidTr="0066257F">
        <w:tc>
          <w:tcPr>
            <w:tcW w:w="2268" w:type="dxa"/>
            <w:tcBorders>
              <w:top w:val="single" w:sz="6" w:space="0" w:color="000000"/>
              <w:left w:val="single" w:sz="12" w:space="0" w:color="000000"/>
              <w:bottom w:val="single" w:sz="6" w:space="0" w:color="000000"/>
              <w:right w:val="nil"/>
            </w:tcBorders>
            <w:hideMark/>
          </w:tcPr>
          <w:p w14:paraId="4DEB55BD" w14:textId="77777777" w:rsidR="00216EA9" w:rsidRDefault="00216EA9"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58450BD9" w14:textId="77777777" w:rsidR="00216EA9" w:rsidRDefault="00216EA9"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6BE47C04" w14:textId="77777777" w:rsidR="00216EA9" w:rsidRDefault="00216EA9"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7768CC8" w14:textId="77777777" w:rsidR="00216EA9" w:rsidRDefault="00216EA9" w:rsidP="0066257F">
            <w:pPr>
              <w:spacing w:line="360" w:lineRule="auto"/>
              <w:rPr>
                <w:rFonts w:cstheme="minorHAnsi"/>
              </w:rPr>
            </w:pPr>
          </w:p>
        </w:tc>
      </w:tr>
      <w:tr w:rsidR="00216EA9" w14:paraId="588D268D" w14:textId="77777777" w:rsidTr="0066257F">
        <w:tc>
          <w:tcPr>
            <w:tcW w:w="2268" w:type="dxa"/>
            <w:tcBorders>
              <w:top w:val="single" w:sz="6" w:space="0" w:color="000000"/>
              <w:left w:val="single" w:sz="12" w:space="0" w:color="000000"/>
              <w:bottom w:val="single" w:sz="6" w:space="0" w:color="000000"/>
              <w:right w:val="nil"/>
            </w:tcBorders>
            <w:hideMark/>
          </w:tcPr>
          <w:p w14:paraId="575331F3" w14:textId="77777777" w:rsidR="00216EA9" w:rsidRDefault="00216EA9"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DB01E74" w14:textId="77777777" w:rsidR="00216EA9" w:rsidRDefault="00216EA9" w:rsidP="0066257F">
            <w:pPr>
              <w:spacing w:line="360" w:lineRule="auto"/>
              <w:rPr>
                <w:rFonts w:cstheme="minorHAnsi"/>
              </w:rPr>
            </w:pPr>
            <w:r>
              <w:rPr>
                <w:rFonts w:cstheme="minorHAnsi"/>
                <w:lang w:val="es-ES"/>
              </w:rPr>
              <w:t>Presidente, vicepresidente, secretario(a) y demás integrantes ADITIBRI con acceso al sistema</w:t>
            </w:r>
          </w:p>
        </w:tc>
      </w:tr>
      <w:tr w:rsidR="00216EA9" w14:paraId="628B19DF" w14:textId="77777777" w:rsidTr="0066257F">
        <w:tc>
          <w:tcPr>
            <w:tcW w:w="2268" w:type="dxa"/>
            <w:tcBorders>
              <w:top w:val="single" w:sz="6" w:space="0" w:color="000000"/>
              <w:left w:val="single" w:sz="12" w:space="0" w:color="000000"/>
              <w:bottom w:val="single" w:sz="6" w:space="0" w:color="000000"/>
              <w:right w:val="nil"/>
            </w:tcBorders>
            <w:hideMark/>
          </w:tcPr>
          <w:p w14:paraId="3A0CC3F8" w14:textId="77777777" w:rsidR="00216EA9" w:rsidRDefault="00216EA9"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6C6C548" w14:textId="7D77E6D0" w:rsidR="00216EA9" w:rsidRDefault="00216EA9" w:rsidP="0066257F">
            <w:pPr>
              <w:spacing w:line="360" w:lineRule="auto"/>
              <w:rPr>
                <w:rFonts w:cstheme="minorHAnsi"/>
              </w:rPr>
            </w:pPr>
            <w:r>
              <w:rPr>
                <w:rFonts w:cstheme="minorHAnsi"/>
              </w:rPr>
              <w:t xml:space="preserve">El presidente o vicepresidente podrá publicar un </w:t>
            </w:r>
            <w:r w:rsidR="00E93B53">
              <w:rPr>
                <w:rFonts w:cstheme="minorHAnsi"/>
              </w:rPr>
              <w:t>reglamento</w:t>
            </w:r>
            <w:r>
              <w:rPr>
                <w:rFonts w:cstheme="minorHAnsi"/>
              </w:rPr>
              <w:t xml:space="preserve"> al apartado de “</w:t>
            </w:r>
            <w:r w:rsidR="002772F8">
              <w:rPr>
                <w:rFonts w:cstheme="minorHAnsi"/>
              </w:rPr>
              <w:t>Reglamentos</w:t>
            </w:r>
            <w:r>
              <w:rPr>
                <w:rFonts w:cstheme="minorHAnsi"/>
              </w:rPr>
              <w:t>” en la vista al pueblo.</w:t>
            </w:r>
          </w:p>
        </w:tc>
      </w:tr>
      <w:tr w:rsidR="00216EA9" w14:paraId="3E3CA04E" w14:textId="77777777" w:rsidTr="0066257F">
        <w:tc>
          <w:tcPr>
            <w:tcW w:w="2268" w:type="dxa"/>
            <w:tcBorders>
              <w:top w:val="single" w:sz="6" w:space="0" w:color="000000"/>
              <w:left w:val="single" w:sz="12" w:space="0" w:color="000000"/>
              <w:bottom w:val="single" w:sz="6" w:space="0" w:color="000000"/>
              <w:right w:val="nil"/>
            </w:tcBorders>
            <w:hideMark/>
          </w:tcPr>
          <w:p w14:paraId="0D6C5B21" w14:textId="77777777" w:rsidR="00216EA9" w:rsidRDefault="00216EA9"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0F0AFAC" w14:textId="77777777" w:rsidR="00216EA9" w:rsidRDefault="00216EA9"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C90132D" w14:textId="77777777" w:rsidR="00216EA9" w:rsidRDefault="00216EA9"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16EA9" w14:paraId="12955076" w14:textId="77777777" w:rsidTr="0066257F">
        <w:tc>
          <w:tcPr>
            <w:tcW w:w="2268" w:type="dxa"/>
            <w:tcBorders>
              <w:top w:val="single" w:sz="6" w:space="0" w:color="000000"/>
              <w:left w:val="single" w:sz="12" w:space="0" w:color="000000"/>
              <w:bottom w:val="single" w:sz="6" w:space="0" w:color="000000"/>
              <w:right w:val="nil"/>
            </w:tcBorders>
            <w:hideMark/>
          </w:tcPr>
          <w:p w14:paraId="36DEAD06" w14:textId="77777777" w:rsidR="00216EA9" w:rsidRDefault="00216EA9"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7A08D1C" w14:textId="598BFE5B" w:rsidR="00216EA9" w:rsidRDefault="00216EA9" w:rsidP="0003499A">
            <w:pPr>
              <w:pStyle w:val="Prrafodelista"/>
              <w:numPr>
                <w:ilvl w:val="0"/>
                <w:numId w:val="7"/>
              </w:numPr>
              <w:suppressAutoHyphens/>
              <w:spacing w:after="0" w:line="360" w:lineRule="auto"/>
              <w:rPr>
                <w:rFonts w:cstheme="minorHAnsi"/>
              </w:rPr>
            </w:pPr>
            <w:r>
              <w:rPr>
                <w:rFonts w:cstheme="minorHAnsi"/>
              </w:rPr>
              <w:t xml:space="preserve">Se publica la información del </w:t>
            </w:r>
            <w:r w:rsidR="002772F8">
              <w:rPr>
                <w:rFonts w:cstheme="minorHAnsi"/>
              </w:rPr>
              <w:t xml:space="preserve">Reglamento </w:t>
            </w:r>
            <w:r>
              <w:rPr>
                <w:rFonts w:cstheme="minorHAnsi"/>
              </w:rPr>
              <w:t>en el apartado de “</w:t>
            </w:r>
            <w:r w:rsidR="002772F8">
              <w:rPr>
                <w:rFonts w:cstheme="minorHAnsi"/>
              </w:rPr>
              <w:t>Reglamentos</w:t>
            </w:r>
            <w:r>
              <w:rPr>
                <w:rFonts w:cstheme="minorHAnsi"/>
              </w:rPr>
              <w:t>” en la vista del cliente.</w:t>
            </w:r>
          </w:p>
          <w:p w14:paraId="05521B0E"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39E49E2F" w14:textId="77777777" w:rsidR="00216EA9" w:rsidRDefault="00216EA9" w:rsidP="0003499A">
            <w:pPr>
              <w:pStyle w:val="Prrafodelista"/>
              <w:numPr>
                <w:ilvl w:val="0"/>
                <w:numId w:val="7"/>
              </w:numPr>
              <w:suppressAutoHyphens/>
              <w:spacing w:after="0" w:line="360" w:lineRule="auto"/>
              <w:rPr>
                <w:rFonts w:cstheme="minorHAnsi"/>
              </w:rPr>
            </w:pPr>
            <w:r>
              <w:rPr>
                <w:rFonts w:cstheme="minorHAnsi"/>
              </w:rPr>
              <w:t>El usuario tiene la opción de publicar otro.</w:t>
            </w:r>
          </w:p>
        </w:tc>
      </w:tr>
      <w:tr w:rsidR="00216EA9" w14:paraId="174306E2" w14:textId="77777777" w:rsidTr="0066257F">
        <w:tc>
          <w:tcPr>
            <w:tcW w:w="2268" w:type="dxa"/>
            <w:tcBorders>
              <w:top w:val="single" w:sz="6" w:space="0" w:color="000000"/>
              <w:left w:val="single" w:sz="12" w:space="0" w:color="000000"/>
              <w:bottom w:val="single" w:sz="6" w:space="0" w:color="000000"/>
              <w:right w:val="nil"/>
            </w:tcBorders>
            <w:hideMark/>
          </w:tcPr>
          <w:p w14:paraId="053C7B1D" w14:textId="77777777" w:rsidR="00216EA9" w:rsidRDefault="00216EA9"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4BBC82" w14:textId="5BE68629" w:rsidR="00216EA9" w:rsidRDefault="00216EA9" w:rsidP="0066257F">
            <w:pPr>
              <w:spacing w:line="360" w:lineRule="auto"/>
              <w:rPr>
                <w:rFonts w:cstheme="minorHAnsi"/>
                <w:b/>
                <w:bCs/>
              </w:rPr>
            </w:pPr>
            <w:r>
              <w:rPr>
                <w:rFonts w:cstheme="minorHAnsi"/>
                <w:b/>
                <w:bCs/>
                <w:lang w:val="es-ES"/>
              </w:rPr>
              <w:t xml:space="preserve">1.0 </w:t>
            </w:r>
            <w:r w:rsidR="002772F8">
              <w:rPr>
                <w:rFonts w:cstheme="minorHAnsi"/>
                <w:b/>
                <w:bCs/>
                <w:lang w:val="es-ES"/>
              </w:rPr>
              <w:t>Publicar</w:t>
            </w:r>
            <w:r>
              <w:rPr>
                <w:rFonts w:cstheme="minorHAnsi"/>
                <w:b/>
                <w:bCs/>
                <w:lang w:val="es-ES"/>
              </w:rPr>
              <w:t xml:space="preserve"> </w:t>
            </w:r>
            <w:r w:rsidR="002772F8">
              <w:rPr>
                <w:rFonts w:cstheme="minorHAnsi"/>
                <w:b/>
                <w:bCs/>
                <w:lang w:val="es-ES"/>
              </w:rPr>
              <w:t>Reglamento</w:t>
            </w:r>
          </w:p>
          <w:p w14:paraId="008BB12E" w14:textId="77777777" w:rsidR="00216EA9" w:rsidRDefault="00216EA9" w:rsidP="0066257F">
            <w:pPr>
              <w:suppressAutoHyphens/>
              <w:spacing w:after="0" w:line="360" w:lineRule="auto"/>
              <w:rPr>
                <w:rFonts w:cstheme="minorHAnsi"/>
              </w:rPr>
            </w:pPr>
            <w:r>
              <w:rPr>
                <w:rFonts w:cstheme="minorHAnsi"/>
              </w:rPr>
              <w:t>1.   Se despliega el menú de acciones de la página.</w:t>
            </w:r>
          </w:p>
          <w:p w14:paraId="0A18DF32" w14:textId="77777777" w:rsidR="00216EA9" w:rsidRDefault="00216EA9" w:rsidP="0066257F">
            <w:pPr>
              <w:suppressAutoHyphens/>
              <w:spacing w:after="0" w:line="360" w:lineRule="auto"/>
              <w:rPr>
                <w:rFonts w:cstheme="minorHAnsi"/>
              </w:rPr>
            </w:pPr>
            <w:r>
              <w:rPr>
                <w:rFonts w:cstheme="minorHAnsi"/>
              </w:rPr>
              <w:t>2.   Selecciona el módulo “Departamento Administrativo”.</w:t>
            </w:r>
          </w:p>
          <w:p w14:paraId="77373E74" w14:textId="22B8F558" w:rsidR="00216EA9" w:rsidRDefault="00216EA9" w:rsidP="0066257F">
            <w:pPr>
              <w:suppressAutoHyphens/>
              <w:spacing w:after="0" w:line="360" w:lineRule="auto"/>
              <w:rPr>
                <w:rFonts w:cstheme="minorHAnsi"/>
              </w:rPr>
            </w:pPr>
            <w:r>
              <w:rPr>
                <w:rFonts w:cstheme="minorHAnsi"/>
              </w:rPr>
              <w:t>Se selecciona en la opción “</w:t>
            </w:r>
            <w:r w:rsidR="002772F8">
              <w:rPr>
                <w:rFonts w:cstheme="minorHAnsi"/>
              </w:rPr>
              <w:t>Reglamentos</w:t>
            </w:r>
            <w:r>
              <w:rPr>
                <w:rFonts w:cstheme="minorHAnsi"/>
              </w:rPr>
              <w:t>”</w:t>
            </w:r>
          </w:p>
          <w:p w14:paraId="1D63E3D0" w14:textId="76D087D1" w:rsidR="00216EA9" w:rsidRDefault="00216EA9" w:rsidP="0066257F">
            <w:pPr>
              <w:suppressAutoHyphens/>
              <w:spacing w:after="0" w:line="360" w:lineRule="auto"/>
              <w:rPr>
                <w:rFonts w:cstheme="minorHAnsi"/>
              </w:rPr>
            </w:pPr>
            <w:r>
              <w:rPr>
                <w:rFonts w:cstheme="minorHAnsi"/>
              </w:rPr>
              <w:t xml:space="preserve">3.   Se muestra la tabla con los </w:t>
            </w:r>
            <w:r w:rsidR="002772F8">
              <w:rPr>
                <w:rFonts w:cstheme="minorHAnsi"/>
              </w:rPr>
              <w:t xml:space="preserve">Reglamentos </w:t>
            </w:r>
            <w:r>
              <w:rPr>
                <w:rFonts w:cstheme="minorHAnsi"/>
              </w:rPr>
              <w:t>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1C276194" w14:textId="77777777" w:rsidR="00216EA9" w:rsidRDefault="00216EA9" w:rsidP="0066257F">
            <w:pPr>
              <w:suppressAutoHyphens/>
              <w:spacing w:after="0" w:line="360" w:lineRule="auto"/>
              <w:rPr>
                <w:rFonts w:cstheme="minorHAnsi"/>
              </w:rPr>
            </w:pPr>
            <w:r>
              <w:rPr>
                <w:rFonts w:cstheme="minorHAnsi"/>
              </w:rPr>
              <w:t>4.    Se presiona el botón “publicar. “</w:t>
            </w:r>
          </w:p>
          <w:p w14:paraId="2DD73B64" w14:textId="5E017876" w:rsidR="00216EA9" w:rsidRDefault="00216EA9"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“Está seguro </w:t>
            </w:r>
            <w:proofErr w:type="gramStart"/>
            <w:r>
              <w:rPr>
                <w:rFonts w:cstheme="minorHAnsi"/>
              </w:rPr>
              <w:t>que</w:t>
            </w:r>
            <w:proofErr w:type="gramEnd"/>
            <w:r>
              <w:rPr>
                <w:rFonts w:cstheme="minorHAnsi"/>
              </w:rPr>
              <w:t xml:space="preserve"> desea publicar </w:t>
            </w:r>
            <w:proofErr w:type="spellStart"/>
            <w:r>
              <w:rPr>
                <w:rFonts w:cstheme="minorHAnsi"/>
              </w:rPr>
              <w:t>este</w:t>
            </w:r>
            <w:r w:rsidR="002772F8">
              <w:rPr>
                <w:rFonts w:cstheme="minorHAnsi"/>
              </w:rPr>
              <w:t>Reglamento</w:t>
            </w:r>
            <w:proofErr w:type="spellEnd"/>
            <w:r>
              <w:rPr>
                <w:rFonts w:cstheme="minorHAnsi"/>
              </w:rPr>
              <w:t>, todos los visitantes podrán verlo”</w:t>
            </w:r>
          </w:p>
          <w:p w14:paraId="350E2FE3" w14:textId="77777777" w:rsidR="00216EA9" w:rsidRDefault="00216EA9" w:rsidP="0066257F">
            <w:pPr>
              <w:suppressAutoHyphens/>
              <w:spacing w:after="0" w:line="360" w:lineRule="auto"/>
              <w:rPr>
                <w:rFonts w:cstheme="minorHAnsi"/>
              </w:rPr>
            </w:pPr>
            <w:r>
              <w:rPr>
                <w:rFonts w:cstheme="minorHAnsi"/>
              </w:rPr>
              <w:t xml:space="preserve">6.    Una vez visto el </w:t>
            </w:r>
            <w:proofErr w:type="spellStart"/>
            <w:r>
              <w:rPr>
                <w:rFonts w:cstheme="minorHAnsi"/>
              </w:rPr>
              <w:t>model</w:t>
            </w:r>
            <w:proofErr w:type="spellEnd"/>
            <w:r>
              <w:rPr>
                <w:rFonts w:cstheme="minorHAnsi"/>
              </w:rPr>
              <w:t>, se despliegan dos botones: “Publicar de todos modos, Cancelar”.</w:t>
            </w:r>
          </w:p>
          <w:p w14:paraId="7C4FF905" w14:textId="1DEA292A" w:rsidR="00216EA9" w:rsidRDefault="00216EA9" w:rsidP="0066257F">
            <w:pPr>
              <w:suppressAutoHyphens/>
              <w:spacing w:after="0" w:line="360" w:lineRule="auto"/>
              <w:rPr>
                <w:rFonts w:cstheme="minorHAnsi"/>
              </w:rPr>
            </w:pPr>
            <w:r>
              <w:rPr>
                <w:rFonts w:cstheme="minorHAnsi"/>
              </w:rPr>
              <w:lastRenderedPageBreak/>
              <w:t>7.    Si presiona la opción “Publicar de todos modos” se modifica en el sistema la información del</w:t>
            </w:r>
            <w:r w:rsidR="002772F8">
              <w:rPr>
                <w:rFonts w:cstheme="minorHAnsi"/>
              </w:rPr>
              <w:t xml:space="preserve"> Reglamento</w:t>
            </w:r>
            <w:r>
              <w:rPr>
                <w:rFonts w:cstheme="minorHAnsi"/>
              </w:rPr>
              <w:t>.</w:t>
            </w:r>
          </w:p>
          <w:p w14:paraId="231121B0" w14:textId="77777777" w:rsidR="00216EA9" w:rsidRDefault="00216EA9" w:rsidP="0066257F">
            <w:pPr>
              <w:suppressAutoHyphens/>
              <w:spacing w:after="0" w:line="360" w:lineRule="auto"/>
              <w:rPr>
                <w:rFonts w:cstheme="minorHAnsi"/>
              </w:rPr>
            </w:pPr>
            <w:r>
              <w:rPr>
                <w:rFonts w:cstheme="minorHAnsi"/>
              </w:rPr>
              <w:t>8.Se notifica en una ventana emergente “Se publicó correctamente!”</w:t>
            </w:r>
          </w:p>
          <w:p w14:paraId="634633ED" w14:textId="77777777" w:rsidR="00216EA9" w:rsidRDefault="00216EA9" w:rsidP="0066257F">
            <w:pPr>
              <w:suppressAutoHyphens/>
              <w:spacing w:after="0" w:line="360" w:lineRule="auto"/>
              <w:rPr>
                <w:rFonts w:cstheme="minorHAnsi"/>
              </w:rPr>
            </w:pPr>
            <w:r>
              <w:rPr>
                <w:rFonts w:cstheme="minorHAnsi"/>
              </w:rPr>
              <w:t>9.  Si presiona cancelar vuelve al paso 3.</w:t>
            </w:r>
          </w:p>
        </w:tc>
      </w:tr>
      <w:tr w:rsidR="00216EA9" w14:paraId="55312024" w14:textId="77777777" w:rsidTr="0066257F">
        <w:tc>
          <w:tcPr>
            <w:tcW w:w="2268" w:type="dxa"/>
            <w:tcBorders>
              <w:top w:val="single" w:sz="6" w:space="0" w:color="000000"/>
              <w:left w:val="single" w:sz="12" w:space="0" w:color="000000"/>
              <w:bottom w:val="single" w:sz="6" w:space="0" w:color="000000"/>
              <w:right w:val="nil"/>
            </w:tcBorders>
            <w:hideMark/>
          </w:tcPr>
          <w:p w14:paraId="016BC247" w14:textId="77777777" w:rsidR="00216EA9" w:rsidRDefault="00216EA9"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E08DDC9" w14:textId="77777777" w:rsidR="00216EA9" w:rsidRDefault="00216EA9" w:rsidP="0066257F">
            <w:pPr>
              <w:spacing w:line="360" w:lineRule="auto"/>
              <w:rPr>
                <w:rFonts w:cstheme="minorHAnsi"/>
              </w:rPr>
            </w:pPr>
            <w:r>
              <w:rPr>
                <w:rFonts w:cstheme="minorHAnsi"/>
              </w:rPr>
              <w:t>Ninguno</w:t>
            </w:r>
          </w:p>
        </w:tc>
      </w:tr>
      <w:tr w:rsidR="00216EA9" w14:paraId="24EEE571" w14:textId="77777777" w:rsidTr="0066257F">
        <w:tc>
          <w:tcPr>
            <w:tcW w:w="2268" w:type="dxa"/>
            <w:tcBorders>
              <w:top w:val="single" w:sz="6" w:space="0" w:color="000000"/>
              <w:left w:val="single" w:sz="12" w:space="0" w:color="000000"/>
              <w:bottom w:val="single" w:sz="6" w:space="0" w:color="000000"/>
              <w:right w:val="nil"/>
            </w:tcBorders>
            <w:hideMark/>
          </w:tcPr>
          <w:p w14:paraId="58AAEC4A" w14:textId="77777777" w:rsidR="00216EA9" w:rsidRDefault="00216EA9"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037C7EC" w14:textId="77777777" w:rsidR="00216EA9" w:rsidRDefault="00216EA9"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6FD77EE" w14:textId="77777777" w:rsidR="00216EA9" w:rsidRDefault="00216EA9"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16EA9" w14:paraId="6B7D9776" w14:textId="77777777" w:rsidTr="0066257F">
        <w:tc>
          <w:tcPr>
            <w:tcW w:w="2268" w:type="dxa"/>
            <w:tcBorders>
              <w:top w:val="single" w:sz="6" w:space="0" w:color="000000"/>
              <w:left w:val="single" w:sz="12" w:space="0" w:color="000000"/>
              <w:bottom w:val="single" w:sz="6" w:space="0" w:color="000000"/>
              <w:right w:val="nil"/>
            </w:tcBorders>
            <w:hideMark/>
          </w:tcPr>
          <w:p w14:paraId="7BE4DCD0" w14:textId="77777777" w:rsidR="00216EA9" w:rsidRDefault="00216EA9"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F823AE" w14:textId="77777777" w:rsidR="00216EA9" w:rsidRDefault="00216EA9" w:rsidP="0066257F">
            <w:pPr>
              <w:spacing w:line="360" w:lineRule="auto"/>
              <w:rPr>
                <w:rFonts w:cstheme="minorHAnsi"/>
              </w:rPr>
            </w:pPr>
            <w:r>
              <w:rPr>
                <w:rFonts w:cstheme="minorHAnsi"/>
                <w:lang w:val="es-ES"/>
              </w:rPr>
              <w:t>Ninguno</w:t>
            </w:r>
          </w:p>
        </w:tc>
      </w:tr>
      <w:tr w:rsidR="00216EA9" w14:paraId="4073B588" w14:textId="77777777" w:rsidTr="0066257F">
        <w:tc>
          <w:tcPr>
            <w:tcW w:w="2268" w:type="dxa"/>
            <w:tcBorders>
              <w:top w:val="single" w:sz="6" w:space="0" w:color="000000"/>
              <w:left w:val="single" w:sz="12" w:space="0" w:color="000000"/>
              <w:bottom w:val="single" w:sz="6" w:space="0" w:color="000000"/>
              <w:right w:val="nil"/>
            </w:tcBorders>
            <w:hideMark/>
          </w:tcPr>
          <w:p w14:paraId="4C286E1F" w14:textId="77777777" w:rsidR="00216EA9" w:rsidRDefault="00216EA9"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6157699" w14:textId="77777777" w:rsidR="00216EA9" w:rsidRDefault="00216EA9" w:rsidP="0066257F">
            <w:pPr>
              <w:spacing w:line="360" w:lineRule="auto"/>
              <w:rPr>
                <w:rFonts w:cstheme="minorHAnsi"/>
              </w:rPr>
            </w:pPr>
            <w:r>
              <w:rPr>
                <w:rFonts w:cstheme="minorHAnsi"/>
                <w:lang w:val="es-ES"/>
              </w:rPr>
              <w:t>Baja</w:t>
            </w:r>
          </w:p>
        </w:tc>
      </w:tr>
      <w:tr w:rsidR="00216EA9" w14:paraId="1EC7324F" w14:textId="77777777" w:rsidTr="0066257F">
        <w:tc>
          <w:tcPr>
            <w:tcW w:w="2268" w:type="dxa"/>
            <w:tcBorders>
              <w:top w:val="single" w:sz="6" w:space="0" w:color="000000"/>
              <w:left w:val="single" w:sz="12" w:space="0" w:color="000000"/>
              <w:bottom w:val="single" w:sz="6" w:space="0" w:color="000000"/>
              <w:right w:val="nil"/>
            </w:tcBorders>
            <w:hideMark/>
          </w:tcPr>
          <w:p w14:paraId="3207F61A" w14:textId="77777777" w:rsidR="00216EA9" w:rsidRDefault="00216EA9"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6791929" w14:textId="77777777" w:rsidR="00216EA9" w:rsidRDefault="00216EA9" w:rsidP="0066257F">
            <w:pPr>
              <w:spacing w:line="360" w:lineRule="auto"/>
              <w:rPr>
                <w:rFonts w:cstheme="minorHAnsi"/>
              </w:rPr>
            </w:pPr>
            <w:r>
              <w:rPr>
                <w:rFonts w:cstheme="minorHAnsi"/>
              </w:rPr>
              <w:t xml:space="preserve">2 vez al mes (no siempre). </w:t>
            </w:r>
          </w:p>
        </w:tc>
      </w:tr>
      <w:tr w:rsidR="00216EA9" w14:paraId="3B55BAE4" w14:textId="77777777" w:rsidTr="0066257F">
        <w:tc>
          <w:tcPr>
            <w:tcW w:w="2268" w:type="dxa"/>
            <w:tcBorders>
              <w:top w:val="single" w:sz="6" w:space="0" w:color="000000"/>
              <w:left w:val="single" w:sz="12" w:space="0" w:color="000000"/>
              <w:bottom w:val="single" w:sz="6" w:space="0" w:color="000000"/>
              <w:right w:val="nil"/>
            </w:tcBorders>
            <w:hideMark/>
          </w:tcPr>
          <w:p w14:paraId="5AE1B047" w14:textId="77777777" w:rsidR="00216EA9" w:rsidRDefault="00216EA9"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F347ABF" w14:textId="77777777" w:rsidR="00216EA9" w:rsidRDefault="00216EA9" w:rsidP="0066257F">
            <w:pPr>
              <w:spacing w:line="360" w:lineRule="auto"/>
              <w:ind w:left="702" w:hanging="702"/>
              <w:rPr>
                <w:rFonts w:cstheme="minorHAnsi"/>
              </w:rPr>
            </w:pPr>
          </w:p>
        </w:tc>
      </w:tr>
      <w:tr w:rsidR="00216EA9" w14:paraId="6F713787" w14:textId="77777777" w:rsidTr="0066257F">
        <w:tc>
          <w:tcPr>
            <w:tcW w:w="2268" w:type="dxa"/>
            <w:tcBorders>
              <w:top w:val="single" w:sz="6" w:space="0" w:color="000000"/>
              <w:left w:val="single" w:sz="12" w:space="0" w:color="000000"/>
              <w:bottom w:val="single" w:sz="6" w:space="0" w:color="000000"/>
              <w:right w:val="nil"/>
            </w:tcBorders>
            <w:hideMark/>
          </w:tcPr>
          <w:p w14:paraId="62EF9DEF" w14:textId="77777777" w:rsidR="00216EA9" w:rsidRDefault="00216EA9"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D8AC340" w14:textId="77777777" w:rsidR="00216EA9" w:rsidRDefault="00216EA9"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16EA9" w14:paraId="1B9DE7D2" w14:textId="77777777" w:rsidTr="0066257F">
        <w:tc>
          <w:tcPr>
            <w:tcW w:w="2268" w:type="dxa"/>
            <w:tcBorders>
              <w:top w:val="single" w:sz="6" w:space="0" w:color="000000"/>
              <w:left w:val="single" w:sz="12" w:space="0" w:color="000000"/>
              <w:bottom w:val="single" w:sz="6" w:space="0" w:color="000000"/>
              <w:right w:val="nil"/>
            </w:tcBorders>
            <w:hideMark/>
          </w:tcPr>
          <w:p w14:paraId="656C289B" w14:textId="77777777" w:rsidR="00216EA9" w:rsidRDefault="00216EA9"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15EB82D" w14:textId="77777777" w:rsidR="00216EA9" w:rsidRDefault="00216EA9"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9CC3F1C" w14:textId="77777777" w:rsidR="00216EA9" w:rsidRDefault="00216EA9"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16EA9" w14:paraId="4910A969" w14:textId="77777777" w:rsidTr="0066257F">
        <w:tc>
          <w:tcPr>
            <w:tcW w:w="2268" w:type="dxa"/>
            <w:tcBorders>
              <w:top w:val="single" w:sz="6" w:space="0" w:color="000000"/>
              <w:left w:val="single" w:sz="12" w:space="0" w:color="000000"/>
              <w:bottom w:val="single" w:sz="12" w:space="0" w:color="000000"/>
              <w:right w:val="nil"/>
            </w:tcBorders>
            <w:hideMark/>
          </w:tcPr>
          <w:p w14:paraId="13D32FAE" w14:textId="77777777" w:rsidR="00216EA9" w:rsidRDefault="00216EA9"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7D8F3E0" w14:textId="77777777" w:rsidR="00216EA9" w:rsidRDefault="00216EA9" w:rsidP="0066257F">
            <w:pPr>
              <w:spacing w:line="360" w:lineRule="auto"/>
              <w:rPr>
                <w:rFonts w:cstheme="minorHAnsi"/>
              </w:rPr>
            </w:pPr>
          </w:p>
        </w:tc>
      </w:tr>
    </w:tbl>
    <w:p w14:paraId="54EF2C3C" w14:textId="047C9FC6" w:rsidR="00F232B6" w:rsidRDefault="00F232B6" w:rsidP="007B75D7">
      <w:pPr>
        <w:pStyle w:val="Prrafodelista"/>
        <w:spacing w:line="360" w:lineRule="auto"/>
        <w:ind w:left="360"/>
        <w:rPr>
          <w:rFonts w:cstheme="minorHAnsi"/>
        </w:rPr>
      </w:pPr>
    </w:p>
    <w:p w14:paraId="3C0A1E82" w14:textId="6B41482D" w:rsidR="002772F8" w:rsidRDefault="002772F8" w:rsidP="007B75D7">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772F8" w14:paraId="6833020A" w14:textId="77777777" w:rsidTr="0066257F">
        <w:tc>
          <w:tcPr>
            <w:tcW w:w="2268" w:type="dxa"/>
            <w:tcBorders>
              <w:top w:val="single" w:sz="12" w:space="0" w:color="000000"/>
              <w:left w:val="single" w:sz="12" w:space="0" w:color="000000"/>
              <w:bottom w:val="single" w:sz="6" w:space="0" w:color="000000"/>
              <w:right w:val="nil"/>
            </w:tcBorders>
            <w:hideMark/>
          </w:tcPr>
          <w:p w14:paraId="7D78DD29" w14:textId="77777777" w:rsidR="002772F8" w:rsidRDefault="002772F8"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20C95E4A" w14:textId="77777777" w:rsidR="002772F8" w:rsidRDefault="002772F8" w:rsidP="0066257F">
            <w:pPr>
              <w:spacing w:line="360" w:lineRule="auto"/>
              <w:rPr>
                <w:rFonts w:cstheme="minorHAnsi"/>
              </w:rPr>
            </w:pPr>
            <w:r>
              <w:rPr>
                <w:rFonts w:cstheme="minorHAnsi"/>
                <w:lang w:val="es-ES"/>
              </w:rPr>
              <w:t>CU-08</w:t>
            </w:r>
          </w:p>
        </w:tc>
      </w:tr>
      <w:tr w:rsidR="002772F8" w14:paraId="2121BD41" w14:textId="77777777" w:rsidTr="0066257F">
        <w:tc>
          <w:tcPr>
            <w:tcW w:w="2268" w:type="dxa"/>
            <w:tcBorders>
              <w:top w:val="single" w:sz="6" w:space="0" w:color="000000"/>
              <w:left w:val="single" w:sz="12" w:space="0" w:color="000000"/>
              <w:bottom w:val="single" w:sz="6" w:space="0" w:color="000000"/>
              <w:right w:val="nil"/>
            </w:tcBorders>
            <w:hideMark/>
          </w:tcPr>
          <w:p w14:paraId="07E22C94" w14:textId="77777777" w:rsidR="002772F8" w:rsidRDefault="002772F8"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AD4CF4F" w14:textId="3634ECB0" w:rsidR="002772F8" w:rsidRDefault="002772F8" w:rsidP="0066257F">
            <w:pPr>
              <w:spacing w:line="360" w:lineRule="auto"/>
              <w:rPr>
                <w:rFonts w:cstheme="minorHAnsi"/>
              </w:rPr>
            </w:pPr>
            <w:r>
              <w:rPr>
                <w:rFonts w:cstheme="minorHAnsi"/>
                <w:lang w:val="es-ES"/>
              </w:rPr>
              <w:t>Agregar Activo</w:t>
            </w:r>
          </w:p>
        </w:tc>
      </w:tr>
      <w:tr w:rsidR="002772F8" w14:paraId="1A816693" w14:textId="77777777" w:rsidTr="0066257F">
        <w:tc>
          <w:tcPr>
            <w:tcW w:w="2268" w:type="dxa"/>
            <w:tcBorders>
              <w:top w:val="single" w:sz="6" w:space="0" w:color="000000"/>
              <w:left w:val="single" w:sz="12" w:space="0" w:color="000000"/>
              <w:bottom w:val="single" w:sz="6" w:space="0" w:color="000000"/>
              <w:right w:val="nil"/>
            </w:tcBorders>
            <w:hideMark/>
          </w:tcPr>
          <w:p w14:paraId="266618E4" w14:textId="77777777" w:rsidR="002772F8" w:rsidRDefault="002772F8"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35D5B819" w14:textId="77777777" w:rsidR="002772F8" w:rsidRDefault="002772F8"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630465AE" w14:textId="77777777" w:rsidR="002772F8" w:rsidRDefault="002772F8"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3ABDB2CE" w14:textId="77777777" w:rsidR="002772F8" w:rsidRDefault="002772F8" w:rsidP="0066257F">
            <w:pPr>
              <w:spacing w:line="360" w:lineRule="auto"/>
              <w:rPr>
                <w:rFonts w:cstheme="minorHAnsi"/>
              </w:rPr>
            </w:pPr>
            <w:r>
              <w:rPr>
                <w:rFonts w:cstheme="minorHAnsi"/>
              </w:rPr>
              <w:t>Kenneth Moraga Obando</w:t>
            </w:r>
          </w:p>
        </w:tc>
      </w:tr>
      <w:tr w:rsidR="002772F8" w14:paraId="0D3D5C32" w14:textId="77777777" w:rsidTr="0066257F">
        <w:tc>
          <w:tcPr>
            <w:tcW w:w="2268" w:type="dxa"/>
            <w:tcBorders>
              <w:top w:val="single" w:sz="6" w:space="0" w:color="000000"/>
              <w:left w:val="single" w:sz="12" w:space="0" w:color="000000"/>
              <w:bottom w:val="single" w:sz="6" w:space="0" w:color="000000"/>
              <w:right w:val="nil"/>
            </w:tcBorders>
            <w:hideMark/>
          </w:tcPr>
          <w:p w14:paraId="7148D1CB" w14:textId="77777777" w:rsidR="002772F8" w:rsidRDefault="002772F8"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1A54206" w14:textId="77777777" w:rsidR="002772F8" w:rsidRDefault="002772F8"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0BE29B9A" w14:textId="77777777" w:rsidR="002772F8" w:rsidRDefault="002772F8"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0F7817FF" w14:textId="77777777" w:rsidR="002772F8" w:rsidRDefault="002772F8" w:rsidP="0066257F">
            <w:pPr>
              <w:spacing w:line="360" w:lineRule="auto"/>
              <w:rPr>
                <w:rFonts w:cstheme="minorHAnsi"/>
              </w:rPr>
            </w:pPr>
          </w:p>
        </w:tc>
      </w:tr>
      <w:tr w:rsidR="002772F8" w14:paraId="4115BB9E" w14:textId="77777777" w:rsidTr="0066257F">
        <w:tc>
          <w:tcPr>
            <w:tcW w:w="2268" w:type="dxa"/>
            <w:tcBorders>
              <w:top w:val="single" w:sz="6" w:space="0" w:color="000000"/>
              <w:left w:val="single" w:sz="12" w:space="0" w:color="000000"/>
              <w:bottom w:val="single" w:sz="6" w:space="0" w:color="000000"/>
              <w:right w:val="nil"/>
            </w:tcBorders>
            <w:hideMark/>
          </w:tcPr>
          <w:p w14:paraId="06069361" w14:textId="77777777" w:rsidR="002772F8" w:rsidRDefault="002772F8" w:rsidP="0066257F">
            <w:pPr>
              <w:spacing w:line="360" w:lineRule="auto"/>
              <w:jc w:val="right"/>
              <w:rPr>
                <w:rFonts w:cstheme="minorHAnsi"/>
              </w:rPr>
            </w:pPr>
            <w:r>
              <w:rPr>
                <w:rFonts w:cstheme="minorHAnsi"/>
                <w:lang w:val="es-ES"/>
              </w:rPr>
              <w:lastRenderedPageBreak/>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5509FF8" w14:textId="77777777" w:rsidR="002772F8" w:rsidRDefault="002772F8" w:rsidP="0066257F">
            <w:pPr>
              <w:spacing w:line="360" w:lineRule="auto"/>
              <w:rPr>
                <w:rFonts w:cstheme="minorHAnsi"/>
              </w:rPr>
            </w:pPr>
            <w:r>
              <w:rPr>
                <w:rFonts w:cstheme="minorHAnsi"/>
                <w:lang w:val="es-ES"/>
              </w:rPr>
              <w:t>Presidente, vicepresidente, secretario(a) y demás integrantes ADITIBRI con acceso al sistema</w:t>
            </w:r>
          </w:p>
        </w:tc>
      </w:tr>
      <w:tr w:rsidR="002772F8" w14:paraId="57FE87CD" w14:textId="77777777" w:rsidTr="0066257F">
        <w:tc>
          <w:tcPr>
            <w:tcW w:w="2268" w:type="dxa"/>
            <w:tcBorders>
              <w:top w:val="single" w:sz="6" w:space="0" w:color="000000"/>
              <w:left w:val="single" w:sz="12" w:space="0" w:color="000000"/>
              <w:bottom w:val="single" w:sz="6" w:space="0" w:color="000000"/>
              <w:right w:val="nil"/>
            </w:tcBorders>
            <w:hideMark/>
          </w:tcPr>
          <w:p w14:paraId="79CB8405" w14:textId="77777777" w:rsidR="002772F8" w:rsidRDefault="002772F8"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F94BC0A" w14:textId="45F44EFB" w:rsidR="002772F8" w:rsidRDefault="002772F8" w:rsidP="0066257F">
            <w:pPr>
              <w:spacing w:line="360" w:lineRule="auto"/>
              <w:rPr>
                <w:rFonts w:cstheme="minorHAnsi"/>
              </w:rPr>
            </w:pPr>
            <w:r>
              <w:rPr>
                <w:rFonts w:cstheme="minorHAnsi"/>
              </w:rPr>
              <w:t xml:space="preserve">El presidente o vicepresidente podrá registrar un activo al apartado de “Control de Activos” y de esta manera </w:t>
            </w:r>
            <w:r w:rsidR="007E3620">
              <w:rPr>
                <w:rFonts w:cstheme="minorHAnsi"/>
              </w:rPr>
              <w:t>tener orden con los activos en uso y los registrados.</w:t>
            </w:r>
          </w:p>
        </w:tc>
      </w:tr>
      <w:tr w:rsidR="002772F8" w14:paraId="6E9FEF5C" w14:textId="77777777" w:rsidTr="0066257F">
        <w:tc>
          <w:tcPr>
            <w:tcW w:w="2268" w:type="dxa"/>
            <w:tcBorders>
              <w:top w:val="single" w:sz="6" w:space="0" w:color="000000"/>
              <w:left w:val="single" w:sz="12" w:space="0" w:color="000000"/>
              <w:bottom w:val="single" w:sz="6" w:space="0" w:color="000000"/>
              <w:right w:val="nil"/>
            </w:tcBorders>
            <w:hideMark/>
          </w:tcPr>
          <w:p w14:paraId="5AAC97D7" w14:textId="77777777" w:rsidR="002772F8" w:rsidRDefault="002772F8"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A4A012D" w14:textId="77777777" w:rsidR="002772F8" w:rsidRDefault="002772F8"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41BEEAA" w14:textId="77777777" w:rsidR="002772F8" w:rsidRDefault="002772F8"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772F8" w14:paraId="1194D412" w14:textId="77777777" w:rsidTr="0066257F">
        <w:tc>
          <w:tcPr>
            <w:tcW w:w="2268" w:type="dxa"/>
            <w:tcBorders>
              <w:top w:val="single" w:sz="6" w:space="0" w:color="000000"/>
              <w:left w:val="single" w:sz="12" w:space="0" w:color="000000"/>
              <w:bottom w:val="single" w:sz="6" w:space="0" w:color="000000"/>
              <w:right w:val="nil"/>
            </w:tcBorders>
            <w:hideMark/>
          </w:tcPr>
          <w:p w14:paraId="08AE8327" w14:textId="77777777" w:rsidR="002772F8" w:rsidRDefault="002772F8"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9EA23D8" w14:textId="7AC2DB46" w:rsidR="002772F8" w:rsidRDefault="002772F8" w:rsidP="0003499A">
            <w:pPr>
              <w:pStyle w:val="Prrafodelista"/>
              <w:numPr>
                <w:ilvl w:val="0"/>
                <w:numId w:val="7"/>
              </w:numPr>
              <w:suppressAutoHyphens/>
              <w:spacing w:after="0" w:line="360" w:lineRule="auto"/>
              <w:rPr>
                <w:rFonts w:cstheme="minorHAnsi"/>
              </w:rPr>
            </w:pPr>
            <w:r>
              <w:rPr>
                <w:rFonts w:cstheme="minorHAnsi"/>
              </w:rPr>
              <w:t xml:space="preserve">Se registra la información del </w:t>
            </w:r>
            <w:r w:rsidR="007E3620">
              <w:rPr>
                <w:rFonts w:cstheme="minorHAnsi"/>
              </w:rPr>
              <w:t>activo</w:t>
            </w:r>
            <w:r>
              <w:rPr>
                <w:rFonts w:cstheme="minorHAnsi"/>
              </w:rPr>
              <w:t xml:space="preserve"> en el apartado de “</w:t>
            </w:r>
            <w:r w:rsidR="007E3620">
              <w:rPr>
                <w:rFonts w:cstheme="minorHAnsi"/>
              </w:rPr>
              <w:t>Control de Activos</w:t>
            </w:r>
            <w:r>
              <w:rPr>
                <w:rFonts w:cstheme="minorHAnsi"/>
              </w:rPr>
              <w:t>” en la base de datos.</w:t>
            </w:r>
          </w:p>
          <w:p w14:paraId="166DE38C"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10BF2FAE"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El usuario tiene la opción de registrar otro.</w:t>
            </w:r>
          </w:p>
        </w:tc>
      </w:tr>
      <w:tr w:rsidR="002772F8" w14:paraId="607C6A47" w14:textId="77777777" w:rsidTr="0066257F">
        <w:tc>
          <w:tcPr>
            <w:tcW w:w="2268" w:type="dxa"/>
            <w:tcBorders>
              <w:top w:val="single" w:sz="6" w:space="0" w:color="000000"/>
              <w:left w:val="single" w:sz="12" w:space="0" w:color="000000"/>
              <w:bottom w:val="single" w:sz="6" w:space="0" w:color="000000"/>
              <w:right w:val="nil"/>
            </w:tcBorders>
            <w:hideMark/>
          </w:tcPr>
          <w:p w14:paraId="15987050" w14:textId="77777777" w:rsidR="002772F8" w:rsidRDefault="002772F8"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4196244" w14:textId="53FD1938" w:rsidR="002772F8" w:rsidRDefault="002772F8" w:rsidP="0066257F">
            <w:pPr>
              <w:spacing w:line="360" w:lineRule="auto"/>
              <w:rPr>
                <w:rFonts w:cstheme="minorHAnsi"/>
                <w:b/>
                <w:bCs/>
              </w:rPr>
            </w:pPr>
            <w:r>
              <w:rPr>
                <w:rFonts w:cstheme="minorHAnsi"/>
                <w:b/>
                <w:bCs/>
                <w:lang w:val="es-ES"/>
              </w:rPr>
              <w:t xml:space="preserve">1.0 Registrar </w:t>
            </w:r>
            <w:r w:rsidR="007E3620">
              <w:rPr>
                <w:rFonts w:cstheme="minorHAnsi"/>
                <w:b/>
                <w:bCs/>
                <w:lang w:val="es-ES"/>
              </w:rPr>
              <w:t>Activo</w:t>
            </w:r>
          </w:p>
          <w:p w14:paraId="2CDB7CD5" w14:textId="77777777" w:rsidR="002772F8" w:rsidRDefault="002772F8" w:rsidP="0066257F">
            <w:pPr>
              <w:suppressAutoHyphens/>
              <w:spacing w:after="0" w:line="360" w:lineRule="auto"/>
              <w:rPr>
                <w:rFonts w:cstheme="minorHAnsi"/>
              </w:rPr>
            </w:pPr>
            <w:r>
              <w:rPr>
                <w:rFonts w:cstheme="minorHAnsi"/>
              </w:rPr>
              <w:t>1.   Se despliega el menú de acciones de la página.</w:t>
            </w:r>
          </w:p>
          <w:p w14:paraId="7B50BEB5" w14:textId="77777777" w:rsidR="002772F8" w:rsidRDefault="002772F8" w:rsidP="0066257F">
            <w:pPr>
              <w:suppressAutoHyphens/>
              <w:spacing w:after="0" w:line="360" w:lineRule="auto"/>
              <w:rPr>
                <w:rFonts w:cstheme="minorHAnsi"/>
              </w:rPr>
            </w:pPr>
            <w:r>
              <w:rPr>
                <w:rFonts w:cstheme="minorHAnsi"/>
              </w:rPr>
              <w:t>2.   Selecciona el módulo “Departamento Administrativo”.</w:t>
            </w:r>
          </w:p>
          <w:p w14:paraId="63B122F5" w14:textId="227655E6" w:rsidR="002772F8" w:rsidRDefault="002772F8" w:rsidP="0066257F">
            <w:pPr>
              <w:suppressAutoHyphens/>
              <w:spacing w:after="0" w:line="360" w:lineRule="auto"/>
              <w:rPr>
                <w:rFonts w:cstheme="minorHAnsi"/>
              </w:rPr>
            </w:pPr>
            <w:r>
              <w:rPr>
                <w:rFonts w:cstheme="minorHAnsi"/>
              </w:rPr>
              <w:t>Se selecciona en la opción “</w:t>
            </w:r>
            <w:r w:rsidR="007E3620">
              <w:rPr>
                <w:rFonts w:cstheme="minorHAnsi"/>
              </w:rPr>
              <w:t>Control de Activos</w:t>
            </w:r>
            <w:r>
              <w:rPr>
                <w:rFonts w:cstheme="minorHAnsi"/>
              </w:rPr>
              <w:t>”</w:t>
            </w:r>
          </w:p>
          <w:p w14:paraId="1D96FEED" w14:textId="77777777" w:rsidR="002772F8" w:rsidRDefault="002772F8" w:rsidP="0066257F">
            <w:pPr>
              <w:suppressAutoHyphens/>
              <w:spacing w:after="0" w:line="360" w:lineRule="auto"/>
              <w:rPr>
                <w:rFonts w:cstheme="minorHAnsi"/>
              </w:rPr>
            </w:pPr>
            <w:r>
              <w:rPr>
                <w:rFonts w:cstheme="minorHAnsi"/>
              </w:rPr>
              <w:t>3.   Se muestra la tabla con los reglamentos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4BE8F7B" w14:textId="77777777" w:rsidR="002772F8" w:rsidRDefault="002772F8" w:rsidP="0066257F">
            <w:pPr>
              <w:suppressAutoHyphens/>
              <w:spacing w:after="0" w:line="360" w:lineRule="auto"/>
              <w:rPr>
                <w:rFonts w:cstheme="minorHAnsi"/>
              </w:rPr>
            </w:pPr>
            <w:r>
              <w:rPr>
                <w:rFonts w:cstheme="minorHAnsi"/>
              </w:rPr>
              <w:t xml:space="preserve">4.    Se presiona el botón registrar. </w:t>
            </w:r>
          </w:p>
          <w:p w14:paraId="5D93432A" w14:textId="094869D7" w:rsidR="002772F8" w:rsidRDefault="002772F8" w:rsidP="0066257F">
            <w:pPr>
              <w:suppressAutoHyphens/>
              <w:spacing w:after="0" w:line="360" w:lineRule="auto"/>
              <w:rPr>
                <w:rFonts w:cstheme="minorHAnsi"/>
              </w:rPr>
            </w:pPr>
            <w:r>
              <w:rPr>
                <w:rFonts w:cstheme="minorHAnsi"/>
              </w:rPr>
              <w:t>5.    Se despliega el formulario de registro con los campos: “</w:t>
            </w:r>
            <w:r w:rsidR="007E3620">
              <w:rPr>
                <w:rFonts w:cstheme="minorHAnsi"/>
              </w:rPr>
              <w:t>N Activo</w:t>
            </w:r>
            <w:r>
              <w:rPr>
                <w:rFonts w:cstheme="minorHAnsi"/>
              </w:rPr>
              <w:t xml:space="preserve"> (</w:t>
            </w:r>
            <w:proofErr w:type="spellStart"/>
            <w:r w:rsidR="007E3620">
              <w:rPr>
                <w:rFonts w:cstheme="minorHAnsi"/>
              </w:rPr>
              <w:t>number</w:t>
            </w:r>
            <w:proofErr w:type="spellEnd"/>
            <w:r>
              <w:rPr>
                <w:rFonts w:cstheme="minorHAnsi"/>
              </w:rPr>
              <w:t xml:space="preserve">), </w:t>
            </w:r>
            <w:r w:rsidR="007E3620">
              <w:rPr>
                <w:rFonts w:cstheme="minorHAnsi"/>
              </w:rPr>
              <w:t>nombre (</w:t>
            </w:r>
            <w:r>
              <w:rPr>
                <w:rFonts w:cstheme="minorHAnsi"/>
              </w:rPr>
              <w:t>Text</w:t>
            </w:r>
            <w:proofErr w:type="gramStart"/>
            <w:r>
              <w:rPr>
                <w:rFonts w:cstheme="minorHAnsi"/>
              </w:rPr>
              <w:t xml:space="preserve">),  </w:t>
            </w:r>
            <w:r w:rsidR="007E3620">
              <w:rPr>
                <w:rFonts w:cstheme="minorHAnsi"/>
              </w:rPr>
              <w:t>marca</w:t>
            </w:r>
            <w:proofErr w:type="gramEnd"/>
            <w:r w:rsidR="007E3620">
              <w:rPr>
                <w:rFonts w:cstheme="minorHAnsi"/>
              </w:rPr>
              <w:t>(Text), modelo(Text),   Serie(Text), Color(Text),   Ubicación(Text), accesorios(Text)”.</w:t>
            </w:r>
            <w:r>
              <w:rPr>
                <w:rFonts w:cstheme="minorHAnsi"/>
              </w:rPr>
              <w:t xml:space="preserve"> </w:t>
            </w:r>
          </w:p>
          <w:p w14:paraId="75848828" w14:textId="77777777" w:rsidR="002772F8" w:rsidRPr="007E3620" w:rsidRDefault="002772F8" w:rsidP="0066257F">
            <w:pPr>
              <w:suppressAutoHyphens/>
              <w:spacing w:after="0" w:line="360" w:lineRule="auto"/>
              <w:rPr>
                <w:rFonts w:cstheme="minorHAnsi"/>
                <w:u w:val="single"/>
              </w:rPr>
            </w:pPr>
            <w:r>
              <w:rPr>
                <w:rFonts w:cstheme="minorHAnsi"/>
              </w:rPr>
              <w:t>6.    Una vez lleno el formulario puede seleccionar entre las opciones: “Registrar, Cancelar”.</w:t>
            </w:r>
          </w:p>
          <w:p w14:paraId="786867EE" w14:textId="23031F30" w:rsidR="002772F8" w:rsidRDefault="002772F8" w:rsidP="0066257F">
            <w:pPr>
              <w:suppressAutoHyphens/>
              <w:spacing w:after="0" w:line="360" w:lineRule="auto"/>
              <w:rPr>
                <w:rFonts w:cstheme="minorHAnsi"/>
              </w:rPr>
            </w:pPr>
            <w:r>
              <w:rPr>
                <w:rFonts w:cstheme="minorHAnsi"/>
              </w:rPr>
              <w:t xml:space="preserve">7.    Si presiona la opción “Registrar” se almacena en el sistema la información del </w:t>
            </w:r>
            <w:r w:rsidR="007E3620">
              <w:rPr>
                <w:rFonts w:cstheme="minorHAnsi"/>
              </w:rPr>
              <w:t>activo</w:t>
            </w:r>
            <w:r>
              <w:rPr>
                <w:rFonts w:cstheme="minorHAnsi"/>
              </w:rPr>
              <w:t>.</w:t>
            </w:r>
          </w:p>
          <w:p w14:paraId="586809F9" w14:textId="77777777" w:rsidR="002772F8" w:rsidRDefault="002772F8" w:rsidP="0066257F">
            <w:pPr>
              <w:suppressAutoHyphens/>
              <w:spacing w:after="0" w:line="360" w:lineRule="auto"/>
              <w:rPr>
                <w:rFonts w:cstheme="minorHAnsi"/>
              </w:rPr>
            </w:pPr>
            <w:r>
              <w:rPr>
                <w:rFonts w:cstheme="minorHAnsi"/>
              </w:rPr>
              <w:t>8.Se notifica en una ventana emergente “Se registro correctamente!”</w:t>
            </w:r>
          </w:p>
          <w:p w14:paraId="2A5380AE" w14:textId="77777777" w:rsidR="002772F8" w:rsidRDefault="002772F8" w:rsidP="0066257F">
            <w:pPr>
              <w:suppressAutoHyphens/>
              <w:spacing w:after="0" w:line="360" w:lineRule="auto"/>
              <w:rPr>
                <w:rFonts w:cstheme="minorHAnsi"/>
              </w:rPr>
            </w:pPr>
            <w:r>
              <w:rPr>
                <w:rFonts w:cstheme="minorHAnsi"/>
              </w:rPr>
              <w:t>9.  Si presiona cancelar vuelve al paso 3.</w:t>
            </w:r>
          </w:p>
        </w:tc>
      </w:tr>
      <w:tr w:rsidR="002772F8" w14:paraId="717CED59" w14:textId="77777777" w:rsidTr="0066257F">
        <w:tc>
          <w:tcPr>
            <w:tcW w:w="2268" w:type="dxa"/>
            <w:tcBorders>
              <w:top w:val="single" w:sz="6" w:space="0" w:color="000000"/>
              <w:left w:val="single" w:sz="12" w:space="0" w:color="000000"/>
              <w:bottom w:val="single" w:sz="6" w:space="0" w:color="000000"/>
              <w:right w:val="nil"/>
            </w:tcBorders>
            <w:hideMark/>
          </w:tcPr>
          <w:p w14:paraId="2006022F" w14:textId="77777777" w:rsidR="002772F8" w:rsidRDefault="002772F8"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8E7721" w14:textId="77777777" w:rsidR="002772F8" w:rsidRDefault="002772F8" w:rsidP="0066257F">
            <w:pPr>
              <w:spacing w:line="360" w:lineRule="auto"/>
              <w:rPr>
                <w:rFonts w:cstheme="minorHAnsi"/>
              </w:rPr>
            </w:pPr>
            <w:r>
              <w:rPr>
                <w:rFonts w:cstheme="minorHAnsi"/>
              </w:rPr>
              <w:t>Ninguno</w:t>
            </w:r>
          </w:p>
        </w:tc>
      </w:tr>
      <w:tr w:rsidR="002772F8" w14:paraId="7C4804C0" w14:textId="77777777" w:rsidTr="0066257F">
        <w:tc>
          <w:tcPr>
            <w:tcW w:w="2268" w:type="dxa"/>
            <w:tcBorders>
              <w:top w:val="single" w:sz="6" w:space="0" w:color="000000"/>
              <w:left w:val="single" w:sz="12" w:space="0" w:color="000000"/>
              <w:bottom w:val="single" w:sz="6" w:space="0" w:color="000000"/>
              <w:right w:val="nil"/>
            </w:tcBorders>
            <w:hideMark/>
          </w:tcPr>
          <w:p w14:paraId="60AA70A8" w14:textId="77777777" w:rsidR="002772F8" w:rsidRDefault="002772F8"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5B0CAA8" w14:textId="77777777" w:rsidR="002772F8" w:rsidRDefault="002772F8" w:rsidP="0066257F">
            <w:pPr>
              <w:spacing w:line="360" w:lineRule="auto"/>
              <w:rPr>
                <w:rFonts w:cstheme="minorHAnsi"/>
                <w:lang w:val="es-ES"/>
              </w:rPr>
            </w:pPr>
            <w:r>
              <w:rPr>
                <w:rFonts w:cstheme="minorHAnsi"/>
                <w:b/>
                <w:lang w:val="es-ES"/>
              </w:rPr>
              <w:t>1.0.E.1 El usuario deja un campo vacío en el formulario.</w:t>
            </w:r>
          </w:p>
          <w:p w14:paraId="6A5B388A" w14:textId="77777777" w:rsidR="002772F8" w:rsidRDefault="002772F8" w:rsidP="0066257F">
            <w:pPr>
              <w:suppressAutoHyphens/>
              <w:spacing w:after="0" w:line="360" w:lineRule="auto"/>
              <w:rPr>
                <w:rFonts w:cstheme="minorHAnsi"/>
              </w:rPr>
            </w:pPr>
            <w:r>
              <w:rPr>
                <w:rFonts w:cstheme="minorHAnsi"/>
                <w:lang w:val="es-ES"/>
              </w:rPr>
              <w:t>1.  Se despliega un mensaje de error, indicando el campo que no llenó.</w:t>
            </w:r>
          </w:p>
          <w:p w14:paraId="4894F819" w14:textId="77777777" w:rsidR="002772F8" w:rsidRDefault="002772F8" w:rsidP="0066257F">
            <w:pPr>
              <w:suppressAutoHyphens/>
              <w:spacing w:after="0" w:line="360" w:lineRule="auto"/>
              <w:rPr>
                <w:rFonts w:cstheme="minorHAnsi"/>
              </w:rPr>
            </w:pPr>
            <w:r>
              <w:rPr>
                <w:rFonts w:cstheme="minorHAnsi"/>
                <w:lang w:val="es-ES"/>
              </w:rPr>
              <w:t>2. No se permite realizar el registro hasta que todos los campos estén llenos.</w:t>
            </w:r>
          </w:p>
          <w:p w14:paraId="15FEBB7D" w14:textId="77777777" w:rsidR="002772F8" w:rsidRDefault="002772F8"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86B6D2B" w14:textId="77777777" w:rsidR="002772F8" w:rsidRDefault="002772F8"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772F8" w14:paraId="50D0C93E" w14:textId="77777777" w:rsidTr="0066257F">
        <w:tc>
          <w:tcPr>
            <w:tcW w:w="2268" w:type="dxa"/>
            <w:tcBorders>
              <w:top w:val="single" w:sz="6" w:space="0" w:color="000000"/>
              <w:left w:val="single" w:sz="12" w:space="0" w:color="000000"/>
              <w:bottom w:val="single" w:sz="6" w:space="0" w:color="000000"/>
              <w:right w:val="nil"/>
            </w:tcBorders>
            <w:hideMark/>
          </w:tcPr>
          <w:p w14:paraId="71EB3CCC" w14:textId="77777777" w:rsidR="002772F8" w:rsidRDefault="002772F8"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885279" w14:textId="77777777" w:rsidR="002772F8" w:rsidRDefault="002772F8" w:rsidP="0066257F">
            <w:pPr>
              <w:spacing w:line="360" w:lineRule="auto"/>
              <w:rPr>
                <w:rFonts w:cstheme="minorHAnsi"/>
              </w:rPr>
            </w:pPr>
            <w:r>
              <w:rPr>
                <w:rFonts w:cstheme="minorHAnsi"/>
                <w:lang w:val="es-ES"/>
              </w:rPr>
              <w:t>Ninguno</w:t>
            </w:r>
          </w:p>
        </w:tc>
      </w:tr>
      <w:tr w:rsidR="002772F8" w14:paraId="33A2E1FD" w14:textId="77777777" w:rsidTr="0066257F">
        <w:tc>
          <w:tcPr>
            <w:tcW w:w="2268" w:type="dxa"/>
            <w:tcBorders>
              <w:top w:val="single" w:sz="6" w:space="0" w:color="000000"/>
              <w:left w:val="single" w:sz="12" w:space="0" w:color="000000"/>
              <w:bottom w:val="single" w:sz="6" w:space="0" w:color="000000"/>
              <w:right w:val="nil"/>
            </w:tcBorders>
            <w:hideMark/>
          </w:tcPr>
          <w:p w14:paraId="74C52ED4" w14:textId="77777777" w:rsidR="002772F8" w:rsidRDefault="002772F8"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BA27D04" w14:textId="77777777" w:rsidR="002772F8" w:rsidRDefault="002772F8" w:rsidP="0066257F">
            <w:pPr>
              <w:spacing w:line="360" w:lineRule="auto"/>
              <w:rPr>
                <w:rFonts w:cstheme="minorHAnsi"/>
              </w:rPr>
            </w:pPr>
            <w:r>
              <w:rPr>
                <w:rFonts w:cstheme="minorHAnsi"/>
                <w:lang w:val="es-ES"/>
              </w:rPr>
              <w:t>Baja</w:t>
            </w:r>
          </w:p>
        </w:tc>
      </w:tr>
      <w:tr w:rsidR="002772F8" w14:paraId="24EEF07A" w14:textId="77777777" w:rsidTr="0066257F">
        <w:tc>
          <w:tcPr>
            <w:tcW w:w="2268" w:type="dxa"/>
            <w:tcBorders>
              <w:top w:val="single" w:sz="6" w:space="0" w:color="000000"/>
              <w:left w:val="single" w:sz="12" w:space="0" w:color="000000"/>
              <w:bottom w:val="single" w:sz="6" w:space="0" w:color="000000"/>
              <w:right w:val="nil"/>
            </w:tcBorders>
            <w:hideMark/>
          </w:tcPr>
          <w:p w14:paraId="0AC47118" w14:textId="77777777" w:rsidR="002772F8" w:rsidRDefault="002772F8"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D335274" w14:textId="77777777" w:rsidR="002772F8" w:rsidRDefault="002772F8" w:rsidP="0066257F">
            <w:pPr>
              <w:spacing w:line="360" w:lineRule="auto"/>
              <w:rPr>
                <w:rFonts w:cstheme="minorHAnsi"/>
              </w:rPr>
            </w:pPr>
            <w:r>
              <w:rPr>
                <w:rFonts w:cstheme="minorHAnsi"/>
              </w:rPr>
              <w:t xml:space="preserve">1 vez al mes (no siempre). </w:t>
            </w:r>
          </w:p>
        </w:tc>
      </w:tr>
      <w:tr w:rsidR="002772F8" w14:paraId="4AD78775" w14:textId="77777777" w:rsidTr="0066257F">
        <w:tc>
          <w:tcPr>
            <w:tcW w:w="2268" w:type="dxa"/>
            <w:tcBorders>
              <w:top w:val="single" w:sz="6" w:space="0" w:color="000000"/>
              <w:left w:val="single" w:sz="12" w:space="0" w:color="000000"/>
              <w:bottom w:val="single" w:sz="6" w:space="0" w:color="000000"/>
              <w:right w:val="nil"/>
            </w:tcBorders>
            <w:hideMark/>
          </w:tcPr>
          <w:p w14:paraId="7D8C44F8" w14:textId="77777777" w:rsidR="002772F8" w:rsidRDefault="002772F8"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093ED755" w14:textId="77777777" w:rsidR="002772F8" w:rsidRDefault="002772F8" w:rsidP="0066257F">
            <w:pPr>
              <w:spacing w:line="360" w:lineRule="auto"/>
              <w:ind w:left="702" w:hanging="702"/>
              <w:rPr>
                <w:rFonts w:cstheme="minorHAnsi"/>
              </w:rPr>
            </w:pPr>
          </w:p>
        </w:tc>
      </w:tr>
      <w:tr w:rsidR="002772F8" w14:paraId="25C2C1D6" w14:textId="77777777" w:rsidTr="0066257F">
        <w:tc>
          <w:tcPr>
            <w:tcW w:w="2268" w:type="dxa"/>
            <w:tcBorders>
              <w:top w:val="single" w:sz="6" w:space="0" w:color="000000"/>
              <w:left w:val="single" w:sz="12" w:space="0" w:color="000000"/>
              <w:bottom w:val="single" w:sz="6" w:space="0" w:color="000000"/>
              <w:right w:val="nil"/>
            </w:tcBorders>
            <w:hideMark/>
          </w:tcPr>
          <w:p w14:paraId="49747A75" w14:textId="77777777" w:rsidR="002772F8" w:rsidRDefault="002772F8"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48AA403" w14:textId="77777777" w:rsidR="002772F8" w:rsidRDefault="002772F8"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772F8" w14:paraId="02F090E0" w14:textId="77777777" w:rsidTr="0066257F">
        <w:tc>
          <w:tcPr>
            <w:tcW w:w="2268" w:type="dxa"/>
            <w:tcBorders>
              <w:top w:val="single" w:sz="6" w:space="0" w:color="000000"/>
              <w:left w:val="single" w:sz="12" w:space="0" w:color="000000"/>
              <w:bottom w:val="single" w:sz="6" w:space="0" w:color="000000"/>
              <w:right w:val="nil"/>
            </w:tcBorders>
            <w:hideMark/>
          </w:tcPr>
          <w:p w14:paraId="3B92F1CE" w14:textId="77777777" w:rsidR="002772F8" w:rsidRDefault="002772F8"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F53351E" w14:textId="77777777" w:rsidR="002772F8" w:rsidRDefault="002772F8"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06298C1B" w14:textId="77777777" w:rsidR="002772F8" w:rsidRDefault="002772F8"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772F8" w14:paraId="7CECD6D7" w14:textId="77777777" w:rsidTr="0066257F">
        <w:tc>
          <w:tcPr>
            <w:tcW w:w="2268" w:type="dxa"/>
            <w:tcBorders>
              <w:top w:val="single" w:sz="6" w:space="0" w:color="000000"/>
              <w:left w:val="single" w:sz="12" w:space="0" w:color="000000"/>
              <w:bottom w:val="single" w:sz="12" w:space="0" w:color="000000"/>
              <w:right w:val="nil"/>
            </w:tcBorders>
            <w:hideMark/>
          </w:tcPr>
          <w:p w14:paraId="61F2832A" w14:textId="77777777" w:rsidR="002772F8" w:rsidRDefault="002772F8"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F9EDF64" w14:textId="77777777" w:rsidR="002772F8" w:rsidRDefault="002772F8" w:rsidP="0066257F">
            <w:pPr>
              <w:spacing w:line="360" w:lineRule="auto"/>
              <w:rPr>
                <w:rFonts w:cstheme="minorHAnsi"/>
              </w:rPr>
            </w:pPr>
          </w:p>
        </w:tc>
      </w:tr>
    </w:tbl>
    <w:p w14:paraId="24FAFC4E" w14:textId="77777777" w:rsidR="002772F8" w:rsidRDefault="002772F8" w:rsidP="002772F8">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772F8" w14:paraId="4CBE3D41" w14:textId="77777777" w:rsidTr="0066257F">
        <w:tc>
          <w:tcPr>
            <w:tcW w:w="2268" w:type="dxa"/>
            <w:tcBorders>
              <w:top w:val="single" w:sz="12" w:space="0" w:color="000000"/>
              <w:left w:val="single" w:sz="12" w:space="0" w:color="000000"/>
              <w:bottom w:val="single" w:sz="6" w:space="0" w:color="000000"/>
              <w:right w:val="nil"/>
            </w:tcBorders>
            <w:hideMark/>
          </w:tcPr>
          <w:p w14:paraId="4BADFC19" w14:textId="77777777" w:rsidR="002772F8" w:rsidRDefault="002772F8"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6CAD3B06" w14:textId="77777777" w:rsidR="002772F8" w:rsidRDefault="002772F8" w:rsidP="0066257F">
            <w:pPr>
              <w:spacing w:line="360" w:lineRule="auto"/>
              <w:rPr>
                <w:rFonts w:cstheme="minorHAnsi"/>
              </w:rPr>
            </w:pPr>
            <w:r>
              <w:rPr>
                <w:rFonts w:cstheme="minorHAnsi"/>
                <w:lang w:val="es-ES"/>
              </w:rPr>
              <w:t>CU-09</w:t>
            </w:r>
          </w:p>
        </w:tc>
      </w:tr>
      <w:tr w:rsidR="002772F8" w14:paraId="48A8FF1D" w14:textId="77777777" w:rsidTr="0066257F">
        <w:tc>
          <w:tcPr>
            <w:tcW w:w="2268" w:type="dxa"/>
            <w:tcBorders>
              <w:top w:val="single" w:sz="6" w:space="0" w:color="000000"/>
              <w:left w:val="single" w:sz="12" w:space="0" w:color="000000"/>
              <w:bottom w:val="single" w:sz="6" w:space="0" w:color="000000"/>
              <w:right w:val="nil"/>
            </w:tcBorders>
            <w:hideMark/>
          </w:tcPr>
          <w:p w14:paraId="3940CBFE" w14:textId="77777777" w:rsidR="002772F8" w:rsidRDefault="002772F8"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5DE9FE6" w14:textId="22B2C952" w:rsidR="002772F8" w:rsidRDefault="002772F8" w:rsidP="0066257F">
            <w:pPr>
              <w:spacing w:line="360" w:lineRule="auto"/>
              <w:rPr>
                <w:rFonts w:cstheme="minorHAnsi"/>
              </w:rPr>
            </w:pPr>
            <w:r>
              <w:rPr>
                <w:rFonts w:cstheme="minorHAnsi"/>
                <w:lang w:val="es-ES"/>
              </w:rPr>
              <w:t xml:space="preserve">Eliminar </w:t>
            </w:r>
            <w:r w:rsidR="007E3620">
              <w:rPr>
                <w:rFonts w:cstheme="minorHAnsi"/>
                <w:lang w:val="es-ES"/>
              </w:rPr>
              <w:t>Activo</w:t>
            </w:r>
          </w:p>
        </w:tc>
      </w:tr>
      <w:tr w:rsidR="002772F8" w14:paraId="7D11C913" w14:textId="77777777" w:rsidTr="0066257F">
        <w:tc>
          <w:tcPr>
            <w:tcW w:w="2268" w:type="dxa"/>
            <w:tcBorders>
              <w:top w:val="single" w:sz="6" w:space="0" w:color="000000"/>
              <w:left w:val="single" w:sz="12" w:space="0" w:color="000000"/>
              <w:bottom w:val="single" w:sz="6" w:space="0" w:color="000000"/>
              <w:right w:val="nil"/>
            </w:tcBorders>
            <w:hideMark/>
          </w:tcPr>
          <w:p w14:paraId="164FDD18" w14:textId="77777777" w:rsidR="002772F8" w:rsidRDefault="002772F8"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10E1A83B" w14:textId="77777777" w:rsidR="002772F8" w:rsidRDefault="002772F8"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3BFF8FFD" w14:textId="77777777" w:rsidR="002772F8" w:rsidRDefault="002772F8"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643AB5C" w14:textId="77777777" w:rsidR="002772F8" w:rsidRDefault="002772F8" w:rsidP="0066257F">
            <w:pPr>
              <w:spacing w:line="360" w:lineRule="auto"/>
              <w:rPr>
                <w:rFonts w:cstheme="minorHAnsi"/>
              </w:rPr>
            </w:pPr>
            <w:r>
              <w:rPr>
                <w:rFonts w:cstheme="minorHAnsi"/>
              </w:rPr>
              <w:t>Kenneth Moraga Obando</w:t>
            </w:r>
          </w:p>
        </w:tc>
      </w:tr>
      <w:tr w:rsidR="002772F8" w14:paraId="7DA619B8" w14:textId="77777777" w:rsidTr="0066257F">
        <w:tc>
          <w:tcPr>
            <w:tcW w:w="2268" w:type="dxa"/>
            <w:tcBorders>
              <w:top w:val="single" w:sz="6" w:space="0" w:color="000000"/>
              <w:left w:val="single" w:sz="12" w:space="0" w:color="000000"/>
              <w:bottom w:val="single" w:sz="6" w:space="0" w:color="000000"/>
              <w:right w:val="nil"/>
            </w:tcBorders>
            <w:hideMark/>
          </w:tcPr>
          <w:p w14:paraId="2E5BEA3F" w14:textId="77777777" w:rsidR="002772F8" w:rsidRDefault="002772F8"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7362E9B" w14:textId="77777777" w:rsidR="002772F8" w:rsidRDefault="002772F8"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14A6C13C" w14:textId="77777777" w:rsidR="002772F8" w:rsidRDefault="002772F8"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5C4FD4DD" w14:textId="77777777" w:rsidR="002772F8" w:rsidRDefault="002772F8" w:rsidP="0066257F">
            <w:pPr>
              <w:spacing w:line="360" w:lineRule="auto"/>
              <w:rPr>
                <w:rFonts w:cstheme="minorHAnsi"/>
              </w:rPr>
            </w:pPr>
          </w:p>
        </w:tc>
      </w:tr>
      <w:tr w:rsidR="002772F8" w14:paraId="5C86C830" w14:textId="77777777" w:rsidTr="0066257F">
        <w:tc>
          <w:tcPr>
            <w:tcW w:w="2268" w:type="dxa"/>
            <w:tcBorders>
              <w:top w:val="single" w:sz="6" w:space="0" w:color="000000"/>
              <w:left w:val="single" w:sz="12" w:space="0" w:color="000000"/>
              <w:bottom w:val="single" w:sz="6" w:space="0" w:color="000000"/>
              <w:right w:val="nil"/>
            </w:tcBorders>
            <w:hideMark/>
          </w:tcPr>
          <w:p w14:paraId="68359636" w14:textId="77777777" w:rsidR="002772F8" w:rsidRDefault="002772F8"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AD084E2" w14:textId="77777777" w:rsidR="002772F8" w:rsidRDefault="002772F8" w:rsidP="0066257F">
            <w:pPr>
              <w:spacing w:line="360" w:lineRule="auto"/>
              <w:rPr>
                <w:rFonts w:cstheme="minorHAnsi"/>
              </w:rPr>
            </w:pPr>
            <w:r>
              <w:rPr>
                <w:rFonts w:cstheme="minorHAnsi"/>
                <w:lang w:val="es-ES"/>
              </w:rPr>
              <w:t>Presidente, vicepresidente, secretario(a) y demás integrantes ADITIBRI con acceso al sistema</w:t>
            </w:r>
          </w:p>
        </w:tc>
      </w:tr>
      <w:tr w:rsidR="002772F8" w14:paraId="3A27FBC0" w14:textId="77777777" w:rsidTr="0066257F">
        <w:tc>
          <w:tcPr>
            <w:tcW w:w="2268" w:type="dxa"/>
            <w:tcBorders>
              <w:top w:val="single" w:sz="6" w:space="0" w:color="000000"/>
              <w:left w:val="single" w:sz="12" w:space="0" w:color="000000"/>
              <w:bottom w:val="single" w:sz="6" w:space="0" w:color="000000"/>
              <w:right w:val="nil"/>
            </w:tcBorders>
            <w:hideMark/>
          </w:tcPr>
          <w:p w14:paraId="39BABD78" w14:textId="77777777" w:rsidR="002772F8" w:rsidRDefault="002772F8" w:rsidP="0066257F">
            <w:pPr>
              <w:spacing w:line="360" w:lineRule="auto"/>
              <w:jc w:val="right"/>
              <w:rPr>
                <w:rFonts w:cstheme="minorHAnsi"/>
              </w:rPr>
            </w:pPr>
            <w:r>
              <w:rPr>
                <w:rFonts w:cstheme="minorHAnsi"/>
                <w:lang w:val="es-ES"/>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C036AE0" w14:textId="31DDC480" w:rsidR="002772F8" w:rsidRDefault="002772F8" w:rsidP="0066257F">
            <w:pPr>
              <w:spacing w:line="360" w:lineRule="auto"/>
              <w:rPr>
                <w:rFonts w:cstheme="minorHAnsi"/>
              </w:rPr>
            </w:pPr>
            <w:r>
              <w:rPr>
                <w:rFonts w:cstheme="minorHAnsi"/>
              </w:rPr>
              <w:t xml:space="preserve">El presidente o vicepresidente podrá Eliminar un </w:t>
            </w:r>
            <w:r w:rsidR="007E3620">
              <w:rPr>
                <w:rFonts w:cstheme="minorHAnsi"/>
              </w:rPr>
              <w:t>activo</w:t>
            </w:r>
            <w:r>
              <w:rPr>
                <w:rFonts w:cstheme="minorHAnsi"/>
              </w:rPr>
              <w:t xml:space="preserve"> de la lista de “</w:t>
            </w:r>
            <w:r w:rsidR="007E3620">
              <w:rPr>
                <w:rFonts w:cstheme="minorHAnsi"/>
              </w:rPr>
              <w:t>Activos</w:t>
            </w:r>
            <w:r>
              <w:rPr>
                <w:rFonts w:cstheme="minorHAnsi"/>
              </w:rPr>
              <w:t>” y de esta manera poder tener un registro ordenado.</w:t>
            </w:r>
          </w:p>
        </w:tc>
      </w:tr>
      <w:tr w:rsidR="002772F8" w14:paraId="1BA14F30" w14:textId="77777777" w:rsidTr="0066257F">
        <w:tc>
          <w:tcPr>
            <w:tcW w:w="2268" w:type="dxa"/>
            <w:tcBorders>
              <w:top w:val="single" w:sz="6" w:space="0" w:color="000000"/>
              <w:left w:val="single" w:sz="12" w:space="0" w:color="000000"/>
              <w:bottom w:val="single" w:sz="6" w:space="0" w:color="000000"/>
              <w:right w:val="nil"/>
            </w:tcBorders>
            <w:hideMark/>
          </w:tcPr>
          <w:p w14:paraId="2AF1CF91" w14:textId="77777777" w:rsidR="002772F8" w:rsidRDefault="002772F8"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B4A6D9" w14:textId="77777777" w:rsidR="002772F8" w:rsidRDefault="002772F8"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42719D03" w14:textId="77777777" w:rsidR="002772F8" w:rsidRDefault="002772F8"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772F8" w14:paraId="4EA3C4C3" w14:textId="77777777" w:rsidTr="0066257F">
        <w:tc>
          <w:tcPr>
            <w:tcW w:w="2268" w:type="dxa"/>
            <w:tcBorders>
              <w:top w:val="single" w:sz="6" w:space="0" w:color="000000"/>
              <w:left w:val="single" w:sz="12" w:space="0" w:color="000000"/>
              <w:bottom w:val="single" w:sz="6" w:space="0" w:color="000000"/>
              <w:right w:val="nil"/>
            </w:tcBorders>
            <w:hideMark/>
          </w:tcPr>
          <w:p w14:paraId="1667A8C6" w14:textId="77777777" w:rsidR="002772F8" w:rsidRDefault="002772F8"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C28095" w14:textId="3920EE07" w:rsidR="002772F8" w:rsidRDefault="002772F8" w:rsidP="0003499A">
            <w:pPr>
              <w:pStyle w:val="Prrafodelista"/>
              <w:numPr>
                <w:ilvl w:val="0"/>
                <w:numId w:val="7"/>
              </w:numPr>
              <w:suppressAutoHyphens/>
              <w:spacing w:after="0" w:line="360" w:lineRule="auto"/>
              <w:rPr>
                <w:rFonts w:cstheme="minorHAnsi"/>
              </w:rPr>
            </w:pPr>
            <w:r>
              <w:rPr>
                <w:rFonts w:cstheme="minorHAnsi"/>
              </w:rPr>
              <w:t xml:space="preserve">Se elimina la información del </w:t>
            </w:r>
            <w:r w:rsidR="007E3620">
              <w:rPr>
                <w:rFonts w:cstheme="minorHAnsi"/>
              </w:rPr>
              <w:t xml:space="preserve">activo </w:t>
            </w:r>
            <w:r>
              <w:rPr>
                <w:rFonts w:cstheme="minorHAnsi"/>
              </w:rPr>
              <w:t>en el apartado de “</w:t>
            </w:r>
            <w:r w:rsidR="007E3620">
              <w:rPr>
                <w:rFonts w:cstheme="minorHAnsi"/>
              </w:rPr>
              <w:t>Activos</w:t>
            </w:r>
            <w:r>
              <w:rPr>
                <w:rFonts w:cstheme="minorHAnsi"/>
              </w:rPr>
              <w:t>” en la base de datos.</w:t>
            </w:r>
          </w:p>
          <w:p w14:paraId="3DCBA700"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48D280CB"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El usuario tiene la opción de eliminar otro.</w:t>
            </w:r>
          </w:p>
        </w:tc>
      </w:tr>
      <w:tr w:rsidR="002772F8" w14:paraId="0927F98C" w14:textId="77777777" w:rsidTr="0066257F">
        <w:tc>
          <w:tcPr>
            <w:tcW w:w="2268" w:type="dxa"/>
            <w:tcBorders>
              <w:top w:val="single" w:sz="6" w:space="0" w:color="000000"/>
              <w:left w:val="single" w:sz="12" w:space="0" w:color="000000"/>
              <w:bottom w:val="single" w:sz="6" w:space="0" w:color="000000"/>
              <w:right w:val="nil"/>
            </w:tcBorders>
            <w:hideMark/>
          </w:tcPr>
          <w:p w14:paraId="7BC03E95" w14:textId="77777777" w:rsidR="002772F8" w:rsidRDefault="002772F8"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2DE0DA" w14:textId="77777777" w:rsidR="002772F8" w:rsidRDefault="002772F8" w:rsidP="0066257F">
            <w:pPr>
              <w:spacing w:line="360" w:lineRule="auto"/>
              <w:rPr>
                <w:rFonts w:cstheme="minorHAnsi"/>
                <w:b/>
                <w:bCs/>
              </w:rPr>
            </w:pPr>
            <w:r>
              <w:rPr>
                <w:rFonts w:cstheme="minorHAnsi"/>
                <w:b/>
                <w:bCs/>
                <w:lang w:val="es-ES"/>
              </w:rPr>
              <w:t>1.0 Eliminar Reglamento</w:t>
            </w:r>
          </w:p>
          <w:p w14:paraId="1017D574" w14:textId="77777777" w:rsidR="002772F8" w:rsidRDefault="002772F8" w:rsidP="0066257F">
            <w:pPr>
              <w:suppressAutoHyphens/>
              <w:spacing w:after="0" w:line="360" w:lineRule="auto"/>
              <w:rPr>
                <w:rFonts w:cstheme="minorHAnsi"/>
              </w:rPr>
            </w:pPr>
            <w:r>
              <w:rPr>
                <w:rFonts w:cstheme="minorHAnsi"/>
              </w:rPr>
              <w:t>1.   Se despliega el menú de acciones de la página.</w:t>
            </w:r>
          </w:p>
          <w:p w14:paraId="7D6476D6" w14:textId="77777777" w:rsidR="002772F8" w:rsidRDefault="002772F8" w:rsidP="0066257F">
            <w:pPr>
              <w:suppressAutoHyphens/>
              <w:spacing w:after="0" w:line="360" w:lineRule="auto"/>
              <w:rPr>
                <w:rFonts w:cstheme="minorHAnsi"/>
              </w:rPr>
            </w:pPr>
            <w:r>
              <w:rPr>
                <w:rFonts w:cstheme="minorHAnsi"/>
              </w:rPr>
              <w:t>2.   Selecciona el módulo “Departamento Administrativo”.</w:t>
            </w:r>
          </w:p>
          <w:p w14:paraId="122FFCAF" w14:textId="59BBFCFA" w:rsidR="002772F8" w:rsidRDefault="002772F8" w:rsidP="0066257F">
            <w:pPr>
              <w:suppressAutoHyphens/>
              <w:spacing w:after="0" w:line="360" w:lineRule="auto"/>
              <w:rPr>
                <w:rFonts w:cstheme="minorHAnsi"/>
              </w:rPr>
            </w:pPr>
            <w:r>
              <w:rPr>
                <w:rFonts w:cstheme="minorHAnsi"/>
              </w:rPr>
              <w:t>Se selecciona en la opción “</w:t>
            </w:r>
            <w:r w:rsidR="007E3620">
              <w:rPr>
                <w:rFonts w:cstheme="minorHAnsi"/>
              </w:rPr>
              <w:t>Activos</w:t>
            </w:r>
            <w:r>
              <w:rPr>
                <w:rFonts w:cstheme="minorHAnsi"/>
              </w:rPr>
              <w:t>”</w:t>
            </w:r>
          </w:p>
          <w:p w14:paraId="55FD92AD" w14:textId="31A94BF9" w:rsidR="002772F8" w:rsidRDefault="002772F8" w:rsidP="0066257F">
            <w:pPr>
              <w:suppressAutoHyphens/>
              <w:spacing w:after="0" w:line="360" w:lineRule="auto"/>
              <w:rPr>
                <w:rFonts w:cstheme="minorHAnsi"/>
              </w:rPr>
            </w:pPr>
            <w:r>
              <w:rPr>
                <w:rFonts w:cstheme="minorHAnsi"/>
              </w:rPr>
              <w:t xml:space="preserve">3.   Se muestra la tabla con los </w:t>
            </w:r>
            <w:r w:rsidR="007E3620">
              <w:rPr>
                <w:rFonts w:cstheme="minorHAnsi"/>
              </w:rPr>
              <w:t xml:space="preserve">activos </w:t>
            </w:r>
            <w:r>
              <w:rPr>
                <w:rFonts w:cstheme="minorHAnsi"/>
              </w:rPr>
              <w:t>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7BF0CD29" w14:textId="77777777" w:rsidR="002772F8" w:rsidRDefault="002772F8" w:rsidP="0066257F">
            <w:pPr>
              <w:suppressAutoHyphens/>
              <w:spacing w:after="0" w:line="360" w:lineRule="auto"/>
              <w:rPr>
                <w:rFonts w:cstheme="minorHAnsi"/>
              </w:rPr>
            </w:pPr>
            <w:r>
              <w:rPr>
                <w:rFonts w:cstheme="minorHAnsi"/>
              </w:rPr>
              <w:t xml:space="preserve">4.    Se presiona el botón “Eliminar”. </w:t>
            </w:r>
          </w:p>
          <w:p w14:paraId="5FFBA7B0" w14:textId="77777777" w:rsidR="002772F8" w:rsidRDefault="002772F8"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para la confirmación de este mismo y así poder continuar.</w:t>
            </w:r>
          </w:p>
          <w:p w14:paraId="545CE646" w14:textId="77777777" w:rsidR="002772F8" w:rsidRDefault="002772F8" w:rsidP="0066257F">
            <w:pPr>
              <w:suppressAutoHyphens/>
              <w:spacing w:after="0" w:line="360" w:lineRule="auto"/>
              <w:rPr>
                <w:rFonts w:cstheme="minorHAnsi"/>
              </w:rPr>
            </w:pPr>
            <w:r>
              <w:rPr>
                <w:rFonts w:cstheme="minorHAnsi"/>
              </w:rPr>
              <w:t xml:space="preserve">6.    En el </w:t>
            </w:r>
            <w:proofErr w:type="spellStart"/>
            <w:r>
              <w:rPr>
                <w:rFonts w:cstheme="minorHAnsi"/>
              </w:rPr>
              <w:t>model</w:t>
            </w:r>
            <w:proofErr w:type="spellEnd"/>
            <w:r>
              <w:rPr>
                <w:rFonts w:cstheme="minorHAnsi"/>
              </w:rPr>
              <w:t xml:space="preserve"> se le despliegan dos botones “Eliminar, Cancelar”.</w:t>
            </w:r>
          </w:p>
          <w:p w14:paraId="0AFAF562" w14:textId="10BEC01C" w:rsidR="002772F8" w:rsidRDefault="002772F8" w:rsidP="0066257F">
            <w:pPr>
              <w:suppressAutoHyphens/>
              <w:spacing w:after="0" w:line="360" w:lineRule="auto"/>
              <w:rPr>
                <w:rFonts w:cstheme="minorHAnsi"/>
              </w:rPr>
            </w:pPr>
            <w:r>
              <w:rPr>
                <w:rFonts w:cstheme="minorHAnsi"/>
              </w:rPr>
              <w:t>7.    Si presiona la opción “Eliminar” se Elimina del sistema la información del</w:t>
            </w:r>
            <w:r w:rsidR="00A748C9">
              <w:rPr>
                <w:rFonts w:cstheme="minorHAnsi"/>
              </w:rPr>
              <w:t xml:space="preserve"> activo</w:t>
            </w:r>
            <w:r>
              <w:rPr>
                <w:rFonts w:cstheme="minorHAnsi"/>
              </w:rPr>
              <w:t>.</w:t>
            </w:r>
          </w:p>
          <w:p w14:paraId="58A45DEF" w14:textId="77777777" w:rsidR="002772F8" w:rsidRDefault="002772F8" w:rsidP="0066257F">
            <w:pPr>
              <w:suppressAutoHyphens/>
              <w:spacing w:after="0" w:line="360" w:lineRule="auto"/>
              <w:rPr>
                <w:rFonts w:cstheme="minorHAnsi"/>
              </w:rPr>
            </w:pPr>
            <w:r>
              <w:rPr>
                <w:rFonts w:cstheme="minorHAnsi"/>
              </w:rPr>
              <w:t>8.Se notifica en una ventana emergente “Se eliminó correctamente!”</w:t>
            </w:r>
          </w:p>
          <w:p w14:paraId="34B46F8B" w14:textId="77777777" w:rsidR="002772F8" w:rsidRDefault="002772F8" w:rsidP="0066257F">
            <w:pPr>
              <w:suppressAutoHyphens/>
              <w:spacing w:after="0" w:line="360" w:lineRule="auto"/>
              <w:rPr>
                <w:rFonts w:cstheme="minorHAnsi"/>
              </w:rPr>
            </w:pPr>
            <w:r>
              <w:rPr>
                <w:rFonts w:cstheme="minorHAnsi"/>
              </w:rPr>
              <w:t>9.  Si presiona cancelar vuelve al paso 3.</w:t>
            </w:r>
          </w:p>
        </w:tc>
      </w:tr>
      <w:tr w:rsidR="002772F8" w14:paraId="0FE1DD32" w14:textId="77777777" w:rsidTr="0066257F">
        <w:tc>
          <w:tcPr>
            <w:tcW w:w="2268" w:type="dxa"/>
            <w:tcBorders>
              <w:top w:val="single" w:sz="6" w:space="0" w:color="000000"/>
              <w:left w:val="single" w:sz="12" w:space="0" w:color="000000"/>
              <w:bottom w:val="single" w:sz="6" w:space="0" w:color="000000"/>
              <w:right w:val="nil"/>
            </w:tcBorders>
            <w:hideMark/>
          </w:tcPr>
          <w:p w14:paraId="5D9D1F5D" w14:textId="77777777" w:rsidR="002772F8" w:rsidRDefault="002772F8"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FC912C4" w14:textId="77777777" w:rsidR="002772F8" w:rsidRDefault="002772F8" w:rsidP="0066257F">
            <w:pPr>
              <w:spacing w:line="360" w:lineRule="auto"/>
              <w:rPr>
                <w:rFonts w:cstheme="minorHAnsi"/>
              </w:rPr>
            </w:pPr>
            <w:r>
              <w:rPr>
                <w:rFonts w:cstheme="minorHAnsi"/>
              </w:rPr>
              <w:t>Ninguno</w:t>
            </w:r>
          </w:p>
        </w:tc>
      </w:tr>
      <w:tr w:rsidR="002772F8" w14:paraId="65439375" w14:textId="77777777" w:rsidTr="0066257F">
        <w:tc>
          <w:tcPr>
            <w:tcW w:w="2268" w:type="dxa"/>
            <w:tcBorders>
              <w:top w:val="single" w:sz="6" w:space="0" w:color="000000"/>
              <w:left w:val="single" w:sz="12" w:space="0" w:color="000000"/>
              <w:bottom w:val="single" w:sz="6" w:space="0" w:color="000000"/>
              <w:right w:val="nil"/>
            </w:tcBorders>
            <w:hideMark/>
          </w:tcPr>
          <w:p w14:paraId="66EF8188" w14:textId="77777777" w:rsidR="002772F8" w:rsidRDefault="002772F8"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D492B5B" w14:textId="77777777" w:rsidR="002772F8" w:rsidRDefault="002772F8"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4B10F995" w14:textId="77777777" w:rsidR="002772F8" w:rsidRDefault="002772F8"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772F8" w14:paraId="6F84509E" w14:textId="77777777" w:rsidTr="0066257F">
        <w:tc>
          <w:tcPr>
            <w:tcW w:w="2268" w:type="dxa"/>
            <w:tcBorders>
              <w:top w:val="single" w:sz="6" w:space="0" w:color="000000"/>
              <w:left w:val="single" w:sz="12" w:space="0" w:color="000000"/>
              <w:bottom w:val="single" w:sz="6" w:space="0" w:color="000000"/>
              <w:right w:val="nil"/>
            </w:tcBorders>
            <w:hideMark/>
          </w:tcPr>
          <w:p w14:paraId="6C7CD089" w14:textId="77777777" w:rsidR="002772F8" w:rsidRDefault="002772F8"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58FA3B" w14:textId="77777777" w:rsidR="002772F8" w:rsidRDefault="002772F8" w:rsidP="0066257F">
            <w:pPr>
              <w:spacing w:line="360" w:lineRule="auto"/>
              <w:rPr>
                <w:rFonts w:cstheme="minorHAnsi"/>
              </w:rPr>
            </w:pPr>
            <w:r>
              <w:rPr>
                <w:rFonts w:cstheme="minorHAnsi"/>
                <w:lang w:val="es-ES"/>
              </w:rPr>
              <w:t>Ninguno</w:t>
            </w:r>
          </w:p>
        </w:tc>
      </w:tr>
      <w:tr w:rsidR="002772F8" w14:paraId="4F8672A3" w14:textId="77777777" w:rsidTr="0066257F">
        <w:tc>
          <w:tcPr>
            <w:tcW w:w="2268" w:type="dxa"/>
            <w:tcBorders>
              <w:top w:val="single" w:sz="6" w:space="0" w:color="000000"/>
              <w:left w:val="single" w:sz="12" w:space="0" w:color="000000"/>
              <w:bottom w:val="single" w:sz="6" w:space="0" w:color="000000"/>
              <w:right w:val="nil"/>
            </w:tcBorders>
            <w:hideMark/>
          </w:tcPr>
          <w:p w14:paraId="4215BD87" w14:textId="77777777" w:rsidR="002772F8" w:rsidRDefault="002772F8" w:rsidP="0066257F">
            <w:pPr>
              <w:spacing w:line="360" w:lineRule="auto"/>
              <w:jc w:val="right"/>
              <w:rPr>
                <w:rFonts w:cstheme="minorHAnsi"/>
              </w:rPr>
            </w:pPr>
            <w:r>
              <w:rPr>
                <w:rFonts w:cstheme="minorHAnsi"/>
                <w:lang w:val="es-ES"/>
              </w:rPr>
              <w:lastRenderedPageBreak/>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714AEE5" w14:textId="77777777" w:rsidR="002772F8" w:rsidRDefault="002772F8" w:rsidP="0066257F">
            <w:pPr>
              <w:spacing w:line="360" w:lineRule="auto"/>
              <w:rPr>
                <w:rFonts w:cstheme="minorHAnsi"/>
              </w:rPr>
            </w:pPr>
            <w:r>
              <w:rPr>
                <w:rFonts w:cstheme="minorHAnsi"/>
                <w:lang w:val="es-ES"/>
              </w:rPr>
              <w:t>Baja</w:t>
            </w:r>
          </w:p>
        </w:tc>
      </w:tr>
      <w:tr w:rsidR="002772F8" w14:paraId="40410068" w14:textId="77777777" w:rsidTr="0066257F">
        <w:tc>
          <w:tcPr>
            <w:tcW w:w="2268" w:type="dxa"/>
            <w:tcBorders>
              <w:top w:val="single" w:sz="6" w:space="0" w:color="000000"/>
              <w:left w:val="single" w:sz="12" w:space="0" w:color="000000"/>
              <w:bottom w:val="single" w:sz="6" w:space="0" w:color="000000"/>
              <w:right w:val="nil"/>
            </w:tcBorders>
            <w:hideMark/>
          </w:tcPr>
          <w:p w14:paraId="73E8C32F" w14:textId="77777777" w:rsidR="002772F8" w:rsidRDefault="002772F8"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394D876" w14:textId="77777777" w:rsidR="002772F8" w:rsidRDefault="002772F8" w:rsidP="0066257F">
            <w:pPr>
              <w:spacing w:line="360" w:lineRule="auto"/>
              <w:rPr>
                <w:rFonts w:cstheme="minorHAnsi"/>
              </w:rPr>
            </w:pPr>
            <w:r>
              <w:rPr>
                <w:rFonts w:cstheme="minorHAnsi"/>
              </w:rPr>
              <w:t xml:space="preserve">1 vez al mes (no siempre). </w:t>
            </w:r>
          </w:p>
        </w:tc>
      </w:tr>
      <w:tr w:rsidR="002772F8" w14:paraId="63FD6653" w14:textId="77777777" w:rsidTr="0066257F">
        <w:tc>
          <w:tcPr>
            <w:tcW w:w="2268" w:type="dxa"/>
            <w:tcBorders>
              <w:top w:val="single" w:sz="6" w:space="0" w:color="000000"/>
              <w:left w:val="single" w:sz="12" w:space="0" w:color="000000"/>
              <w:bottom w:val="single" w:sz="6" w:space="0" w:color="000000"/>
              <w:right w:val="nil"/>
            </w:tcBorders>
            <w:hideMark/>
          </w:tcPr>
          <w:p w14:paraId="18B971F2" w14:textId="77777777" w:rsidR="002772F8" w:rsidRDefault="002772F8"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D55146D" w14:textId="77777777" w:rsidR="002772F8" w:rsidRDefault="002772F8" w:rsidP="0066257F">
            <w:pPr>
              <w:spacing w:line="360" w:lineRule="auto"/>
              <w:ind w:left="702" w:hanging="702"/>
              <w:rPr>
                <w:rFonts w:cstheme="minorHAnsi"/>
              </w:rPr>
            </w:pPr>
          </w:p>
        </w:tc>
      </w:tr>
      <w:tr w:rsidR="002772F8" w14:paraId="7075294D" w14:textId="77777777" w:rsidTr="0066257F">
        <w:tc>
          <w:tcPr>
            <w:tcW w:w="2268" w:type="dxa"/>
            <w:tcBorders>
              <w:top w:val="single" w:sz="6" w:space="0" w:color="000000"/>
              <w:left w:val="single" w:sz="12" w:space="0" w:color="000000"/>
              <w:bottom w:val="single" w:sz="6" w:space="0" w:color="000000"/>
              <w:right w:val="nil"/>
            </w:tcBorders>
            <w:hideMark/>
          </w:tcPr>
          <w:p w14:paraId="0B4B57FF" w14:textId="77777777" w:rsidR="002772F8" w:rsidRDefault="002772F8"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47B7CF2" w14:textId="77777777" w:rsidR="002772F8" w:rsidRDefault="002772F8"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772F8" w14:paraId="1CA30034" w14:textId="77777777" w:rsidTr="0066257F">
        <w:tc>
          <w:tcPr>
            <w:tcW w:w="2268" w:type="dxa"/>
            <w:tcBorders>
              <w:top w:val="single" w:sz="6" w:space="0" w:color="000000"/>
              <w:left w:val="single" w:sz="12" w:space="0" w:color="000000"/>
              <w:bottom w:val="single" w:sz="6" w:space="0" w:color="000000"/>
              <w:right w:val="nil"/>
            </w:tcBorders>
            <w:hideMark/>
          </w:tcPr>
          <w:p w14:paraId="59BE638F" w14:textId="77777777" w:rsidR="002772F8" w:rsidRDefault="002772F8"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7FE5710" w14:textId="77777777" w:rsidR="002772F8" w:rsidRDefault="002772F8"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735EF326" w14:textId="77777777" w:rsidR="002772F8" w:rsidRDefault="002772F8"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772F8" w14:paraId="377025FF" w14:textId="77777777" w:rsidTr="0066257F">
        <w:tc>
          <w:tcPr>
            <w:tcW w:w="2268" w:type="dxa"/>
            <w:tcBorders>
              <w:top w:val="single" w:sz="6" w:space="0" w:color="000000"/>
              <w:left w:val="single" w:sz="12" w:space="0" w:color="000000"/>
              <w:bottom w:val="single" w:sz="12" w:space="0" w:color="000000"/>
              <w:right w:val="nil"/>
            </w:tcBorders>
            <w:hideMark/>
          </w:tcPr>
          <w:p w14:paraId="344B870F" w14:textId="77777777" w:rsidR="002772F8" w:rsidRDefault="002772F8"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50891ED1" w14:textId="77777777" w:rsidR="002772F8" w:rsidRDefault="002772F8" w:rsidP="0066257F">
            <w:pPr>
              <w:spacing w:line="360" w:lineRule="auto"/>
              <w:rPr>
                <w:rFonts w:cstheme="minorHAnsi"/>
              </w:rPr>
            </w:pPr>
          </w:p>
        </w:tc>
      </w:tr>
    </w:tbl>
    <w:p w14:paraId="646E7AF5" w14:textId="77777777" w:rsidR="002772F8" w:rsidRDefault="002772F8" w:rsidP="002772F8">
      <w:pPr>
        <w:pStyle w:val="Prrafodelista"/>
        <w:spacing w:line="360" w:lineRule="auto"/>
        <w:ind w:left="360"/>
        <w:rPr>
          <w:rFonts w:cstheme="minorHAnsi"/>
        </w:rPr>
      </w:pPr>
    </w:p>
    <w:tbl>
      <w:tblPr>
        <w:tblW w:w="9588" w:type="dxa"/>
        <w:tblInd w:w="-15" w:type="dxa"/>
        <w:tblLayout w:type="fixed"/>
        <w:tblLook w:val="04A0" w:firstRow="1" w:lastRow="0" w:firstColumn="1" w:lastColumn="0" w:noHBand="0" w:noVBand="1"/>
      </w:tblPr>
      <w:tblGrid>
        <w:gridCol w:w="2268"/>
        <w:gridCol w:w="2196"/>
        <w:gridCol w:w="2196"/>
        <w:gridCol w:w="2928"/>
      </w:tblGrid>
      <w:tr w:rsidR="002772F8" w14:paraId="721BD17D" w14:textId="77777777" w:rsidTr="0066257F">
        <w:tc>
          <w:tcPr>
            <w:tcW w:w="2268" w:type="dxa"/>
            <w:tcBorders>
              <w:top w:val="single" w:sz="12" w:space="0" w:color="000000"/>
              <w:left w:val="single" w:sz="12" w:space="0" w:color="000000"/>
              <w:bottom w:val="single" w:sz="6" w:space="0" w:color="000000"/>
              <w:right w:val="nil"/>
            </w:tcBorders>
            <w:hideMark/>
          </w:tcPr>
          <w:p w14:paraId="7D6FE23D" w14:textId="77777777" w:rsidR="002772F8" w:rsidRDefault="002772F8"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48474B2D" w14:textId="77777777" w:rsidR="002772F8" w:rsidRDefault="002772F8" w:rsidP="0066257F">
            <w:pPr>
              <w:spacing w:line="360" w:lineRule="auto"/>
              <w:rPr>
                <w:rFonts w:cstheme="minorHAnsi"/>
              </w:rPr>
            </w:pPr>
            <w:r>
              <w:rPr>
                <w:rFonts w:cstheme="minorHAnsi"/>
                <w:lang w:val="es-ES"/>
              </w:rPr>
              <w:t>CU-10</w:t>
            </w:r>
          </w:p>
        </w:tc>
      </w:tr>
      <w:tr w:rsidR="002772F8" w14:paraId="72C3DFDE" w14:textId="77777777" w:rsidTr="0066257F">
        <w:tc>
          <w:tcPr>
            <w:tcW w:w="2268" w:type="dxa"/>
            <w:tcBorders>
              <w:top w:val="single" w:sz="6" w:space="0" w:color="000000"/>
              <w:left w:val="single" w:sz="12" w:space="0" w:color="000000"/>
              <w:bottom w:val="single" w:sz="6" w:space="0" w:color="000000"/>
              <w:right w:val="nil"/>
            </w:tcBorders>
            <w:hideMark/>
          </w:tcPr>
          <w:p w14:paraId="3040A7F0" w14:textId="77777777" w:rsidR="002772F8" w:rsidRDefault="002772F8"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B778205" w14:textId="5A7A22CC" w:rsidR="002772F8" w:rsidRDefault="002772F8" w:rsidP="0066257F">
            <w:pPr>
              <w:spacing w:line="360" w:lineRule="auto"/>
              <w:rPr>
                <w:rFonts w:cstheme="minorHAnsi"/>
              </w:rPr>
            </w:pPr>
            <w:r>
              <w:rPr>
                <w:rFonts w:cstheme="minorHAnsi"/>
                <w:lang w:val="es-ES"/>
              </w:rPr>
              <w:t xml:space="preserve">Editar </w:t>
            </w:r>
            <w:r w:rsidR="00A748C9">
              <w:rPr>
                <w:rFonts w:cstheme="minorHAnsi"/>
                <w:lang w:val="es-ES"/>
              </w:rPr>
              <w:t>activo</w:t>
            </w:r>
          </w:p>
        </w:tc>
      </w:tr>
      <w:tr w:rsidR="002772F8" w14:paraId="0CAF3191" w14:textId="77777777" w:rsidTr="0066257F">
        <w:tc>
          <w:tcPr>
            <w:tcW w:w="2268" w:type="dxa"/>
            <w:tcBorders>
              <w:top w:val="single" w:sz="6" w:space="0" w:color="000000"/>
              <w:left w:val="single" w:sz="12" w:space="0" w:color="000000"/>
              <w:bottom w:val="single" w:sz="6" w:space="0" w:color="000000"/>
              <w:right w:val="nil"/>
            </w:tcBorders>
            <w:hideMark/>
          </w:tcPr>
          <w:p w14:paraId="5F70309F" w14:textId="77777777" w:rsidR="002772F8" w:rsidRDefault="002772F8"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6E063008" w14:textId="77777777" w:rsidR="002772F8" w:rsidRDefault="002772F8"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7E6D8ECD" w14:textId="77777777" w:rsidR="002772F8" w:rsidRDefault="002772F8"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4C0C3DE4" w14:textId="77777777" w:rsidR="002772F8" w:rsidRDefault="002772F8" w:rsidP="0066257F">
            <w:pPr>
              <w:spacing w:line="360" w:lineRule="auto"/>
              <w:rPr>
                <w:rFonts w:cstheme="minorHAnsi"/>
              </w:rPr>
            </w:pPr>
            <w:r>
              <w:rPr>
                <w:rFonts w:cstheme="minorHAnsi"/>
              </w:rPr>
              <w:t>Kenneth Moraga Obando</w:t>
            </w:r>
          </w:p>
        </w:tc>
      </w:tr>
      <w:tr w:rsidR="002772F8" w14:paraId="6B126772" w14:textId="77777777" w:rsidTr="0066257F">
        <w:tc>
          <w:tcPr>
            <w:tcW w:w="2268" w:type="dxa"/>
            <w:tcBorders>
              <w:top w:val="single" w:sz="6" w:space="0" w:color="000000"/>
              <w:left w:val="single" w:sz="12" w:space="0" w:color="000000"/>
              <w:bottom w:val="single" w:sz="6" w:space="0" w:color="000000"/>
              <w:right w:val="nil"/>
            </w:tcBorders>
            <w:hideMark/>
          </w:tcPr>
          <w:p w14:paraId="380D4412" w14:textId="77777777" w:rsidR="002772F8" w:rsidRDefault="002772F8"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6FF92973" w14:textId="77777777" w:rsidR="002772F8" w:rsidRDefault="002772F8"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44B8027C" w14:textId="77777777" w:rsidR="002772F8" w:rsidRDefault="002772F8"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6244237D" w14:textId="77777777" w:rsidR="002772F8" w:rsidRDefault="002772F8" w:rsidP="0066257F">
            <w:pPr>
              <w:spacing w:line="360" w:lineRule="auto"/>
              <w:rPr>
                <w:rFonts w:cstheme="minorHAnsi"/>
              </w:rPr>
            </w:pPr>
          </w:p>
        </w:tc>
      </w:tr>
      <w:tr w:rsidR="002772F8" w14:paraId="3F135253" w14:textId="77777777" w:rsidTr="0066257F">
        <w:tc>
          <w:tcPr>
            <w:tcW w:w="2268" w:type="dxa"/>
            <w:tcBorders>
              <w:top w:val="single" w:sz="6" w:space="0" w:color="000000"/>
              <w:left w:val="single" w:sz="12" w:space="0" w:color="000000"/>
              <w:bottom w:val="single" w:sz="6" w:space="0" w:color="000000"/>
              <w:right w:val="nil"/>
            </w:tcBorders>
            <w:hideMark/>
          </w:tcPr>
          <w:p w14:paraId="3C1775FA" w14:textId="77777777" w:rsidR="002772F8" w:rsidRDefault="002772F8"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B15D182" w14:textId="77777777" w:rsidR="002772F8" w:rsidRDefault="002772F8" w:rsidP="0066257F">
            <w:pPr>
              <w:spacing w:line="360" w:lineRule="auto"/>
              <w:rPr>
                <w:rFonts w:cstheme="minorHAnsi"/>
              </w:rPr>
            </w:pPr>
            <w:r>
              <w:rPr>
                <w:rFonts w:cstheme="minorHAnsi"/>
                <w:lang w:val="es-ES"/>
              </w:rPr>
              <w:t>Presidente, vicepresidente, secretario(a) y demás integrantes ADITIBRI con acceso al sistema</w:t>
            </w:r>
          </w:p>
        </w:tc>
      </w:tr>
      <w:tr w:rsidR="002772F8" w14:paraId="28DDC9EF" w14:textId="77777777" w:rsidTr="0066257F">
        <w:tc>
          <w:tcPr>
            <w:tcW w:w="2268" w:type="dxa"/>
            <w:tcBorders>
              <w:top w:val="single" w:sz="6" w:space="0" w:color="000000"/>
              <w:left w:val="single" w:sz="12" w:space="0" w:color="000000"/>
              <w:bottom w:val="single" w:sz="6" w:space="0" w:color="000000"/>
              <w:right w:val="nil"/>
            </w:tcBorders>
            <w:hideMark/>
          </w:tcPr>
          <w:p w14:paraId="634A1BC8" w14:textId="77777777" w:rsidR="002772F8" w:rsidRDefault="002772F8"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D18BB7F" w14:textId="684329E7" w:rsidR="002772F8" w:rsidRDefault="002772F8" w:rsidP="0066257F">
            <w:pPr>
              <w:spacing w:line="360" w:lineRule="auto"/>
              <w:rPr>
                <w:rFonts w:cstheme="minorHAnsi"/>
              </w:rPr>
            </w:pPr>
            <w:r>
              <w:rPr>
                <w:rFonts w:cstheme="minorHAnsi"/>
              </w:rPr>
              <w:t xml:space="preserve">El presidente o vicepresidente podrá editar un </w:t>
            </w:r>
            <w:r w:rsidR="00A748C9">
              <w:rPr>
                <w:rFonts w:cstheme="minorHAnsi"/>
              </w:rPr>
              <w:t>activo</w:t>
            </w:r>
            <w:r>
              <w:rPr>
                <w:rFonts w:cstheme="minorHAnsi"/>
              </w:rPr>
              <w:t xml:space="preserve"> que se haya registrado con anterioridad</w:t>
            </w:r>
          </w:p>
        </w:tc>
      </w:tr>
      <w:tr w:rsidR="002772F8" w14:paraId="59B16C43" w14:textId="77777777" w:rsidTr="0066257F">
        <w:tc>
          <w:tcPr>
            <w:tcW w:w="2268" w:type="dxa"/>
            <w:tcBorders>
              <w:top w:val="single" w:sz="6" w:space="0" w:color="000000"/>
              <w:left w:val="single" w:sz="12" w:space="0" w:color="000000"/>
              <w:bottom w:val="single" w:sz="6" w:space="0" w:color="000000"/>
              <w:right w:val="nil"/>
            </w:tcBorders>
            <w:hideMark/>
          </w:tcPr>
          <w:p w14:paraId="5F98A4A6" w14:textId="77777777" w:rsidR="002772F8" w:rsidRDefault="002772F8"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DF15170" w14:textId="77777777" w:rsidR="002772F8" w:rsidRDefault="002772F8"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2DCE2D6D" w14:textId="77777777" w:rsidR="002772F8" w:rsidRPr="00E93B53" w:rsidRDefault="002772F8" w:rsidP="0066257F">
            <w:pPr>
              <w:suppressAutoHyphens/>
              <w:spacing w:after="0" w:line="360" w:lineRule="auto"/>
              <w:rPr>
                <w:rFonts w:cstheme="minorHAnsi"/>
                <w:lang w:val="es-ES"/>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772F8" w14:paraId="1CD73FDF" w14:textId="77777777" w:rsidTr="0066257F">
        <w:tc>
          <w:tcPr>
            <w:tcW w:w="2268" w:type="dxa"/>
            <w:tcBorders>
              <w:top w:val="single" w:sz="6" w:space="0" w:color="000000"/>
              <w:left w:val="single" w:sz="12" w:space="0" w:color="000000"/>
              <w:bottom w:val="single" w:sz="6" w:space="0" w:color="000000"/>
              <w:right w:val="nil"/>
            </w:tcBorders>
            <w:hideMark/>
          </w:tcPr>
          <w:p w14:paraId="069332FD" w14:textId="77777777" w:rsidR="002772F8" w:rsidRDefault="002772F8"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817D5EC" w14:textId="0352C636" w:rsidR="002772F8" w:rsidRDefault="002772F8" w:rsidP="0003499A">
            <w:pPr>
              <w:pStyle w:val="Prrafodelista"/>
              <w:numPr>
                <w:ilvl w:val="0"/>
                <w:numId w:val="7"/>
              </w:numPr>
              <w:suppressAutoHyphens/>
              <w:spacing w:after="0" w:line="360" w:lineRule="auto"/>
              <w:rPr>
                <w:rFonts w:cstheme="minorHAnsi"/>
              </w:rPr>
            </w:pPr>
            <w:r>
              <w:rPr>
                <w:rFonts w:cstheme="minorHAnsi"/>
              </w:rPr>
              <w:t xml:space="preserve">Se edita la información del </w:t>
            </w:r>
            <w:r w:rsidR="00A748C9">
              <w:rPr>
                <w:rFonts w:cstheme="minorHAnsi"/>
              </w:rPr>
              <w:t>activo</w:t>
            </w:r>
            <w:r>
              <w:rPr>
                <w:rFonts w:cstheme="minorHAnsi"/>
              </w:rPr>
              <w:t xml:space="preserve"> en el apartado de “</w:t>
            </w:r>
            <w:r w:rsidR="00A748C9">
              <w:rPr>
                <w:rFonts w:cstheme="minorHAnsi"/>
              </w:rPr>
              <w:t>Activos</w:t>
            </w:r>
            <w:r>
              <w:rPr>
                <w:rFonts w:cstheme="minorHAnsi"/>
              </w:rPr>
              <w:t>” en la base de datos.</w:t>
            </w:r>
          </w:p>
          <w:p w14:paraId="2576998D"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51ED6F64"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lastRenderedPageBreak/>
              <w:t>El usuario tiene la opción de editar otro.</w:t>
            </w:r>
          </w:p>
        </w:tc>
      </w:tr>
      <w:tr w:rsidR="002772F8" w14:paraId="215E4A23" w14:textId="77777777" w:rsidTr="0066257F">
        <w:tc>
          <w:tcPr>
            <w:tcW w:w="2268" w:type="dxa"/>
            <w:tcBorders>
              <w:top w:val="single" w:sz="6" w:space="0" w:color="000000"/>
              <w:left w:val="single" w:sz="12" w:space="0" w:color="000000"/>
              <w:bottom w:val="single" w:sz="6" w:space="0" w:color="000000"/>
              <w:right w:val="nil"/>
            </w:tcBorders>
            <w:hideMark/>
          </w:tcPr>
          <w:p w14:paraId="08BA211C" w14:textId="77777777" w:rsidR="002772F8" w:rsidRDefault="002772F8" w:rsidP="0066257F">
            <w:pPr>
              <w:spacing w:line="360" w:lineRule="auto"/>
              <w:jc w:val="right"/>
              <w:rPr>
                <w:rFonts w:cstheme="minorHAnsi"/>
                <w:b/>
              </w:rPr>
            </w:pPr>
            <w:r>
              <w:rPr>
                <w:rFonts w:cstheme="minorHAnsi"/>
                <w:lang w:val="es-ES"/>
              </w:rPr>
              <w:lastRenderedPageBreak/>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794F381" w14:textId="24DFD24A" w:rsidR="002772F8" w:rsidRDefault="002772F8" w:rsidP="0066257F">
            <w:pPr>
              <w:spacing w:line="360" w:lineRule="auto"/>
              <w:rPr>
                <w:rFonts w:cstheme="minorHAnsi"/>
                <w:b/>
                <w:bCs/>
              </w:rPr>
            </w:pPr>
            <w:r>
              <w:rPr>
                <w:rFonts w:cstheme="minorHAnsi"/>
                <w:b/>
                <w:bCs/>
                <w:lang w:val="es-ES"/>
              </w:rPr>
              <w:t xml:space="preserve">1.0 Editar </w:t>
            </w:r>
            <w:r w:rsidR="00A748C9">
              <w:rPr>
                <w:rFonts w:cstheme="minorHAnsi"/>
                <w:b/>
                <w:bCs/>
                <w:lang w:val="es-ES"/>
              </w:rPr>
              <w:t>Activo</w:t>
            </w:r>
          </w:p>
          <w:p w14:paraId="584E8EE1" w14:textId="77777777" w:rsidR="002772F8" w:rsidRDefault="002772F8" w:rsidP="0066257F">
            <w:pPr>
              <w:suppressAutoHyphens/>
              <w:spacing w:after="0" w:line="360" w:lineRule="auto"/>
              <w:rPr>
                <w:rFonts w:cstheme="minorHAnsi"/>
              </w:rPr>
            </w:pPr>
            <w:r>
              <w:rPr>
                <w:rFonts w:cstheme="minorHAnsi"/>
              </w:rPr>
              <w:t>1.   Se despliega el menú de acciones de la página.</w:t>
            </w:r>
          </w:p>
          <w:p w14:paraId="58CC209C" w14:textId="77777777" w:rsidR="002772F8" w:rsidRDefault="002772F8" w:rsidP="0066257F">
            <w:pPr>
              <w:suppressAutoHyphens/>
              <w:spacing w:after="0" w:line="360" w:lineRule="auto"/>
              <w:rPr>
                <w:rFonts w:cstheme="minorHAnsi"/>
              </w:rPr>
            </w:pPr>
            <w:r>
              <w:rPr>
                <w:rFonts w:cstheme="minorHAnsi"/>
              </w:rPr>
              <w:t>2.   Selecciona el módulo “Departamento Administrativo”.</w:t>
            </w:r>
          </w:p>
          <w:p w14:paraId="2A0BD677" w14:textId="3F1796D0" w:rsidR="002772F8" w:rsidRDefault="002772F8" w:rsidP="0066257F">
            <w:pPr>
              <w:suppressAutoHyphens/>
              <w:spacing w:after="0" w:line="360" w:lineRule="auto"/>
              <w:rPr>
                <w:rFonts w:cstheme="minorHAnsi"/>
              </w:rPr>
            </w:pPr>
            <w:r>
              <w:rPr>
                <w:rFonts w:cstheme="minorHAnsi"/>
              </w:rPr>
              <w:t>Se selecciona en la opción “</w:t>
            </w:r>
            <w:r w:rsidR="00A748C9">
              <w:rPr>
                <w:rFonts w:cstheme="minorHAnsi"/>
              </w:rPr>
              <w:t>Activos</w:t>
            </w:r>
            <w:r>
              <w:rPr>
                <w:rFonts w:cstheme="minorHAnsi"/>
              </w:rPr>
              <w:t>”</w:t>
            </w:r>
          </w:p>
          <w:p w14:paraId="232F6C3F" w14:textId="77777777" w:rsidR="002772F8" w:rsidRDefault="002772F8" w:rsidP="0066257F">
            <w:pPr>
              <w:suppressAutoHyphens/>
              <w:spacing w:after="0" w:line="360" w:lineRule="auto"/>
              <w:rPr>
                <w:rFonts w:cstheme="minorHAnsi"/>
              </w:rPr>
            </w:pPr>
            <w:r>
              <w:rPr>
                <w:rFonts w:cstheme="minorHAnsi"/>
              </w:rPr>
              <w:t>3.   Se muestra la tabla con los planes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6D587EA2" w14:textId="77777777" w:rsidR="002772F8" w:rsidRDefault="002772F8" w:rsidP="0066257F">
            <w:pPr>
              <w:suppressAutoHyphens/>
              <w:spacing w:after="0" w:line="360" w:lineRule="auto"/>
              <w:rPr>
                <w:rFonts w:cstheme="minorHAnsi"/>
              </w:rPr>
            </w:pPr>
            <w:r>
              <w:rPr>
                <w:rFonts w:cstheme="minorHAnsi"/>
              </w:rPr>
              <w:t xml:space="preserve">4.    Se presiona el botón editar. </w:t>
            </w:r>
          </w:p>
          <w:p w14:paraId="7B68FD26" w14:textId="77777777" w:rsidR="00A748C9" w:rsidRDefault="002772F8" w:rsidP="0066257F">
            <w:pPr>
              <w:suppressAutoHyphens/>
              <w:spacing w:after="0" w:line="360" w:lineRule="auto"/>
              <w:rPr>
                <w:rFonts w:cstheme="minorHAnsi"/>
              </w:rPr>
            </w:pPr>
            <w:r>
              <w:rPr>
                <w:rFonts w:cstheme="minorHAnsi"/>
              </w:rPr>
              <w:t xml:space="preserve">5.    </w:t>
            </w:r>
            <w:r w:rsidR="00A748C9">
              <w:rPr>
                <w:rFonts w:cstheme="minorHAnsi"/>
              </w:rPr>
              <w:t>Se despliega el formulario de registro con los campos: “N Activo (</w:t>
            </w:r>
            <w:proofErr w:type="spellStart"/>
            <w:r w:rsidR="00A748C9">
              <w:rPr>
                <w:rFonts w:cstheme="minorHAnsi"/>
              </w:rPr>
              <w:t>number</w:t>
            </w:r>
            <w:proofErr w:type="spellEnd"/>
            <w:r w:rsidR="00A748C9">
              <w:rPr>
                <w:rFonts w:cstheme="minorHAnsi"/>
              </w:rPr>
              <w:t>), nombre (Text</w:t>
            </w:r>
            <w:proofErr w:type="gramStart"/>
            <w:r w:rsidR="00A748C9">
              <w:rPr>
                <w:rFonts w:cstheme="minorHAnsi"/>
              </w:rPr>
              <w:t>),  marca</w:t>
            </w:r>
            <w:proofErr w:type="gramEnd"/>
            <w:r w:rsidR="00A748C9">
              <w:rPr>
                <w:rFonts w:cstheme="minorHAnsi"/>
              </w:rPr>
              <w:t>(Text), modelo(Text),   Serie(Text), Color(Text),   Ubicación(Text), accesorios(Text)”.</w:t>
            </w:r>
          </w:p>
          <w:p w14:paraId="2CDEFADF" w14:textId="60501601" w:rsidR="002772F8" w:rsidRDefault="00A748C9" w:rsidP="0066257F">
            <w:pPr>
              <w:suppressAutoHyphens/>
              <w:spacing w:after="0" w:line="360" w:lineRule="auto"/>
              <w:rPr>
                <w:rFonts w:cstheme="minorHAnsi"/>
              </w:rPr>
            </w:pPr>
            <w:r>
              <w:rPr>
                <w:rFonts w:cstheme="minorHAnsi"/>
              </w:rPr>
              <w:t xml:space="preserve"> </w:t>
            </w:r>
            <w:r w:rsidR="002772F8">
              <w:rPr>
                <w:rFonts w:cstheme="minorHAnsi"/>
              </w:rPr>
              <w:t>6.    Una vez lleno el formulario puede seleccionar entre las opciones: “Guardar Cambios, Cancelar”.</w:t>
            </w:r>
          </w:p>
          <w:p w14:paraId="014B1728" w14:textId="3323B5C1" w:rsidR="002772F8" w:rsidRDefault="002772F8" w:rsidP="0066257F">
            <w:pPr>
              <w:suppressAutoHyphens/>
              <w:spacing w:after="0" w:line="360" w:lineRule="auto"/>
              <w:rPr>
                <w:rFonts w:cstheme="minorHAnsi"/>
              </w:rPr>
            </w:pPr>
            <w:r>
              <w:rPr>
                <w:rFonts w:cstheme="minorHAnsi"/>
              </w:rPr>
              <w:t xml:space="preserve">7.    Si presiona la opción “Guardar Cambios” se modifica en el sistema la información del </w:t>
            </w:r>
            <w:r w:rsidR="00A748C9">
              <w:rPr>
                <w:rFonts w:cstheme="minorHAnsi"/>
              </w:rPr>
              <w:t>activo</w:t>
            </w:r>
            <w:r>
              <w:rPr>
                <w:rFonts w:cstheme="minorHAnsi"/>
              </w:rPr>
              <w:t>.</w:t>
            </w:r>
          </w:p>
          <w:p w14:paraId="38C3FA5A" w14:textId="77777777" w:rsidR="002772F8" w:rsidRDefault="002772F8" w:rsidP="0066257F">
            <w:pPr>
              <w:suppressAutoHyphens/>
              <w:spacing w:after="0" w:line="360" w:lineRule="auto"/>
              <w:rPr>
                <w:rFonts w:cstheme="minorHAnsi"/>
              </w:rPr>
            </w:pPr>
            <w:r>
              <w:rPr>
                <w:rFonts w:cstheme="minorHAnsi"/>
              </w:rPr>
              <w:t>8.Se notifica en una ventana emergente “Se modificó correctamente!”</w:t>
            </w:r>
          </w:p>
          <w:p w14:paraId="5168179A" w14:textId="77777777" w:rsidR="002772F8" w:rsidRDefault="002772F8" w:rsidP="0066257F">
            <w:pPr>
              <w:suppressAutoHyphens/>
              <w:spacing w:after="0" w:line="360" w:lineRule="auto"/>
              <w:rPr>
                <w:rFonts w:cstheme="minorHAnsi"/>
              </w:rPr>
            </w:pPr>
            <w:r>
              <w:rPr>
                <w:rFonts w:cstheme="minorHAnsi"/>
              </w:rPr>
              <w:t>9.  Si presiona cancelar vuelve al paso 3.</w:t>
            </w:r>
          </w:p>
        </w:tc>
      </w:tr>
      <w:tr w:rsidR="002772F8" w14:paraId="4AEA532D" w14:textId="77777777" w:rsidTr="0066257F">
        <w:tc>
          <w:tcPr>
            <w:tcW w:w="2268" w:type="dxa"/>
            <w:tcBorders>
              <w:top w:val="single" w:sz="6" w:space="0" w:color="000000"/>
              <w:left w:val="single" w:sz="12" w:space="0" w:color="000000"/>
              <w:bottom w:val="single" w:sz="6" w:space="0" w:color="000000"/>
              <w:right w:val="nil"/>
            </w:tcBorders>
            <w:hideMark/>
          </w:tcPr>
          <w:p w14:paraId="394ED65D" w14:textId="77777777" w:rsidR="002772F8" w:rsidRDefault="002772F8"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08289B9" w14:textId="77777777" w:rsidR="002772F8" w:rsidRDefault="002772F8" w:rsidP="0066257F">
            <w:pPr>
              <w:spacing w:line="360" w:lineRule="auto"/>
              <w:rPr>
                <w:rFonts w:cstheme="minorHAnsi"/>
              </w:rPr>
            </w:pPr>
            <w:r>
              <w:rPr>
                <w:rFonts w:cstheme="minorHAnsi"/>
              </w:rPr>
              <w:t>Ninguno</w:t>
            </w:r>
          </w:p>
        </w:tc>
      </w:tr>
      <w:tr w:rsidR="002772F8" w14:paraId="335A3264" w14:textId="77777777" w:rsidTr="0066257F">
        <w:tc>
          <w:tcPr>
            <w:tcW w:w="2268" w:type="dxa"/>
            <w:tcBorders>
              <w:top w:val="single" w:sz="6" w:space="0" w:color="000000"/>
              <w:left w:val="single" w:sz="12" w:space="0" w:color="000000"/>
              <w:bottom w:val="single" w:sz="6" w:space="0" w:color="000000"/>
              <w:right w:val="nil"/>
            </w:tcBorders>
            <w:hideMark/>
          </w:tcPr>
          <w:p w14:paraId="1A85BE71" w14:textId="77777777" w:rsidR="002772F8" w:rsidRDefault="002772F8"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7E7A768" w14:textId="77777777" w:rsidR="002772F8" w:rsidRDefault="002772F8" w:rsidP="0066257F">
            <w:pPr>
              <w:spacing w:line="360" w:lineRule="auto"/>
              <w:rPr>
                <w:rFonts w:cstheme="minorHAnsi"/>
                <w:lang w:val="es-ES"/>
              </w:rPr>
            </w:pPr>
            <w:r>
              <w:rPr>
                <w:rFonts w:cstheme="minorHAnsi"/>
                <w:b/>
                <w:lang w:val="es-ES"/>
              </w:rPr>
              <w:t>1.0.E.1 El usuario deja un campo vacío en el formulario.</w:t>
            </w:r>
          </w:p>
          <w:p w14:paraId="2D0DF6A8" w14:textId="77777777" w:rsidR="002772F8" w:rsidRDefault="002772F8" w:rsidP="0066257F">
            <w:pPr>
              <w:suppressAutoHyphens/>
              <w:spacing w:after="0" w:line="360" w:lineRule="auto"/>
              <w:rPr>
                <w:rFonts w:cstheme="minorHAnsi"/>
              </w:rPr>
            </w:pPr>
            <w:r>
              <w:rPr>
                <w:rFonts w:cstheme="minorHAnsi"/>
                <w:lang w:val="es-ES"/>
              </w:rPr>
              <w:t>1.  Se despliega un mensaje de error, indicando el campo que no llenó.</w:t>
            </w:r>
          </w:p>
          <w:p w14:paraId="0BBC5583" w14:textId="77777777" w:rsidR="002772F8" w:rsidRDefault="002772F8" w:rsidP="0066257F">
            <w:pPr>
              <w:suppressAutoHyphens/>
              <w:spacing w:after="0" w:line="360" w:lineRule="auto"/>
              <w:rPr>
                <w:rFonts w:cstheme="minorHAnsi"/>
              </w:rPr>
            </w:pPr>
            <w:r>
              <w:rPr>
                <w:rFonts w:cstheme="minorHAnsi"/>
                <w:lang w:val="es-ES"/>
              </w:rPr>
              <w:t>2. No se permite realizar el registro hasta que todos los campos estén llenos.</w:t>
            </w:r>
          </w:p>
          <w:p w14:paraId="53294B32" w14:textId="77777777" w:rsidR="002772F8" w:rsidRDefault="002772F8"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72369760" w14:textId="77777777" w:rsidR="002772F8" w:rsidRDefault="002772F8"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772F8" w14:paraId="5DB19C40" w14:textId="77777777" w:rsidTr="0066257F">
        <w:tc>
          <w:tcPr>
            <w:tcW w:w="2268" w:type="dxa"/>
            <w:tcBorders>
              <w:top w:val="single" w:sz="6" w:space="0" w:color="000000"/>
              <w:left w:val="single" w:sz="12" w:space="0" w:color="000000"/>
              <w:bottom w:val="single" w:sz="6" w:space="0" w:color="000000"/>
              <w:right w:val="nil"/>
            </w:tcBorders>
            <w:hideMark/>
          </w:tcPr>
          <w:p w14:paraId="264BEB30" w14:textId="77777777" w:rsidR="002772F8" w:rsidRDefault="002772F8"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98A6781" w14:textId="77777777" w:rsidR="002772F8" w:rsidRDefault="002772F8" w:rsidP="0066257F">
            <w:pPr>
              <w:spacing w:line="360" w:lineRule="auto"/>
              <w:rPr>
                <w:rFonts w:cstheme="minorHAnsi"/>
              </w:rPr>
            </w:pPr>
            <w:r>
              <w:rPr>
                <w:rFonts w:cstheme="minorHAnsi"/>
                <w:lang w:val="es-ES"/>
              </w:rPr>
              <w:t>Ninguno</w:t>
            </w:r>
          </w:p>
        </w:tc>
      </w:tr>
      <w:tr w:rsidR="002772F8" w14:paraId="7A388302" w14:textId="77777777" w:rsidTr="0066257F">
        <w:tc>
          <w:tcPr>
            <w:tcW w:w="2268" w:type="dxa"/>
            <w:tcBorders>
              <w:top w:val="single" w:sz="6" w:space="0" w:color="000000"/>
              <w:left w:val="single" w:sz="12" w:space="0" w:color="000000"/>
              <w:bottom w:val="single" w:sz="6" w:space="0" w:color="000000"/>
              <w:right w:val="nil"/>
            </w:tcBorders>
            <w:hideMark/>
          </w:tcPr>
          <w:p w14:paraId="01C41BAB" w14:textId="77777777" w:rsidR="002772F8" w:rsidRDefault="002772F8"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B662F7C" w14:textId="77777777" w:rsidR="002772F8" w:rsidRDefault="002772F8" w:rsidP="0066257F">
            <w:pPr>
              <w:spacing w:line="360" w:lineRule="auto"/>
              <w:rPr>
                <w:rFonts w:cstheme="minorHAnsi"/>
              </w:rPr>
            </w:pPr>
            <w:r>
              <w:rPr>
                <w:rFonts w:cstheme="minorHAnsi"/>
                <w:lang w:val="es-ES"/>
              </w:rPr>
              <w:t>Baja</w:t>
            </w:r>
          </w:p>
        </w:tc>
      </w:tr>
      <w:tr w:rsidR="002772F8" w14:paraId="00C3CC83" w14:textId="77777777" w:rsidTr="0066257F">
        <w:tc>
          <w:tcPr>
            <w:tcW w:w="2268" w:type="dxa"/>
            <w:tcBorders>
              <w:top w:val="single" w:sz="6" w:space="0" w:color="000000"/>
              <w:left w:val="single" w:sz="12" w:space="0" w:color="000000"/>
              <w:bottom w:val="single" w:sz="6" w:space="0" w:color="000000"/>
              <w:right w:val="nil"/>
            </w:tcBorders>
            <w:hideMark/>
          </w:tcPr>
          <w:p w14:paraId="6506E833" w14:textId="77777777" w:rsidR="002772F8" w:rsidRDefault="002772F8"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506CBC3" w14:textId="77777777" w:rsidR="002772F8" w:rsidRDefault="002772F8" w:rsidP="0066257F">
            <w:pPr>
              <w:spacing w:line="360" w:lineRule="auto"/>
              <w:rPr>
                <w:rFonts w:cstheme="minorHAnsi"/>
              </w:rPr>
            </w:pPr>
            <w:r>
              <w:rPr>
                <w:rFonts w:cstheme="minorHAnsi"/>
              </w:rPr>
              <w:t xml:space="preserve">1 vez al mes (no siempre). </w:t>
            </w:r>
          </w:p>
        </w:tc>
      </w:tr>
      <w:tr w:rsidR="002772F8" w14:paraId="6CA8B18B" w14:textId="77777777" w:rsidTr="0066257F">
        <w:tc>
          <w:tcPr>
            <w:tcW w:w="2268" w:type="dxa"/>
            <w:tcBorders>
              <w:top w:val="single" w:sz="6" w:space="0" w:color="000000"/>
              <w:left w:val="single" w:sz="12" w:space="0" w:color="000000"/>
              <w:bottom w:val="single" w:sz="6" w:space="0" w:color="000000"/>
              <w:right w:val="nil"/>
            </w:tcBorders>
            <w:hideMark/>
          </w:tcPr>
          <w:p w14:paraId="72897ACE" w14:textId="77777777" w:rsidR="002772F8" w:rsidRDefault="002772F8"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F391A0A" w14:textId="77777777" w:rsidR="002772F8" w:rsidRDefault="002772F8" w:rsidP="0066257F">
            <w:pPr>
              <w:spacing w:line="360" w:lineRule="auto"/>
              <w:ind w:left="702" w:hanging="702"/>
              <w:rPr>
                <w:rFonts w:cstheme="minorHAnsi"/>
              </w:rPr>
            </w:pPr>
          </w:p>
        </w:tc>
      </w:tr>
      <w:tr w:rsidR="002772F8" w14:paraId="400656CE" w14:textId="77777777" w:rsidTr="0066257F">
        <w:tc>
          <w:tcPr>
            <w:tcW w:w="2268" w:type="dxa"/>
            <w:tcBorders>
              <w:top w:val="single" w:sz="6" w:space="0" w:color="000000"/>
              <w:left w:val="single" w:sz="12" w:space="0" w:color="000000"/>
              <w:bottom w:val="single" w:sz="6" w:space="0" w:color="000000"/>
              <w:right w:val="nil"/>
            </w:tcBorders>
            <w:hideMark/>
          </w:tcPr>
          <w:p w14:paraId="1EB01F61" w14:textId="77777777" w:rsidR="002772F8" w:rsidRDefault="002772F8" w:rsidP="0066257F">
            <w:pPr>
              <w:spacing w:line="360" w:lineRule="auto"/>
              <w:jc w:val="right"/>
              <w:rPr>
                <w:rFonts w:cstheme="minorHAnsi"/>
              </w:rPr>
            </w:pPr>
            <w:r>
              <w:rPr>
                <w:rFonts w:cstheme="minorHAnsi"/>
                <w:lang w:val="es-ES"/>
              </w:rPr>
              <w:lastRenderedPageBreak/>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B085B5" w14:textId="77777777" w:rsidR="002772F8" w:rsidRDefault="002772F8"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772F8" w14:paraId="04E37DF1" w14:textId="77777777" w:rsidTr="0066257F">
        <w:tc>
          <w:tcPr>
            <w:tcW w:w="2268" w:type="dxa"/>
            <w:tcBorders>
              <w:top w:val="single" w:sz="6" w:space="0" w:color="000000"/>
              <w:left w:val="single" w:sz="12" w:space="0" w:color="000000"/>
              <w:bottom w:val="single" w:sz="6" w:space="0" w:color="000000"/>
              <w:right w:val="nil"/>
            </w:tcBorders>
            <w:hideMark/>
          </w:tcPr>
          <w:p w14:paraId="4E3D05CF" w14:textId="77777777" w:rsidR="002772F8" w:rsidRDefault="002772F8"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614C266" w14:textId="77777777" w:rsidR="002772F8" w:rsidRDefault="002772F8"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3572819F" w14:textId="77777777" w:rsidR="002772F8" w:rsidRDefault="002772F8"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772F8" w14:paraId="7A744E56" w14:textId="77777777" w:rsidTr="0066257F">
        <w:tc>
          <w:tcPr>
            <w:tcW w:w="2268" w:type="dxa"/>
            <w:tcBorders>
              <w:top w:val="single" w:sz="6" w:space="0" w:color="000000"/>
              <w:left w:val="single" w:sz="12" w:space="0" w:color="000000"/>
              <w:bottom w:val="single" w:sz="12" w:space="0" w:color="000000"/>
              <w:right w:val="nil"/>
            </w:tcBorders>
            <w:hideMark/>
          </w:tcPr>
          <w:p w14:paraId="26633D7A" w14:textId="77777777" w:rsidR="002772F8" w:rsidRDefault="002772F8"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483A2A44" w14:textId="77777777" w:rsidR="002772F8" w:rsidRDefault="002772F8" w:rsidP="0066257F">
            <w:pPr>
              <w:spacing w:line="360" w:lineRule="auto"/>
              <w:rPr>
                <w:rFonts w:cstheme="minorHAnsi"/>
              </w:rPr>
            </w:pPr>
          </w:p>
        </w:tc>
      </w:tr>
      <w:tr w:rsidR="002772F8" w14:paraId="7FFD96EB" w14:textId="77777777" w:rsidTr="0066257F">
        <w:tc>
          <w:tcPr>
            <w:tcW w:w="2268" w:type="dxa"/>
            <w:tcBorders>
              <w:top w:val="single" w:sz="6" w:space="0" w:color="000000"/>
              <w:left w:val="single" w:sz="12" w:space="0" w:color="000000"/>
              <w:bottom w:val="single" w:sz="12" w:space="0" w:color="000000"/>
              <w:right w:val="nil"/>
            </w:tcBorders>
          </w:tcPr>
          <w:p w14:paraId="5AEE3F10" w14:textId="77777777" w:rsidR="002772F8" w:rsidRDefault="002772F8" w:rsidP="0066257F">
            <w:pPr>
              <w:spacing w:line="360" w:lineRule="auto"/>
              <w:jc w:val="right"/>
              <w:rPr>
                <w:rFonts w:cstheme="minorHAnsi"/>
                <w:lang w:val="es-ES"/>
              </w:rPr>
            </w:pPr>
          </w:p>
        </w:tc>
        <w:tc>
          <w:tcPr>
            <w:tcW w:w="7320" w:type="dxa"/>
            <w:gridSpan w:val="3"/>
            <w:tcBorders>
              <w:top w:val="single" w:sz="6" w:space="0" w:color="000000"/>
              <w:left w:val="single" w:sz="6" w:space="0" w:color="000000"/>
              <w:bottom w:val="single" w:sz="12" w:space="0" w:color="000000"/>
              <w:right w:val="single" w:sz="12" w:space="0" w:color="000000"/>
            </w:tcBorders>
          </w:tcPr>
          <w:p w14:paraId="00F6328A" w14:textId="77777777" w:rsidR="002772F8" w:rsidRDefault="002772F8" w:rsidP="0066257F">
            <w:pPr>
              <w:spacing w:line="360" w:lineRule="auto"/>
              <w:rPr>
                <w:rFonts w:cstheme="minorHAnsi"/>
              </w:rPr>
            </w:pPr>
          </w:p>
        </w:tc>
      </w:tr>
      <w:tr w:rsidR="002772F8" w14:paraId="4087B038" w14:textId="77777777" w:rsidTr="0066257F">
        <w:tc>
          <w:tcPr>
            <w:tcW w:w="2268" w:type="dxa"/>
            <w:tcBorders>
              <w:top w:val="single" w:sz="6" w:space="0" w:color="000000"/>
              <w:left w:val="single" w:sz="12" w:space="0" w:color="000000"/>
              <w:bottom w:val="single" w:sz="12" w:space="0" w:color="000000"/>
              <w:right w:val="nil"/>
            </w:tcBorders>
            <w:hideMark/>
          </w:tcPr>
          <w:p w14:paraId="3E93BDD1" w14:textId="77777777" w:rsidR="002772F8" w:rsidRPr="00623D93" w:rsidRDefault="002772F8" w:rsidP="0066257F">
            <w:pPr>
              <w:spacing w:line="360" w:lineRule="auto"/>
              <w:jc w:val="right"/>
              <w:rPr>
                <w:rFonts w:cstheme="minorHAnsi"/>
                <w:lang w:val="es-ES"/>
              </w:rPr>
            </w:pPr>
            <w:r>
              <w:rPr>
                <w:rFonts w:cstheme="minorHAnsi"/>
                <w:lang w:val="es-ES"/>
              </w:rPr>
              <w:t>ID de caso de uso:</w:t>
            </w:r>
          </w:p>
        </w:tc>
        <w:tc>
          <w:tcPr>
            <w:tcW w:w="7320" w:type="dxa"/>
            <w:gridSpan w:val="3"/>
            <w:tcBorders>
              <w:top w:val="single" w:sz="6" w:space="0" w:color="000000"/>
              <w:left w:val="single" w:sz="6" w:space="0" w:color="000000"/>
              <w:bottom w:val="single" w:sz="12" w:space="0" w:color="000000"/>
              <w:right w:val="single" w:sz="12" w:space="0" w:color="000000"/>
            </w:tcBorders>
          </w:tcPr>
          <w:p w14:paraId="44E5D776" w14:textId="77777777" w:rsidR="002772F8" w:rsidRDefault="002772F8" w:rsidP="0066257F">
            <w:pPr>
              <w:spacing w:line="360" w:lineRule="auto"/>
              <w:rPr>
                <w:rFonts w:cstheme="minorHAnsi"/>
              </w:rPr>
            </w:pPr>
            <w:r w:rsidRPr="00623D93">
              <w:rPr>
                <w:rFonts w:cstheme="minorHAnsi"/>
              </w:rPr>
              <w:t>CU-</w:t>
            </w:r>
            <w:r>
              <w:rPr>
                <w:rFonts w:cstheme="minorHAnsi"/>
              </w:rPr>
              <w:t>11</w:t>
            </w:r>
          </w:p>
        </w:tc>
      </w:tr>
      <w:tr w:rsidR="002772F8" w14:paraId="21B02800" w14:textId="77777777" w:rsidTr="0066257F">
        <w:tc>
          <w:tcPr>
            <w:tcW w:w="2268" w:type="dxa"/>
            <w:tcBorders>
              <w:top w:val="single" w:sz="6" w:space="0" w:color="000000"/>
              <w:left w:val="single" w:sz="12" w:space="0" w:color="000000"/>
              <w:bottom w:val="single" w:sz="12" w:space="0" w:color="000000"/>
              <w:right w:val="nil"/>
            </w:tcBorders>
            <w:hideMark/>
          </w:tcPr>
          <w:p w14:paraId="308032D4" w14:textId="77777777" w:rsidR="002772F8" w:rsidRPr="00623D93" w:rsidRDefault="002772F8" w:rsidP="0066257F">
            <w:pPr>
              <w:spacing w:line="360" w:lineRule="auto"/>
              <w:jc w:val="right"/>
              <w:rPr>
                <w:rFonts w:cstheme="minorHAnsi"/>
                <w:lang w:val="es-ES"/>
              </w:rPr>
            </w:pPr>
            <w:r>
              <w:rPr>
                <w:rFonts w:cstheme="minorHAnsi"/>
                <w:lang w:val="es-ES"/>
              </w:rPr>
              <w:t>Usar nombre de caso:</w:t>
            </w:r>
          </w:p>
        </w:tc>
        <w:tc>
          <w:tcPr>
            <w:tcW w:w="7320" w:type="dxa"/>
            <w:gridSpan w:val="3"/>
            <w:tcBorders>
              <w:top w:val="single" w:sz="6" w:space="0" w:color="000000"/>
              <w:left w:val="single" w:sz="6" w:space="0" w:color="000000"/>
              <w:bottom w:val="single" w:sz="12" w:space="0" w:color="000000"/>
              <w:right w:val="single" w:sz="12" w:space="0" w:color="000000"/>
            </w:tcBorders>
          </w:tcPr>
          <w:p w14:paraId="412ACABA" w14:textId="0863CE80" w:rsidR="002772F8" w:rsidRDefault="002772F8" w:rsidP="0066257F">
            <w:pPr>
              <w:spacing w:line="360" w:lineRule="auto"/>
              <w:rPr>
                <w:rFonts w:cstheme="minorHAnsi"/>
              </w:rPr>
            </w:pPr>
            <w:r>
              <w:rPr>
                <w:rFonts w:cstheme="minorHAnsi"/>
              </w:rPr>
              <w:t xml:space="preserve">Publicar </w:t>
            </w:r>
            <w:r w:rsidR="00A748C9">
              <w:rPr>
                <w:rFonts w:cstheme="minorHAnsi"/>
              </w:rPr>
              <w:t>Activo</w:t>
            </w:r>
          </w:p>
        </w:tc>
      </w:tr>
      <w:tr w:rsidR="002772F8" w14:paraId="1D46C363" w14:textId="77777777" w:rsidTr="0066257F">
        <w:tc>
          <w:tcPr>
            <w:tcW w:w="2268" w:type="dxa"/>
            <w:tcBorders>
              <w:top w:val="single" w:sz="6" w:space="0" w:color="000000"/>
              <w:left w:val="single" w:sz="12" w:space="0" w:color="000000"/>
              <w:bottom w:val="single" w:sz="6" w:space="0" w:color="000000"/>
              <w:right w:val="nil"/>
            </w:tcBorders>
            <w:hideMark/>
          </w:tcPr>
          <w:p w14:paraId="7DFB4716" w14:textId="77777777" w:rsidR="002772F8" w:rsidRDefault="002772F8"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2BE314F3" w14:textId="77777777" w:rsidR="002772F8" w:rsidRDefault="002772F8"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41A76ECA" w14:textId="77777777" w:rsidR="002772F8" w:rsidRDefault="002772F8"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4F522448" w14:textId="77777777" w:rsidR="002772F8" w:rsidRDefault="002772F8" w:rsidP="0066257F">
            <w:pPr>
              <w:spacing w:line="360" w:lineRule="auto"/>
              <w:rPr>
                <w:rFonts w:cstheme="minorHAnsi"/>
              </w:rPr>
            </w:pPr>
            <w:r>
              <w:rPr>
                <w:rFonts w:cstheme="minorHAnsi"/>
              </w:rPr>
              <w:t>Kenneth Moraga Obando</w:t>
            </w:r>
          </w:p>
        </w:tc>
      </w:tr>
      <w:tr w:rsidR="002772F8" w14:paraId="31FD49DC" w14:textId="77777777" w:rsidTr="0066257F">
        <w:tc>
          <w:tcPr>
            <w:tcW w:w="2268" w:type="dxa"/>
            <w:tcBorders>
              <w:top w:val="single" w:sz="6" w:space="0" w:color="000000"/>
              <w:left w:val="single" w:sz="12" w:space="0" w:color="000000"/>
              <w:bottom w:val="single" w:sz="6" w:space="0" w:color="000000"/>
              <w:right w:val="nil"/>
            </w:tcBorders>
            <w:hideMark/>
          </w:tcPr>
          <w:p w14:paraId="3EC26FA7" w14:textId="77777777" w:rsidR="002772F8" w:rsidRDefault="002772F8"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44422678" w14:textId="77777777" w:rsidR="002772F8" w:rsidRDefault="002772F8"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38CAAA67" w14:textId="77777777" w:rsidR="002772F8" w:rsidRDefault="002772F8"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51F7FEF8" w14:textId="77777777" w:rsidR="002772F8" w:rsidRDefault="002772F8" w:rsidP="0066257F">
            <w:pPr>
              <w:spacing w:line="360" w:lineRule="auto"/>
              <w:rPr>
                <w:rFonts w:cstheme="minorHAnsi"/>
              </w:rPr>
            </w:pPr>
          </w:p>
        </w:tc>
      </w:tr>
      <w:tr w:rsidR="002772F8" w14:paraId="52931511" w14:textId="77777777" w:rsidTr="0066257F">
        <w:tc>
          <w:tcPr>
            <w:tcW w:w="2268" w:type="dxa"/>
            <w:tcBorders>
              <w:top w:val="single" w:sz="6" w:space="0" w:color="000000"/>
              <w:left w:val="single" w:sz="12" w:space="0" w:color="000000"/>
              <w:bottom w:val="single" w:sz="6" w:space="0" w:color="000000"/>
              <w:right w:val="nil"/>
            </w:tcBorders>
            <w:hideMark/>
          </w:tcPr>
          <w:p w14:paraId="5D0747A0" w14:textId="77777777" w:rsidR="002772F8" w:rsidRDefault="002772F8"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B53A2A2" w14:textId="77777777" w:rsidR="002772F8" w:rsidRDefault="002772F8" w:rsidP="0066257F">
            <w:pPr>
              <w:spacing w:line="360" w:lineRule="auto"/>
              <w:rPr>
                <w:rFonts w:cstheme="minorHAnsi"/>
              </w:rPr>
            </w:pPr>
            <w:r>
              <w:rPr>
                <w:rFonts w:cstheme="minorHAnsi"/>
                <w:lang w:val="es-ES"/>
              </w:rPr>
              <w:t>Presidente, vicepresidente, secretario(a) y demás integrantes ADITIBRI con acceso al sistema</w:t>
            </w:r>
          </w:p>
        </w:tc>
      </w:tr>
      <w:tr w:rsidR="002772F8" w14:paraId="29FE1A79" w14:textId="77777777" w:rsidTr="0066257F">
        <w:tc>
          <w:tcPr>
            <w:tcW w:w="2268" w:type="dxa"/>
            <w:tcBorders>
              <w:top w:val="single" w:sz="6" w:space="0" w:color="000000"/>
              <w:left w:val="single" w:sz="12" w:space="0" w:color="000000"/>
              <w:bottom w:val="single" w:sz="6" w:space="0" w:color="000000"/>
              <w:right w:val="nil"/>
            </w:tcBorders>
            <w:hideMark/>
          </w:tcPr>
          <w:p w14:paraId="6F9BFC86" w14:textId="77777777" w:rsidR="002772F8" w:rsidRDefault="002772F8"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E33883B" w14:textId="0414C363" w:rsidR="002772F8" w:rsidRDefault="002772F8" w:rsidP="0066257F">
            <w:pPr>
              <w:spacing w:line="360" w:lineRule="auto"/>
              <w:rPr>
                <w:rFonts w:cstheme="minorHAnsi"/>
              </w:rPr>
            </w:pPr>
            <w:r>
              <w:rPr>
                <w:rFonts w:cstheme="minorHAnsi"/>
              </w:rPr>
              <w:t xml:space="preserve">El presidente o vicepresidente podrá publicar un </w:t>
            </w:r>
            <w:proofErr w:type="spellStart"/>
            <w:r w:rsidR="00A748C9">
              <w:rPr>
                <w:rFonts w:cstheme="minorHAnsi"/>
              </w:rPr>
              <w:t>activo</w:t>
            </w:r>
            <w:r>
              <w:rPr>
                <w:rFonts w:cstheme="minorHAnsi"/>
              </w:rPr>
              <w:t>al</w:t>
            </w:r>
            <w:proofErr w:type="spellEnd"/>
            <w:r>
              <w:rPr>
                <w:rFonts w:cstheme="minorHAnsi"/>
              </w:rPr>
              <w:t xml:space="preserve"> apartado de “</w:t>
            </w:r>
            <w:r w:rsidR="00A748C9">
              <w:rPr>
                <w:rFonts w:cstheme="minorHAnsi"/>
              </w:rPr>
              <w:t>Activos</w:t>
            </w:r>
            <w:r>
              <w:rPr>
                <w:rFonts w:cstheme="minorHAnsi"/>
              </w:rPr>
              <w:t>” en la vista al pueblo.</w:t>
            </w:r>
          </w:p>
        </w:tc>
      </w:tr>
      <w:tr w:rsidR="002772F8" w14:paraId="6ABF90BF" w14:textId="77777777" w:rsidTr="0066257F">
        <w:tc>
          <w:tcPr>
            <w:tcW w:w="2268" w:type="dxa"/>
            <w:tcBorders>
              <w:top w:val="single" w:sz="6" w:space="0" w:color="000000"/>
              <w:left w:val="single" w:sz="12" w:space="0" w:color="000000"/>
              <w:bottom w:val="single" w:sz="6" w:space="0" w:color="000000"/>
              <w:right w:val="nil"/>
            </w:tcBorders>
            <w:hideMark/>
          </w:tcPr>
          <w:p w14:paraId="144A6209" w14:textId="77777777" w:rsidR="002772F8" w:rsidRDefault="002772F8"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49FB117" w14:textId="77777777" w:rsidR="002772F8" w:rsidRDefault="002772F8"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D596D35" w14:textId="77777777" w:rsidR="002772F8" w:rsidRDefault="002772F8"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772F8" w14:paraId="7311DAD4" w14:textId="77777777" w:rsidTr="0066257F">
        <w:tc>
          <w:tcPr>
            <w:tcW w:w="2268" w:type="dxa"/>
            <w:tcBorders>
              <w:top w:val="single" w:sz="6" w:space="0" w:color="000000"/>
              <w:left w:val="single" w:sz="12" w:space="0" w:color="000000"/>
              <w:bottom w:val="single" w:sz="6" w:space="0" w:color="000000"/>
              <w:right w:val="nil"/>
            </w:tcBorders>
            <w:hideMark/>
          </w:tcPr>
          <w:p w14:paraId="5220F163" w14:textId="77777777" w:rsidR="002772F8" w:rsidRDefault="002772F8"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4D9426C" w14:textId="3CBBA694" w:rsidR="002772F8" w:rsidRDefault="002772F8" w:rsidP="0003499A">
            <w:pPr>
              <w:pStyle w:val="Prrafodelista"/>
              <w:numPr>
                <w:ilvl w:val="0"/>
                <w:numId w:val="7"/>
              </w:numPr>
              <w:suppressAutoHyphens/>
              <w:spacing w:after="0" w:line="360" w:lineRule="auto"/>
              <w:rPr>
                <w:rFonts w:cstheme="minorHAnsi"/>
              </w:rPr>
            </w:pPr>
            <w:r>
              <w:rPr>
                <w:rFonts w:cstheme="minorHAnsi"/>
              </w:rPr>
              <w:t xml:space="preserve">Se publica la información del </w:t>
            </w:r>
            <w:proofErr w:type="spellStart"/>
            <w:r w:rsidR="00A748C9">
              <w:rPr>
                <w:rFonts w:cstheme="minorHAnsi"/>
              </w:rPr>
              <w:t>activo</w:t>
            </w:r>
            <w:r>
              <w:rPr>
                <w:rFonts w:cstheme="minorHAnsi"/>
              </w:rPr>
              <w:t>en</w:t>
            </w:r>
            <w:proofErr w:type="spellEnd"/>
            <w:r>
              <w:rPr>
                <w:rFonts w:cstheme="minorHAnsi"/>
              </w:rPr>
              <w:t xml:space="preserve"> el apartado de “</w:t>
            </w:r>
            <w:r w:rsidR="00A748C9">
              <w:rPr>
                <w:rFonts w:cstheme="minorHAnsi"/>
              </w:rPr>
              <w:t>activos</w:t>
            </w:r>
            <w:r>
              <w:rPr>
                <w:rFonts w:cstheme="minorHAnsi"/>
              </w:rPr>
              <w:t>” en la vista del cliente.</w:t>
            </w:r>
          </w:p>
          <w:p w14:paraId="2DD612CF"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089C666B" w14:textId="77777777" w:rsidR="002772F8" w:rsidRDefault="002772F8" w:rsidP="0003499A">
            <w:pPr>
              <w:pStyle w:val="Prrafodelista"/>
              <w:numPr>
                <w:ilvl w:val="0"/>
                <w:numId w:val="7"/>
              </w:numPr>
              <w:suppressAutoHyphens/>
              <w:spacing w:after="0" w:line="360" w:lineRule="auto"/>
              <w:rPr>
                <w:rFonts w:cstheme="minorHAnsi"/>
              </w:rPr>
            </w:pPr>
            <w:r>
              <w:rPr>
                <w:rFonts w:cstheme="minorHAnsi"/>
              </w:rPr>
              <w:t>El usuario tiene la opción de publicar otro.</w:t>
            </w:r>
          </w:p>
        </w:tc>
      </w:tr>
      <w:tr w:rsidR="002772F8" w14:paraId="3ADC5C0B" w14:textId="77777777" w:rsidTr="0066257F">
        <w:tc>
          <w:tcPr>
            <w:tcW w:w="2268" w:type="dxa"/>
            <w:tcBorders>
              <w:top w:val="single" w:sz="6" w:space="0" w:color="000000"/>
              <w:left w:val="single" w:sz="12" w:space="0" w:color="000000"/>
              <w:bottom w:val="single" w:sz="6" w:space="0" w:color="000000"/>
              <w:right w:val="nil"/>
            </w:tcBorders>
            <w:hideMark/>
          </w:tcPr>
          <w:p w14:paraId="0F04ED8E" w14:textId="77777777" w:rsidR="002772F8" w:rsidRDefault="002772F8"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B1A21D9" w14:textId="77777777" w:rsidR="002772F8" w:rsidRDefault="002772F8" w:rsidP="0066257F">
            <w:pPr>
              <w:spacing w:line="360" w:lineRule="auto"/>
              <w:rPr>
                <w:rFonts w:cstheme="minorHAnsi"/>
                <w:b/>
                <w:bCs/>
              </w:rPr>
            </w:pPr>
            <w:r>
              <w:rPr>
                <w:rFonts w:cstheme="minorHAnsi"/>
                <w:b/>
                <w:bCs/>
                <w:lang w:val="es-ES"/>
              </w:rPr>
              <w:t>1.0 Publicar Reglamento</w:t>
            </w:r>
          </w:p>
          <w:p w14:paraId="449163B0" w14:textId="77777777" w:rsidR="002772F8" w:rsidRDefault="002772F8" w:rsidP="0066257F">
            <w:pPr>
              <w:suppressAutoHyphens/>
              <w:spacing w:after="0" w:line="360" w:lineRule="auto"/>
              <w:rPr>
                <w:rFonts w:cstheme="minorHAnsi"/>
              </w:rPr>
            </w:pPr>
            <w:r>
              <w:rPr>
                <w:rFonts w:cstheme="minorHAnsi"/>
              </w:rPr>
              <w:t>1.   Se despliega el menú de acciones de la página.</w:t>
            </w:r>
          </w:p>
          <w:p w14:paraId="18AA3952" w14:textId="77777777" w:rsidR="002772F8" w:rsidRDefault="002772F8" w:rsidP="0066257F">
            <w:pPr>
              <w:suppressAutoHyphens/>
              <w:spacing w:after="0" w:line="360" w:lineRule="auto"/>
              <w:rPr>
                <w:rFonts w:cstheme="minorHAnsi"/>
              </w:rPr>
            </w:pPr>
            <w:r>
              <w:rPr>
                <w:rFonts w:cstheme="minorHAnsi"/>
              </w:rPr>
              <w:t>2.   Selecciona el módulo “Departamento Administrativo”.</w:t>
            </w:r>
          </w:p>
          <w:p w14:paraId="5565C538" w14:textId="78B67209" w:rsidR="002772F8" w:rsidRDefault="002772F8" w:rsidP="0066257F">
            <w:pPr>
              <w:suppressAutoHyphens/>
              <w:spacing w:after="0" w:line="360" w:lineRule="auto"/>
              <w:rPr>
                <w:rFonts w:cstheme="minorHAnsi"/>
              </w:rPr>
            </w:pPr>
            <w:r>
              <w:rPr>
                <w:rFonts w:cstheme="minorHAnsi"/>
              </w:rPr>
              <w:lastRenderedPageBreak/>
              <w:t>Se selecciona en la opción “</w:t>
            </w:r>
            <w:r w:rsidR="00A748C9">
              <w:rPr>
                <w:rFonts w:cstheme="minorHAnsi"/>
              </w:rPr>
              <w:t>Activos</w:t>
            </w:r>
            <w:r>
              <w:rPr>
                <w:rFonts w:cstheme="minorHAnsi"/>
              </w:rPr>
              <w:t>”</w:t>
            </w:r>
          </w:p>
          <w:p w14:paraId="3C4BEBA8" w14:textId="77777777" w:rsidR="002772F8" w:rsidRDefault="002772F8" w:rsidP="0066257F">
            <w:pPr>
              <w:suppressAutoHyphens/>
              <w:spacing w:after="0" w:line="360" w:lineRule="auto"/>
              <w:rPr>
                <w:rFonts w:cstheme="minorHAnsi"/>
              </w:rPr>
            </w:pPr>
            <w:r>
              <w:rPr>
                <w:rFonts w:cstheme="minorHAnsi"/>
              </w:rPr>
              <w:t>3.   Se muestra la tabla con los Reglamentos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79C5E9A" w14:textId="77777777" w:rsidR="002772F8" w:rsidRDefault="002772F8" w:rsidP="0066257F">
            <w:pPr>
              <w:suppressAutoHyphens/>
              <w:spacing w:after="0" w:line="360" w:lineRule="auto"/>
              <w:rPr>
                <w:rFonts w:cstheme="minorHAnsi"/>
              </w:rPr>
            </w:pPr>
            <w:r>
              <w:rPr>
                <w:rFonts w:cstheme="minorHAnsi"/>
              </w:rPr>
              <w:t>4.    Se presiona el botón “publicar. “</w:t>
            </w:r>
          </w:p>
          <w:p w14:paraId="54E61A3A" w14:textId="1E54F234" w:rsidR="002772F8" w:rsidRDefault="002772F8"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“Está seguro </w:t>
            </w:r>
            <w:proofErr w:type="gramStart"/>
            <w:r>
              <w:rPr>
                <w:rFonts w:cstheme="minorHAnsi"/>
              </w:rPr>
              <w:t>que</w:t>
            </w:r>
            <w:proofErr w:type="gramEnd"/>
            <w:r>
              <w:rPr>
                <w:rFonts w:cstheme="minorHAnsi"/>
              </w:rPr>
              <w:t xml:space="preserve"> desea publicar este</w:t>
            </w:r>
            <w:r w:rsidR="00A748C9">
              <w:rPr>
                <w:rFonts w:cstheme="minorHAnsi"/>
              </w:rPr>
              <w:t xml:space="preserve"> Activo</w:t>
            </w:r>
            <w:r>
              <w:rPr>
                <w:rFonts w:cstheme="minorHAnsi"/>
              </w:rPr>
              <w:t>, todos los visitantes podrán verlo”</w:t>
            </w:r>
          </w:p>
          <w:p w14:paraId="1A890C92" w14:textId="77777777" w:rsidR="002772F8" w:rsidRDefault="002772F8" w:rsidP="0066257F">
            <w:pPr>
              <w:suppressAutoHyphens/>
              <w:spacing w:after="0" w:line="360" w:lineRule="auto"/>
              <w:rPr>
                <w:rFonts w:cstheme="minorHAnsi"/>
              </w:rPr>
            </w:pPr>
            <w:r>
              <w:rPr>
                <w:rFonts w:cstheme="minorHAnsi"/>
              </w:rPr>
              <w:t xml:space="preserve">6.    Una vez visto el </w:t>
            </w:r>
            <w:proofErr w:type="spellStart"/>
            <w:r>
              <w:rPr>
                <w:rFonts w:cstheme="minorHAnsi"/>
              </w:rPr>
              <w:t>model</w:t>
            </w:r>
            <w:proofErr w:type="spellEnd"/>
            <w:r>
              <w:rPr>
                <w:rFonts w:cstheme="minorHAnsi"/>
              </w:rPr>
              <w:t>, se despliegan dos botones: “Publicar de todos modos, Cancelar”.</w:t>
            </w:r>
          </w:p>
          <w:p w14:paraId="16B40D4A" w14:textId="2C317E08" w:rsidR="002772F8" w:rsidRDefault="002772F8" w:rsidP="0066257F">
            <w:pPr>
              <w:suppressAutoHyphens/>
              <w:spacing w:after="0" w:line="360" w:lineRule="auto"/>
              <w:rPr>
                <w:rFonts w:cstheme="minorHAnsi"/>
              </w:rPr>
            </w:pPr>
            <w:r>
              <w:rPr>
                <w:rFonts w:cstheme="minorHAnsi"/>
              </w:rPr>
              <w:t xml:space="preserve">7.    Si presiona la opción “Publicar de todos modos” se modifica en el sistema la información del </w:t>
            </w:r>
            <w:r w:rsidR="00A748C9">
              <w:rPr>
                <w:rFonts w:cstheme="minorHAnsi"/>
              </w:rPr>
              <w:t>activo</w:t>
            </w:r>
            <w:r>
              <w:rPr>
                <w:rFonts w:cstheme="minorHAnsi"/>
              </w:rPr>
              <w:t>.</w:t>
            </w:r>
          </w:p>
          <w:p w14:paraId="146E97F8" w14:textId="77777777" w:rsidR="002772F8" w:rsidRDefault="002772F8" w:rsidP="0066257F">
            <w:pPr>
              <w:suppressAutoHyphens/>
              <w:spacing w:after="0" w:line="360" w:lineRule="auto"/>
              <w:rPr>
                <w:rFonts w:cstheme="minorHAnsi"/>
              </w:rPr>
            </w:pPr>
            <w:r>
              <w:rPr>
                <w:rFonts w:cstheme="minorHAnsi"/>
              </w:rPr>
              <w:t>8.Se notifica en una ventana emergente “Se publicó correctamente!”</w:t>
            </w:r>
          </w:p>
          <w:p w14:paraId="71C8AE87" w14:textId="77777777" w:rsidR="002772F8" w:rsidRDefault="002772F8" w:rsidP="0066257F">
            <w:pPr>
              <w:suppressAutoHyphens/>
              <w:spacing w:after="0" w:line="360" w:lineRule="auto"/>
              <w:rPr>
                <w:rFonts w:cstheme="minorHAnsi"/>
              </w:rPr>
            </w:pPr>
            <w:r>
              <w:rPr>
                <w:rFonts w:cstheme="minorHAnsi"/>
              </w:rPr>
              <w:t>9.  Si presiona cancelar vuelve al paso 3.</w:t>
            </w:r>
          </w:p>
        </w:tc>
      </w:tr>
      <w:tr w:rsidR="002772F8" w14:paraId="5A850072" w14:textId="77777777" w:rsidTr="0066257F">
        <w:tc>
          <w:tcPr>
            <w:tcW w:w="2268" w:type="dxa"/>
            <w:tcBorders>
              <w:top w:val="single" w:sz="6" w:space="0" w:color="000000"/>
              <w:left w:val="single" w:sz="12" w:space="0" w:color="000000"/>
              <w:bottom w:val="single" w:sz="6" w:space="0" w:color="000000"/>
              <w:right w:val="nil"/>
            </w:tcBorders>
            <w:hideMark/>
          </w:tcPr>
          <w:p w14:paraId="32C3D429" w14:textId="77777777" w:rsidR="002772F8" w:rsidRDefault="002772F8"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DAEEB49" w14:textId="77777777" w:rsidR="002772F8" w:rsidRDefault="002772F8" w:rsidP="0066257F">
            <w:pPr>
              <w:spacing w:line="360" w:lineRule="auto"/>
              <w:rPr>
                <w:rFonts w:cstheme="minorHAnsi"/>
              </w:rPr>
            </w:pPr>
            <w:r>
              <w:rPr>
                <w:rFonts w:cstheme="minorHAnsi"/>
              </w:rPr>
              <w:t>Ninguno</w:t>
            </w:r>
          </w:p>
        </w:tc>
      </w:tr>
      <w:tr w:rsidR="002772F8" w14:paraId="7123BF55" w14:textId="77777777" w:rsidTr="0066257F">
        <w:tc>
          <w:tcPr>
            <w:tcW w:w="2268" w:type="dxa"/>
            <w:tcBorders>
              <w:top w:val="single" w:sz="6" w:space="0" w:color="000000"/>
              <w:left w:val="single" w:sz="12" w:space="0" w:color="000000"/>
              <w:bottom w:val="single" w:sz="6" w:space="0" w:color="000000"/>
              <w:right w:val="nil"/>
            </w:tcBorders>
            <w:hideMark/>
          </w:tcPr>
          <w:p w14:paraId="3B6F06B5" w14:textId="77777777" w:rsidR="002772F8" w:rsidRDefault="002772F8"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D6119CF" w14:textId="77777777" w:rsidR="002772F8" w:rsidRDefault="002772F8"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0127DBB1" w14:textId="77777777" w:rsidR="002772F8" w:rsidRDefault="002772F8"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772F8" w14:paraId="32EBD206" w14:textId="77777777" w:rsidTr="0066257F">
        <w:tc>
          <w:tcPr>
            <w:tcW w:w="2268" w:type="dxa"/>
            <w:tcBorders>
              <w:top w:val="single" w:sz="6" w:space="0" w:color="000000"/>
              <w:left w:val="single" w:sz="12" w:space="0" w:color="000000"/>
              <w:bottom w:val="single" w:sz="6" w:space="0" w:color="000000"/>
              <w:right w:val="nil"/>
            </w:tcBorders>
            <w:hideMark/>
          </w:tcPr>
          <w:p w14:paraId="03701C44" w14:textId="77777777" w:rsidR="002772F8" w:rsidRDefault="002772F8"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EF9096F" w14:textId="77777777" w:rsidR="002772F8" w:rsidRDefault="002772F8" w:rsidP="0066257F">
            <w:pPr>
              <w:spacing w:line="360" w:lineRule="auto"/>
              <w:rPr>
                <w:rFonts w:cstheme="minorHAnsi"/>
              </w:rPr>
            </w:pPr>
            <w:r>
              <w:rPr>
                <w:rFonts w:cstheme="minorHAnsi"/>
                <w:lang w:val="es-ES"/>
              </w:rPr>
              <w:t>Ninguno</w:t>
            </w:r>
          </w:p>
        </w:tc>
      </w:tr>
      <w:tr w:rsidR="002772F8" w14:paraId="17614F0C" w14:textId="77777777" w:rsidTr="0066257F">
        <w:tc>
          <w:tcPr>
            <w:tcW w:w="2268" w:type="dxa"/>
            <w:tcBorders>
              <w:top w:val="single" w:sz="6" w:space="0" w:color="000000"/>
              <w:left w:val="single" w:sz="12" w:space="0" w:color="000000"/>
              <w:bottom w:val="single" w:sz="6" w:space="0" w:color="000000"/>
              <w:right w:val="nil"/>
            </w:tcBorders>
            <w:hideMark/>
          </w:tcPr>
          <w:p w14:paraId="1BE4FCD5" w14:textId="77777777" w:rsidR="002772F8" w:rsidRDefault="002772F8"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C44A40" w14:textId="77777777" w:rsidR="002772F8" w:rsidRDefault="002772F8" w:rsidP="0066257F">
            <w:pPr>
              <w:spacing w:line="360" w:lineRule="auto"/>
              <w:rPr>
                <w:rFonts w:cstheme="minorHAnsi"/>
              </w:rPr>
            </w:pPr>
            <w:r>
              <w:rPr>
                <w:rFonts w:cstheme="minorHAnsi"/>
                <w:lang w:val="es-ES"/>
              </w:rPr>
              <w:t>Baja</w:t>
            </w:r>
          </w:p>
        </w:tc>
      </w:tr>
      <w:tr w:rsidR="002772F8" w14:paraId="31D9E81A" w14:textId="77777777" w:rsidTr="0066257F">
        <w:tc>
          <w:tcPr>
            <w:tcW w:w="2268" w:type="dxa"/>
            <w:tcBorders>
              <w:top w:val="single" w:sz="6" w:space="0" w:color="000000"/>
              <w:left w:val="single" w:sz="12" w:space="0" w:color="000000"/>
              <w:bottom w:val="single" w:sz="6" w:space="0" w:color="000000"/>
              <w:right w:val="nil"/>
            </w:tcBorders>
            <w:hideMark/>
          </w:tcPr>
          <w:p w14:paraId="0B223204" w14:textId="77777777" w:rsidR="002772F8" w:rsidRDefault="002772F8"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E56ED6" w14:textId="77777777" w:rsidR="002772F8" w:rsidRDefault="002772F8" w:rsidP="0066257F">
            <w:pPr>
              <w:spacing w:line="360" w:lineRule="auto"/>
              <w:rPr>
                <w:rFonts w:cstheme="minorHAnsi"/>
              </w:rPr>
            </w:pPr>
            <w:r>
              <w:rPr>
                <w:rFonts w:cstheme="minorHAnsi"/>
              </w:rPr>
              <w:t xml:space="preserve">2 vez al mes (no siempre). </w:t>
            </w:r>
          </w:p>
        </w:tc>
      </w:tr>
      <w:tr w:rsidR="002772F8" w14:paraId="10694D27" w14:textId="77777777" w:rsidTr="0066257F">
        <w:tc>
          <w:tcPr>
            <w:tcW w:w="2268" w:type="dxa"/>
            <w:tcBorders>
              <w:top w:val="single" w:sz="6" w:space="0" w:color="000000"/>
              <w:left w:val="single" w:sz="12" w:space="0" w:color="000000"/>
              <w:bottom w:val="single" w:sz="6" w:space="0" w:color="000000"/>
              <w:right w:val="nil"/>
            </w:tcBorders>
            <w:hideMark/>
          </w:tcPr>
          <w:p w14:paraId="0FA9F78D" w14:textId="77777777" w:rsidR="002772F8" w:rsidRDefault="002772F8"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068AA85B" w14:textId="77777777" w:rsidR="002772F8" w:rsidRDefault="002772F8" w:rsidP="0066257F">
            <w:pPr>
              <w:spacing w:line="360" w:lineRule="auto"/>
              <w:ind w:left="702" w:hanging="702"/>
              <w:rPr>
                <w:rFonts w:cstheme="minorHAnsi"/>
              </w:rPr>
            </w:pPr>
          </w:p>
        </w:tc>
      </w:tr>
      <w:tr w:rsidR="002772F8" w14:paraId="53D96D3C" w14:textId="77777777" w:rsidTr="0066257F">
        <w:tc>
          <w:tcPr>
            <w:tcW w:w="2268" w:type="dxa"/>
            <w:tcBorders>
              <w:top w:val="single" w:sz="6" w:space="0" w:color="000000"/>
              <w:left w:val="single" w:sz="12" w:space="0" w:color="000000"/>
              <w:bottom w:val="single" w:sz="6" w:space="0" w:color="000000"/>
              <w:right w:val="nil"/>
            </w:tcBorders>
            <w:hideMark/>
          </w:tcPr>
          <w:p w14:paraId="32C19D72" w14:textId="77777777" w:rsidR="002772F8" w:rsidRDefault="002772F8"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8C1F4CE" w14:textId="77777777" w:rsidR="002772F8" w:rsidRDefault="002772F8"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772F8" w14:paraId="660C7F7B" w14:textId="77777777" w:rsidTr="0066257F">
        <w:tc>
          <w:tcPr>
            <w:tcW w:w="2268" w:type="dxa"/>
            <w:tcBorders>
              <w:top w:val="single" w:sz="6" w:space="0" w:color="000000"/>
              <w:left w:val="single" w:sz="12" w:space="0" w:color="000000"/>
              <w:bottom w:val="single" w:sz="6" w:space="0" w:color="000000"/>
              <w:right w:val="nil"/>
            </w:tcBorders>
            <w:hideMark/>
          </w:tcPr>
          <w:p w14:paraId="57406DF0" w14:textId="77777777" w:rsidR="002772F8" w:rsidRDefault="002772F8"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DC6738A" w14:textId="77777777" w:rsidR="002772F8" w:rsidRDefault="002772F8"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14B6FCB" w14:textId="77777777" w:rsidR="002772F8" w:rsidRDefault="002772F8"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772F8" w14:paraId="2666729B" w14:textId="77777777" w:rsidTr="0066257F">
        <w:tc>
          <w:tcPr>
            <w:tcW w:w="2268" w:type="dxa"/>
            <w:tcBorders>
              <w:top w:val="single" w:sz="6" w:space="0" w:color="000000"/>
              <w:left w:val="single" w:sz="12" w:space="0" w:color="000000"/>
              <w:bottom w:val="single" w:sz="12" w:space="0" w:color="000000"/>
              <w:right w:val="nil"/>
            </w:tcBorders>
            <w:hideMark/>
          </w:tcPr>
          <w:p w14:paraId="08838F7E" w14:textId="77777777" w:rsidR="002772F8" w:rsidRDefault="002772F8"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A248747" w14:textId="77777777" w:rsidR="002772F8" w:rsidRDefault="002772F8" w:rsidP="0066257F">
            <w:pPr>
              <w:spacing w:line="360" w:lineRule="auto"/>
              <w:rPr>
                <w:rFonts w:cstheme="minorHAnsi"/>
              </w:rPr>
            </w:pPr>
          </w:p>
        </w:tc>
      </w:tr>
    </w:tbl>
    <w:p w14:paraId="4347668C" w14:textId="77777777" w:rsidR="002772F8" w:rsidRPr="00A87B88" w:rsidRDefault="002772F8" w:rsidP="002772F8">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A748C9" w14:paraId="6267CD1B" w14:textId="77777777" w:rsidTr="0066257F">
        <w:tc>
          <w:tcPr>
            <w:tcW w:w="2268" w:type="dxa"/>
            <w:tcBorders>
              <w:top w:val="single" w:sz="6" w:space="0" w:color="000000"/>
              <w:left w:val="single" w:sz="12" w:space="0" w:color="000000"/>
              <w:bottom w:val="single" w:sz="6" w:space="0" w:color="000000"/>
              <w:right w:val="nil"/>
            </w:tcBorders>
            <w:hideMark/>
          </w:tcPr>
          <w:p w14:paraId="5F7778C2" w14:textId="77777777" w:rsidR="00A748C9" w:rsidRDefault="00A748C9" w:rsidP="0066257F">
            <w:pPr>
              <w:spacing w:line="360" w:lineRule="auto"/>
              <w:jc w:val="right"/>
              <w:rPr>
                <w:rFonts w:cstheme="minorHAnsi"/>
              </w:rPr>
            </w:pPr>
            <w:r>
              <w:rPr>
                <w:rFonts w:cstheme="minorHAnsi"/>
                <w:lang w:val="es-ES"/>
              </w:rPr>
              <w:lastRenderedPageBreak/>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56081FF" w14:textId="67F0BC9C" w:rsidR="00A748C9" w:rsidRDefault="00A748C9" w:rsidP="0066257F">
            <w:pPr>
              <w:spacing w:line="360" w:lineRule="auto"/>
              <w:rPr>
                <w:rFonts w:cstheme="minorHAnsi"/>
              </w:rPr>
            </w:pPr>
            <w:r>
              <w:rPr>
                <w:rFonts w:cstheme="minorHAnsi"/>
                <w:lang w:val="es-ES"/>
              </w:rPr>
              <w:t>Cambiar Organigrama</w:t>
            </w:r>
          </w:p>
        </w:tc>
      </w:tr>
      <w:tr w:rsidR="00A748C9" w14:paraId="00537F5F" w14:textId="77777777" w:rsidTr="0066257F">
        <w:tc>
          <w:tcPr>
            <w:tcW w:w="2268" w:type="dxa"/>
            <w:tcBorders>
              <w:top w:val="single" w:sz="6" w:space="0" w:color="000000"/>
              <w:left w:val="single" w:sz="12" w:space="0" w:color="000000"/>
              <w:bottom w:val="single" w:sz="6" w:space="0" w:color="000000"/>
              <w:right w:val="nil"/>
            </w:tcBorders>
            <w:hideMark/>
          </w:tcPr>
          <w:p w14:paraId="43346ADC" w14:textId="77777777" w:rsidR="00A748C9" w:rsidRDefault="00A748C9"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4CF462E5" w14:textId="77777777" w:rsidR="00A748C9" w:rsidRDefault="00A748C9"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5682D763" w14:textId="77777777" w:rsidR="00A748C9" w:rsidRDefault="00A748C9"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748DD5E4" w14:textId="77777777" w:rsidR="00A748C9" w:rsidRDefault="00A748C9" w:rsidP="0066257F">
            <w:pPr>
              <w:spacing w:line="360" w:lineRule="auto"/>
              <w:rPr>
                <w:rFonts w:cstheme="minorHAnsi"/>
              </w:rPr>
            </w:pPr>
            <w:r>
              <w:rPr>
                <w:rFonts w:cstheme="minorHAnsi"/>
              </w:rPr>
              <w:t>Kenneth Moraga Obando</w:t>
            </w:r>
          </w:p>
        </w:tc>
      </w:tr>
      <w:tr w:rsidR="00A748C9" w14:paraId="318966F8" w14:textId="77777777" w:rsidTr="0066257F">
        <w:tc>
          <w:tcPr>
            <w:tcW w:w="2268" w:type="dxa"/>
            <w:tcBorders>
              <w:top w:val="single" w:sz="6" w:space="0" w:color="000000"/>
              <w:left w:val="single" w:sz="12" w:space="0" w:color="000000"/>
              <w:bottom w:val="single" w:sz="6" w:space="0" w:color="000000"/>
              <w:right w:val="nil"/>
            </w:tcBorders>
            <w:hideMark/>
          </w:tcPr>
          <w:p w14:paraId="1E4A1696" w14:textId="77777777" w:rsidR="00A748C9" w:rsidRDefault="00A748C9"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B513F61" w14:textId="77777777" w:rsidR="00A748C9" w:rsidRDefault="00A748C9"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16F927A9" w14:textId="77777777" w:rsidR="00A748C9" w:rsidRDefault="00A748C9"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6F733371" w14:textId="77777777" w:rsidR="00A748C9" w:rsidRDefault="00A748C9" w:rsidP="0066257F">
            <w:pPr>
              <w:spacing w:line="360" w:lineRule="auto"/>
              <w:rPr>
                <w:rFonts w:cstheme="minorHAnsi"/>
              </w:rPr>
            </w:pPr>
          </w:p>
        </w:tc>
      </w:tr>
      <w:tr w:rsidR="00A748C9" w14:paraId="0348D38D" w14:textId="77777777" w:rsidTr="0066257F">
        <w:tc>
          <w:tcPr>
            <w:tcW w:w="2268" w:type="dxa"/>
            <w:tcBorders>
              <w:top w:val="single" w:sz="6" w:space="0" w:color="000000"/>
              <w:left w:val="single" w:sz="12" w:space="0" w:color="000000"/>
              <w:bottom w:val="single" w:sz="6" w:space="0" w:color="000000"/>
              <w:right w:val="nil"/>
            </w:tcBorders>
            <w:hideMark/>
          </w:tcPr>
          <w:p w14:paraId="7F4007BD" w14:textId="77777777" w:rsidR="00A748C9" w:rsidRDefault="00A748C9"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75E115" w14:textId="77777777" w:rsidR="00A748C9" w:rsidRDefault="00A748C9" w:rsidP="0066257F">
            <w:pPr>
              <w:spacing w:line="360" w:lineRule="auto"/>
              <w:rPr>
                <w:rFonts w:cstheme="minorHAnsi"/>
              </w:rPr>
            </w:pPr>
            <w:r>
              <w:rPr>
                <w:rFonts w:cstheme="minorHAnsi"/>
                <w:lang w:val="es-ES"/>
              </w:rPr>
              <w:t>Presidente, vicepresidente, secretario(a) y demás integrantes ADITIBRI con acceso al sistema</w:t>
            </w:r>
          </w:p>
        </w:tc>
      </w:tr>
      <w:tr w:rsidR="00A748C9" w14:paraId="288F3F67" w14:textId="77777777" w:rsidTr="0066257F">
        <w:tc>
          <w:tcPr>
            <w:tcW w:w="2268" w:type="dxa"/>
            <w:tcBorders>
              <w:top w:val="single" w:sz="6" w:space="0" w:color="000000"/>
              <w:left w:val="single" w:sz="12" w:space="0" w:color="000000"/>
              <w:bottom w:val="single" w:sz="6" w:space="0" w:color="000000"/>
              <w:right w:val="nil"/>
            </w:tcBorders>
            <w:hideMark/>
          </w:tcPr>
          <w:p w14:paraId="1BE87170" w14:textId="77777777" w:rsidR="00A748C9" w:rsidRDefault="00A748C9"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F54856B" w14:textId="0612C0D8" w:rsidR="00A748C9" w:rsidRDefault="00A748C9" w:rsidP="0066257F">
            <w:pPr>
              <w:spacing w:line="360" w:lineRule="auto"/>
              <w:rPr>
                <w:rFonts w:cstheme="minorHAnsi"/>
              </w:rPr>
            </w:pPr>
            <w:r>
              <w:rPr>
                <w:rFonts w:cstheme="minorHAnsi"/>
              </w:rPr>
              <w:t xml:space="preserve">El presidente o vicepresidente podrá </w:t>
            </w:r>
            <w:r w:rsidR="0081665B">
              <w:rPr>
                <w:rFonts w:cstheme="minorHAnsi"/>
              </w:rPr>
              <w:t>cambiar la imagen del organigrama que se le coloque en este apartado.</w:t>
            </w:r>
          </w:p>
        </w:tc>
      </w:tr>
      <w:tr w:rsidR="00A748C9" w14:paraId="46CEFDD9" w14:textId="77777777" w:rsidTr="0066257F">
        <w:tc>
          <w:tcPr>
            <w:tcW w:w="2268" w:type="dxa"/>
            <w:tcBorders>
              <w:top w:val="single" w:sz="6" w:space="0" w:color="000000"/>
              <w:left w:val="single" w:sz="12" w:space="0" w:color="000000"/>
              <w:bottom w:val="single" w:sz="6" w:space="0" w:color="000000"/>
              <w:right w:val="nil"/>
            </w:tcBorders>
            <w:hideMark/>
          </w:tcPr>
          <w:p w14:paraId="1A800A9E" w14:textId="77777777" w:rsidR="00A748C9" w:rsidRDefault="00A748C9"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D240BB7" w14:textId="77777777" w:rsidR="00A748C9" w:rsidRDefault="00A748C9"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2AE24DCA" w14:textId="77777777" w:rsidR="00A748C9" w:rsidRDefault="00A748C9"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A748C9" w14:paraId="64013EB5" w14:textId="77777777" w:rsidTr="0066257F">
        <w:tc>
          <w:tcPr>
            <w:tcW w:w="2268" w:type="dxa"/>
            <w:tcBorders>
              <w:top w:val="single" w:sz="6" w:space="0" w:color="000000"/>
              <w:left w:val="single" w:sz="12" w:space="0" w:color="000000"/>
              <w:bottom w:val="single" w:sz="6" w:space="0" w:color="000000"/>
              <w:right w:val="nil"/>
            </w:tcBorders>
            <w:hideMark/>
          </w:tcPr>
          <w:p w14:paraId="0DED41E8" w14:textId="77777777" w:rsidR="00A748C9" w:rsidRDefault="00A748C9"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2060D1D" w14:textId="3A360079" w:rsidR="00A748C9" w:rsidRDefault="0081665B" w:rsidP="0003499A">
            <w:pPr>
              <w:pStyle w:val="Prrafodelista"/>
              <w:numPr>
                <w:ilvl w:val="0"/>
                <w:numId w:val="7"/>
              </w:numPr>
              <w:suppressAutoHyphens/>
              <w:spacing w:after="0" w:line="360" w:lineRule="auto"/>
              <w:rPr>
                <w:rFonts w:cstheme="minorHAnsi"/>
              </w:rPr>
            </w:pPr>
            <w:r>
              <w:rPr>
                <w:rFonts w:cstheme="minorHAnsi"/>
              </w:rPr>
              <w:t xml:space="preserve">Se cambia </w:t>
            </w:r>
            <w:r w:rsidR="00A748C9">
              <w:rPr>
                <w:rFonts w:cstheme="minorHAnsi"/>
              </w:rPr>
              <w:t xml:space="preserve">la información del </w:t>
            </w:r>
            <w:r>
              <w:rPr>
                <w:rFonts w:cstheme="minorHAnsi"/>
              </w:rPr>
              <w:t xml:space="preserve">organigrama </w:t>
            </w:r>
            <w:r w:rsidR="00A748C9">
              <w:rPr>
                <w:rFonts w:cstheme="minorHAnsi"/>
              </w:rPr>
              <w:t>en el apartado de “</w:t>
            </w:r>
            <w:r>
              <w:rPr>
                <w:rFonts w:cstheme="minorHAnsi"/>
              </w:rPr>
              <w:t>Organigrama</w:t>
            </w:r>
            <w:r w:rsidR="00A748C9">
              <w:rPr>
                <w:rFonts w:cstheme="minorHAnsi"/>
              </w:rPr>
              <w:t>” en la base de datos.</w:t>
            </w:r>
          </w:p>
          <w:p w14:paraId="1D31F558" w14:textId="77777777" w:rsidR="00A748C9" w:rsidRDefault="00A748C9"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209DE259" w14:textId="77777777" w:rsidR="00A748C9" w:rsidRDefault="00A748C9" w:rsidP="0003499A">
            <w:pPr>
              <w:pStyle w:val="Prrafodelista"/>
              <w:numPr>
                <w:ilvl w:val="0"/>
                <w:numId w:val="7"/>
              </w:numPr>
              <w:suppressAutoHyphens/>
              <w:spacing w:after="0" w:line="360" w:lineRule="auto"/>
              <w:rPr>
                <w:rFonts w:cstheme="minorHAnsi"/>
              </w:rPr>
            </w:pPr>
            <w:r>
              <w:rPr>
                <w:rFonts w:cstheme="minorHAnsi"/>
              </w:rPr>
              <w:t>El usuario tiene la opción de eliminar otro.</w:t>
            </w:r>
          </w:p>
        </w:tc>
      </w:tr>
      <w:tr w:rsidR="00A748C9" w14:paraId="3A037F3F" w14:textId="77777777" w:rsidTr="0066257F">
        <w:tc>
          <w:tcPr>
            <w:tcW w:w="2268" w:type="dxa"/>
            <w:tcBorders>
              <w:top w:val="single" w:sz="6" w:space="0" w:color="000000"/>
              <w:left w:val="single" w:sz="12" w:space="0" w:color="000000"/>
              <w:bottom w:val="single" w:sz="6" w:space="0" w:color="000000"/>
              <w:right w:val="nil"/>
            </w:tcBorders>
            <w:hideMark/>
          </w:tcPr>
          <w:p w14:paraId="1ECF7F72" w14:textId="77777777" w:rsidR="00A748C9" w:rsidRDefault="00A748C9"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58FC27" w14:textId="44A3901F" w:rsidR="00A748C9" w:rsidRDefault="00A748C9" w:rsidP="0066257F">
            <w:pPr>
              <w:spacing w:line="360" w:lineRule="auto"/>
              <w:rPr>
                <w:rFonts w:cstheme="minorHAnsi"/>
                <w:b/>
                <w:bCs/>
              </w:rPr>
            </w:pPr>
            <w:r>
              <w:rPr>
                <w:rFonts w:cstheme="minorHAnsi"/>
                <w:b/>
                <w:bCs/>
                <w:lang w:val="es-ES"/>
              </w:rPr>
              <w:t xml:space="preserve">1.0 </w:t>
            </w:r>
            <w:r w:rsidR="0081665B">
              <w:rPr>
                <w:rFonts w:cstheme="minorHAnsi"/>
                <w:b/>
                <w:bCs/>
                <w:lang w:val="es-ES"/>
              </w:rPr>
              <w:t>cambiar</w:t>
            </w:r>
            <w:r>
              <w:rPr>
                <w:rFonts w:cstheme="minorHAnsi"/>
                <w:b/>
                <w:bCs/>
                <w:lang w:val="es-ES"/>
              </w:rPr>
              <w:t xml:space="preserve"> </w:t>
            </w:r>
            <w:r w:rsidR="0081665B">
              <w:rPr>
                <w:rFonts w:cstheme="minorHAnsi"/>
                <w:b/>
                <w:bCs/>
                <w:lang w:val="es-ES"/>
              </w:rPr>
              <w:t>Organigrama</w:t>
            </w:r>
          </w:p>
          <w:p w14:paraId="05CE1F71" w14:textId="77777777" w:rsidR="00A748C9" w:rsidRDefault="00A748C9" w:rsidP="0066257F">
            <w:pPr>
              <w:suppressAutoHyphens/>
              <w:spacing w:after="0" w:line="360" w:lineRule="auto"/>
              <w:rPr>
                <w:rFonts w:cstheme="minorHAnsi"/>
              </w:rPr>
            </w:pPr>
            <w:r>
              <w:rPr>
                <w:rFonts w:cstheme="minorHAnsi"/>
              </w:rPr>
              <w:t>1.   Se despliega el menú de acciones de la página.</w:t>
            </w:r>
          </w:p>
          <w:p w14:paraId="4F98D92A" w14:textId="77777777" w:rsidR="00A748C9" w:rsidRDefault="00A748C9" w:rsidP="0066257F">
            <w:pPr>
              <w:suppressAutoHyphens/>
              <w:spacing w:after="0" w:line="360" w:lineRule="auto"/>
              <w:rPr>
                <w:rFonts w:cstheme="minorHAnsi"/>
              </w:rPr>
            </w:pPr>
            <w:r>
              <w:rPr>
                <w:rFonts w:cstheme="minorHAnsi"/>
              </w:rPr>
              <w:t>2.   Selecciona el módulo “Departamento Administrativo”.</w:t>
            </w:r>
          </w:p>
          <w:p w14:paraId="35CFF30E" w14:textId="77819713" w:rsidR="00A748C9" w:rsidRDefault="00A748C9" w:rsidP="0066257F">
            <w:pPr>
              <w:suppressAutoHyphens/>
              <w:spacing w:after="0" w:line="360" w:lineRule="auto"/>
              <w:rPr>
                <w:rFonts w:cstheme="minorHAnsi"/>
              </w:rPr>
            </w:pPr>
            <w:r>
              <w:rPr>
                <w:rFonts w:cstheme="minorHAnsi"/>
              </w:rPr>
              <w:t>Se selecciona en la opción “</w:t>
            </w:r>
            <w:r w:rsidR="0081665B">
              <w:rPr>
                <w:rFonts w:cstheme="minorHAnsi"/>
              </w:rPr>
              <w:t>Organigrama</w:t>
            </w:r>
            <w:r>
              <w:rPr>
                <w:rFonts w:cstheme="minorHAnsi"/>
              </w:rPr>
              <w:t>”</w:t>
            </w:r>
          </w:p>
          <w:p w14:paraId="05AC2EEA" w14:textId="464151FB" w:rsidR="00A748C9" w:rsidRDefault="00A748C9" w:rsidP="0066257F">
            <w:pPr>
              <w:suppressAutoHyphens/>
              <w:spacing w:after="0" w:line="360" w:lineRule="auto"/>
              <w:rPr>
                <w:rFonts w:cstheme="minorHAnsi"/>
              </w:rPr>
            </w:pPr>
            <w:r>
              <w:rPr>
                <w:rFonts w:cstheme="minorHAnsi"/>
              </w:rPr>
              <w:t xml:space="preserve">3.   Se muestra la tabla con los activos registrados y las opciones: </w:t>
            </w:r>
            <w:r w:rsidR="0081665B">
              <w:rPr>
                <w:rFonts w:cstheme="minorHAnsi"/>
              </w:rPr>
              <w:t>Se mostrará un botón “Cambiar” que servirá para cambiar la imagen del organigrama.</w:t>
            </w:r>
          </w:p>
          <w:p w14:paraId="39907DC8" w14:textId="59D7FB4A" w:rsidR="00A748C9" w:rsidRDefault="00A748C9" w:rsidP="0066257F">
            <w:pPr>
              <w:suppressAutoHyphens/>
              <w:spacing w:after="0" w:line="360" w:lineRule="auto"/>
              <w:rPr>
                <w:rFonts w:cstheme="minorHAnsi"/>
              </w:rPr>
            </w:pPr>
            <w:r>
              <w:rPr>
                <w:rFonts w:cstheme="minorHAnsi"/>
              </w:rPr>
              <w:t>4.    Se presiona el botón “</w:t>
            </w:r>
            <w:r w:rsidR="0081665B">
              <w:rPr>
                <w:rFonts w:cstheme="minorHAnsi"/>
              </w:rPr>
              <w:t>Cambiar</w:t>
            </w:r>
            <w:r>
              <w:rPr>
                <w:rFonts w:cstheme="minorHAnsi"/>
              </w:rPr>
              <w:t xml:space="preserve">”. </w:t>
            </w:r>
          </w:p>
          <w:p w14:paraId="77363306" w14:textId="0DD75344" w:rsidR="00A748C9" w:rsidRDefault="00A748C9"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para la confirmación de este mismo y </w:t>
            </w:r>
            <w:r w:rsidR="0081665B">
              <w:rPr>
                <w:rFonts w:cstheme="minorHAnsi"/>
              </w:rPr>
              <w:t>elegir la imagen.</w:t>
            </w:r>
          </w:p>
          <w:p w14:paraId="7550776B" w14:textId="4376FF41" w:rsidR="00A748C9" w:rsidRDefault="00A748C9" w:rsidP="0066257F">
            <w:pPr>
              <w:suppressAutoHyphens/>
              <w:spacing w:after="0" w:line="360" w:lineRule="auto"/>
              <w:rPr>
                <w:rFonts w:cstheme="minorHAnsi"/>
              </w:rPr>
            </w:pPr>
            <w:r>
              <w:rPr>
                <w:rFonts w:cstheme="minorHAnsi"/>
              </w:rPr>
              <w:t xml:space="preserve">6.    En el </w:t>
            </w:r>
            <w:proofErr w:type="spellStart"/>
            <w:r>
              <w:rPr>
                <w:rFonts w:cstheme="minorHAnsi"/>
              </w:rPr>
              <w:t>model</w:t>
            </w:r>
            <w:proofErr w:type="spellEnd"/>
            <w:r>
              <w:rPr>
                <w:rFonts w:cstheme="minorHAnsi"/>
              </w:rPr>
              <w:t xml:space="preserve"> se le despliegan dos botones “</w:t>
            </w:r>
            <w:r w:rsidR="0081665B">
              <w:rPr>
                <w:rFonts w:cstheme="minorHAnsi"/>
              </w:rPr>
              <w:t>Guardar</w:t>
            </w:r>
            <w:r>
              <w:rPr>
                <w:rFonts w:cstheme="minorHAnsi"/>
              </w:rPr>
              <w:t>, Cancelar”.</w:t>
            </w:r>
          </w:p>
          <w:p w14:paraId="2B024905" w14:textId="616DBE03" w:rsidR="00A748C9" w:rsidRDefault="00A748C9" w:rsidP="0066257F">
            <w:pPr>
              <w:suppressAutoHyphens/>
              <w:spacing w:after="0" w:line="360" w:lineRule="auto"/>
              <w:rPr>
                <w:rFonts w:cstheme="minorHAnsi"/>
              </w:rPr>
            </w:pPr>
            <w:r>
              <w:rPr>
                <w:rFonts w:cstheme="minorHAnsi"/>
              </w:rPr>
              <w:t>7.    Si presiona la opción “</w:t>
            </w:r>
            <w:r w:rsidR="0081665B">
              <w:rPr>
                <w:rFonts w:cstheme="minorHAnsi"/>
              </w:rPr>
              <w:t>Guardar”, se guardan los cambios.</w:t>
            </w:r>
          </w:p>
          <w:p w14:paraId="11B8161E" w14:textId="014325E4" w:rsidR="00A748C9" w:rsidRDefault="00A748C9" w:rsidP="0066257F">
            <w:pPr>
              <w:suppressAutoHyphens/>
              <w:spacing w:after="0" w:line="360" w:lineRule="auto"/>
              <w:rPr>
                <w:rFonts w:cstheme="minorHAnsi"/>
              </w:rPr>
            </w:pPr>
            <w:r>
              <w:rPr>
                <w:rFonts w:cstheme="minorHAnsi"/>
              </w:rPr>
              <w:t xml:space="preserve">8.Se notifica en una ventana emergente “Se </w:t>
            </w:r>
            <w:r w:rsidR="0081665B">
              <w:rPr>
                <w:rFonts w:cstheme="minorHAnsi"/>
              </w:rPr>
              <w:t>guardó</w:t>
            </w:r>
            <w:r>
              <w:rPr>
                <w:rFonts w:cstheme="minorHAnsi"/>
              </w:rPr>
              <w:t xml:space="preserve"> correctamente!”</w:t>
            </w:r>
          </w:p>
          <w:p w14:paraId="5E353372" w14:textId="77777777" w:rsidR="00A748C9" w:rsidRDefault="00A748C9" w:rsidP="0066257F">
            <w:pPr>
              <w:suppressAutoHyphens/>
              <w:spacing w:after="0" w:line="360" w:lineRule="auto"/>
              <w:rPr>
                <w:rFonts w:cstheme="minorHAnsi"/>
              </w:rPr>
            </w:pPr>
            <w:r>
              <w:rPr>
                <w:rFonts w:cstheme="minorHAnsi"/>
              </w:rPr>
              <w:lastRenderedPageBreak/>
              <w:t>9.  Si presiona cancelar vuelve al paso 3.</w:t>
            </w:r>
          </w:p>
        </w:tc>
      </w:tr>
      <w:tr w:rsidR="00A748C9" w14:paraId="3BF9EB34" w14:textId="77777777" w:rsidTr="0066257F">
        <w:tc>
          <w:tcPr>
            <w:tcW w:w="2268" w:type="dxa"/>
            <w:tcBorders>
              <w:top w:val="single" w:sz="6" w:space="0" w:color="000000"/>
              <w:left w:val="single" w:sz="12" w:space="0" w:color="000000"/>
              <w:bottom w:val="single" w:sz="6" w:space="0" w:color="000000"/>
              <w:right w:val="nil"/>
            </w:tcBorders>
            <w:hideMark/>
          </w:tcPr>
          <w:p w14:paraId="33355DC4" w14:textId="77777777" w:rsidR="00A748C9" w:rsidRDefault="00A748C9"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5B05CA" w14:textId="77777777" w:rsidR="00A748C9" w:rsidRDefault="00A748C9" w:rsidP="0066257F">
            <w:pPr>
              <w:spacing w:line="360" w:lineRule="auto"/>
              <w:rPr>
                <w:rFonts w:cstheme="minorHAnsi"/>
              </w:rPr>
            </w:pPr>
            <w:r>
              <w:rPr>
                <w:rFonts w:cstheme="minorHAnsi"/>
              </w:rPr>
              <w:t>Ninguno</w:t>
            </w:r>
          </w:p>
        </w:tc>
      </w:tr>
      <w:tr w:rsidR="00A748C9" w14:paraId="6695BE53" w14:textId="77777777" w:rsidTr="0066257F">
        <w:tc>
          <w:tcPr>
            <w:tcW w:w="2268" w:type="dxa"/>
            <w:tcBorders>
              <w:top w:val="single" w:sz="6" w:space="0" w:color="000000"/>
              <w:left w:val="single" w:sz="12" w:space="0" w:color="000000"/>
              <w:bottom w:val="single" w:sz="6" w:space="0" w:color="000000"/>
              <w:right w:val="nil"/>
            </w:tcBorders>
            <w:hideMark/>
          </w:tcPr>
          <w:p w14:paraId="7DC0F50A" w14:textId="77777777" w:rsidR="00A748C9" w:rsidRDefault="00A748C9"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E8587F3" w14:textId="77777777" w:rsidR="00A748C9" w:rsidRDefault="00A748C9"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13BD7748" w14:textId="77777777" w:rsidR="00A748C9" w:rsidRDefault="00A748C9"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A748C9" w14:paraId="0F86362D" w14:textId="77777777" w:rsidTr="0066257F">
        <w:tc>
          <w:tcPr>
            <w:tcW w:w="2268" w:type="dxa"/>
            <w:tcBorders>
              <w:top w:val="single" w:sz="6" w:space="0" w:color="000000"/>
              <w:left w:val="single" w:sz="12" w:space="0" w:color="000000"/>
              <w:bottom w:val="single" w:sz="6" w:space="0" w:color="000000"/>
              <w:right w:val="nil"/>
            </w:tcBorders>
            <w:hideMark/>
          </w:tcPr>
          <w:p w14:paraId="19B366B3" w14:textId="77777777" w:rsidR="00A748C9" w:rsidRDefault="00A748C9"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2778DC3" w14:textId="77777777" w:rsidR="00A748C9" w:rsidRDefault="00A748C9" w:rsidP="0066257F">
            <w:pPr>
              <w:spacing w:line="360" w:lineRule="auto"/>
              <w:rPr>
                <w:rFonts w:cstheme="minorHAnsi"/>
              </w:rPr>
            </w:pPr>
            <w:r>
              <w:rPr>
                <w:rFonts w:cstheme="minorHAnsi"/>
                <w:lang w:val="es-ES"/>
              </w:rPr>
              <w:t>Ninguno</w:t>
            </w:r>
          </w:p>
        </w:tc>
      </w:tr>
      <w:tr w:rsidR="00A748C9" w14:paraId="64C8BBCD" w14:textId="77777777" w:rsidTr="0066257F">
        <w:tc>
          <w:tcPr>
            <w:tcW w:w="2268" w:type="dxa"/>
            <w:tcBorders>
              <w:top w:val="single" w:sz="6" w:space="0" w:color="000000"/>
              <w:left w:val="single" w:sz="12" w:space="0" w:color="000000"/>
              <w:bottom w:val="single" w:sz="6" w:space="0" w:color="000000"/>
              <w:right w:val="nil"/>
            </w:tcBorders>
            <w:hideMark/>
          </w:tcPr>
          <w:p w14:paraId="2AD92900" w14:textId="77777777" w:rsidR="00A748C9" w:rsidRDefault="00A748C9"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06B7DE" w14:textId="77777777" w:rsidR="00A748C9" w:rsidRDefault="00A748C9" w:rsidP="0066257F">
            <w:pPr>
              <w:spacing w:line="360" w:lineRule="auto"/>
              <w:rPr>
                <w:rFonts w:cstheme="minorHAnsi"/>
              </w:rPr>
            </w:pPr>
            <w:r>
              <w:rPr>
                <w:rFonts w:cstheme="minorHAnsi"/>
                <w:lang w:val="es-ES"/>
              </w:rPr>
              <w:t>Baja</w:t>
            </w:r>
          </w:p>
        </w:tc>
      </w:tr>
      <w:tr w:rsidR="00A748C9" w14:paraId="4A905FE9" w14:textId="77777777" w:rsidTr="0066257F">
        <w:tc>
          <w:tcPr>
            <w:tcW w:w="2268" w:type="dxa"/>
            <w:tcBorders>
              <w:top w:val="single" w:sz="6" w:space="0" w:color="000000"/>
              <w:left w:val="single" w:sz="12" w:space="0" w:color="000000"/>
              <w:bottom w:val="single" w:sz="6" w:space="0" w:color="000000"/>
              <w:right w:val="nil"/>
            </w:tcBorders>
            <w:hideMark/>
          </w:tcPr>
          <w:p w14:paraId="03D9A6DB" w14:textId="77777777" w:rsidR="00A748C9" w:rsidRDefault="00A748C9"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FE2CAF1" w14:textId="77777777" w:rsidR="00A748C9" w:rsidRDefault="00A748C9" w:rsidP="0066257F">
            <w:pPr>
              <w:spacing w:line="360" w:lineRule="auto"/>
              <w:rPr>
                <w:rFonts w:cstheme="minorHAnsi"/>
              </w:rPr>
            </w:pPr>
            <w:r>
              <w:rPr>
                <w:rFonts w:cstheme="minorHAnsi"/>
              </w:rPr>
              <w:t xml:space="preserve">1 vez al mes (no siempre). </w:t>
            </w:r>
          </w:p>
        </w:tc>
      </w:tr>
      <w:tr w:rsidR="00A748C9" w14:paraId="0D305C33" w14:textId="77777777" w:rsidTr="0066257F">
        <w:tc>
          <w:tcPr>
            <w:tcW w:w="2268" w:type="dxa"/>
            <w:tcBorders>
              <w:top w:val="single" w:sz="6" w:space="0" w:color="000000"/>
              <w:left w:val="single" w:sz="12" w:space="0" w:color="000000"/>
              <w:bottom w:val="single" w:sz="6" w:space="0" w:color="000000"/>
              <w:right w:val="nil"/>
            </w:tcBorders>
            <w:hideMark/>
          </w:tcPr>
          <w:p w14:paraId="1FBC37C0" w14:textId="77777777" w:rsidR="00A748C9" w:rsidRDefault="00A748C9"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12B38CE1" w14:textId="77777777" w:rsidR="00A748C9" w:rsidRDefault="00A748C9" w:rsidP="0066257F">
            <w:pPr>
              <w:spacing w:line="360" w:lineRule="auto"/>
              <w:ind w:left="702" w:hanging="702"/>
              <w:rPr>
                <w:rFonts w:cstheme="minorHAnsi"/>
              </w:rPr>
            </w:pPr>
          </w:p>
        </w:tc>
      </w:tr>
      <w:tr w:rsidR="00A748C9" w14:paraId="318E5073" w14:textId="77777777" w:rsidTr="0066257F">
        <w:tc>
          <w:tcPr>
            <w:tcW w:w="2268" w:type="dxa"/>
            <w:tcBorders>
              <w:top w:val="single" w:sz="6" w:space="0" w:color="000000"/>
              <w:left w:val="single" w:sz="12" w:space="0" w:color="000000"/>
              <w:bottom w:val="single" w:sz="6" w:space="0" w:color="000000"/>
              <w:right w:val="nil"/>
            </w:tcBorders>
            <w:hideMark/>
          </w:tcPr>
          <w:p w14:paraId="134DB672" w14:textId="77777777" w:rsidR="00A748C9" w:rsidRDefault="00A748C9"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75CE372" w14:textId="77777777" w:rsidR="00A748C9" w:rsidRDefault="00A748C9"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A748C9" w14:paraId="58852063" w14:textId="77777777" w:rsidTr="0066257F">
        <w:tc>
          <w:tcPr>
            <w:tcW w:w="2268" w:type="dxa"/>
            <w:tcBorders>
              <w:top w:val="single" w:sz="6" w:space="0" w:color="000000"/>
              <w:left w:val="single" w:sz="12" w:space="0" w:color="000000"/>
              <w:bottom w:val="single" w:sz="6" w:space="0" w:color="000000"/>
              <w:right w:val="nil"/>
            </w:tcBorders>
            <w:hideMark/>
          </w:tcPr>
          <w:p w14:paraId="3BB122EB" w14:textId="77777777" w:rsidR="00A748C9" w:rsidRDefault="00A748C9"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9574BB" w14:textId="77777777" w:rsidR="00A748C9" w:rsidRDefault="00A748C9"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1ABD7DE" w14:textId="77777777" w:rsidR="00A748C9" w:rsidRDefault="00A748C9"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A748C9" w14:paraId="12DB0F1E" w14:textId="77777777" w:rsidTr="0066257F">
        <w:tc>
          <w:tcPr>
            <w:tcW w:w="2268" w:type="dxa"/>
            <w:tcBorders>
              <w:top w:val="single" w:sz="6" w:space="0" w:color="000000"/>
              <w:left w:val="single" w:sz="12" w:space="0" w:color="000000"/>
              <w:bottom w:val="single" w:sz="12" w:space="0" w:color="000000"/>
              <w:right w:val="nil"/>
            </w:tcBorders>
            <w:hideMark/>
          </w:tcPr>
          <w:p w14:paraId="06384D69" w14:textId="77777777" w:rsidR="00A748C9" w:rsidRDefault="00A748C9"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8FE67A6" w14:textId="77777777" w:rsidR="00A748C9" w:rsidRDefault="00A748C9" w:rsidP="0066257F">
            <w:pPr>
              <w:spacing w:line="360" w:lineRule="auto"/>
              <w:rPr>
                <w:rFonts w:cstheme="minorHAnsi"/>
              </w:rPr>
            </w:pPr>
          </w:p>
        </w:tc>
      </w:tr>
    </w:tbl>
    <w:p w14:paraId="427AD637" w14:textId="0811421F" w:rsidR="002772F8" w:rsidRDefault="002772F8" w:rsidP="007B75D7">
      <w:pPr>
        <w:pStyle w:val="Prrafodelista"/>
        <w:spacing w:line="360" w:lineRule="auto"/>
        <w:ind w:left="360"/>
        <w:rPr>
          <w:rFonts w:cstheme="minorHAnsi"/>
        </w:rPr>
      </w:pPr>
    </w:p>
    <w:p w14:paraId="19224BC6" w14:textId="1670A0B5" w:rsidR="0081665B" w:rsidRDefault="0081665B" w:rsidP="007B75D7">
      <w:pPr>
        <w:pStyle w:val="Prrafodelista"/>
        <w:spacing w:line="360" w:lineRule="auto"/>
        <w:ind w:left="360"/>
        <w:rPr>
          <w:rFonts w:cstheme="minorHAnsi"/>
        </w:rPr>
      </w:pPr>
    </w:p>
    <w:p w14:paraId="79D20536" w14:textId="091ED112" w:rsidR="002F1894" w:rsidRDefault="002F1894" w:rsidP="007B75D7">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F1894" w14:paraId="60F8894B" w14:textId="77777777" w:rsidTr="0066257F">
        <w:tc>
          <w:tcPr>
            <w:tcW w:w="2268" w:type="dxa"/>
            <w:tcBorders>
              <w:top w:val="single" w:sz="12" w:space="0" w:color="000000"/>
              <w:left w:val="single" w:sz="12" w:space="0" w:color="000000"/>
              <w:bottom w:val="single" w:sz="6" w:space="0" w:color="000000"/>
              <w:right w:val="nil"/>
            </w:tcBorders>
            <w:hideMark/>
          </w:tcPr>
          <w:p w14:paraId="7D121645" w14:textId="77777777" w:rsidR="002F1894" w:rsidRDefault="002F1894"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39ED5592" w14:textId="77777777" w:rsidR="002F1894" w:rsidRDefault="002F1894" w:rsidP="0066257F">
            <w:pPr>
              <w:spacing w:line="360" w:lineRule="auto"/>
              <w:rPr>
                <w:rFonts w:cstheme="minorHAnsi"/>
              </w:rPr>
            </w:pPr>
            <w:r>
              <w:rPr>
                <w:rFonts w:cstheme="minorHAnsi"/>
                <w:lang w:val="es-ES"/>
              </w:rPr>
              <w:t>CU-08</w:t>
            </w:r>
          </w:p>
        </w:tc>
      </w:tr>
      <w:tr w:rsidR="002F1894" w14:paraId="49555CB5" w14:textId="77777777" w:rsidTr="0066257F">
        <w:tc>
          <w:tcPr>
            <w:tcW w:w="2268" w:type="dxa"/>
            <w:tcBorders>
              <w:top w:val="single" w:sz="6" w:space="0" w:color="000000"/>
              <w:left w:val="single" w:sz="12" w:space="0" w:color="000000"/>
              <w:bottom w:val="single" w:sz="6" w:space="0" w:color="000000"/>
              <w:right w:val="nil"/>
            </w:tcBorders>
            <w:hideMark/>
          </w:tcPr>
          <w:p w14:paraId="39B7F87C" w14:textId="77777777" w:rsidR="002F1894" w:rsidRDefault="002F1894"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1C478A6" w14:textId="3AE8A897" w:rsidR="002F1894" w:rsidRDefault="002F1894" w:rsidP="0066257F">
            <w:pPr>
              <w:spacing w:line="360" w:lineRule="auto"/>
              <w:rPr>
                <w:rFonts w:cstheme="minorHAnsi"/>
              </w:rPr>
            </w:pPr>
            <w:r>
              <w:rPr>
                <w:rFonts w:cstheme="minorHAnsi"/>
                <w:lang w:val="es-ES"/>
              </w:rPr>
              <w:t>Agregar Ingreso</w:t>
            </w:r>
          </w:p>
        </w:tc>
      </w:tr>
      <w:tr w:rsidR="002F1894" w14:paraId="60B1DAD9" w14:textId="77777777" w:rsidTr="0066257F">
        <w:tc>
          <w:tcPr>
            <w:tcW w:w="2268" w:type="dxa"/>
            <w:tcBorders>
              <w:top w:val="single" w:sz="6" w:space="0" w:color="000000"/>
              <w:left w:val="single" w:sz="12" w:space="0" w:color="000000"/>
              <w:bottom w:val="single" w:sz="6" w:space="0" w:color="000000"/>
              <w:right w:val="nil"/>
            </w:tcBorders>
            <w:hideMark/>
          </w:tcPr>
          <w:p w14:paraId="6AD274E0" w14:textId="77777777" w:rsidR="002F1894" w:rsidRDefault="002F1894"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26DAAF83" w14:textId="77777777" w:rsidR="002F1894" w:rsidRDefault="002F1894"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2E8BEB10" w14:textId="77777777" w:rsidR="002F1894" w:rsidRDefault="002F1894"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48C5A0AD" w14:textId="77777777" w:rsidR="002F1894" w:rsidRDefault="002F1894" w:rsidP="0066257F">
            <w:pPr>
              <w:spacing w:line="360" w:lineRule="auto"/>
              <w:rPr>
                <w:rFonts w:cstheme="minorHAnsi"/>
              </w:rPr>
            </w:pPr>
            <w:r>
              <w:rPr>
                <w:rFonts w:cstheme="minorHAnsi"/>
              </w:rPr>
              <w:t>Kenneth Moraga Obando</w:t>
            </w:r>
          </w:p>
        </w:tc>
      </w:tr>
      <w:tr w:rsidR="002F1894" w14:paraId="53FA7AB9" w14:textId="77777777" w:rsidTr="0066257F">
        <w:tc>
          <w:tcPr>
            <w:tcW w:w="2268" w:type="dxa"/>
            <w:tcBorders>
              <w:top w:val="single" w:sz="6" w:space="0" w:color="000000"/>
              <w:left w:val="single" w:sz="12" w:space="0" w:color="000000"/>
              <w:bottom w:val="single" w:sz="6" w:space="0" w:color="000000"/>
              <w:right w:val="nil"/>
            </w:tcBorders>
            <w:hideMark/>
          </w:tcPr>
          <w:p w14:paraId="2225940C" w14:textId="77777777" w:rsidR="002F1894" w:rsidRDefault="002F1894"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6AD4257" w14:textId="77777777" w:rsidR="002F1894" w:rsidRDefault="002F1894"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0FD6BD01" w14:textId="77777777" w:rsidR="002F1894" w:rsidRDefault="002F1894"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C1D8816" w14:textId="77777777" w:rsidR="002F1894" w:rsidRDefault="002F1894" w:rsidP="0066257F">
            <w:pPr>
              <w:spacing w:line="360" w:lineRule="auto"/>
              <w:rPr>
                <w:rFonts w:cstheme="minorHAnsi"/>
              </w:rPr>
            </w:pPr>
          </w:p>
        </w:tc>
      </w:tr>
      <w:tr w:rsidR="002F1894" w14:paraId="526B850E" w14:textId="77777777" w:rsidTr="0066257F">
        <w:tc>
          <w:tcPr>
            <w:tcW w:w="2268" w:type="dxa"/>
            <w:tcBorders>
              <w:top w:val="single" w:sz="6" w:space="0" w:color="000000"/>
              <w:left w:val="single" w:sz="12" w:space="0" w:color="000000"/>
              <w:bottom w:val="single" w:sz="6" w:space="0" w:color="000000"/>
              <w:right w:val="nil"/>
            </w:tcBorders>
            <w:hideMark/>
          </w:tcPr>
          <w:p w14:paraId="4B42F707" w14:textId="77777777" w:rsidR="002F1894" w:rsidRDefault="002F1894"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30BAFFE" w14:textId="77777777" w:rsidR="002F1894" w:rsidRDefault="002F1894" w:rsidP="0066257F">
            <w:pPr>
              <w:spacing w:line="360" w:lineRule="auto"/>
              <w:rPr>
                <w:rFonts w:cstheme="minorHAnsi"/>
              </w:rPr>
            </w:pPr>
            <w:r>
              <w:rPr>
                <w:rFonts w:cstheme="minorHAnsi"/>
                <w:lang w:val="es-ES"/>
              </w:rPr>
              <w:t>Presidente, vicepresidente, secretario(a) y demás integrantes ADITIBRI con acceso al sistema</w:t>
            </w:r>
          </w:p>
        </w:tc>
      </w:tr>
      <w:tr w:rsidR="002F1894" w14:paraId="44858AAA" w14:textId="77777777" w:rsidTr="0066257F">
        <w:tc>
          <w:tcPr>
            <w:tcW w:w="2268" w:type="dxa"/>
            <w:tcBorders>
              <w:top w:val="single" w:sz="6" w:space="0" w:color="000000"/>
              <w:left w:val="single" w:sz="12" w:space="0" w:color="000000"/>
              <w:bottom w:val="single" w:sz="6" w:space="0" w:color="000000"/>
              <w:right w:val="nil"/>
            </w:tcBorders>
            <w:hideMark/>
          </w:tcPr>
          <w:p w14:paraId="01DC4581" w14:textId="77777777" w:rsidR="002F1894" w:rsidRDefault="002F1894" w:rsidP="0066257F">
            <w:pPr>
              <w:spacing w:line="360" w:lineRule="auto"/>
              <w:jc w:val="right"/>
              <w:rPr>
                <w:rFonts w:cstheme="minorHAnsi"/>
              </w:rPr>
            </w:pPr>
            <w:r>
              <w:rPr>
                <w:rFonts w:cstheme="minorHAnsi"/>
                <w:lang w:val="es-ES"/>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A630A0D" w14:textId="74E5BD70" w:rsidR="002F1894" w:rsidRDefault="002F1894" w:rsidP="0066257F">
            <w:pPr>
              <w:spacing w:line="360" w:lineRule="auto"/>
              <w:rPr>
                <w:rFonts w:cstheme="minorHAnsi"/>
              </w:rPr>
            </w:pPr>
            <w:r>
              <w:rPr>
                <w:rFonts w:cstheme="minorHAnsi"/>
              </w:rPr>
              <w:t>El presidente o vicepresidente podrá registrar un ingreso en la lista de “Ingresos”</w:t>
            </w:r>
          </w:p>
        </w:tc>
      </w:tr>
      <w:tr w:rsidR="002F1894" w14:paraId="082B7C2A" w14:textId="77777777" w:rsidTr="0066257F">
        <w:tc>
          <w:tcPr>
            <w:tcW w:w="2268" w:type="dxa"/>
            <w:tcBorders>
              <w:top w:val="single" w:sz="6" w:space="0" w:color="000000"/>
              <w:left w:val="single" w:sz="12" w:space="0" w:color="000000"/>
              <w:bottom w:val="single" w:sz="6" w:space="0" w:color="000000"/>
              <w:right w:val="nil"/>
            </w:tcBorders>
            <w:hideMark/>
          </w:tcPr>
          <w:p w14:paraId="52256290" w14:textId="77777777" w:rsidR="002F1894" w:rsidRDefault="002F1894"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F432119" w14:textId="77777777" w:rsidR="002F1894" w:rsidRDefault="002F1894"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4D59C6C6" w14:textId="77777777" w:rsidR="002F1894" w:rsidRDefault="002F1894"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F1894" w14:paraId="383E13E8" w14:textId="77777777" w:rsidTr="0066257F">
        <w:tc>
          <w:tcPr>
            <w:tcW w:w="2268" w:type="dxa"/>
            <w:tcBorders>
              <w:top w:val="single" w:sz="6" w:space="0" w:color="000000"/>
              <w:left w:val="single" w:sz="12" w:space="0" w:color="000000"/>
              <w:bottom w:val="single" w:sz="6" w:space="0" w:color="000000"/>
              <w:right w:val="nil"/>
            </w:tcBorders>
            <w:hideMark/>
          </w:tcPr>
          <w:p w14:paraId="07470FC2" w14:textId="77777777" w:rsidR="002F1894" w:rsidRDefault="002F1894"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C34374E" w14:textId="169081CD" w:rsidR="002F1894" w:rsidRDefault="002F1894" w:rsidP="0003499A">
            <w:pPr>
              <w:pStyle w:val="Prrafodelista"/>
              <w:numPr>
                <w:ilvl w:val="0"/>
                <w:numId w:val="7"/>
              </w:numPr>
              <w:suppressAutoHyphens/>
              <w:spacing w:after="0" w:line="360" w:lineRule="auto"/>
              <w:rPr>
                <w:rFonts w:cstheme="minorHAnsi"/>
              </w:rPr>
            </w:pPr>
            <w:r>
              <w:rPr>
                <w:rFonts w:cstheme="minorHAnsi"/>
              </w:rPr>
              <w:t>Se registra la información del ingreso en el apartado de “Ingresos” en la base de datos.</w:t>
            </w:r>
          </w:p>
          <w:p w14:paraId="0A3A7D29"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00E04EDD"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El usuario tiene la opción de registrar otro.</w:t>
            </w:r>
          </w:p>
        </w:tc>
      </w:tr>
      <w:tr w:rsidR="002F1894" w14:paraId="761345F7" w14:textId="77777777" w:rsidTr="0066257F">
        <w:tc>
          <w:tcPr>
            <w:tcW w:w="2268" w:type="dxa"/>
            <w:tcBorders>
              <w:top w:val="single" w:sz="6" w:space="0" w:color="000000"/>
              <w:left w:val="single" w:sz="12" w:space="0" w:color="000000"/>
              <w:bottom w:val="single" w:sz="6" w:space="0" w:color="000000"/>
              <w:right w:val="nil"/>
            </w:tcBorders>
            <w:hideMark/>
          </w:tcPr>
          <w:p w14:paraId="408E77C9" w14:textId="77777777" w:rsidR="002F1894" w:rsidRDefault="002F1894"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4962A6B" w14:textId="77777777" w:rsidR="002F1894" w:rsidRDefault="002F1894" w:rsidP="0066257F">
            <w:pPr>
              <w:spacing w:line="360" w:lineRule="auto"/>
              <w:rPr>
                <w:rFonts w:cstheme="minorHAnsi"/>
                <w:b/>
                <w:bCs/>
              </w:rPr>
            </w:pPr>
            <w:r>
              <w:rPr>
                <w:rFonts w:cstheme="minorHAnsi"/>
                <w:b/>
                <w:bCs/>
                <w:lang w:val="es-ES"/>
              </w:rPr>
              <w:t>1.0 Registrar Reglamento</w:t>
            </w:r>
          </w:p>
          <w:p w14:paraId="7FE620E3" w14:textId="77777777" w:rsidR="002F1894" w:rsidRDefault="002F1894" w:rsidP="0066257F">
            <w:pPr>
              <w:suppressAutoHyphens/>
              <w:spacing w:after="0" w:line="360" w:lineRule="auto"/>
              <w:rPr>
                <w:rFonts w:cstheme="minorHAnsi"/>
              </w:rPr>
            </w:pPr>
            <w:r>
              <w:rPr>
                <w:rFonts w:cstheme="minorHAnsi"/>
              </w:rPr>
              <w:t>1.   Se despliega el menú de acciones de la página.</w:t>
            </w:r>
          </w:p>
          <w:p w14:paraId="3A889263" w14:textId="77777777" w:rsidR="002F1894" w:rsidRDefault="002F1894" w:rsidP="0066257F">
            <w:pPr>
              <w:suppressAutoHyphens/>
              <w:spacing w:after="0" w:line="360" w:lineRule="auto"/>
              <w:rPr>
                <w:rFonts w:cstheme="minorHAnsi"/>
              </w:rPr>
            </w:pPr>
            <w:r>
              <w:rPr>
                <w:rFonts w:cstheme="minorHAnsi"/>
              </w:rPr>
              <w:t>2.   Selecciona el módulo “Departamento Administrativo”.</w:t>
            </w:r>
          </w:p>
          <w:p w14:paraId="2464A56D" w14:textId="07E72A83" w:rsidR="002F1894" w:rsidRDefault="002F1894" w:rsidP="0066257F">
            <w:pPr>
              <w:suppressAutoHyphens/>
              <w:spacing w:after="0" w:line="360" w:lineRule="auto"/>
              <w:rPr>
                <w:rFonts w:cstheme="minorHAnsi"/>
              </w:rPr>
            </w:pPr>
            <w:r>
              <w:rPr>
                <w:rFonts w:cstheme="minorHAnsi"/>
              </w:rPr>
              <w:t>Se selecciona en la opción “Presupuesto”</w:t>
            </w:r>
          </w:p>
          <w:p w14:paraId="4A569C4F" w14:textId="4331F728" w:rsidR="002F1894" w:rsidRDefault="002F1894" w:rsidP="0066257F">
            <w:pPr>
              <w:suppressAutoHyphens/>
              <w:spacing w:after="0" w:line="360" w:lineRule="auto"/>
              <w:rPr>
                <w:rFonts w:cstheme="minorHAnsi"/>
              </w:rPr>
            </w:pPr>
            <w:r>
              <w:rPr>
                <w:rFonts w:cstheme="minorHAnsi"/>
              </w:rPr>
              <w:t>En la tabla de Ingresos</w:t>
            </w:r>
          </w:p>
          <w:p w14:paraId="442B08AF" w14:textId="77777777" w:rsidR="002F1894" w:rsidRDefault="002F1894" w:rsidP="0066257F">
            <w:pPr>
              <w:suppressAutoHyphens/>
              <w:spacing w:after="0" w:line="360" w:lineRule="auto"/>
              <w:rPr>
                <w:rFonts w:cstheme="minorHAnsi"/>
              </w:rPr>
            </w:pPr>
            <w:r>
              <w:rPr>
                <w:rFonts w:cstheme="minorHAnsi"/>
              </w:rPr>
              <w:t>3.   Se muestra la tabla con los reglamentos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1F9035B" w14:textId="77777777" w:rsidR="002F1894" w:rsidRDefault="002F1894" w:rsidP="0066257F">
            <w:pPr>
              <w:suppressAutoHyphens/>
              <w:spacing w:after="0" w:line="360" w:lineRule="auto"/>
              <w:rPr>
                <w:rFonts w:cstheme="minorHAnsi"/>
              </w:rPr>
            </w:pPr>
            <w:r>
              <w:rPr>
                <w:rFonts w:cstheme="minorHAnsi"/>
              </w:rPr>
              <w:t xml:space="preserve">4.    Se presiona el botón registrar. </w:t>
            </w:r>
          </w:p>
          <w:p w14:paraId="0902957A" w14:textId="534644C0" w:rsidR="002F1894" w:rsidRDefault="002F1894" w:rsidP="0066257F">
            <w:pPr>
              <w:suppressAutoHyphens/>
              <w:spacing w:after="0" w:line="360" w:lineRule="auto"/>
              <w:rPr>
                <w:rFonts w:cstheme="minorHAnsi"/>
              </w:rPr>
            </w:pPr>
            <w:r>
              <w:rPr>
                <w:rFonts w:cstheme="minorHAnsi"/>
              </w:rPr>
              <w:t>5.    Se despliega el formulario de registro con los campos: “</w:t>
            </w:r>
            <w:proofErr w:type="spellStart"/>
            <w:r>
              <w:rPr>
                <w:rFonts w:cstheme="minorHAnsi"/>
              </w:rPr>
              <w:t>Codigo</w:t>
            </w:r>
            <w:proofErr w:type="spellEnd"/>
            <w:r>
              <w:rPr>
                <w:rFonts w:cstheme="minorHAnsi"/>
              </w:rPr>
              <w:t xml:space="preserve"> (</w:t>
            </w:r>
            <w:proofErr w:type="spellStart"/>
            <w:r>
              <w:rPr>
                <w:rFonts w:cstheme="minorHAnsi"/>
              </w:rPr>
              <w:t>text</w:t>
            </w:r>
            <w:proofErr w:type="spellEnd"/>
            <w:r>
              <w:rPr>
                <w:rFonts w:cstheme="minorHAnsi"/>
              </w:rPr>
              <w:t xml:space="preserve">), Descripción (Text), Presupuesto (PDF)”. </w:t>
            </w:r>
          </w:p>
          <w:p w14:paraId="432D0D83" w14:textId="77777777" w:rsidR="002F1894" w:rsidRDefault="002F1894" w:rsidP="0066257F">
            <w:pPr>
              <w:suppressAutoHyphens/>
              <w:spacing w:after="0" w:line="360" w:lineRule="auto"/>
              <w:rPr>
                <w:rFonts w:cstheme="minorHAnsi"/>
              </w:rPr>
            </w:pPr>
            <w:r>
              <w:rPr>
                <w:rFonts w:cstheme="minorHAnsi"/>
              </w:rPr>
              <w:t>6.    Una vez lleno el formulario puede seleccionar entre las opciones: “Registrar, Cancelar”.</w:t>
            </w:r>
          </w:p>
          <w:p w14:paraId="326C2A2A" w14:textId="27AEB85F" w:rsidR="002F1894" w:rsidRDefault="002F1894" w:rsidP="0066257F">
            <w:pPr>
              <w:suppressAutoHyphens/>
              <w:spacing w:after="0" w:line="360" w:lineRule="auto"/>
              <w:rPr>
                <w:rFonts w:cstheme="minorHAnsi"/>
              </w:rPr>
            </w:pPr>
            <w:r>
              <w:rPr>
                <w:rFonts w:cstheme="minorHAnsi"/>
              </w:rPr>
              <w:t>7.    Si presiona la opción “Registrar” se almacena en el sistema la información del Ingreso.</w:t>
            </w:r>
          </w:p>
          <w:p w14:paraId="7A9A6359" w14:textId="77777777" w:rsidR="002F1894" w:rsidRDefault="002F1894" w:rsidP="0066257F">
            <w:pPr>
              <w:suppressAutoHyphens/>
              <w:spacing w:after="0" w:line="360" w:lineRule="auto"/>
              <w:rPr>
                <w:rFonts w:cstheme="minorHAnsi"/>
              </w:rPr>
            </w:pPr>
            <w:r>
              <w:rPr>
                <w:rFonts w:cstheme="minorHAnsi"/>
              </w:rPr>
              <w:t>8.Se notifica en una ventana emergente “Se registro correctamente!”</w:t>
            </w:r>
          </w:p>
          <w:p w14:paraId="0FE24239" w14:textId="77777777" w:rsidR="002F1894" w:rsidRDefault="002F1894" w:rsidP="0066257F">
            <w:pPr>
              <w:suppressAutoHyphens/>
              <w:spacing w:after="0" w:line="360" w:lineRule="auto"/>
              <w:rPr>
                <w:rFonts w:cstheme="minorHAnsi"/>
              </w:rPr>
            </w:pPr>
            <w:r>
              <w:rPr>
                <w:rFonts w:cstheme="minorHAnsi"/>
              </w:rPr>
              <w:t>9.  Si presiona cancelar vuelve al paso 3.</w:t>
            </w:r>
          </w:p>
        </w:tc>
      </w:tr>
      <w:tr w:rsidR="002F1894" w14:paraId="0A0E7192" w14:textId="77777777" w:rsidTr="0066257F">
        <w:tc>
          <w:tcPr>
            <w:tcW w:w="2268" w:type="dxa"/>
            <w:tcBorders>
              <w:top w:val="single" w:sz="6" w:space="0" w:color="000000"/>
              <w:left w:val="single" w:sz="12" w:space="0" w:color="000000"/>
              <w:bottom w:val="single" w:sz="6" w:space="0" w:color="000000"/>
              <w:right w:val="nil"/>
            </w:tcBorders>
            <w:hideMark/>
          </w:tcPr>
          <w:p w14:paraId="5C701CF3" w14:textId="77777777" w:rsidR="002F1894" w:rsidRDefault="002F1894"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41378CF" w14:textId="77777777" w:rsidR="002F1894" w:rsidRDefault="002F1894" w:rsidP="0066257F">
            <w:pPr>
              <w:spacing w:line="360" w:lineRule="auto"/>
              <w:rPr>
                <w:rFonts w:cstheme="minorHAnsi"/>
              </w:rPr>
            </w:pPr>
            <w:r>
              <w:rPr>
                <w:rFonts w:cstheme="minorHAnsi"/>
              </w:rPr>
              <w:t>Ninguno</w:t>
            </w:r>
          </w:p>
        </w:tc>
      </w:tr>
      <w:tr w:rsidR="002F1894" w14:paraId="4CF671EF" w14:textId="77777777" w:rsidTr="0066257F">
        <w:tc>
          <w:tcPr>
            <w:tcW w:w="2268" w:type="dxa"/>
            <w:tcBorders>
              <w:top w:val="single" w:sz="6" w:space="0" w:color="000000"/>
              <w:left w:val="single" w:sz="12" w:space="0" w:color="000000"/>
              <w:bottom w:val="single" w:sz="6" w:space="0" w:color="000000"/>
              <w:right w:val="nil"/>
            </w:tcBorders>
            <w:hideMark/>
          </w:tcPr>
          <w:p w14:paraId="6727B5BE" w14:textId="77777777" w:rsidR="002F1894" w:rsidRDefault="002F1894"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97433B4" w14:textId="77777777" w:rsidR="002F1894" w:rsidRDefault="002F1894" w:rsidP="0066257F">
            <w:pPr>
              <w:spacing w:line="360" w:lineRule="auto"/>
              <w:rPr>
                <w:rFonts w:cstheme="minorHAnsi"/>
                <w:lang w:val="es-ES"/>
              </w:rPr>
            </w:pPr>
            <w:r>
              <w:rPr>
                <w:rFonts w:cstheme="minorHAnsi"/>
                <w:b/>
                <w:lang w:val="es-ES"/>
              </w:rPr>
              <w:t>1.0.E.1 El usuario deja un campo vacío en el formulario.</w:t>
            </w:r>
          </w:p>
          <w:p w14:paraId="79F07FFE" w14:textId="77777777" w:rsidR="002F1894" w:rsidRDefault="002F1894" w:rsidP="0066257F">
            <w:pPr>
              <w:suppressAutoHyphens/>
              <w:spacing w:after="0" w:line="360" w:lineRule="auto"/>
              <w:rPr>
                <w:rFonts w:cstheme="minorHAnsi"/>
              </w:rPr>
            </w:pPr>
            <w:r>
              <w:rPr>
                <w:rFonts w:cstheme="minorHAnsi"/>
                <w:lang w:val="es-ES"/>
              </w:rPr>
              <w:t>1.  Se despliega un mensaje de error, indicando el campo que no llenó.</w:t>
            </w:r>
          </w:p>
          <w:p w14:paraId="1A6B1A01" w14:textId="77777777" w:rsidR="002F1894" w:rsidRDefault="002F1894" w:rsidP="0066257F">
            <w:pPr>
              <w:suppressAutoHyphens/>
              <w:spacing w:after="0" w:line="360" w:lineRule="auto"/>
              <w:rPr>
                <w:rFonts w:cstheme="minorHAnsi"/>
              </w:rPr>
            </w:pPr>
            <w:r>
              <w:rPr>
                <w:rFonts w:cstheme="minorHAnsi"/>
                <w:lang w:val="es-ES"/>
              </w:rPr>
              <w:lastRenderedPageBreak/>
              <w:t>2. No se permite realizar el registro hasta que todos los campos estén llenos.</w:t>
            </w:r>
          </w:p>
          <w:p w14:paraId="19D14D0A" w14:textId="77777777" w:rsidR="002F1894" w:rsidRDefault="002F1894"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0D8546B6" w14:textId="77777777" w:rsidR="002F1894" w:rsidRDefault="002F1894"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F1894" w14:paraId="21573D8E" w14:textId="77777777" w:rsidTr="0066257F">
        <w:tc>
          <w:tcPr>
            <w:tcW w:w="2268" w:type="dxa"/>
            <w:tcBorders>
              <w:top w:val="single" w:sz="6" w:space="0" w:color="000000"/>
              <w:left w:val="single" w:sz="12" w:space="0" w:color="000000"/>
              <w:bottom w:val="single" w:sz="6" w:space="0" w:color="000000"/>
              <w:right w:val="nil"/>
            </w:tcBorders>
            <w:hideMark/>
          </w:tcPr>
          <w:p w14:paraId="257DB20C" w14:textId="77777777" w:rsidR="002F1894" w:rsidRDefault="002F1894" w:rsidP="0066257F">
            <w:pPr>
              <w:spacing w:line="360" w:lineRule="auto"/>
              <w:jc w:val="right"/>
              <w:rPr>
                <w:rFonts w:cstheme="minorHAnsi"/>
              </w:rPr>
            </w:pPr>
            <w:r>
              <w:rPr>
                <w:rFonts w:cstheme="minorHAnsi"/>
                <w:lang w:val="es-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2243021" w14:textId="77777777" w:rsidR="002F1894" w:rsidRDefault="002F1894" w:rsidP="0066257F">
            <w:pPr>
              <w:spacing w:line="360" w:lineRule="auto"/>
              <w:rPr>
                <w:rFonts w:cstheme="minorHAnsi"/>
              </w:rPr>
            </w:pPr>
            <w:r>
              <w:rPr>
                <w:rFonts w:cstheme="minorHAnsi"/>
                <w:lang w:val="es-ES"/>
              </w:rPr>
              <w:t>Ninguno</w:t>
            </w:r>
          </w:p>
        </w:tc>
      </w:tr>
      <w:tr w:rsidR="002F1894" w14:paraId="2F363B68" w14:textId="77777777" w:rsidTr="0066257F">
        <w:tc>
          <w:tcPr>
            <w:tcW w:w="2268" w:type="dxa"/>
            <w:tcBorders>
              <w:top w:val="single" w:sz="6" w:space="0" w:color="000000"/>
              <w:left w:val="single" w:sz="12" w:space="0" w:color="000000"/>
              <w:bottom w:val="single" w:sz="6" w:space="0" w:color="000000"/>
              <w:right w:val="nil"/>
            </w:tcBorders>
            <w:hideMark/>
          </w:tcPr>
          <w:p w14:paraId="2AE122B7" w14:textId="77777777" w:rsidR="002F1894" w:rsidRDefault="002F1894"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FD8DD1" w14:textId="77777777" w:rsidR="002F1894" w:rsidRDefault="002F1894" w:rsidP="0066257F">
            <w:pPr>
              <w:spacing w:line="360" w:lineRule="auto"/>
              <w:rPr>
                <w:rFonts w:cstheme="minorHAnsi"/>
              </w:rPr>
            </w:pPr>
            <w:r>
              <w:rPr>
                <w:rFonts w:cstheme="minorHAnsi"/>
                <w:lang w:val="es-ES"/>
              </w:rPr>
              <w:t>Baja</w:t>
            </w:r>
          </w:p>
        </w:tc>
      </w:tr>
      <w:tr w:rsidR="002F1894" w14:paraId="61F56380" w14:textId="77777777" w:rsidTr="0066257F">
        <w:tc>
          <w:tcPr>
            <w:tcW w:w="2268" w:type="dxa"/>
            <w:tcBorders>
              <w:top w:val="single" w:sz="6" w:space="0" w:color="000000"/>
              <w:left w:val="single" w:sz="12" w:space="0" w:color="000000"/>
              <w:bottom w:val="single" w:sz="6" w:space="0" w:color="000000"/>
              <w:right w:val="nil"/>
            </w:tcBorders>
            <w:hideMark/>
          </w:tcPr>
          <w:p w14:paraId="4E91CC43" w14:textId="77777777" w:rsidR="002F1894" w:rsidRDefault="002F1894"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A560B1E" w14:textId="77777777" w:rsidR="002F1894" w:rsidRDefault="002F1894" w:rsidP="0066257F">
            <w:pPr>
              <w:spacing w:line="360" w:lineRule="auto"/>
              <w:rPr>
                <w:rFonts w:cstheme="minorHAnsi"/>
              </w:rPr>
            </w:pPr>
            <w:r>
              <w:rPr>
                <w:rFonts w:cstheme="minorHAnsi"/>
              </w:rPr>
              <w:t xml:space="preserve">1 vez al mes (no siempre). </w:t>
            </w:r>
          </w:p>
        </w:tc>
      </w:tr>
      <w:tr w:rsidR="002F1894" w14:paraId="1F17CA21" w14:textId="77777777" w:rsidTr="0066257F">
        <w:tc>
          <w:tcPr>
            <w:tcW w:w="2268" w:type="dxa"/>
            <w:tcBorders>
              <w:top w:val="single" w:sz="6" w:space="0" w:color="000000"/>
              <w:left w:val="single" w:sz="12" w:space="0" w:color="000000"/>
              <w:bottom w:val="single" w:sz="6" w:space="0" w:color="000000"/>
              <w:right w:val="nil"/>
            </w:tcBorders>
            <w:hideMark/>
          </w:tcPr>
          <w:p w14:paraId="1DF70B08" w14:textId="77777777" w:rsidR="002F1894" w:rsidRDefault="002F1894"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296EEA1B" w14:textId="77777777" w:rsidR="002F1894" w:rsidRDefault="002F1894" w:rsidP="0066257F">
            <w:pPr>
              <w:spacing w:line="360" w:lineRule="auto"/>
              <w:ind w:left="702" w:hanging="702"/>
              <w:rPr>
                <w:rFonts w:cstheme="minorHAnsi"/>
              </w:rPr>
            </w:pPr>
          </w:p>
        </w:tc>
      </w:tr>
      <w:tr w:rsidR="002F1894" w14:paraId="40FD0207" w14:textId="77777777" w:rsidTr="0066257F">
        <w:tc>
          <w:tcPr>
            <w:tcW w:w="2268" w:type="dxa"/>
            <w:tcBorders>
              <w:top w:val="single" w:sz="6" w:space="0" w:color="000000"/>
              <w:left w:val="single" w:sz="12" w:space="0" w:color="000000"/>
              <w:bottom w:val="single" w:sz="6" w:space="0" w:color="000000"/>
              <w:right w:val="nil"/>
            </w:tcBorders>
            <w:hideMark/>
          </w:tcPr>
          <w:p w14:paraId="6EB20FEE" w14:textId="77777777" w:rsidR="002F1894" w:rsidRDefault="002F1894"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01A034A" w14:textId="77777777" w:rsidR="002F1894" w:rsidRDefault="002F1894"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F1894" w14:paraId="30E31BB1" w14:textId="77777777" w:rsidTr="0066257F">
        <w:tc>
          <w:tcPr>
            <w:tcW w:w="2268" w:type="dxa"/>
            <w:tcBorders>
              <w:top w:val="single" w:sz="6" w:space="0" w:color="000000"/>
              <w:left w:val="single" w:sz="12" w:space="0" w:color="000000"/>
              <w:bottom w:val="single" w:sz="6" w:space="0" w:color="000000"/>
              <w:right w:val="nil"/>
            </w:tcBorders>
            <w:hideMark/>
          </w:tcPr>
          <w:p w14:paraId="45439FB5" w14:textId="77777777" w:rsidR="002F1894" w:rsidRDefault="002F1894"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E52C270" w14:textId="77777777" w:rsidR="002F1894" w:rsidRDefault="002F1894"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57FA1ACD" w14:textId="77777777" w:rsidR="002F1894" w:rsidRDefault="002F1894"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F1894" w14:paraId="78EC906C" w14:textId="77777777" w:rsidTr="0066257F">
        <w:tc>
          <w:tcPr>
            <w:tcW w:w="2268" w:type="dxa"/>
            <w:tcBorders>
              <w:top w:val="single" w:sz="6" w:space="0" w:color="000000"/>
              <w:left w:val="single" w:sz="12" w:space="0" w:color="000000"/>
              <w:bottom w:val="single" w:sz="12" w:space="0" w:color="000000"/>
              <w:right w:val="nil"/>
            </w:tcBorders>
            <w:hideMark/>
          </w:tcPr>
          <w:p w14:paraId="13AA1A63" w14:textId="77777777" w:rsidR="002F1894" w:rsidRDefault="002F1894"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7FC30D92" w14:textId="77777777" w:rsidR="002F1894" w:rsidRDefault="002F1894" w:rsidP="0066257F">
            <w:pPr>
              <w:spacing w:line="360" w:lineRule="auto"/>
              <w:rPr>
                <w:rFonts w:cstheme="minorHAnsi"/>
              </w:rPr>
            </w:pPr>
          </w:p>
        </w:tc>
      </w:tr>
    </w:tbl>
    <w:p w14:paraId="266D7F24" w14:textId="77777777" w:rsidR="002F1894" w:rsidRDefault="002F1894" w:rsidP="002F1894">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2F1894" w14:paraId="4C4561DE" w14:textId="77777777" w:rsidTr="0066257F">
        <w:tc>
          <w:tcPr>
            <w:tcW w:w="2268" w:type="dxa"/>
            <w:tcBorders>
              <w:top w:val="single" w:sz="12" w:space="0" w:color="000000"/>
              <w:left w:val="single" w:sz="12" w:space="0" w:color="000000"/>
              <w:bottom w:val="single" w:sz="6" w:space="0" w:color="000000"/>
              <w:right w:val="nil"/>
            </w:tcBorders>
            <w:hideMark/>
          </w:tcPr>
          <w:p w14:paraId="51B33DF3" w14:textId="77777777" w:rsidR="002F1894" w:rsidRDefault="002F1894"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645C841E" w14:textId="77777777" w:rsidR="002F1894" w:rsidRDefault="002F1894" w:rsidP="0066257F">
            <w:pPr>
              <w:spacing w:line="360" w:lineRule="auto"/>
              <w:rPr>
                <w:rFonts w:cstheme="minorHAnsi"/>
              </w:rPr>
            </w:pPr>
            <w:r>
              <w:rPr>
                <w:rFonts w:cstheme="minorHAnsi"/>
                <w:lang w:val="es-ES"/>
              </w:rPr>
              <w:t>CU-09</w:t>
            </w:r>
          </w:p>
        </w:tc>
      </w:tr>
      <w:tr w:rsidR="002F1894" w14:paraId="3552BC79" w14:textId="77777777" w:rsidTr="0066257F">
        <w:tc>
          <w:tcPr>
            <w:tcW w:w="2268" w:type="dxa"/>
            <w:tcBorders>
              <w:top w:val="single" w:sz="6" w:space="0" w:color="000000"/>
              <w:left w:val="single" w:sz="12" w:space="0" w:color="000000"/>
              <w:bottom w:val="single" w:sz="6" w:space="0" w:color="000000"/>
              <w:right w:val="nil"/>
            </w:tcBorders>
            <w:hideMark/>
          </w:tcPr>
          <w:p w14:paraId="1CC85BDD" w14:textId="77777777" w:rsidR="002F1894" w:rsidRDefault="002F1894"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D78FB6F" w14:textId="0E9C223F" w:rsidR="002F1894" w:rsidRDefault="002F1894" w:rsidP="0066257F">
            <w:pPr>
              <w:spacing w:line="360" w:lineRule="auto"/>
              <w:rPr>
                <w:rFonts w:cstheme="minorHAnsi"/>
              </w:rPr>
            </w:pPr>
            <w:r>
              <w:rPr>
                <w:rFonts w:cstheme="minorHAnsi"/>
                <w:lang w:val="es-ES"/>
              </w:rPr>
              <w:t>Eliminar Ingreso</w:t>
            </w:r>
          </w:p>
        </w:tc>
      </w:tr>
      <w:tr w:rsidR="002F1894" w14:paraId="4569A26D" w14:textId="77777777" w:rsidTr="0066257F">
        <w:tc>
          <w:tcPr>
            <w:tcW w:w="2268" w:type="dxa"/>
            <w:tcBorders>
              <w:top w:val="single" w:sz="6" w:space="0" w:color="000000"/>
              <w:left w:val="single" w:sz="12" w:space="0" w:color="000000"/>
              <w:bottom w:val="single" w:sz="6" w:space="0" w:color="000000"/>
              <w:right w:val="nil"/>
            </w:tcBorders>
            <w:hideMark/>
          </w:tcPr>
          <w:p w14:paraId="42153E0E" w14:textId="77777777" w:rsidR="002F1894" w:rsidRDefault="002F1894"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43FA7F98" w14:textId="77777777" w:rsidR="002F1894" w:rsidRDefault="002F1894"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7BFDC242" w14:textId="77777777" w:rsidR="002F1894" w:rsidRDefault="002F1894"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1124839" w14:textId="77777777" w:rsidR="002F1894" w:rsidRDefault="002F1894" w:rsidP="0066257F">
            <w:pPr>
              <w:spacing w:line="360" w:lineRule="auto"/>
              <w:rPr>
                <w:rFonts w:cstheme="minorHAnsi"/>
              </w:rPr>
            </w:pPr>
            <w:r>
              <w:rPr>
                <w:rFonts w:cstheme="minorHAnsi"/>
              </w:rPr>
              <w:t>Kenneth Moraga Obando</w:t>
            </w:r>
          </w:p>
        </w:tc>
      </w:tr>
      <w:tr w:rsidR="002F1894" w14:paraId="4CCF6F7B" w14:textId="77777777" w:rsidTr="0066257F">
        <w:tc>
          <w:tcPr>
            <w:tcW w:w="2268" w:type="dxa"/>
            <w:tcBorders>
              <w:top w:val="single" w:sz="6" w:space="0" w:color="000000"/>
              <w:left w:val="single" w:sz="12" w:space="0" w:color="000000"/>
              <w:bottom w:val="single" w:sz="6" w:space="0" w:color="000000"/>
              <w:right w:val="nil"/>
            </w:tcBorders>
            <w:hideMark/>
          </w:tcPr>
          <w:p w14:paraId="008902C6" w14:textId="77777777" w:rsidR="002F1894" w:rsidRDefault="002F1894"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233C0ADF" w14:textId="77777777" w:rsidR="002F1894" w:rsidRDefault="002F1894"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5179D58B" w14:textId="77777777" w:rsidR="002F1894" w:rsidRDefault="002F1894"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4A02143E" w14:textId="77777777" w:rsidR="002F1894" w:rsidRDefault="002F1894" w:rsidP="0066257F">
            <w:pPr>
              <w:spacing w:line="360" w:lineRule="auto"/>
              <w:rPr>
                <w:rFonts w:cstheme="minorHAnsi"/>
              </w:rPr>
            </w:pPr>
          </w:p>
        </w:tc>
      </w:tr>
      <w:tr w:rsidR="002F1894" w14:paraId="79BBB0AD" w14:textId="77777777" w:rsidTr="0066257F">
        <w:tc>
          <w:tcPr>
            <w:tcW w:w="2268" w:type="dxa"/>
            <w:tcBorders>
              <w:top w:val="single" w:sz="6" w:space="0" w:color="000000"/>
              <w:left w:val="single" w:sz="12" w:space="0" w:color="000000"/>
              <w:bottom w:val="single" w:sz="6" w:space="0" w:color="000000"/>
              <w:right w:val="nil"/>
            </w:tcBorders>
            <w:hideMark/>
          </w:tcPr>
          <w:p w14:paraId="4CF49D2C" w14:textId="77777777" w:rsidR="002F1894" w:rsidRDefault="002F1894"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F3E7281" w14:textId="77777777" w:rsidR="002F1894" w:rsidRDefault="002F1894" w:rsidP="0066257F">
            <w:pPr>
              <w:spacing w:line="360" w:lineRule="auto"/>
              <w:rPr>
                <w:rFonts w:cstheme="minorHAnsi"/>
              </w:rPr>
            </w:pPr>
            <w:r>
              <w:rPr>
                <w:rFonts w:cstheme="minorHAnsi"/>
                <w:lang w:val="es-ES"/>
              </w:rPr>
              <w:t>Presidente, vicepresidente, secretario(a) y demás integrantes ADITIBRI con acceso al sistema</w:t>
            </w:r>
          </w:p>
        </w:tc>
      </w:tr>
      <w:tr w:rsidR="002F1894" w14:paraId="31E9D7BE" w14:textId="77777777" w:rsidTr="0066257F">
        <w:tc>
          <w:tcPr>
            <w:tcW w:w="2268" w:type="dxa"/>
            <w:tcBorders>
              <w:top w:val="single" w:sz="6" w:space="0" w:color="000000"/>
              <w:left w:val="single" w:sz="12" w:space="0" w:color="000000"/>
              <w:bottom w:val="single" w:sz="6" w:space="0" w:color="000000"/>
              <w:right w:val="nil"/>
            </w:tcBorders>
            <w:hideMark/>
          </w:tcPr>
          <w:p w14:paraId="3075D9AE" w14:textId="77777777" w:rsidR="002F1894" w:rsidRDefault="002F1894"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42CB35D" w14:textId="125300AD" w:rsidR="002F1894" w:rsidRDefault="002F1894" w:rsidP="0066257F">
            <w:pPr>
              <w:spacing w:line="360" w:lineRule="auto"/>
              <w:rPr>
                <w:rFonts w:cstheme="minorHAnsi"/>
              </w:rPr>
            </w:pPr>
            <w:r>
              <w:rPr>
                <w:rFonts w:cstheme="minorHAnsi"/>
              </w:rPr>
              <w:t>El presidente o vicepresidente podrá Eliminar un ingreso de la lista de “Ingresos” y de esta manera poder tener un registro ordenado.</w:t>
            </w:r>
          </w:p>
        </w:tc>
      </w:tr>
      <w:tr w:rsidR="002F1894" w14:paraId="4CD7ED60" w14:textId="77777777" w:rsidTr="0066257F">
        <w:tc>
          <w:tcPr>
            <w:tcW w:w="2268" w:type="dxa"/>
            <w:tcBorders>
              <w:top w:val="single" w:sz="6" w:space="0" w:color="000000"/>
              <w:left w:val="single" w:sz="12" w:space="0" w:color="000000"/>
              <w:bottom w:val="single" w:sz="6" w:space="0" w:color="000000"/>
              <w:right w:val="nil"/>
            </w:tcBorders>
            <w:hideMark/>
          </w:tcPr>
          <w:p w14:paraId="73066F82" w14:textId="77777777" w:rsidR="002F1894" w:rsidRDefault="002F1894" w:rsidP="0066257F">
            <w:pPr>
              <w:spacing w:line="360" w:lineRule="auto"/>
              <w:jc w:val="right"/>
              <w:rPr>
                <w:rFonts w:cstheme="minorHAnsi"/>
              </w:rPr>
            </w:pPr>
            <w:r>
              <w:rPr>
                <w:rFonts w:cstheme="minorHAnsi"/>
                <w:lang w:val="es-ES"/>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8F0C61C" w14:textId="77777777" w:rsidR="002F1894" w:rsidRDefault="002F1894"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27ED11FD" w14:textId="77777777" w:rsidR="002F1894" w:rsidRDefault="002F1894"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F1894" w14:paraId="3E9913F7" w14:textId="77777777" w:rsidTr="0066257F">
        <w:tc>
          <w:tcPr>
            <w:tcW w:w="2268" w:type="dxa"/>
            <w:tcBorders>
              <w:top w:val="single" w:sz="6" w:space="0" w:color="000000"/>
              <w:left w:val="single" w:sz="12" w:space="0" w:color="000000"/>
              <w:bottom w:val="single" w:sz="6" w:space="0" w:color="000000"/>
              <w:right w:val="nil"/>
            </w:tcBorders>
            <w:hideMark/>
          </w:tcPr>
          <w:p w14:paraId="12BA6D3F" w14:textId="77777777" w:rsidR="002F1894" w:rsidRDefault="002F1894"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4FDB68C" w14:textId="62BF987B" w:rsidR="002F1894" w:rsidRDefault="002F1894" w:rsidP="0003499A">
            <w:pPr>
              <w:pStyle w:val="Prrafodelista"/>
              <w:numPr>
                <w:ilvl w:val="0"/>
                <w:numId w:val="7"/>
              </w:numPr>
              <w:suppressAutoHyphens/>
              <w:spacing w:after="0" w:line="360" w:lineRule="auto"/>
              <w:rPr>
                <w:rFonts w:cstheme="minorHAnsi"/>
              </w:rPr>
            </w:pPr>
            <w:r>
              <w:rPr>
                <w:rFonts w:cstheme="minorHAnsi"/>
              </w:rPr>
              <w:t xml:space="preserve">Se elimina la información </w:t>
            </w:r>
            <w:proofErr w:type="gramStart"/>
            <w:r>
              <w:rPr>
                <w:rFonts w:cstheme="minorHAnsi"/>
              </w:rPr>
              <w:t>del ingresos</w:t>
            </w:r>
            <w:proofErr w:type="gramEnd"/>
            <w:r>
              <w:rPr>
                <w:rFonts w:cstheme="minorHAnsi"/>
              </w:rPr>
              <w:t xml:space="preserve"> en el apartado de “Presupuesto” en la base de datos.</w:t>
            </w:r>
          </w:p>
          <w:p w14:paraId="6450D639"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0C373FD9"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El usuario tiene la opción de eliminar otro.</w:t>
            </w:r>
          </w:p>
        </w:tc>
      </w:tr>
      <w:tr w:rsidR="002F1894" w14:paraId="68EA2F09" w14:textId="77777777" w:rsidTr="0066257F">
        <w:tc>
          <w:tcPr>
            <w:tcW w:w="2268" w:type="dxa"/>
            <w:tcBorders>
              <w:top w:val="single" w:sz="6" w:space="0" w:color="000000"/>
              <w:left w:val="single" w:sz="12" w:space="0" w:color="000000"/>
              <w:bottom w:val="single" w:sz="6" w:space="0" w:color="000000"/>
              <w:right w:val="nil"/>
            </w:tcBorders>
            <w:hideMark/>
          </w:tcPr>
          <w:p w14:paraId="119FC40C" w14:textId="77777777" w:rsidR="002F1894" w:rsidRDefault="002F1894"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30C79E" w14:textId="4CEB0B91" w:rsidR="002F1894" w:rsidRDefault="002F1894" w:rsidP="0066257F">
            <w:pPr>
              <w:spacing w:line="360" w:lineRule="auto"/>
              <w:rPr>
                <w:rFonts w:cstheme="minorHAnsi"/>
                <w:b/>
                <w:bCs/>
              </w:rPr>
            </w:pPr>
            <w:r>
              <w:rPr>
                <w:rFonts w:cstheme="minorHAnsi"/>
                <w:b/>
                <w:bCs/>
                <w:lang w:val="es-ES"/>
              </w:rPr>
              <w:t>1.0 Eliminar Ingresos</w:t>
            </w:r>
          </w:p>
          <w:p w14:paraId="1F66C846" w14:textId="77777777" w:rsidR="002F1894" w:rsidRDefault="002F1894" w:rsidP="0066257F">
            <w:pPr>
              <w:suppressAutoHyphens/>
              <w:spacing w:after="0" w:line="360" w:lineRule="auto"/>
              <w:rPr>
                <w:rFonts w:cstheme="minorHAnsi"/>
              </w:rPr>
            </w:pPr>
            <w:r>
              <w:rPr>
                <w:rFonts w:cstheme="minorHAnsi"/>
              </w:rPr>
              <w:t>1.   Se despliega el menú de acciones de la página.</w:t>
            </w:r>
          </w:p>
          <w:p w14:paraId="451DF108" w14:textId="77777777" w:rsidR="002F1894" w:rsidRDefault="002F1894" w:rsidP="0066257F">
            <w:pPr>
              <w:suppressAutoHyphens/>
              <w:spacing w:after="0" w:line="360" w:lineRule="auto"/>
              <w:rPr>
                <w:rFonts w:cstheme="minorHAnsi"/>
              </w:rPr>
            </w:pPr>
            <w:r>
              <w:rPr>
                <w:rFonts w:cstheme="minorHAnsi"/>
              </w:rPr>
              <w:t>2.   Selecciona el módulo “Departamento Administrativo”.</w:t>
            </w:r>
          </w:p>
          <w:p w14:paraId="28B4A450" w14:textId="6735EEBE" w:rsidR="002F1894" w:rsidRDefault="002F1894" w:rsidP="0066257F">
            <w:pPr>
              <w:suppressAutoHyphens/>
              <w:spacing w:after="0" w:line="360" w:lineRule="auto"/>
              <w:rPr>
                <w:rFonts w:cstheme="minorHAnsi"/>
              </w:rPr>
            </w:pPr>
            <w:r>
              <w:rPr>
                <w:rFonts w:cstheme="minorHAnsi"/>
              </w:rPr>
              <w:t>Se selecciona en la opción “Presupuesto”</w:t>
            </w:r>
          </w:p>
          <w:p w14:paraId="351053D3" w14:textId="76C6C6B7" w:rsidR="002F1894" w:rsidRDefault="002F1894" w:rsidP="0066257F">
            <w:pPr>
              <w:suppressAutoHyphens/>
              <w:spacing w:after="0" w:line="360" w:lineRule="auto"/>
              <w:rPr>
                <w:rFonts w:cstheme="minorHAnsi"/>
              </w:rPr>
            </w:pPr>
            <w:r>
              <w:rPr>
                <w:rFonts w:cstheme="minorHAnsi"/>
              </w:rPr>
              <w:t>3.   Se muestra la tabla con los Ingresos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E6C996C" w14:textId="77777777" w:rsidR="002F1894" w:rsidRDefault="002F1894" w:rsidP="0066257F">
            <w:pPr>
              <w:suppressAutoHyphens/>
              <w:spacing w:after="0" w:line="360" w:lineRule="auto"/>
              <w:rPr>
                <w:rFonts w:cstheme="minorHAnsi"/>
              </w:rPr>
            </w:pPr>
            <w:r>
              <w:rPr>
                <w:rFonts w:cstheme="minorHAnsi"/>
              </w:rPr>
              <w:t xml:space="preserve">4.    Se presiona el botón “Eliminar”. </w:t>
            </w:r>
          </w:p>
          <w:p w14:paraId="3746A0EC" w14:textId="77777777" w:rsidR="002F1894" w:rsidRDefault="002F1894"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para la confirmación de este mismo y así poder continuar.</w:t>
            </w:r>
          </w:p>
          <w:p w14:paraId="2B984BA9" w14:textId="77777777" w:rsidR="002F1894" w:rsidRDefault="002F1894" w:rsidP="0066257F">
            <w:pPr>
              <w:suppressAutoHyphens/>
              <w:spacing w:after="0" w:line="360" w:lineRule="auto"/>
              <w:rPr>
                <w:rFonts w:cstheme="minorHAnsi"/>
              </w:rPr>
            </w:pPr>
            <w:r>
              <w:rPr>
                <w:rFonts w:cstheme="minorHAnsi"/>
              </w:rPr>
              <w:t xml:space="preserve">6.    En el </w:t>
            </w:r>
            <w:proofErr w:type="spellStart"/>
            <w:r>
              <w:rPr>
                <w:rFonts w:cstheme="minorHAnsi"/>
              </w:rPr>
              <w:t>model</w:t>
            </w:r>
            <w:proofErr w:type="spellEnd"/>
            <w:r>
              <w:rPr>
                <w:rFonts w:cstheme="minorHAnsi"/>
              </w:rPr>
              <w:t xml:space="preserve"> se le despliegan dos botones “Eliminar, Cancelar”.</w:t>
            </w:r>
          </w:p>
          <w:p w14:paraId="0C9B68A4" w14:textId="03334673" w:rsidR="002F1894" w:rsidRDefault="002F1894" w:rsidP="0066257F">
            <w:pPr>
              <w:suppressAutoHyphens/>
              <w:spacing w:after="0" w:line="360" w:lineRule="auto"/>
              <w:rPr>
                <w:rFonts w:cstheme="minorHAnsi"/>
              </w:rPr>
            </w:pPr>
            <w:r>
              <w:rPr>
                <w:rFonts w:cstheme="minorHAnsi"/>
              </w:rPr>
              <w:t>7.    Si presiona la opción “Eliminar” se Elimina del sistema la información del ingreso.</w:t>
            </w:r>
          </w:p>
          <w:p w14:paraId="410A11AD" w14:textId="77777777" w:rsidR="002F1894" w:rsidRDefault="002F1894" w:rsidP="0066257F">
            <w:pPr>
              <w:suppressAutoHyphens/>
              <w:spacing w:after="0" w:line="360" w:lineRule="auto"/>
              <w:rPr>
                <w:rFonts w:cstheme="minorHAnsi"/>
              </w:rPr>
            </w:pPr>
            <w:r>
              <w:rPr>
                <w:rFonts w:cstheme="minorHAnsi"/>
              </w:rPr>
              <w:t>8.Se notifica en una ventana emergente “Se eliminó correctamente!”</w:t>
            </w:r>
          </w:p>
          <w:p w14:paraId="3A54F93B" w14:textId="77777777" w:rsidR="002F1894" w:rsidRDefault="002F1894" w:rsidP="0066257F">
            <w:pPr>
              <w:suppressAutoHyphens/>
              <w:spacing w:after="0" w:line="360" w:lineRule="auto"/>
              <w:rPr>
                <w:rFonts w:cstheme="minorHAnsi"/>
              </w:rPr>
            </w:pPr>
            <w:r>
              <w:rPr>
                <w:rFonts w:cstheme="minorHAnsi"/>
              </w:rPr>
              <w:t>9.  Si presiona cancelar vuelve al paso 3.</w:t>
            </w:r>
          </w:p>
        </w:tc>
      </w:tr>
      <w:tr w:rsidR="002F1894" w14:paraId="263952D8" w14:textId="77777777" w:rsidTr="0066257F">
        <w:tc>
          <w:tcPr>
            <w:tcW w:w="2268" w:type="dxa"/>
            <w:tcBorders>
              <w:top w:val="single" w:sz="6" w:space="0" w:color="000000"/>
              <w:left w:val="single" w:sz="12" w:space="0" w:color="000000"/>
              <w:bottom w:val="single" w:sz="6" w:space="0" w:color="000000"/>
              <w:right w:val="nil"/>
            </w:tcBorders>
            <w:hideMark/>
          </w:tcPr>
          <w:p w14:paraId="7B1B6DF8" w14:textId="77777777" w:rsidR="002F1894" w:rsidRDefault="002F1894"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656AD0A" w14:textId="77777777" w:rsidR="002F1894" w:rsidRDefault="002F1894" w:rsidP="0066257F">
            <w:pPr>
              <w:spacing w:line="360" w:lineRule="auto"/>
              <w:rPr>
                <w:rFonts w:cstheme="minorHAnsi"/>
              </w:rPr>
            </w:pPr>
            <w:r>
              <w:rPr>
                <w:rFonts w:cstheme="minorHAnsi"/>
              </w:rPr>
              <w:t>Ninguno</w:t>
            </w:r>
          </w:p>
        </w:tc>
      </w:tr>
      <w:tr w:rsidR="002F1894" w14:paraId="6B60B046" w14:textId="77777777" w:rsidTr="0066257F">
        <w:tc>
          <w:tcPr>
            <w:tcW w:w="2268" w:type="dxa"/>
            <w:tcBorders>
              <w:top w:val="single" w:sz="6" w:space="0" w:color="000000"/>
              <w:left w:val="single" w:sz="12" w:space="0" w:color="000000"/>
              <w:bottom w:val="single" w:sz="6" w:space="0" w:color="000000"/>
              <w:right w:val="nil"/>
            </w:tcBorders>
            <w:hideMark/>
          </w:tcPr>
          <w:p w14:paraId="002BE5C4" w14:textId="77777777" w:rsidR="002F1894" w:rsidRDefault="002F1894"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F1A33A5" w14:textId="77777777" w:rsidR="002F1894" w:rsidRDefault="002F1894"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1B3C1790" w14:textId="77777777" w:rsidR="002F1894" w:rsidRDefault="002F1894"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F1894" w14:paraId="646A5DDC" w14:textId="77777777" w:rsidTr="0066257F">
        <w:tc>
          <w:tcPr>
            <w:tcW w:w="2268" w:type="dxa"/>
            <w:tcBorders>
              <w:top w:val="single" w:sz="6" w:space="0" w:color="000000"/>
              <w:left w:val="single" w:sz="12" w:space="0" w:color="000000"/>
              <w:bottom w:val="single" w:sz="6" w:space="0" w:color="000000"/>
              <w:right w:val="nil"/>
            </w:tcBorders>
            <w:hideMark/>
          </w:tcPr>
          <w:p w14:paraId="775759C6" w14:textId="77777777" w:rsidR="002F1894" w:rsidRDefault="002F1894"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D1BF3F1" w14:textId="77777777" w:rsidR="002F1894" w:rsidRDefault="002F1894" w:rsidP="0066257F">
            <w:pPr>
              <w:spacing w:line="360" w:lineRule="auto"/>
              <w:rPr>
                <w:rFonts w:cstheme="minorHAnsi"/>
              </w:rPr>
            </w:pPr>
            <w:r>
              <w:rPr>
                <w:rFonts w:cstheme="minorHAnsi"/>
                <w:lang w:val="es-ES"/>
              </w:rPr>
              <w:t>Ninguno</w:t>
            </w:r>
          </w:p>
        </w:tc>
      </w:tr>
      <w:tr w:rsidR="002F1894" w14:paraId="40E4929B" w14:textId="77777777" w:rsidTr="0066257F">
        <w:tc>
          <w:tcPr>
            <w:tcW w:w="2268" w:type="dxa"/>
            <w:tcBorders>
              <w:top w:val="single" w:sz="6" w:space="0" w:color="000000"/>
              <w:left w:val="single" w:sz="12" w:space="0" w:color="000000"/>
              <w:bottom w:val="single" w:sz="6" w:space="0" w:color="000000"/>
              <w:right w:val="nil"/>
            </w:tcBorders>
            <w:hideMark/>
          </w:tcPr>
          <w:p w14:paraId="5F9F9DC2" w14:textId="77777777" w:rsidR="002F1894" w:rsidRDefault="002F1894"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973F758" w14:textId="77777777" w:rsidR="002F1894" w:rsidRDefault="002F1894" w:rsidP="0066257F">
            <w:pPr>
              <w:spacing w:line="360" w:lineRule="auto"/>
              <w:rPr>
                <w:rFonts w:cstheme="minorHAnsi"/>
              </w:rPr>
            </w:pPr>
            <w:r>
              <w:rPr>
                <w:rFonts w:cstheme="minorHAnsi"/>
                <w:lang w:val="es-ES"/>
              </w:rPr>
              <w:t>Baja</w:t>
            </w:r>
          </w:p>
        </w:tc>
      </w:tr>
      <w:tr w:rsidR="002F1894" w14:paraId="1D49E3CB" w14:textId="77777777" w:rsidTr="0066257F">
        <w:tc>
          <w:tcPr>
            <w:tcW w:w="2268" w:type="dxa"/>
            <w:tcBorders>
              <w:top w:val="single" w:sz="6" w:space="0" w:color="000000"/>
              <w:left w:val="single" w:sz="12" w:space="0" w:color="000000"/>
              <w:bottom w:val="single" w:sz="6" w:space="0" w:color="000000"/>
              <w:right w:val="nil"/>
            </w:tcBorders>
            <w:hideMark/>
          </w:tcPr>
          <w:p w14:paraId="1BD92186" w14:textId="77777777" w:rsidR="002F1894" w:rsidRDefault="002F1894"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3E7C3A7" w14:textId="77777777" w:rsidR="002F1894" w:rsidRDefault="002F1894" w:rsidP="0066257F">
            <w:pPr>
              <w:spacing w:line="360" w:lineRule="auto"/>
              <w:rPr>
                <w:rFonts w:cstheme="minorHAnsi"/>
              </w:rPr>
            </w:pPr>
            <w:r>
              <w:rPr>
                <w:rFonts w:cstheme="minorHAnsi"/>
              </w:rPr>
              <w:t xml:space="preserve">1 vez al mes (no siempre). </w:t>
            </w:r>
          </w:p>
        </w:tc>
      </w:tr>
      <w:tr w:rsidR="002F1894" w14:paraId="51DB5CC1" w14:textId="77777777" w:rsidTr="0066257F">
        <w:tc>
          <w:tcPr>
            <w:tcW w:w="2268" w:type="dxa"/>
            <w:tcBorders>
              <w:top w:val="single" w:sz="6" w:space="0" w:color="000000"/>
              <w:left w:val="single" w:sz="12" w:space="0" w:color="000000"/>
              <w:bottom w:val="single" w:sz="6" w:space="0" w:color="000000"/>
              <w:right w:val="nil"/>
            </w:tcBorders>
            <w:hideMark/>
          </w:tcPr>
          <w:p w14:paraId="36B49B9E" w14:textId="77777777" w:rsidR="002F1894" w:rsidRDefault="002F1894" w:rsidP="0066257F">
            <w:pPr>
              <w:spacing w:line="360" w:lineRule="auto"/>
              <w:jc w:val="right"/>
              <w:rPr>
                <w:rFonts w:cstheme="minorHAnsi"/>
              </w:rPr>
            </w:pPr>
            <w:r>
              <w:rPr>
                <w:rFonts w:cstheme="minorHAnsi"/>
                <w:lang w:val="es-ES"/>
              </w:rPr>
              <w:lastRenderedPageBreak/>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49C2D111" w14:textId="77777777" w:rsidR="002F1894" w:rsidRDefault="002F1894" w:rsidP="0066257F">
            <w:pPr>
              <w:spacing w:line="360" w:lineRule="auto"/>
              <w:ind w:left="702" w:hanging="702"/>
              <w:rPr>
                <w:rFonts w:cstheme="minorHAnsi"/>
              </w:rPr>
            </w:pPr>
          </w:p>
        </w:tc>
      </w:tr>
      <w:tr w:rsidR="002F1894" w14:paraId="115DB50B" w14:textId="77777777" w:rsidTr="0066257F">
        <w:tc>
          <w:tcPr>
            <w:tcW w:w="2268" w:type="dxa"/>
            <w:tcBorders>
              <w:top w:val="single" w:sz="6" w:space="0" w:color="000000"/>
              <w:left w:val="single" w:sz="12" w:space="0" w:color="000000"/>
              <w:bottom w:val="single" w:sz="6" w:space="0" w:color="000000"/>
              <w:right w:val="nil"/>
            </w:tcBorders>
            <w:hideMark/>
          </w:tcPr>
          <w:p w14:paraId="6782414F" w14:textId="77777777" w:rsidR="002F1894" w:rsidRDefault="002F1894"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1074CE" w14:textId="77777777" w:rsidR="002F1894" w:rsidRDefault="002F1894"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F1894" w14:paraId="038208D1" w14:textId="77777777" w:rsidTr="0066257F">
        <w:tc>
          <w:tcPr>
            <w:tcW w:w="2268" w:type="dxa"/>
            <w:tcBorders>
              <w:top w:val="single" w:sz="6" w:space="0" w:color="000000"/>
              <w:left w:val="single" w:sz="12" w:space="0" w:color="000000"/>
              <w:bottom w:val="single" w:sz="6" w:space="0" w:color="000000"/>
              <w:right w:val="nil"/>
            </w:tcBorders>
            <w:hideMark/>
          </w:tcPr>
          <w:p w14:paraId="52F70EEF" w14:textId="77777777" w:rsidR="002F1894" w:rsidRDefault="002F1894"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B04B98B" w14:textId="77777777" w:rsidR="002F1894" w:rsidRDefault="002F1894"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F4EF7B8" w14:textId="77777777" w:rsidR="002F1894" w:rsidRDefault="002F1894"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F1894" w14:paraId="3124A67B" w14:textId="77777777" w:rsidTr="0066257F">
        <w:tc>
          <w:tcPr>
            <w:tcW w:w="2268" w:type="dxa"/>
            <w:tcBorders>
              <w:top w:val="single" w:sz="6" w:space="0" w:color="000000"/>
              <w:left w:val="single" w:sz="12" w:space="0" w:color="000000"/>
              <w:bottom w:val="single" w:sz="12" w:space="0" w:color="000000"/>
              <w:right w:val="nil"/>
            </w:tcBorders>
            <w:hideMark/>
          </w:tcPr>
          <w:p w14:paraId="2E98EB88" w14:textId="77777777" w:rsidR="002F1894" w:rsidRDefault="002F1894"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B907D53" w14:textId="77777777" w:rsidR="002F1894" w:rsidRDefault="002F1894" w:rsidP="0066257F">
            <w:pPr>
              <w:spacing w:line="360" w:lineRule="auto"/>
              <w:rPr>
                <w:rFonts w:cstheme="minorHAnsi"/>
              </w:rPr>
            </w:pPr>
          </w:p>
        </w:tc>
      </w:tr>
    </w:tbl>
    <w:p w14:paraId="6613818A" w14:textId="77777777" w:rsidR="002F1894" w:rsidRDefault="002F1894" w:rsidP="002F1894">
      <w:pPr>
        <w:pStyle w:val="Prrafodelista"/>
        <w:spacing w:line="360" w:lineRule="auto"/>
        <w:ind w:left="360"/>
        <w:rPr>
          <w:rFonts w:cstheme="minorHAnsi"/>
        </w:rPr>
      </w:pPr>
    </w:p>
    <w:tbl>
      <w:tblPr>
        <w:tblW w:w="9588" w:type="dxa"/>
        <w:tblInd w:w="-15" w:type="dxa"/>
        <w:tblLayout w:type="fixed"/>
        <w:tblLook w:val="04A0" w:firstRow="1" w:lastRow="0" w:firstColumn="1" w:lastColumn="0" w:noHBand="0" w:noVBand="1"/>
      </w:tblPr>
      <w:tblGrid>
        <w:gridCol w:w="2268"/>
        <w:gridCol w:w="2196"/>
        <w:gridCol w:w="2196"/>
        <w:gridCol w:w="2928"/>
      </w:tblGrid>
      <w:tr w:rsidR="002F1894" w14:paraId="5F222371" w14:textId="77777777" w:rsidTr="0066257F">
        <w:tc>
          <w:tcPr>
            <w:tcW w:w="2268" w:type="dxa"/>
            <w:tcBorders>
              <w:top w:val="single" w:sz="12" w:space="0" w:color="000000"/>
              <w:left w:val="single" w:sz="12" w:space="0" w:color="000000"/>
              <w:bottom w:val="single" w:sz="6" w:space="0" w:color="000000"/>
              <w:right w:val="nil"/>
            </w:tcBorders>
            <w:hideMark/>
          </w:tcPr>
          <w:p w14:paraId="155D8891" w14:textId="77777777" w:rsidR="002F1894" w:rsidRDefault="002F1894"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404CD8B3" w14:textId="77777777" w:rsidR="002F1894" w:rsidRDefault="002F1894" w:rsidP="0066257F">
            <w:pPr>
              <w:spacing w:line="360" w:lineRule="auto"/>
              <w:rPr>
                <w:rFonts w:cstheme="minorHAnsi"/>
              </w:rPr>
            </w:pPr>
            <w:r>
              <w:rPr>
                <w:rFonts w:cstheme="minorHAnsi"/>
                <w:lang w:val="es-ES"/>
              </w:rPr>
              <w:t>CU-10</w:t>
            </w:r>
          </w:p>
        </w:tc>
      </w:tr>
      <w:tr w:rsidR="002F1894" w14:paraId="6AF57015" w14:textId="77777777" w:rsidTr="0066257F">
        <w:tc>
          <w:tcPr>
            <w:tcW w:w="2268" w:type="dxa"/>
            <w:tcBorders>
              <w:top w:val="single" w:sz="6" w:space="0" w:color="000000"/>
              <w:left w:val="single" w:sz="12" w:space="0" w:color="000000"/>
              <w:bottom w:val="single" w:sz="6" w:space="0" w:color="000000"/>
              <w:right w:val="nil"/>
            </w:tcBorders>
            <w:hideMark/>
          </w:tcPr>
          <w:p w14:paraId="3BB68CC7" w14:textId="77777777" w:rsidR="002F1894" w:rsidRDefault="002F1894"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438941" w14:textId="6BD38A21" w:rsidR="002F1894" w:rsidRDefault="002F1894" w:rsidP="0066257F">
            <w:pPr>
              <w:spacing w:line="360" w:lineRule="auto"/>
              <w:rPr>
                <w:rFonts w:cstheme="minorHAnsi"/>
              </w:rPr>
            </w:pPr>
            <w:r>
              <w:rPr>
                <w:rFonts w:cstheme="minorHAnsi"/>
                <w:lang w:val="es-ES"/>
              </w:rPr>
              <w:t xml:space="preserve">Editar </w:t>
            </w:r>
            <w:r w:rsidR="00B423CD">
              <w:rPr>
                <w:rFonts w:cstheme="minorHAnsi"/>
                <w:lang w:val="es-ES"/>
              </w:rPr>
              <w:t>Ingreso</w:t>
            </w:r>
          </w:p>
        </w:tc>
      </w:tr>
      <w:tr w:rsidR="002F1894" w14:paraId="75E835E1" w14:textId="77777777" w:rsidTr="0066257F">
        <w:tc>
          <w:tcPr>
            <w:tcW w:w="2268" w:type="dxa"/>
            <w:tcBorders>
              <w:top w:val="single" w:sz="6" w:space="0" w:color="000000"/>
              <w:left w:val="single" w:sz="12" w:space="0" w:color="000000"/>
              <w:bottom w:val="single" w:sz="6" w:space="0" w:color="000000"/>
              <w:right w:val="nil"/>
            </w:tcBorders>
            <w:hideMark/>
          </w:tcPr>
          <w:p w14:paraId="64D9BDED" w14:textId="77777777" w:rsidR="002F1894" w:rsidRDefault="002F1894"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1058274F" w14:textId="77777777" w:rsidR="002F1894" w:rsidRDefault="002F1894"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20E8BEFE" w14:textId="77777777" w:rsidR="002F1894" w:rsidRDefault="002F1894"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1BF3E015" w14:textId="77777777" w:rsidR="002F1894" w:rsidRDefault="002F1894" w:rsidP="0066257F">
            <w:pPr>
              <w:spacing w:line="360" w:lineRule="auto"/>
              <w:rPr>
                <w:rFonts w:cstheme="minorHAnsi"/>
              </w:rPr>
            </w:pPr>
            <w:r>
              <w:rPr>
                <w:rFonts w:cstheme="minorHAnsi"/>
              </w:rPr>
              <w:t>Kenneth Moraga Obando</w:t>
            </w:r>
          </w:p>
        </w:tc>
      </w:tr>
      <w:tr w:rsidR="002F1894" w14:paraId="14C779F9" w14:textId="77777777" w:rsidTr="0066257F">
        <w:tc>
          <w:tcPr>
            <w:tcW w:w="2268" w:type="dxa"/>
            <w:tcBorders>
              <w:top w:val="single" w:sz="6" w:space="0" w:color="000000"/>
              <w:left w:val="single" w:sz="12" w:space="0" w:color="000000"/>
              <w:bottom w:val="single" w:sz="6" w:space="0" w:color="000000"/>
              <w:right w:val="nil"/>
            </w:tcBorders>
            <w:hideMark/>
          </w:tcPr>
          <w:p w14:paraId="6867F80A" w14:textId="77777777" w:rsidR="002F1894" w:rsidRDefault="002F1894"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7A388D9" w14:textId="77777777" w:rsidR="002F1894" w:rsidRDefault="002F1894"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57C5D847" w14:textId="77777777" w:rsidR="002F1894" w:rsidRDefault="002F1894"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5C0707EA" w14:textId="77777777" w:rsidR="002F1894" w:rsidRDefault="002F1894" w:rsidP="0066257F">
            <w:pPr>
              <w:spacing w:line="360" w:lineRule="auto"/>
              <w:rPr>
                <w:rFonts w:cstheme="minorHAnsi"/>
              </w:rPr>
            </w:pPr>
          </w:p>
        </w:tc>
      </w:tr>
      <w:tr w:rsidR="002F1894" w14:paraId="15644BFE" w14:textId="77777777" w:rsidTr="0066257F">
        <w:tc>
          <w:tcPr>
            <w:tcW w:w="2268" w:type="dxa"/>
            <w:tcBorders>
              <w:top w:val="single" w:sz="6" w:space="0" w:color="000000"/>
              <w:left w:val="single" w:sz="12" w:space="0" w:color="000000"/>
              <w:bottom w:val="single" w:sz="6" w:space="0" w:color="000000"/>
              <w:right w:val="nil"/>
            </w:tcBorders>
            <w:hideMark/>
          </w:tcPr>
          <w:p w14:paraId="439EF064" w14:textId="77777777" w:rsidR="002F1894" w:rsidRDefault="002F1894"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379093D" w14:textId="77777777" w:rsidR="002F1894" w:rsidRDefault="002F1894" w:rsidP="0066257F">
            <w:pPr>
              <w:spacing w:line="360" w:lineRule="auto"/>
              <w:rPr>
                <w:rFonts w:cstheme="minorHAnsi"/>
              </w:rPr>
            </w:pPr>
            <w:r>
              <w:rPr>
                <w:rFonts w:cstheme="minorHAnsi"/>
                <w:lang w:val="es-ES"/>
              </w:rPr>
              <w:t>Presidente, vicepresidente, secretario(a) y demás integrantes ADITIBRI con acceso al sistema</w:t>
            </w:r>
          </w:p>
        </w:tc>
      </w:tr>
      <w:tr w:rsidR="002F1894" w14:paraId="5A4022EE" w14:textId="77777777" w:rsidTr="0066257F">
        <w:tc>
          <w:tcPr>
            <w:tcW w:w="2268" w:type="dxa"/>
            <w:tcBorders>
              <w:top w:val="single" w:sz="6" w:space="0" w:color="000000"/>
              <w:left w:val="single" w:sz="12" w:space="0" w:color="000000"/>
              <w:bottom w:val="single" w:sz="6" w:space="0" w:color="000000"/>
              <w:right w:val="nil"/>
            </w:tcBorders>
            <w:hideMark/>
          </w:tcPr>
          <w:p w14:paraId="43C41927" w14:textId="77777777" w:rsidR="002F1894" w:rsidRDefault="002F1894"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505CAC1" w14:textId="074FFA9F" w:rsidR="002F1894" w:rsidRDefault="002F1894" w:rsidP="0066257F">
            <w:pPr>
              <w:spacing w:line="360" w:lineRule="auto"/>
              <w:rPr>
                <w:rFonts w:cstheme="minorHAnsi"/>
              </w:rPr>
            </w:pPr>
            <w:r>
              <w:rPr>
                <w:rFonts w:cstheme="minorHAnsi"/>
              </w:rPr>
              <w:t>El presidente o vicepresidente podrá editar un ingreso que se haya registrado con anterioridad</w:t>
            </w:r>
          </w:p>
        </w:tc>
      </w:tr>
      <w:tr w:rsidR="002F1894" w14:paraId="3B2FBB2E" w14:textId="77777777" w:rsidTr="0066257F">
        <w:tc>
          <w:tcPr>
            <w:tcW w:w="2268" w:type="dxa"/>
            <w:tcBorders>
              <w:top w:val="single" w:sz="6" w:space="0" w:color="000000"/>
              <w:left w:val="single" w:sz="12" w:space="0" w:color="000000"/>
              <w:bottom w:val="single" w:sz="6" w:space="0" w:color="000000"/>
              <w:right w:val="nil"/>
            </w:tcBorders>
            <w:hideMark/>
          </w:tcPr>
          <w:p w14:paraId="6988F5FA" w14:textId="77777777" w:rsidR="002F1894" w:rsidRDefault="002F1894"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65158C7" w14:textId="77777777" w:rsidR="002F1894" w:rsidRDefault="002F1894"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39C7A5C8" w14:textId="77777777" w:rsidR="002F1894" w:rsidRPr="00E93B53" w:rsidRDefault="002F1894" w:rsidP="0066257F">
            <w:pPr>
              <w:suppressAutoHyphens/>
              <w:spacing w:after="0" w:line="360" w:lineRule="auto"/>
              <w:rPr>
                <w:rFonts w:cstheme="minorHAnsi"/>
                <w:lang w:val="es-ES"/>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F1894" w14:paraId="772032F6" w14:textId="77777777" w:rsidTr="0066257F">
        <w:tc>
          <w:tcPr>
            <w:tcW w:w="2268" w:type="dxa"/>
            <w:tcBorders>
              <w:top w:val="single" w:sz="6" w:space="0" w:color="000000"/>
              <w:left w:val="single" w:sz="12" w:space="0" w:color="000000"/>
              <w:bottom w:val="single" w:sz="6" w:space="0" w:color="000000"/>
              <w:right w:val="nil"/>
            </w:tcBorders>
            <w:hideMark/>
          </w:tcPr>
          <w:p w14:paraId="312C9F2A" w14:textId="77777777" w:rsidR="002F1894" w:rsidRDefault="002F1894"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7E2E4BA" w14:textId="393F8A82" w:rsidR="002F1894" w:rsidRDefault="002F1894" w:rsidP="0003499A">
            <w:pPr>
              <w:pStyle w:val="Prrafodelista"/>
              <w:numPr>
                <w:ilvl w:val="0"/>
                <w:numId w:val="7"/>
              </w:numPr>
              <w:suppressAutoHyphens/>
              <w:spacing w:after="0" w:line="360" w:lineRule="auto"/>
              <w:rPr>
                <w:rFonts w:cstheme="minorHAnsi"/>
              </w:rPr>
            </w:pPr>
            <w:r>
              <w:rPr>
                <w:rFonts w:cstheme="minorHAnsi"/>
              </w:rPr>
              <w:t xml:space="preserve">Se edita la información del </w:t>
            </w:r>
            <w:r w:rsidR="00B423CD">
              <w:rPr>
                <w:rFonts w:cstheme="minorHAnsi"/>
              </w:rPr>
              <w:t>ingreso</w:t>
            </w:r>
            <w:r>
              <w:rPr>
                <w:rFonts w:cstheme="minorHAnsi"/>
              </w:rPr>
              <w:t xml:space="preserve"> en el apartado de “</w:t>
            </w:r>
            <w:r w:rsidR="00B423CD">
              <w:rPr>
                <w:rFonts w:cstheme="minorHAnsi"/>
              </w:rPr>
              <w:t>Presupuesto</w:t>
            </w:r>
            <w:r>
              <w:rPr>
                <w:rFonts w:cstheme="minorHAnsi"/>
              </w:rPr>
              <w:t>” en la base de datos.</w:t>
            </w:r>
          </w:p>
          <w:p w14:paraId="766D7E92"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619DA06C"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El usuario tiene la opción de editar otro.</w:t>
            </w:r>
          </w:p>
        </w:tc>
      </w:tr>
      <w:tr w:rsidR="002F1894" w14:paraId="0F22BF3B" w14:textId="77777777" w:rsidTr="0066257F">
        <w:tc>
          <w:tcPr>
            <w:tcW w:w="2268" w:type="dxa"/>
            <w:tcBorders>
              <w:top w:val="single" w:sz="6" w:space="0" w:color="000000"/>
              <w:left w:val="single" w:sz="12" w:space="0" w:color="000000"/>
              <w:bottom w:val="single" w:sz="6" w:space="0" w:color="000000"/>
              <w:right w:val="nil"/>
            </w:tcBorders>
            <w:hideMark/>
          </w:tcPr>
          <w:p w14:paraId="294FFE81" w14:textId="77777777" w:rsidR="002F1894" w:rsidRDefault="002F1894"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E36D81" w14:textId="77777777" w:rsidR="002F1894" w:rsidRDefault="002F1894" w:rsidP="0066257F">
            <w:pPr>
              <w:spacing w:line="360" w:lineRule="auto"/>
              <w:rPr>
                <w:rFonts w:cstheme="minorHAnsi"/>
                <w:b/>
                <w:bCs/>
              </w:rPr>
            </w:pPr>
            <w:r>
              <w:rPr>
                <w:rFonts w:cstheme="minorHAnsi"/>
                <w:b/>
                <w:bCs/>
                <w:lang w:val="es-ES"/>
              </w:rPr>
              <w:t>1.0 Editar Reglamento</w:t>
            </w:r>
          </w:p>
          <w:p w14:paraId="3BECFB7A" w14:textId="77777777" w:rsidR="002F1894" w:rsidRDefault="002F1894" w:rsidP="0066257F">
            <w:pPr>
              <w:suppressAutoHyphens/>
              <w:spacing w:after="0" w:line="360" w:lineRule="auto"/>
              <w:rPr>
                <w:rFonts w:cstheme="minorHAnsi"/>
              </w:rPr>
            </w:pPr>
            <w:r>
              <w:rPr>
                <w:rFonts w:cstheme="minorHAnsi"/>
              </w:rPr>
              <w:lastRenderedPageBreak/>
              <w:t>1.   Se despliega el menú de acciones de la página.</w:t>
            </w:r>
          </w:p>
          <w:p w14:paraId="0D785CDA" w14:textId="77777777" w:rsidR="002F1894" w:rsidRDefault="002F1894" w:rsidP="0066257F">
            <w:pPr>
              <w:suppressAutoHyphens/>
              <w:spacing w:after="0" w:line="360" w:lineRule="auto"/>
              <w:rPr>
                <w:rFonts w:cstheme="minorHAnsi"/>
              </w:rPr>
            </w:pPr>
            <w:r>
              <w:rPr>
                <w:rFonts w:cstheme="minorHAnsi"/>
              </w:rPr>
              <w:t>2.   Selecciona el módulo “Departamento Administrativo”.</w:t>
            </w:r>
          </w:p>
          <w:p w14:paraId="5D8ECF64" w14:textId="12DB649E" w:rsidR="002F1894" w:rsidRDefault="002F1894" w:rsidP="0066257F">
            <w:pPr>
              <w:suppressAutoHyphens/>
              <w:spacing w:after="0" w:line="360" w:lineRule="auto"/>
              <w:rPr>
                <w:rFonts w:cstheme="minorHAnsi"/>
              </w:rPr>
            </w:pPr>
            <w:r>
              <w:rPr>
                <w:rFonts w:cstheme="minorHAnsi"/>
              </w:rPr>
              <w:t>Se selecciona en la opción “</w:t>
            </w:r>
            <w:r w:rsidR="00B423CD">
              <w:rPr>
                <w:rFonts w:cstheme="minorHAnsi"/>
              </w:rPr>
              <w:t>Presupuesto</w:t>
            </w:r>
            <w:r>
              <w:rPr>
                <w:rFonts w:cstheme="minorHAnsi"/>
              </w:rPr>
              <w:t>”</w:t>
            </w:r>
          </w:p>
          <w:p w14:paraId="4AB71202" w14:textId="19455E8E" w:rsidR="002F1894" w:rsidRDefault="002F1894" w:rsidP="0066257F">
            <w:pPr>
              <w:suppressAutoHyphens/>
              <w:spacing w:after="0" w:line="360" w:lineRule="auto"/>
              <w:rPr>
                <w:rFonts w:cstheme="minorHAnsi"/>
              </w:rPr>
            </w:pPr>
            <w:r>
              <w:rPr>
                <w:rFonts w:cstheme="minorHAnsi"/>
              </w:rPr>
              <w:t xml:space="preserve">3.   Se muestra la tabla con los </w:t>
            </w:r>
            <w:r w:rsidR="00B423CD">
              <w:rPr>
                <w:rFonts w:cstheme="minorHAnsi"/>
              </w:rPr>
              <w:t xml:space="preserve">Ingresos </w:t>
            </w:r>
            <w:r>
              <w:rPr>
                <w:rFonts w:cstheme="minorHAnsi"/>
              </w:rPr>
              <w:t>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6C3AB908" w14:textId="77777777" w:rsidR="002F1894" w:rsidRDefault="002F1894" w:rsidP="0066257F">
            <w:pPr>
              <w:suppressAutoHyphens/>
              <w:spacing w:after="0" w:line="360" w:lineRule="auto"/>
              <w:rPr>
                <w:rFonts w:cstheme="minorHAnsi"/>
              </w:rPr>
            </w:pPr>
            <w:r>
              <w:rPr>
                <w:rFonts w:cstheme="minorHAnsi"/>
              </w:rPr>
              <w:t xml:space="preserve">4.    Se presiona el botón editar. </w:t>
            </w:r>
          </w:p>
          <w:p w14:paraId="2AC2A192" w14:textId="77777777" w:rsidR="00B423CD" w:rsidRDefault="002F1894" w:rsidP="00B423CD">
            <w:pPr>
              <w:suppressAutoHyphens/>
              <w:spacing w:after="0" w:line="360" w:lineRule="auto"/>
              <w:rPr>
                <w:rFonts w:cstheme="minorHAnsi"/>
              </w:rPr>
            </w:pPr>
            <w:r>
              <w:rPr>
                <w:rFonts w:cstheme="minorHAnsi"/>
              </w:rPr>
              <w:t>5.    Se despliega el formulario de registro con los campos</w:t>
            </w:r>
            <w:r w:rsidR="00B423CD">
              <w:rPr>
                <w:rFonts w:cstheme="minorHAnsi"/>
              </w:rPr>
              <w:t>: “</w:t>
            </w:r>
            <w:proofErr w:type="spellStart"/>
            <w:r w:rsidR="00B423CD">
              <w:rPr>
                <w:rFonts w:cstheme="minorHAnsi"/>
              </w:rPr>
              <w:t>Codigo</w:t>
            </w:r>
            <w:proofErr w:type="spellEnd"/>
            <w:r w:rsidR="00B423CD">
              <w:rPr>
                <w:rFonts w:cstheme="minorHAnsi"/>
              </w:rPr>
              <w:t xml:space="preserve"> (</w:t>
            </w:r>
            <w:proofErr w:type="spellStart"/>
            <w:r w:rsidR="00B423CD">
              <w:rPr>
                <w:rFonts w:cstheme="minorHAnsi"/>
              </w:rPr>
              <w:t>text</w:t>
            </w:r>
            <w:proofErr w:type="spellEnd"/>
            <w:r w:rsidR="00B423CD">
              <w:rPr>
                <w:rFonts w:cstheme="minorHAnsi"/>
              </w:rPr>
              <w:t xml:space="preserve">), Descripción (Text), Presupuesto (PDF)”. </w:t>
            </w:r>
          </w:p>
          <w:p w14:paraId="6287F971" w14:textId="07BD2EF7" w:rsidR="002F1894" w:rsidRDefault="002F1894" w:rsidP="0066257F">
            <w:pPr>
              <w:suppressAutoHyphens/>
              <w:spacing w:after="0" w:line="360" w:lineRule="auto"/>
              <w:rPr>
                <w:rFonts w:cstheme="minorHAnsi"/>
              </w:rPr>
            </w:pPr>
            <w:r>
              <w:rPr>
                <w:rFonts w:cstheme="minorHAnsi"/>
              </w:rPr>
              <w:t>6.    Una vez lleno el formulario puede seleccionar entre las opciones: “Guardar Cambios, Cancelar”.</w:t>
            </w:r>
          </w:p>
          <w:p w14:paraId="15793D38" w14:textId="4502F31C" w:rsidR="002F1894" w:rsidRDefault="002F1894" w:rsidP="0066257F">
            <w:pPr>
              <w:suppressAutoHyphens/>
              <w:spacing w:after="0" w:line="360" w:lineRule="auto"/>
              <w:rPr>
                <w:rFonts w:cstheme="minorHAnsi"/>
              </w:rPr>
            </w:pPr>
            <w:r>
              <w:rPr>
                <w:rFonts w:cstheme="minorHAnsi"/>
              </w:rPr>
              <w:t xml:space="preserve">7.    Si presiona la opción “Guardar Cambios” se modifica en el sistema la información del </w:t>
            </w:r>
            <w:r w:rsidR="00B423CD">
              <w:rPr>
                <w:rFonts w:cstheme="minorHAnsi"/>
              </w:rPr>
              <w:t>Ingreso</w:t>
            </w:r>
            <w:r>
              <w:rPr>
                <w:rFonts w:cstheme="minorHAnsi"/>
              </w:rPr>
              <w:t>.</w:t>
            </w:r>
          </w:p>
          <w:p w14:paraId="672E46A9" w14:textId="77777777" w:rsidR="002F1894" w:rsidRDefault="002F1894" w:rsidP="0066257F">
            <w:pPr>
              <w:suppressAutoHyphens/>
              <w:spacing w:after="0" w:line="360" w:lineRule="auto"/>
              <w:rPr>
                <w:rFonts w:cstheme="minorHAnsi"/>
              </w:rPr>
            </w:pPr>
            <w:r>
              <w:rPr>
                <w:rFonts w:cstheme="minorHAnsi"/>
              </w:rPr>
              <w:t>8.Se notifica en una ventana emergente “Se modificó correctamente!”</w:t>
            </w:r>
          </w:p>
          <w:p w14:paraId="7559BFDF" w14:textId="77777777" w:rsidR="002F1894" w:rsidRDefault="002F1894" w:rsidP="0066257F">
            <w:pPr>
              <w:suppressAutoHyphens/>
              <w:spacing w:after="0" w:line="360" w:lineRule="auto"/>
              <w:rPr>
                <w:rFonts w:cstheme="minorHAnsi"/>
              </w:rPr>
            </w:pPr>
            <w:r>
              <w:rPr>
                <w:rFonts w:cstheme="minorHAnsi"/>
              </w:rPr>
              <w:t>9.  Si presiona cancelar vuelve al paso 3.</w:t>
            </w:r>
          </w:p>
        </w:tc>
      </w:tr>
      <w:tr w:rsidR="002F1894" w14:paraId="38F2FC03" w14:textId="77777777" w:rsidTr="0066257F">
        <w:tc>
          <w:tcPr>
            <w:tcW w:w="2268" w:type="dxa"/>
            <w:tcBorders>
              <w:top w:val="single" w:sz="6" w:space="0" w:color="000000"/>
              <w:left w:val="single" w:sz="12" w:space="0" w:color="000000"/>
              <w:bottom w:val="single" w:sz="6" w:space="0" w:color="000000"/>
              <w:right w:val="nil"/>
            </w:tcBorders>
            <w:hideMark/>
          </w:tcPr>
          <w:p w14:paraId="430EFF98" w14:textId="77777777" w:rsidR="002F1894" w:rsidRDefault="002F1894"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17036CC" w14:textId="77777777" w:rsidR="002F1894" w:rsidRDefault="002F1894" w:rsidP="0066257F">
            <w:pPr>
              <w:spacing w:line="360" w:lineRule="auto"/>
              <w:rPr>
                <w:rFonts w:cstheme="minorHAnsi"/>
              </w:rPr>
            </w:pPr>
            <w:r>
              <w:rPr>
                <w:rFonts w:cstheme="minorHAnsi"/>
              </w:rPr>
              <w:t>Ninguno</w:t>
            </w:r>
          </w:p>
        </w:tc>
      </w:tr>
      <w:tr w:rsidR="002F1894" w14:paraId="610E57B7" w14:textId="77777777" w:rsidTr="0066257F">
        <w:tc>
          <w:tcPr>
            <w:tcW w:w="2268" w:type="dxa"/>
            <w:tcBorders>
              <w:top w:val="single" w:sz="6" w:space="0" w:color="000000"/>
              <w:left w:val="single" w:sz="12" w:space="0" w:color="000000"/>
              <w:bottom w:val="single" w:sz="6" w:space="0" w:color="000000"/>
              <w:right w:val="nil"/>
            </w:tcBorders>
            <w:hideMark/>
          </w:tcPr>
          <w:p w14:paraId="5CBAD901" w14:textId="77777777" w:rsidR="002F1894" w:rsidRDefault="002F1894"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723D402" w14:textId="77777777" w:rsidR="002F1894" w:rsidRDefault="002F1894" w:rsidP="0066257F">
            <w:pPr>
              <w:spacing w:line="360" w:lineRule="auto"/>
              <w:rPr>
                <w:rFonts w:cstheme="minorHAnsi"/>
                <w:lang w:val="es-ES"/>
              </w:rPr>
            </w:pPr>
            <w:r>
              <w:rPr>
                <w:rFonts w:cstheme="minorHAnsi"/>
                <w:b/>
                <w:lang w:val="es-ES"/>
              </w:rPr>
              <w:t>1.0.E.1 El usuario deja un campo vacío en el formulario.</w:t>
            </w:r>
          </w:p>
          <w:p w14:paraId="0488FFA3" w14:textId="77777777" w:rsidR="002F1894" w:rsidRDefault="002F1894" w:rsidP="0066257F">
            <w:pPr>
              <w:suppressAutoHyphens/>
              <w:spacing w:after="0" w:line="360" w:lineRule="auto"/>
              <w:rPr>
                <w:rFonts w:cstheme="minorHAnsi"/>
              </w:rPr>
            </w:pPr>
            <w:r>
              <w:rPr>
                <w:rFonts w:cstheme="minorHAnsi"/>
                <w:lang w:val="es-ES"/>
              </w:rPr>
              <w:t>1.  Se despliega un mensaje de error, indicando el campo que no llenó.</w:t>
            </w:r>
          </w:p>
          <w:p w14:paraId="16C3B874" w14:textId="77777777" w:rsidR="002F1894" w:rsidRDefault="002F1894" w:rsidP="0066257F">
            <w:pPr>
              <w:suppressAutoHyphens/>
              <w:spacing w:after="0" w:line="360" w:lineRule="auto"/>
              <w:rPr>
                <w:rFonts w:cstheme="minorHAnsi"/>
              </w:rPr>
            </w:pPr>
            <w:r>
              <w:rPr>
                <w:rFonts w:cstheme="minorHAnsi"/>
                <w:lang w:val="es-ES"/>
              </w:rPr>
              <w:t>2. No se permite realizar el registro hasta que todos los campos estén llenos.</w:t>
            </w:r>
          </w:p>
          <w:p w14:paraId="6D88025E" w14:textId="77777777" w:rsidR="002F1894" w:rsidRDefault="002F1894"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15CFD440" w14:textId="77777777" w:rsidR="002F1894" w:rsidRDefault="002F1894"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F1894" w14:paraId="1009ADA5" w14:textId="77777777" w:rsidTr="0066257F">
        <w:tc>
          <w:tcPr>
            <w:tcW w:w="2268" w:type="dxa"/>
            <w:tcBorders>
              <w:top w:val="single" w:sz="6" w:space="0" w:color="000000"/>
              <w:left w:val="single" w:sz="12" w:space="0" w:color="000000"/>
              <w:bottom w:val="single" w:sz="6" w:space="0" w:color="000000"/>
              <w:right w:val="nil"/>
            </w:tcBorders>
            <w:hideMark/>
          </w:tcPr>
          <w:p w14:paraId="7E47F7B8" w14:textId="77777777" w:rsidR="002F1894" w:rsidRDefault="002F1894"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9F751CB" w14:textId="77777777" w:rsidR="002F1894" w:rsidRDefault="002F1894" w:rsidP="0066257F">
            <w:pPr>
              <w:spacing w:line="360" w:lineRule="auto"/>
              <w:rPr>
                <w:rFonts w:cstheme="minorHAnsi"/>
              </w:rPr>
            </w:pPr>
            <w:r>
              <w:rPr>
                <w:rFonts w:cstheme="minorHAnsi"/>
                <w:lang w:val="es-ES"/>
              </w:rPr>
              <w:t>Ninguno</w:t>
            </w:r>
          </w:p>
        </w:tc>
      </w:tr>
      <w:tr w:rsidR="002F1894" w14:paraId="19D83B26" w14:textId="77777777" w:rsidTr="0066257F">
        <w:tc>
          <w:tcPr>
            <w:tcW w:w="2268" w:type="dxa"/>
            <w:tcBorders>
              <w:top w:val="single" w:sz="6" w:space="0" w:color="000000"/>
              <w:left w:val="single" w:sz="12" w:space="0" w:color="000000"/>
              <w:bottom w:val="single" w:sz="6" w:space="0" w:color="000000"/>
              <w:right w:val="nil"/>
            </w:tcBorders>
            <w:hideMark/>
          </w:tcPr>
          <w:p w14:paraId="5E573EB3" w14:textId="77777777" w:rsidR="002F1894" w:rsidRDefault="002F1894"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40D35DD" w14:textId="77777777" w:rsidR="002F1894" w:rsidRDefault="002F1894" w:rsidP="0066257F">
            <w:pPr>
              <w:spacing w:line="360" w:lineRule="auto"/>
              <w:rPr>
                <w:rFonts w:cstheme="minorHAnsi"/>
              </w:rPr>
            </w:pPr>
            <w:r>
              <w:rPr>
                <w:rFonts w:cstheme="minorHAnsi"/>
                <w:lang w:val="es-ES"/>
              </w:rPr>
              <w:t>Baja</w:t>
            </w:r>
          </w:p>
        </w:tc>
      </w:tr>
      <w:tr w:rsidR="002F1894" w14:paraId="3273CEB3" w14:textId="77777777" w:rsidTr="0066257F">
        <w:tc>
          <w:tcPr>
            <w:tcW w:w="2268" w:type="dxa"/>
            <w:tcBorders>
              <w:top w:val="single" w:sz="6" w:space="0" w:color="000000"/>
              <w:left w:val="single" w:sz="12" w:space="0" w:color="000000"/>
              <w:bottom w:val="single" w:sz="6" w:space="0" w:color="000000"/>
              <w:right w:val="nil"/>
            </w:tcBorders>
            <w:hideMark/>
          </w:tcPr>
          <w:p w14:paraId="1761EECF" w14:textId="77777777" w:rsidR="002F1894" w:rsidRDefault="002F1894"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313320C" w14:textId="77777777" w:rsidR="002F1894" w:rsidRDefault="002F1894" w:rsidP="0066257F">
            <w:pPr>
              <w:spacing w:line="360" w:lineRule="auto"/>
              <w:rPr>
                <w:rFonts w:cstheme="minorHAnsi"/>
              </w:rPr>
            </w:pPr>
            <w:r>
              <w:rPr>
                <w:rFonts w:cstheme="minorHAnsi"/>
              </w:rPr>
              <w:t xml:space="preserve">1 vez al mes (no siempre). </w:t>
            </w:r>
          </w:p>
        </w:tc>
      </w:tr>
      <w:tr w:rsidR="002F1894" w14:paraId="092AE08B" w14:textId="77777777" w:rsidTr="0066257F">
        <w:tc>
          <w:tcPr>
            <w:tcW w:w="2268" w:type="dxa"/>
            <w:tcBorders>
              <w:top w:val="single" w:sz="6" w:space="0" w:color="000000"/>
              <w:left w:val="single" w:sz="12" w:space="0" w:color="000000"/>
              <w:bottom w:val="single" w:sz="6" w:space="0" w:color="000000"/>
              <w:right w:val="nil"/>
            </w:tcBorders>
            <w:hideMark/>
          </w:tcPr>
          <w:p w14:paraId="1FCD88CA" w14:textId="77777777" w:rsidR="002F1894" w:rsidRDefault="002F1894"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2B05661B" w14:textId="77777777" w:rsidR="002F1894" w:rsidRDefault="002F1894" w:rsidP="0066257F">
            <w:pPr>
              <w:spacing w:line="360" w:lineRule="auto"/>
              <w:ind w:left="702" w:hanging="702"/>
              <w:rPr>
                <w:rFonts w:cstheme="minorHAnsi"/>
              </w:rPr>
            </w:pPr>
          </w:p>
        </w:tc>
      </w:tr>
      <w:tr w:rsidR="002F1894" w14:paraId="632BCA23" w14:textId="77777777" w:rsidTr="0066257F">
        <w:tc>
          <w:tcPr>
            <w:tcW w:w="2268" w:type="dxa"/>
            <w:tcBorders>
              <w:top w:val="single" w:sz="6" w:space="0" w:color="000000"/>
              <w:left w:val="single" w:sz="12" w:space="0" w:color="000000"/>
              <w:bottom w:val="single" w:sz="6" w:space="0" w:color="000000"/>
              <w:right w:val="nil"/>
            </w:tcBorders>
            <w:hideMark/>
          </w:tcPr>
          <w:p w14:paraId="4CF4F9F4" w14:textId="77777777" w:rsidR="002F1894" w:rsidRDefault="002F1894"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D25EE17" w14:textId="77777777" w:rsidR="002F1894" w:rsidRDefault="002F1894"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F1894" w14:paraId="035574D7" w14:textId="77777777" w:rsidTr="0066257F">
        <w:tc>
          <w:tcPr>
            <w:tcW w:w="2268" w:type="dxa"/>
            <w:tcBorders>
              <w:top w:val="single" w:sz="6" w:space="0" w:color="000000"/>
              <w:left w:val="single" w:sz="12" w:space="0" w:color="000000"/>
              <w:bottom w:val="single" w:sz="6" w:space="0" w:color="000000"/>
              <w:right w:val="nil"/>
            </w:tcBorders>
            <w:hideMark/>
          </w:tcPr>
          <w:p w14:paraId="21F67C34" w14:textId="77777777" w:rsidR="002F1894" w:rsidRDefault="002F1894" w:rsidP="0066257F">
            <w:pPr>
              <w:spacing w:line="360" w:lineRule="auto"/>
              <w:jc w:val="right"/>
              <w:rPr>
                <w:rFonts w:cstheme="minorHAnsi"/>
              </w:rPr>
            </w:pPr>
            <w:r>
              <w:rPr>
                <w:rFonts w:cstheme="minorHAnsi"/>
                <w:lang w:val="es-ES"/>
              </w:rPr>
              <w:lastRenderedPageBreak/>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807A86B" w14:textId="77777777" w:rsidR="002F1894" w:rsidRDefault="002F1894"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28D4B5F6" w14:textId="77777777" w:rsidR="002F1894" w:rsidRDefault="002F1894"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F1894" w14:paraId="2806E384" w14:textId="77777777" w:rsidTr="0066257F">
        <w:tc>
          <w:tcPr>
            <w:tcW w:w="2268" w:type="dxa"/>
            <w:tcBorders>
              <w:top w:val="single" w:sz="6" w:space="0" w:color="000000"/>
              <w:left w:val="single" w:sz="12" w:space="0" w:color="000000"/>
              <w:bottom w:val="single" w:sz="12" w:space="0" w:color="000000"/>
              <w:right w:val="nil"/>
            </w:tcBorders>
            <w:hideMark/>
          </w:tcPr>
          <w:p w14:paraId="007000C0" w14:textId="77777777" w:rsidR="002F1894" w:rsidRDefault="002F1894"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63D97268" w14:textId="77777777" w:rsidR="002F1894" w:rsidRDefault="002F1894" w:rsidP="0066257F">
            <w:pPr>
              <w:spacing w:line="360" w:lineRule="auto"/>
              <w:rPr>
                <w:rFonts w:cstheme="minorHAnsi"/>
              </w:rPr>
            </w:pPr>
          </w:p>
        </w:tc>
      </w:tr>
      <w:tr w:rsidR="002F1894" w14:paraId="65CF57BE" w14:textId="77777777" w:rsidTr="0066257F">
        <w:tc>
          <w:tcPr>
            <w:tcW w:w="2268" w:type="dxa"/>
            <w:tcBorders>
              <w:top w:val="single" w:sz="6" w:space="0" w:color="000000"/>
              <w:left w:val="single" w:sz="12" w:space="0" w:color="000000"/>
              <w:bottom w:val="single" w:sz="12" w:space="0" w:color="000000"/>
              <w:right w:val="nil"/>
            </w:tcBorders>
          </w:tcPr>
          <w:p w14:paraId="2B52F4D4" w14:textId="77777777" w:rsidR="002F1894" w:rsidRDefault="002F1894" w:rsidP="0066257F">
            <w:pPr>
              <w:spacing w:line="360" w:lineRule="auto"/>
              <w:jc w:val="right"/>
              <w:rPr>
                <w:rFonts w:cstheme="minorHAnsi"/>
                <w:lang w:val="es-ES"/>
              </w:rPr>
            </w:pPr>
          </w:p>
        </w:tc>
        <w:tc>
          <w:tcPr>
            <w:tcW w:w="7320" w:type="dxa"/>
            <w:gridSpan w:val="3"/>
            <w:tcBorders>
              <w:top w:val="single" w:sz="6" w:space="0" w:color="000000"/>
              <w:left w:val="single" w:sz="6" w:space="0" w:color="000000"/>
              <w:bottom w:val="single" w:sz="12" w:space="0" w:color="000000"/>
              <w:right w:val="single" w:sz="12" w:space="0" w:color="000000"/>
            </w:tcBorders>
          </w:tcPr>
          <w:p w14:paraId="2887337F" w14:textId="77777777" w:rsidR="002F1894" w:rsidRDefault="002F1894" w:rsidP="0066257F">
            <w:pPr>
              <w:spacing w:line="360" w:lineRule="auto"/>
              <w:rPr>
                <w:rFonts w:cstheme="minorHAnsi"/>
              </w:rPr>
            </w:pPr>
          </w:p>
        </w:tc>
      </w:tr>
      <w:tr w:rsidR="002F1894" w14:paraId="24BB89D9" w14:textId="77777777" w:rsidTr="0066257F">
        <w:tc>
          <w:tcPr>
            <w:tcW w:w="2268" w:type="dxa"/>
            <w:tcBorders>
              <w:top w:val="single" w:sz="6" w:space="0" w:color="000000"/>
              <w:left w:val="single" w:sz="12" w:space="0" w:color="000000"/>
              <w:bottom w:val="single" w:sz="12" w:space="0" w:color="000000"/>
              <w:right w:val="nil"/>
            </w:tcBorders>
            <w:hideMark/>
          </w:tcPr>
          <w:p w14:paraId="5E65EE3C" w14:textId="77777777" w:rsidR="002F1894" w:rsidRPr="00623D93" w:rsidRDefault="002F1894" w:rsidP="0066257F">
            <w:pPr>
              <w:spacing w:line="360" w:lineRule="auto"/>
              <w:jc w:val="right"/>
              <w:rPr>
                <w:rFonts w:cstheme="minorHAnsi"/>
                <w:lang w:val="es-ES"/>
              </w:rPr>
            </w:pPr>
            <w:r>
              <w:rPr>
                <w:rFonts w:cstheme="minorHAnsi"/>
                <w:lang w:val="es-ES"/>
              </w:rPr>
              <w:t>ID de caso de uso:</w:t>
            </w:r>
          </w:p>
        </w:tc>
        <w:tc>
          <w:tcPr>
            <w:tcW w:w="7320" w:type="dxa"/>
            <w:gridSpan w:val="3"/>
            <w:tcBorders>
              <w:top w:val="single" w:sz="6" w:space="0" w:color="000000"/>
              <w:left w:val="single" w:sz="6" w:space="0" w:color="000000"/>
              <w:bottom w:val="single" w:sz="12" w:space="0" w:color="000000"/>
              <w:right w:val="single" w:sz="12" w:space="0" w:color="000000"/>
            </w:tcBorders>
          </w:tcPr>
          <w:p w14:paraId="07716850" w14:textId="77777777" w:rsidR="002F1894" w:rsidRDefault="002F1894" w:rsidP="0066257F">
            <w:pPr>
              <w:spacing w:line="360" w:lineRule="auto"/>
              <w:rPr>
                <w:rFonts w:cstheme="minorHAnsi"/>
              </w:rPr>
            </w:pPr>
            <w:r w:rsidRPr="00623D93">
              <w:rPr>
                <w:rFonts w:cstheme="minorHAnsi"/>
              </w:rPr>
              <w:t>CU-</w:t>
            </w:r>
            <w:r>
              <w:rPr>
                <w:rFonts w:cstheme="minorHAnsi"/>
              </w:rPr>
              <w:t>11</w:t>
            </w:r>
          </w:p>
        </w:tc>
      </w:tr>
      <w:tr w:rsidR="002F1894" w14:paraId="4F9CC522" w14:textId="77777777" w:rsidTr="0066257F">
        <w:tc>
          <w:tcPr>
            <w:tcW w:w="2268" w:type="dxa"/>
            <w:tcBorders>
              <w:top w:val="single" w:sz="6" w:space="0" w:color="000000"/>
              <w:left w:val="single" w:sz="12" w:space="0" w:color="000000"/>
              <w:bottom w:val="single" w:sz="12" w:space="0" w:color="000000"/>
              <w:right w:val="nil"/>
            </w:tcBorders>
            <w:hideMark/>
          </w:tcPr>
          <w:p w14:paraId="49A419EE" w14:textId="77777777" w:rsidR="002F1894" w:rsidRPr="00623D93" w:rsidRDefault="002F1894" w:rsidP="0066257F">
            <w:pPr>
              <w:spacing w:line="360" w:lineRule="auto"/>
              <w:jc w:val="right"/>
              <w:rPr>
                <w:rFonts w:cstheme="minorHAnsi"/>
                <w:lang w:val="es-ES"/>
              </w:rPr>
            </w:pPr>
            <w:r>
              <w:rPr>
                <w:rFonts w:cstheme="minorHAnsi"/>
                <w:lang w:val="es-ES"/>
              </w:rPr>
              <w:t>Usar nombre de caso:</w:t>
            </w:r>
          </w:p>
        </w:tc>
        <w:tc>
          <w:tcPr>
            <w:tcW w:w="7320" w:type="dxa"/>
            <w:gridSpan w:val="3"/>
            <w:tcBorders>
              <w:top w:val="single" w:sz="6" w:space="0" w:color="000000"/>
              <w:left w:val="single" w:sz="6" w:space="0" w:color="000000"/>
              <w:bottom w:val="single" w:sz="12" w:space="0" w:color="000000"/>
              <w:right w:val="single" w:sz="12" w:space="0" w:color="000000"/>
            </w:tcBorders>
          </w:tcPr>
          <w:p w14:paraId="37839FF8" w14:textId="45246234" w:rsidR="002F1894" w:rsidRDefault="002F1894" w:rsidP="0066257F">
            <w:pPr>
              <w:spacing w:line="360" w:lineRule="auto"/>
              <w:rPr>
                <w:rFonts w:cstheme="minorHAnsi"/>
              </w:rPr>
            </w:pPr>
            <w:r>
              <w:rPr>
                <w:rFonts w:cstheme="minorHAnsi"/>
              </w:rPr>
              <w:t xml:space="preserve">Publicar </w:t>
            </w:r>
            <w:r w:rsidR="00B423CD">
              <w:rPr>
                <w:rFonts w:cstheme="minorHAnsi"/>
              </w:rPr>
              <w:t>Ingreso</w:t>
            </w:r>
          </w:p>
        </w:tc>
      </w:tr>
      <w:tr w:rsidR="002F1894" w14:paraId="4F735E83" w14:textId="77777777" w:rsidTr="0066257F">
        <w:tc>
          <w:tcPr>
            <w:tcW w:w="2268" w:type="dxa"/>
            <w:tcBorders>
              <w:top w:val="single" w:sz="6" w:space="0" w:color="000000"/>
              <w:left w:val="single" w:sz="12" w:space="0" w:color="000000"/>
              <w:bottom w:val="single" w:sz="6" w:space="0" w:color="000000"/>
              <w:right w:val="nil"/>
            </w:tcBorders>
            <w:hideMark/>
          </w:tcPr>
          <w:p w14:paraId="4C439399" w14:textId="77777777" w:rsidR="002F1894" w:rsidRDefault="002F1894"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57824426" w14:textId="77777777" w:rsidR="002F1894" w:rsidRDefault="002F1894"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3B7D5167" w14:textId="77777777" w:rsidR="002F1894" w:rsidRDefault="002F1894"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1A8AFF6" w14:textId="77777777" w:rsidR="002F1894" w:rsidRDefault="002F1894" w:rsidP="0066257F">
            <w:pPr>
              <w:spacing w:line="360" w:lineRule="auto"/>
              <w:rPr>
                <w:rFonts w:cstheme="minorHAnsi"/>
              </w:rPr>
            </w:pPr>
            <w:r>
              <w:rPr>
                <w:rFonts w:cstheme="minorHAnsi"/>
              </w:rPr>
              <w:t>Kenneth Moraga Obando</w:t>
            </w:r>
          </w:p>
        </w:tc>
      </w:tr>
      <w:tr w:rsidR="002F1894" w14:paraId="1EE04797" w14:textId="77777777" w:rsidTr="0066257F">
        <w:tc>
          <w:tcPr>
            <w:tcW w:w="2268" w:type="dxa"/>
            <w:tcBorders>
              <w:top w:val="single" w:sz="6" w:space="0" w:color="000000"/>
              <w:left w:val="single" w:sz="12" w:space="0" w:color="000000"/>
              <w:bottom w:val="single" w:sz="6" w:space="0" w:color="000000"/>
              <w:right w:val="nil"/>
            </w:tcBorders>
            <w:hideMark/>
          </w:tcPr>
          <w:p w14:paraId="17FDA1E2" w14:textId="77777777" w:rsidR="002F1894" w:rsidRDefault="002F1894"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83809DB" w14:textId="77777777" w:rsidR="002F1894" w:rsidRDefault="002F1894"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18DEFD96" w14:textId="77777777" w:rsidR="002F1894" w:rsidRDefault="002F1894"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DB3340A" w14:textId="77777777" w:rsidR="002F1894" w:rsidRDefault="002F1894" w:rsidP="0066257F">
            <w:pPr>
              <w:spacing w:line="360" w:lineRule="auto"/>
              <w:rPr>
                <w:rFonts w:cstheme="minorHAnsi"/>
              </w:rPr>
            </w:pPr>
          </w:p>
        </w:tc>
      </w:tr>
      <w:tr w:rsidR="002F1894" w14:paraId="348E4257" w14:textId="77777777" w:rsidTr="0066257F">
        <w:tc>
          <w:tcPr>
            <w:tcW w:w="2268" w:type="dxa"/>
            <w:tcBorders>
              <w:top w:val="single" w:sz="6" w:space="0" w:color="000000"/>
              <w:left w:val="single" w:sz="12" w:space="0" w:color="000000"/>
              <w:bottom w:val="single" w:sz="6" w:space="0" w:color="000000"/>
              <w:right w:val="nil"/>
            </w:tcBorders>
            <w:hideMark/>
          </w:tcPr>
          <w:p w14:paraId="1D272B2C" w14:textId="77777777" w:rsidR="002F1894" w:rsidRDefault="002F1894"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2AFFD1F" w14:textId="77777777" w:rsidR="002F1894" w:rsidRDefault="002F1894" w:rsidP="0066257F">
            <w:pPr>
              <w:spacing w:line="360" w:lineRule="auto"/>
              <w:rPr>
                <w:rFonts w:cstheme="minorHAnsi"/>
              </w:rPr>
            </w:pPr>
            <w:r>
              <w:rPr>
                <w:rFonts w:cstheme="minorHAnsi"/>
                <w:lang w:val="es-ES"/>
              </w:rPr>
              <w:t>Presidente, vicepresidente, secretario(a) y demás integrantes ADITIBRI con acceso al sistema</w:t>
            </w:r>
          </w:p>
        </w:tc>
      </w:tr>
      <w:tr w:rsidR="002F1894" w14:paraId="28EC2636" w14:textId="77777777" w:rsidTr="0066257F">
        <w:tc>
          <w:tcPr>
            <w:tcW w:w="2268" w:type="dxa"/>
            <w:tcBorders>
              <w:top w:val="single" w:sz="6" w:space="0" w:color="000000"/>
              <w:left w:val="single" w:sz="12" w:space="0" w:color="000000"/>
              <w:bottom w:val="single" w:sz="6" w:space="0" w:color="000000"/>
              <w:right w:val="nil"/>
            </w:tcBorders>
            <w:hideMark/>
          </w:tcPr>
          <w:p w14:paraId="5093C04D" w14:textId="77777777" w:rsidR="002F1894" w:rsidRDefault="002F1894"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F451965" w14:textId="53E27642" w:rsidR="002F1894" w:rsidRDefault="002F1894" w:rsidP="0066257F">
            <w:pPr>
              <w:spacing w:line="360" w:lineRule="auto"/>
              <w:rPr>
                <w:rFonts w:cstheme="minorHAnsi"/>
              </w:rPr>
            </w:pPr>
            <w:r>
              <w:rPr>
                <w:rFonts w:cstheme="minorHAnsi"/>
              </w:rPr>
              <w:t xml:space="preserve">El presidente o vicepresidente podrá publicar un </w:t>
            </w:r>
            <w:r w:rsidR="00B423CD">
              <w:rPr>
                <w:rFonts w:cstheme="minorHAnsi"/>
              </w:rPr>
              <w:t>registro de ingresos</w:t>
            </w:r>
            <w:r>
              <w:rPr>
                <w:rFonts w:cstheme="minorHAnsi"/>
              </w:rPr>
              <w:t xml:space="preserve"> al apartado de “</w:t>
            </w:r>
            <w:r w:rsidR="00B423CD">
              <w:rPr>
                <w:rFonts w:cstheme="minorHAnsi"/>
              </w:rPr>
              <w:t>Presupuesto</w:t>
            </w:r>
            <w:r>
              <w:rPr>
                <w:rFonts w:cstheme="minorHAnsi"/>
              </w:rPr>
              <w:t>” en la vista al pueblo.</w:t>
            </w:r>
          </w:p>
        </w:tc>
      </w:tr>
      <w:tr w:rsidR="002F1894" w14:paraId="5E848892" w14:textId="77777777" w:rsidTr="0066257F">
        <w:tc>
          <w:tcPr>
            <w:tcW w:w="2268" w:type="dxa"/>
            <w:tcBorders>
              <w:top w:val="single" w:sz="6" w:space="0" w:color="000000"/>
              <w:left w:val="single" w:sz="12" w:space="0" w:color="000000"/>
              <w:bottom w:val="single" w:sz="6" w:space="0" w:color="000000"/>
              <w:right w:val="nil"/>
            </w:tcBorders>
            <w:hideMark/>
          </w:tcPr>
          <w:p w14:paraId="0682BC63" w14:textId="77777777" w:rsidR="002F1894" w:rsidRDefault="002F1894"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081E27A" w14:textId="77777777" w:rsidR="002F1894" w:rsidRDefault="002F1894"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1DA4B38" w14:textId="77777777" w:rsidR="002F1894" w:rsidRDefault="002F1894"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2F1894" w14:paraId="323CEEAA" w14:textId="77777777" w:rsidTr="0066257F">
        <w:tc>
          <w:tcPr>
            <w:tcW w:w="2268" w:type="dxa"/>
            <w:tcBorders>
              <w:top w:val="single" w:sz="6" w:space="0" w:color="000000"/>
              <w:left w:val="single" w:sz="12" w:space="0" w:color="000000"/>
              <w:bottom w:val="single" w:sz="6" w:space="0" w:color="000000"/>
              <w:right w:val="nil"/>
            </w:tcBorders>
            <w:hideMark/>
          </w:tcPr>
          <w:p w14:paraId="1D78322A" w14:textId="77777777" w:rsidR="002F1894" w:rsidRDefault="002F1894"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7294908" w14:textId="50333908" w:rsidR="002F1894" w:rsidRDefault="002F1894" w:rsidP="0003499A">
            <w:pPr>
              <w:pStyle w:val="Prrafodelista"/>
              <w:numPr>
                <w:ilvl w:val="0"/>
                <w:numId w:val="7"/>
              </w:numPr>
              <w:suppressAutoHyphens/>
              <w:spacing w:after="0" w:line="360" w:lineRule="auto"/>
              <w:rPr>
                <w:rFonts w:cstheme="minorHAnsi"/>
              </w:rPr>
            </w:pPr>
            <w:r>
              <w:rPr>
                <w:rFonts w:cstheme="minorHAnsi"/>
              </w:rPr>
              <w:t xml:space="preserve">Se publica la información </w:t>
            </w:r>
            <w:proofErr w:type="gramStart"/>
            <w:r>
              <w:rPr>
                <w:rFonts w:cstheme="minorHAnsi"/>
              </w:rPr>
              <w:t xml:space="preserve">del </w:t>
            </w:r>
            <w:r w:rsidR="00B423CD">
              <w:rPr>
                <w:rFonts w:cstheme="minorHAnsi"/>
              </w:rPr>
              <w:t>ingresos</w:t>
            </w:r>
            <w:proofErr w:type="gramEnd"/>
            <w:r>
              <w:rPr>
                <w:rFonts w:cstheme="minorHAnsi"/>
              </w:rPr>
              <w:t xml:space="preserve"> en el apartado de “</w:t>
            </w:r>
            <w:r w:rsidR="00B423CD">
              <w:rPr>
                <w:rFonts w:cstheme="minorHAnsi"/>
              </w:rPr>
              <w:t>Ingresos</w:t>
            </w:r>
            <w:r>
              <w:rPr>
                <w:rFonts w:cstheme="minorHAnsi"/>
              </w:rPr>
              <w:t>” en la vista del cliente.</w:t>
            </w:r>
          </w:p>
          <w:p w14:paraId="75E36E3A"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31089B5C" w14:textId="77777777" w:rsidR="002F1894" w:rsidRDefault="002F1894" w:rsidP="0003499A">
            <w:pPr>
              <w:pStyle w:val="Prrafodelista"/>
              <w:numPr>
                <w:ilvl w:val="0"/>
                <w:numId w:val="7"/>
              </w:numPr>
              <w:suppressAutoHyphens/>
              <w:spacing w:after="0" w:line="360" w:lineRule="auto"/>
              <w:rPr>
                <w:rFonts w:cstheme="minorHAnsi"/>
              </w:rPr>
            </w:pPr>
            <w:r>
              <w:rPr>
                <w:rFonts w:cstheme="minorHAnsi"/>
              </w:rPr>
              <w:t>El usuario tiene la opción de publicar otro.</w:t>
            </w:r>
          </w:p>
        </w:tc>
      </w:tr>
      <w:tr w:rsidR="002F1894" w14:paraId="144F6AA0" w14:textId="77777777" w:rsidTr="0066257F">
        <w:tc>
          <w:tcPr>
            <w:tcW w:w="2268" w:type="dxa"/>
            <w:tcBorders>
              <w:top w:val="single" w:sz="6" w:space="0" w:color="000000"/>
              <w:left w:val="single" w:sz="12" w:space="0" w:color="000000"/>
              <w:bottom w:val="single" w:sz="6" w:space="0" w:color="000000"/>
              <w:right w:val="nil"/>
            </w:tcBorders>
            <w:hideMark/>
          </w:tcPr>
          <w:p w14:paraId="669CCC38" w14:textId="77777777" w:rsidR="002F1894" w:rsidRDefault="002F1894"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8535FBB" w14:textId="77777777" w:rsidR="002F1894" w:rsidRDefault="002F1894" w:rsidP="0066257F">
            <w:pPr>
              <w:spacing w:line="360" w:lineRule="auto"/>
              <w:rPr>
                <w:rFonts w:cstheme="minorHAnsi"/>
                <w:b/>
                <w:bCs/>
              </w:rPr>
            </w:pPr>
            <w:r>
              <w:rPr>
                <w:rFonts w:cstheme="minorHAnsi"/>
                <w:b/>
                <w:bCs/>
                <w:lang w:val="es-ES"/>
              </w:rPr>
              <w:t>1.0 Publicar Reglamento</w:t>
            </w:r>
          </w:p>
          <w:p w14:paraId="218C452E" w14:textId="77777777" w:rsidR="002F1894" w:rsidRDefault="002F1894" w:rsidP="0066257F">
            <w:pPr>
              <w:suppressAutoHyphens/>
              <w:spacing w:after="0" w:line="360" w:lineRule="auto"/>
              <w:rPr>
                <w:rFonts w:cstheme="minorHAnsi"/>
              </w:rPr>
            </w:pPr>
            <w:r>
              <w:rPr>
                <w:rFonts w:cstheme="minorHAnsi"/>
              </w:rPr>
              <w:t>1.   Se despliega el menú de acciones de la página.</w:t>
            </w:r>
          </w:p>
          <w:p w14:paraId="1D46AAB0" w14:textId="77777777" w:rsidR="002F1894" w:rsidRDefault="002F1894" w:rsidP="0066257F">
            <w:pPr>
              <w:suppressAutoHyphens/>
              <w:spacing w:after="0" w:line="360" w:lineRule="auto"/>
              <w:rPr>
                <w:rFonts w:cstheme="minorHAnsi"/>
              </w:rPr>
            </w:pPr>
            <w:r>
              <w:rPr>
                <w:rFonts w:cstheme="minorHAnsi"/>
              </w:rPr>
              <w:t>2.   Selecciona el módulo “Departamento Administrativo”.</w:t>
            </w:r>
          </w:p>
          <w:p w14:paraId="3B0EE586" w14:textId="31FFA242" w:rsidR="002F1894" w:rsidRDefault="002F1894" w:rsidP="0066257F">
            <w:pPr>
              <w:suppressAutoHyphens/>
              <w:spacing w:after="0" w:line="360" w:lineRule="auto"/>
              <w:rPr>
                <w:rFonts w:cstheme="minorHAnsi"/>
              </w:rPr>
            </w:pPr>
            <w:r>
              <w:rPr>
                <w:rFonts w:cstheme="minorHAnsi"/>
              </w:rPr>
              <w:t>Se selecciona en la opción “</w:t>
            </w:r>
            <w:r w:rsidR="00B423CD">
              <w:rPr>
                <w:rFonts w:cstheme="minorHAnsi"/>
              </w:rPr>
              <w:t>Presupuesto</w:t>
            </w:r>
            <w:r>
              <w:rPr>
                <w:rFonts w:cstheme="minorHAnsi"/>
              </w:rPr>
              <w:t>”</w:t>
            </w:r>
          </w:p>
          <w:p w14:paraId="45881960" w14:textId="746903CA" w:rsidR="002F1894" w:rsidRDefault="002F1894" w:rsidP="0066257F">
            <w:pPr>
              <w:suppressAutoHyphens/>
              <w:spacing w:after="0" w:line="360" w:lineRule="auto"/>
              <w:rPr>
                <w:rFonts w:cstheme="minorHAnsi"/>
              </w:rPr>
            </w:pPr>
            <w:r>
              <w:rPr>
                <w:rFonts w:cstheme="minorHAnsi"/>
              </w:rPr>
              <w:lastRenderedPageBreak/>
              <w:t xml:space="preserve">3.   Se muestra la tabla con los </w:t>
            </w:r>
            <w:r w:rsidR="00B423CD">
              <w:rPr>
                <w:rFonts w:cstheme="minorHAnsi"/>
              </w:rPr>
              <w:t xml:space="preserve">Ingresos </w:t>
            </w:r>
            <w:r>
              <w:rPr>
                <w:rFonts w:cstheme="minorHAnsi"/>
              </w:rPr>
              <w:t>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11424D99" w14:textId="77777777" w:rsidR="002F1894" w:rsidRDefault="002F1894" w:rsidP="0066257F">
            <w:pPr>
              <w:suppressAutoHyphens/>
              <w:spacing w:after="0" w:line="360" w:lineRule="auto"/>
              <w:rPr>
                <w:rFonts w:cstheme="minorHAnsi"/>
              </w:rPr>
            </w:pPr>
            <w:r>
              <w:rPr>
                <w:rFonts w:cstheme="minorHAnsi"/>
              </w:rPr>
              <w:t>4.    Se presiona el botón “publicar. “</w:t>
            </w:r>
          </w:p>
          <w:p w14:paraId="37A79244" w14:textId="65888136" w:rsidR="002F1894" w:rsidRDefault="002F1894"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“Está seguro </w:t>
            </w:r>
            <w:proofErr w:type="gramStart"/>
            <w:r>
              <w:rPr>
                <w:rFonts w:cstheme="minorHAnsi"/>
              </w:rPr>
              <w:t>que</w:t>
            </w:r>
            <w:proofErr w:type="gramEnd"/>
            <w:r>
              <w:rPr>
                <w:rFonts w:cstheme="minorHAnsi"/>
              </w:rPr>
              <w:t xml:space="preserve"> desea publicar este</w:t>
            </w:r>
            <w:r w:rsidR="00B423CD">
              <w:rPr>
                <w:rFonts w:cstheme="minorHAnsi"/>
              </w:rPr>
              <w:t xml:space="preserve"> Ingreso</w:t>
            </w:r>
            <w:r>
              <w:rPr>
                <w:rFonts w:cstheme="minorHAnsi"/>
              </w:rPr>
              <w:t>, todos los visitantes podrán verlo”</w:t>
            </w:r>
          </w:p>
          <w:p w14:paraId="32A31092" w14:textId="77777777" w:rsidR="002F1894" w:rsidRDefault="002F1894" w:rsidP="0066257F">
            <w:pPr>
              <w:suppressAutoHyphens/>
              <w:spacing w:after="0" w:line="360" w:lineRule="auto"/>
              <w:rPr>
                <w:rFonts w:cstheme="minorHAnsi"/>
              </w:rPr>
            </w:pPr>
            <w:r>
              <w:rPr>
                <w:rFonts w:cstheme="minorHAnsi"/>
              </w:rPr>
              <w:t xml:space="preserve">6.    Una vez visto el </w:t>
            </w:r>
            <w:proofErr w:type="spellStart"/>
            <w:r>
              <w:rPr>
                <w:rFonts w:cstheme="minorHAnsi"/>
              </w:rPr>
              <w:t>model</w:t>
            </w:r>
            <w:proofErr w:type="spellEnd"/>
            <w:r>
              <w:rPr>
                <w:rFonts w:cstheme="minorHAnsi"/>
              </w:rPr>
              <w:t>, se despliegan dos botones: “Publicar de todos modos, Cancelar”.</w:t>
            </w:r>
          </w:p>
          <w:p w14:paraId="34BF9106" w14:textId="0E773C3F" w:rsidR="002F1894" w:rsidRDefault="002F1894" w:rsidP="0066257F">
            <w:pPr>
              <w:suppressAutoHyphens/>
              <w:spacing w:after="0" w:line="360" w:lineRule="auto"/>
              <w:rPr>
                <w:rFonts w:cstheme="minorHAnsi"/>
              </w:rPr>
            </w:pPr>
            <w:r>
              <w:rPr>
                <w:rFonts w:cstheme="minorHAnsi"/>
              </w:rPr>
              <w:t>7.    Si presiona la opción “Publicar de todos modos” se modifica en el sistema la información del</w:t>
            </w:r>
            <w:r w:rsidR="00B423CD">
              <w:rPr>
                <w:rFonts w:cstheme="minorHAnsi"/>
              </w:rPr>
              <w:t xml:space="preserve"> Ingreso</w:t>
            </w:r>
            <w:r>
              <w:rPr>
                <w:rFonts w:cstheme="minorHAnsi"/>
              </w:rPr>
              <w:t>.</w:t>
            </w:r>
          </w:p>
          <w:p w14:paraId="342B60CE" w14:textId="77777777" w:rsidR="002F1894" w:rsidRDefault="002F1894" w:rsidP="0066257F">
            <w:pPr>
              <w:suppressAutoHyphens/>
              <w:spacing w:after="0" w:line="360" w:lineRule="auto"/>
              <w:rPr>
                <w:rFonts w:cstheme="minorHAnsi"/>
              </w:rPr>
            </w:pPr>
            <w:r>
              <w:rPr>
                <w:rFonts w:cstheme="minorHAnsi"/>
              </w:rPr>
              <w:t>8.Se notifica en una ventana emergente “Se publicó correctamente!”</w:t>
            </w:r>
          </w:p>
          <w:p w14:paraId="7F2D9F91" w14:textId="77777777" w:rsidR="002F1894" w:rsidRDefault="002F1894" w:rsidP="0066257F">
            <w:pPr>
              <w:suppressAutoHyphens/>
              <w:spacing w:after="0" w:line="360" w:lineRule="auto"/>
              <w:rPr>
                <w:rFonts w:cstheme="minorHAnsi"/>
              </w:rPr>
            </w:pPr>
            <w:r>
              <w:rPr>
                <w:rFonts w:cstheme="minorHAnsi"/>
              </w:rPr>
              <w:t>9.  Si presiona cancelar vuelve al paso 3.</w:t>
            </w:r>
          </w:p>
        </w:tc>
      </w:tr>
      <w:tr w:rsidR="002F1894" w14:paraId="2F75C8AB" w14:textId="77777777" w:rsidTr="0066257F">
        <w:tc>
          <w:tcPr>
            <w:tcW w:w="2268" w:type="dxa"/>
            <w:tcBorders>
              <w:top w:val="single" w:sz="6" w:space="0" w:color="000000"/>
              <w:left w:val="single" w:sz="12" w:space="0" w:color="000000"/>
              <w:bottom w:val="single" w:sz="6" w:space="0" w:color="000000"/>
              <w:right w:val="nil"/>
            </w:tcBorders>
            <w:hideMark/>
          </w:tcPr>
          <w:p w14:paraId="45BA33CC" w14:textId="77777777" w:rsidR="002F1894" w:rsidRDefault="002F1894"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361F161" w14:textId="77777777" w:rsidR="002F1894" w:rsidRDefault="002F1894" w:rsidP="0066257F">
            <w:pPr>
              <w:spacing w:line="360" w:lineRule="auto"/>
              <w:rPr>
                <w:rFonts w:cstheme="minorHAnsi"/>
              </w:rPr>
            </w:pPr>
            <w:r>
              <w:rPr>
                <w:rFonts w:cstheme="minorHAnsi"/>
              </w:rPr>
              <w:t>Ninguno</w:t>
            </w:r>
          </w:p>
        </w:tc>
      </w:tr>
      <w:tr w:rsidR="002F1894" w14:paraId="213AD6F0" w14:textId="77777777" w:rsidTr="0066257F">
        <w:tc>
          <w:tcPr>
            <w:tcW w:w="2268" w:type="dxa"/>
            <w:tcBorders>
              <w:top w:val="single" w:sz="6" w:space="0" w:color="000000"/>
              <w:left w:val="single" w:sz="12" w:space="0" w:color="000000"/>
              <w:bottom w:val="single" w:sz="6" w:space="0" w:color="000000"/>
              <w:right w:val="nil"/>
            </w:tcBorders>
            <w:hideMark/>
          </w:tcPr>
          <w:p w14:paraId="54A004F6" w14:textId="77777777" w:rsidR="002F1894" w:rsidRDefault="002F1894"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EB3E17" w14:textId="77777777" w:rsidR="002F1894" w:rsidRDefault="002F1894"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70B9C155" w14:textId="77777777" w:rsidR="002F1894" w:rsidRDefault="002F1894"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2F1894" w14:paraId="15C42763" w14:textId="77777777" w:rsidTr="0066257F">
        <w:tc>
          <w:tcPr>
            <w:tcW w:w="2268" w:type="dxa"/>
            <w:tcBorders>
              <w:top w:val="single" w:sz="6" w:space="0" w:color="000000"/>
              <w:left w:val="single" w:sz="12" w:space="0" w:color="000000"/>
              <w:bottom w:val="single" w:sz="6" w:space="0" w:color="000000"/>
              <w:right w:val="nil"/>
            </w:tcBorders>
            <w:hideMark/>
          </w:tcPr>
          <w:p w14:paraId="69546ECE" w14:textId="77777777" w:rsidR="002F1894" w:rsidRDefault="002F1894"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72BC8D3" w14:textId="77777777" w:rsidR="002F1894" w:rsidRDefault="002F1894" w:rsidP="0066257F">
            <w:pPr>
              <w:spacing w:line="360" w:lineRule="auto"/>
              <w:rPr>
                <w:rFonts w:cstheme="minorHAnsi"/>
              </w:rPr>
            </w:pPr>
            <w:r>
              <w:rPr>
                <w:rFonts w:cstheme="minorHAnsi"/>
                <w:lang w:val="es-ES"/>
              </w:rPr>
              <w:t>Ninguno</w:t>
            </w:r>
          </w:p>
        </w:tc>
      </w:tr>
      <w:tr w:rsidR="002F1894" w14:paraId="5BAB20B7" w14:textId="77777777" w:rsidTr="0066257F">
        <w:tc>
          <w:tcPr>
            <w:tcW w:w="2268" w:type="dxa"/>
            <w:tcBorders>
              <w:top w:val="single" w:sz="6" w:space="0" w:color="000000"/>
              <w:left w:val="single" w:sz="12" w:space="0" w:color="000000"/>
              <w:bottom w:val="single" w:sz="6" w:space="0" w:color="000000"/>
              <w:right w:val="nil"/>
            </w:tcBorders>
            <w:hideMark/>
          </w:tcPr>
          <w:p w14:paraId="2127C78D" w14:textId="77777777" w:rsidR="002F1894" w:rsidRDefault="002F1894"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E1F23BF" w14:textId="77777777" w:rsidR="002F1894" w:rsidRDefault="002F1894" w:rsidP="0066257F">
            <w:pPr>
              <w:spacing w:line="360" w:lineRule="auto"/>
              <w:rPr>
                <w:rFonts w:cstheme="minorHAnsi"/>
              </w:rPr>
            </w:pPr>
            <w:r>
              <w:rPr>
                <w:rFonts w:cstheme="minorHAnsi"/>
                <w:lang w:val="es-ES"/>
              </w:rPr>
              <w:t>Baja</w:t>
            </w:r>
          </w:p>
        </w:tc>
      </w:tr>
      <w:tr w:rsidR="002F1894" w14:paraId="2B4BA2C3" w14:textId="77777777" w:rsidTr="0066257F">
        <w:tc>
          <w:tcPr>
            <w:tcW w:w="2268" w:type="dxa"/>
            <w:tcBorders>
              <w:top w:val="single" w:sz="6" w:space="0" w:color="000000"/>
              <w:left w:val="single" w:sz="12" w:space="0" w:color="000000"/>
              <w:bottom w:val="single" w:sz="6" w:space="0" w:color="000000"/>
              <w:right w:val="nil"/>
            </w:tcBorders>
            <w:hideMark/>
          </w:tcPr>
          <w:p w14:paraId="4F12ED83" w14:textId="77777777" w:rsidR="002F1894" w:rsidRDefault="002F1894"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42E9D0C" w14:textId="77777777" w:rsidR="002F1894" w:rsidRDefault="002F1894" w:rsidP="0066257F">
            <w:pPr>
              <w:spacing w:line="360" w:lineRule="auto"/>
              <w:rPr>
                <w:rFonts w:cstheme="minorHAnsi"/>
              </w:rPr>
            </w:pPr>
            <w:r>
              <w:rPr>
                <w:rFonts w:cstheme="minorHAnsi"/>
              </w:rPr>
              <w:t xml:space="preserve">2 vez al mes (no siempre). </w:t>
            </w:r>
          </w:p>
        </w:tc>
      </w:tr>
      <w:tr w:rsidR="002F1894" w14:paraId="77147DEF" w14:textId="77777777" w:rsidTr="0066257F">
        <w:tc>
          <w:tcPr>
            <w:tcW w:w="2268" w:type="dxa"/>
            <w:tcBorders>
              <w:top w:val="single" w:sz="6" w:space="0" w:color="000000"/>
              <w:left w:val="single" w:sz="12" w:space="0" w:color="000000"/>
              <w:bottom w:val="single" w:sz="6" w:space="0" w:color="000000"/>
              <w:right w:val="nil"/>
            </w:tcBorders>
            <w:hideMark/>
          </w:tcPr>
          <w:p w14:paraId="0FAFDEAC" w14:textId="77777777" w:rsidR="002F1894" w:rsidRDefault="002F1894"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68FE1911" w14:textId="77777777" w:rsidR="002F1894" w:rsidRDefault="002F1894" w:rsidP="0066257F">
            <w:pPr>
              <w:spacing w:line="360" w:lineRule="auto"/>
              <w:ind w:left="702" w:hanging="702"/>
              <w:rPr>
                <w:rFonts w:cstheme="minorHAnsi"/>
              </w:rPr>
            </w:pPr>
          </w:p>
        </w:tc>
      </w:tr>
      <w:tr w:rsidR="002F1894" w14:paraId="3E9DDA75" w14:textId="77777777" w:rsidTr="0066257F">
        <w:tc>
          <w:tcPr>
            <w:tcW w:w="2268" w:type="dxa"/>
            <w:tcBorders>
              <w:top w:val="single" w:sz="6" w:space="0" w:color="000000"/>
              <w:left w:val="single" w:sz="12" w:space="0" w:color="000000"/>
              <w:bottom w:val="single" w:sz="6" w:space="0" w:color="000000"/>
              <w:right w:val="nil"/>
            </w:tcBorders>
            <w:hideMark/>
          </w:tcPr>
          <w:p w14:paraId="68303514" w14:textId="77777777" w:rsidR="002F1894" w:rsidRDefault="002F1894"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C7138D4" w14:textId="77777777" w:rsidR="002F1894" w:rsidRDefault="002F1894"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2F1894" w14:paraId="4E5E1BA4" w14:textId="77777777" w:rsidTr="0066257F">
        <w:tc>
          <w:tcPr>
            <w:tcW w:w="2268" w:type="dxa"/>
            <w:tcBorders>
              <w:top w:val="single" w:sz="6" w:space="0" w:color="000000"/>
              <w:left w:val="single" w:sz="12" w:space="0" w:color="000000"/>
              <w:bottom w:val="single" w:sz="6" w:space="0" w:color="000000"/>
              <w:right w:val="nil"/>
            </w:tcBorders>
            <w:hideMark/>
          </w:tcPr>
          <w:p w14:paraId="48D2923F" w14:textId="77777777" w:rsidR="002F1894" w:rsidRDefault="002F1894"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1414943" w14:textId="77777777" w:rsidR="002F1894" w:rsidRDefault="002F1894"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50A46907" w14:textId="77777777" w:rsidR="002F1894" w:rsidRDefault="002F1894"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2F1894" w14:paraId="1C5E0084" w14:textId="77777777" w:rsidTr="0066257F">
        <w:tc>
          <w:tcPr>
            <w:tcW w:w="2268" w:type="dxa"/>
            <w:tcBorders>
              <w:top w:val="single" w:sz="6" w:space="0" w:color="000000"/>
              <w:left w:val="single" w:sz="12" w:space="0" w:color="000000"/>
              <w:bottom w:val="single" w:sz="12" w:space="0" w:color="000000"/>
              <w:right w:val="nil"/>
            </w:tcBorders>
            <w:hideMark/>
          </w:tcPr>
          <w:p w14:paraId="0B574437" w14:textId="77777777" w:rsidR="002F1894" w:rsidRDefault="002F1894"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DE09918" w14:textId="77777777" w:rsidR="002F1894" w:rsidRDefault="002F1894" w:rsidP="0066257F">
            <w:pPr>
              <w:spacing w:line="360" w:lineRule="auto"/>
              <w:rPr>
                <w:rFonts w:cstheme="minorHAnsi"/>
              </w:rPr>
            </w:pPr>
          </w:p>
        </w:tc>
      </w:tr>
    </w:tbl>
    <w:p w14:paraId="7E475B1B" w14:textId="77777777" w:rsidR="002F1894" w:rsidRDefault="002F1894" w:rsidP="007B75D7">
      <w:pPr>
        <w:pStyle w:val="Prrafodelista"/>
        <w:spacing w:line="360" w:lineRule="auto"/>
        <w:ind w:left="360"/>
        <w:rPr>
          <w:rFonts w:cstheme="minorHAnsi"/>
        </w:rPr>
      </w:pPr>
    </w:p>
    <w:p w14:paraId="4704D096" w14:textId="1EC2DC9E" w:rsidR="0081665B" w:rsidRDefault="0081665B" w:rsidP="007B75D7">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B423CD" w14:paraId="1553B7E0" w14:textId="77777777" w:rsidTr="0066257F">
        <w:tc>
          <w:tcPr>
            <w:tcW w:w="2268" w:type="dxa"/>
            <w:tcBorders>
              <w:top w:val="single" w:sz="12" w:space="0" w:color="000000"/>
              <w:left w:val="single" w:sz="12" w:space="0" w:color="000000"/>
              <w:bottom w:val="single" w:sz="6" w:space="0" w:color="000000"/>
              <w:right w:val="nil"/>
            </w:tcBorders>
            <w:hideMark/>
          </w:tcPr>
          <w:p w14:paraId="6216154E" w14:textId="77777777" w:rsidR="00B423CD" w:rsidRDefault="00B423CD" w:rsidP="0066257F">
            <w:pPr>
              <w:spacing w:line="360" w:lineRule="auto"/>
              <w:jc w:val="right"/>
              <w:rPr>
                <w:rFonts w:cstheme="minorHAnsi"/>
              </w:rPr>
            </w:pPr>
            <w:r>
              <w:rPr>
                <w:rFonts w:cstheme="minorHAnsi"/>
                <w:lang w:val="es-ES"/>
              </w:rPr>
              <w:lastRenderedPageBreak/>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043C3897" w14:textId="77777777" w:rsidR="00B423CD" w:rsidRDefault="00B423CD" w:rsidP="0066257F">
            <w:pPr>
              <w:spacing w:line="360" w:lineRule="auto"/>
              <w:rPr>
                <w:rFonts w:cstheme="minorHAnsi"/>
              </w:rPr>
            </w:pPr>
            <w:r>
              <w:rPr>
                <w:rFonts w:cstheme="minorHAnsi"/>
                <w:lang w:val="es-ES"/>
              </w:rPr>
              <w:t>CU-08</w:t>
            </w:r>
          </w:p>
        </w:tc>
      </w:tr>
      <w:tr w:rsidR="00B423CD" w14:paraId="2169407D" w14:textId="77777777" w:rsidTr="0066257F">
        <w:tc>
          <w:tcPr>
            <w:tcW w:w="2268" w:type="dxa"/>
            <w:tcBorders>
              <w:top w:val="single" w:sz="6" w:space="0" w:color="000000"/>
              <w:left w:val="single" w:sz="12" w:space="0" w:color="000000"/>
              <w:bottom w:val="single" w:sz="6" w:space="0" w:color="000000"/>
              <w:right w:val="nil"/>
            </w:tcBorders>
            <w:hideMark/>
          </w:tcPr>
          <w:p w14:paraId="47C1B6A2" w14:textId="77777777" w:rsidR="00B423CD" w:rsidRDefault="00B423CD"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D884FC6" w14:textId="50083A13" w:rsidR="00B423CD" w:rsidRDefault="00B423CD" w:rsidP="0066257F">
            <w:pPr>
              <w:spacing w:line="360" w:lineRule="auto"/>
              <w:rPr>
                <w:rFonts w:cstheme="minorHAnsi"/>
              </w:rPr>
            </w:pPr>
            <w:r>
              <w:rPr>
                <w:rFonts w:cstheme="minorHAnsi"/>
                <w:lang w:val="es-ES"/>
              </w:rPr>
              <w:t>Agregar Egreso</w:t>
            </w:r>
          </w:p>
        </w:tc>
      </w:tr>
      <w:tr w:rsidR="00B423CD" w14:paraId="5AC2C97C" w14:textId="77777777" w:rsidTr="0066257F">
        <w:tc>
          <w:tcPr>
            <w:tcW w:w="2268" w:type="dxa"/>
            <w:tcBorders>
              <w:top w:val="single" w:sz="6" w:space="0" w:color="000000"/>
              <w:left w:val="single" w:sz="12" w:space="0" w:color="000000"/>
              <w:bottom w:val="single" w:sz="6" w:space="0" w:color="000000"/>
              <w:right w:val="nil"/>
            </w:tcBorders>
            <w:hideMark/>
          </w:tcPr>
          <w:p w14:paraId="5DDBC211" w14:textId="77777777" w:rsidR="00B423CD" w:rsidRDefault="00B423CD"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52B0EB07" w14:textId="77777777" w:rsidR="00B423CD" w:rsidRDefault="00B423CD"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6835581D" w14:textId="77777777" w:rsidR="00B423CD" w:rsidRDefault="00B423CD"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618231F1" w14:textId="77777777" w:rsidR="00B423CD" w:rsidRDefault="00B423CD" w:rsidP="0066257F">
            <w:pPr>
              <w:spacing w:line="360" w:lineRule="auto"/>
              <w:rPr>
                <w:rFonts w:cstheme="minorHAnsi"/>
              </w:rPr>
            </w:pPr>
            <w:r>
              <w:rPr>
                <w:rFonts w:cstheme="minorHAnsi"/>
              </w:rPr>
              <w:t>Kenneth Moraga Obando</w:t>
            </w:r>
          </w:p>
        </w:tc>
      </w:tr>
      <w:tr w:rsidR="00B423CD" w14:paraId="754D651C" w14:textId="77777777" w:rsidTr="0066257F">
        <w:tc>
          <w:tcPr>
            <w:tcW w:w="2268" w:type="dxa"/>
            <w:tcBorders>
              <w:top w:val="single" w:sz="6" w:space="0" w:color="000000"/>
              <w:left w:val="single" w:sz="12" w:space="0" w:color="000000"/>
              <w:bottom w:val="single" w:sz="6" w:space="0" w:color="000000"/>
              <w:right w:val="nil"/>
            </w:tcBorders>
            <w:hideMark/>
          </w:tcPr>
          <w:p w14:paraId="7DB87934" w14:textId="77777777" w:rsidR="00B423CD" w:rsidRDefault="00B423CD"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290EB3F5" w14:textId="77777777" w:rsidR="00B423CD" w:rsidRDefault="00B423CD"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341A7F6B" w14:textId="77777777" w:rsidR="00B423CD" w:rsidRDefault="00B423CD"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7796F54C" w14:textId="77777777" w:rsidR="00B423CD" w:rsidRDefault="00B423CD" w:rsidP="0066257F">
            <w:pPr>
              <w:spacing w:line="360" w:lineRule="auto"/>
              <w:rPr>
                <w:rFonts w:cstheme="minorHAnsi"/>
              </w:rPr>
            </w:pPr>
          </w:p>
        </w:tc>
      </w:tr>
      <w:tr w:rsidR="00B423CD" w14:paraId="6A5D3E3C" w14:textId="77777777" w:rsidTr="0066257F">
        <w:tc>
          <w:tcPr>
            <w:tcW w:w="2268" w:type="dxa"/>
            <w:tcBorders>
              <w:top w:val="single" w:sz="6" w:space="0" w:color="000000"/>
              <w:left w:val="single" w:sz="12" w:space="0" w:color="000000"/>
              <w:bottom w:val="single" w:sz="6" w:space="0" w:color="000000"/>
              <w:right w:val="nil"/>
            </w:tcBorders>
            <w:hideMark/>
          </w:tcPr>
          <w:p w14:paraId="352CD0CB" w14:textId="77777777" w:rsidR="00B423CD" w:rsidRDefault="00B423CD"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352CBB3" w14:textId="77777777" w:rsidR="00B423CD" w:rsidRDefault="00B423CD" w:rsidP="0066257F">
            <w:pPr>
              <w:spacing w:line="360" w:lineRule="auto"/>
              <w:rPr>
                <w:rFonts w:cstheme="minorHAnsi"/>
              </w:rPr>
            </w:pPr>
            <w:r>
              <w:rPr>
                <w:rFonts w:cstheme="minorHAnsi"/>
                <w:lang w:val="es-ES"/>
              </w:rPr>
              <w:t>Presidente, vicepresidente, secretario(a) y demás integrantes ADITIBRI con acceso al sistema</w:t>
            </w:r>
          </w:p>
        </w:tc>
      </w:tr>
      <w:tr w:rsidR="00B423CD" w14:paraId="5DB4FB73" w14:textId="77777777" w:rsidTr="0066257F">
        <w:tc>
          <w:tcPr>
            <w:tcW w:w="2268" w:type="dxa"/>
            <w:tcBorders>
              <w:top w:val="single" w:sz="6" w:space="0" w:color="000000"/>
              <w:left w:val="single" w:sz="12" w:space="0" w:color="000000"/>
              <w:bottom w:val="single" w:sz="6" w:space="0" w:color="000000"/>
              <w:right w:val="nil"/>
            </w:tcBorders>
            <w:hideMark/>
          </w:tcPr>
          <w:p w14:paraId="16296415" w14:textId="77777777" w:rsidR="00B423CD" w:rsidRDefault="00B423CD"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CF13CC4" w14:textId="60BF4159" w:rsidR="00B423CD" w:rsidRDefault="00B423CD" w:rsidP="0066257F">
            <w:pPr>
              <w:spacing w:line="360" w:lineRule="auto"/>
              <w:rPr>
                <w:rFonts w:cstheme="minorHAnsi"/>
              </w:rPr>
            </w:pPr>
            <w:r>
              <w:rPr>
                <w:rFonts w:cstheme="minorHAnsi"/>
              </w:rPr>
              <w:t>El presidente o vicepresidente podrá registrar un egreso en la lista de “Egresos”</w:t>
            </w:r>
          </w:p>
        </w:tc>
      </w:tr>
      <w:tr w:rsidR="00B423CD" w14:paraId="54994173" w14:textId="77777777" w:rsidTr="0066257F">
        <w:tc>
          <w:tcPr>
            <w:tcW w:w="2268" w:type="dxa"/>
            <w:tcBorders>
              <w:top w:val="single" w:sz="6" w:space="0" w:color="000000"/>
              <w:left w:val="single" w:sz="12" w:space="0" w:color="000000"/>
              <w:bottom w:val="single" w:sz="6" w:space="0" w:color="000000"/>
              <w:right w:val="nil"/>
            </w:tcBorders>
            <w:hideMark/>
          </w:tcPr>
          <w:p w14:paraId="031F593A" w14:textId="77777777" w:rsidR="00B423CD" w:rsidRDefault="00B423CD"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4AEAF81" w14:textId="77777777" w:rsidR="00B423CD" w:rsidRDefault="00B423CD"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1C8FD2DE" w14:textId="77777777" w:rsidR="00B423CD" w:rsidRDefault="00B423CD"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B423CD" w14:paraId="41F83258" w14:textId="77777777" w:rsidTr="0066257F">
        <w:tc>
          <w:tcPr>
            <w:tcW w:w="2268" w:type="dxa"/>
            <w:tcBorders>
              <w:top w:val="single" w:sz="6" w:space="0" w:color="000000"/>
              <w:left w:val="single" w:sz="12" w:space="0" w:color="000000"/>
              <w:bottom w:val="single" w:sz="6" w:space="0" w:color="000000"/>
              <w:right w:val="nil"/>
            </w:tcBorders>
            <w:hideMark/>
          </w:tcPr>
          <w:p w14:paraId="1670B877" w14:textId="77777777" w:rsidR="00B423CD" w:rsidRDefault="00B423CD"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D615EFB" w14:textId="6E1CC348" w:rsidR="00B423CD" w:rsidRDefault="00B423CD" w:rsidP="0003499A">
            <w:pPr>
              <w:pStyle w:val="Prrafodelista"/>
              <w:numPr>
                <w:ilvl w:val="0"/>
                <w:numId w:val="7"/>
              </w:numPr>
              <w:suppressAutoHyphens/>
              <w:spacing w:after="0" w:line="360" w:lineRule="auto"/>
              <w:rPr>
                <w:rFonts w:cstheme="minorHAnsi"/>
              </w:rPr>
            </w:pPr>
            <w:r>
              <w:rPr>
                <w:rFonts w:cstheme="minorHAnsi"/>
              </w:rPr>
              <w:t>Se registra la información del egreso en el apartado de “Presupuesto” en la base de datos.</w:t>
            </w:r>
          </w:p>
          <w:p w14:paraId="1B85B467"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73669893"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El usuario tiene la opción de registrar otro.</w:t>
            </w:r>
          </w:p>
        </w:tc>
      </w:tr>
      <w:tr w:rsidR="00B423CD" w14:paraId="2158C100" w14:textId="77777777" w:rsidTr="0066257F">
        <w:tc>
          <w:tcPr>
            <w:tcW w:w="2268" w:type="dxa"/>
            <w:tcBorders>
              <w:top w:val="single" w:sz="6" w:space="0" w:color="000000"/>
              <w:left w:val="single" w:sz="12" w:space="0" w:color="000000"/>
              <w:bottom w:val="single" w:sz="6" w:space="0" w:color="000000"/>
              <w:right w:val="nil"/>
            </w:tcBorders>
            <w:hideMark/>
          </w:tcPr>
          <w:p w14:paraId="69B02605" w14:textId="77777777" w:rsidR="00B423CD" w:rsidRDefault="00B423CD"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5AF75AB" w14:textId="77777777" w:rsidR="00B423CD" w:rsidRDefault="00B423CD" w:rsidP="0066257F">
            <w:pPr>
              <w:spacing w:line="360" w:lineRule="auto"/>
              <w:rPr>
                <w:rFonts w:cstheme="minorHAnsi"/>
                <w:b/>
                <w:bCs/>
              </w:rPr>
            </w:pPr>
            <w:r>
              <w:rPr>
                <w:rFonts w:cstheme="minorHAnsi"/>
                <w:b/>
                <w:bCs/>
                <w:lang w:val="es-ES"/>
              </w:rPr>
              <w:t>1.0 Registrar Reglamento</w:t>
            </w:r>
          </w:p>
          <w:p w14:paraId="5741F185" w14:textId="77777777" w:rsidR="00B423CD" w:rsidRDefault="00B423CD" w:rsidP="0066257F">
            <w:pPr>
              <w:suppressAutoHyphens/>
              <w:spacing w:after="0" w:line="360" w:lineRule="auto"/>
              <w:rPr>
                <w:rFonts w:cstheme="minorHAnsi"/>
              </w:rPr>
            </w:pPr>
            <w:r>
              <w:rPr>
                <w:rFonts w:cstheme="minorHAnsi"/>
              </w:rPr>
              <w:t>1.   Se despliega el menú de acciones de la página.</w:t>
            </w:r>
          </w:p>
          <w:p w14:paraId="17DB5156" w14:textId="77777777" w:rsidR="00B423CD" w:rsidRDefault="00B423CD" w:rsidP="0066257F">
            <w:pPr>
              <w:suppressAutoHyphens/>
              <w:spacing w:after="0" w:line="360" w:lineRule="auto"/>
              <w:rPr>
                <w:rFonts w:cstheme="minorHAnsi"/>
              </w:rPr>
            </w:pPr>
            <w:r>
              <w:rPr>
                <w:rFonts w:cstheme="minorHAnsi"/>
              </w:rPr>
              <w:t>2.   Selecciona el módulo “Departamento Administrativo”.</w:t>
            </w:r>
          </w:p>
          <w:p w14:paraId="53CC17CC" w14:textId="77777777" w:rsidR="00B423CD" w:rsidRDefault="00B423CD" w:rsidP="0066257F">
            <w:pPr>
              <w:suppressAutoHyphens/>
              <w:spacing w:after="0" w:line="360" w:lineRule="auto"/>
              <w:rPr>
                <w:rFonts w:cstheme="minorHAnsi"/>
              </w:rPr>
            </w:pPr>
            <w:r>
              <w:rPr>
                <w:rFonts w:cstheme="minorHAnsi"/>
              </w:rPr>
              <w:t>Se selecciona en la opción “Presupuesto”</w:t>
            </w:r>
          </w:p>
          <w:p w14:paraId="57B9D8DB" w14:textId="344A9EBE" w:rsidR="00B423CD" w:rsidRDefault="00B423CD" w:rsidP="0066257F">
            <w:pPr>
              <w:suppressAutoHyphens/>
              <w:spacing w:after="0" w:line="360" w:lineRule="auto"/>
              <w:rPr>
                <w:rFonts w:cstheme="minorHAnsi"/>
              </w:rPr>
            </w:pPr>
            <w:r>
              <w:rPr>
                <w:rFonts w:cstheme="minorHAnsi"/>
              </w:rPr>
              <w:t>En la tabla de Egresos</w:t>
            </w:r>
          </w:p>
          <w:p w14:paraId="0FC12B0B" w14:textId="19407E3C" w:rsidR="00B423CD" w:rsidRDefault="00B423CD" w:rsidP="0066257F">
            <w:pPr>
              <w:suppressAutoHyphens/>
              <w:spacing w:after="0" w:line="360" w:lineRule="auto"/>
              <w:rPr>
                <w:rFonts w:cstheme="minorHAnsi"/>
              </w:rPr>
            </w:pPr>
            <w:r>
              <w:rPr>
                <w:rFonts w:cstheme="minorHAnsi"/>
              </w:rPr>
              <w:t>3.   Se muestra la tabla con los egresos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009D048A" w14:textId="77777777" w:rsidR="00B423CD" w:rsidRDefault="00B423CD" w:rsidP="0066257F">
            <w:pPr>
              <w:suppressAutoHyphens/>
              <w:spacing w:after="0" w:line="360" w:lineRule="auto"/>
              <w:rPr>
                <w:rFonts w:cstheme="minorHAnsi"/>
              </w:rPr>
            </w:pPr>
            <w:r>
              <w:rPr>
                <w:rFonts w:cstheme="minorHAnsi"/>
              </w:rPr>
              <w:t xml:space="preserve">4.    Se presiona el botón registrar. </w:t>
            </w:r>
          </w:p>
          <w:p w14:paraId="22C3D6CF" w14:textId="77777777" w:rsidR="00B423CD" w:rsidRDefault="00B423CD" w:rsidP="0066257F">
            <w:pPr>
              <w:suppressAutoHyphens/>
              <w:spacing w:after="0" w:line="360" w:lineRule="auto"/>
              <w:rPr>
                <w:rFonts w:cstheme="minorHAnsi"/>
              </w:rPr>
            </w:pPr>
            <w:r>
              <w:rPr>
                <w:rFonts w:cstheme="minorHAnsi"/>
              </w:rPr>
              <w:lastRenderedPageBreak/>
              <w:t>5.    Se despliega el formulario de registro con los campos: “</w:t>
            </w:r>
            <w:proofErr w:type="spellStart"/>
            <w:r>
              <w:rPr>
                <w:rFonts w:cstheme="minorHAnsi"/>
              </w:rPr>
              <w:t>Codigo</w:t>
            </w:r>
            <w:proofErr w:type="spellEnd"/>
            <w:r>
              <w:rPr>
                <w:rFonts w:cstheme="minorHAnsi"/>
              </w:rPr>
              <w:t xml:space="preserve"> (</w:t>
            </w:r>
            <w:proofErr w:type="spellStart"/>
            <w:r>
              <w:rPr>
                <w:rFonts w:cstheme="minorHAnsi"/>
              </w:rPr>
              <w:t>text</w:t>
            </w:r>
            <w:proofErr w:type="spellEnd"/>
            <w:r>
              <w:rPr>
                <w:rFonts w:cstheme="minorHAnsi"/>
              </w:rPr>
              <w:t xml:space="preserve">), Descripción (Text), Presupuesto (PDF)”. </w:t>
            </w:r>
          </w:p>
          <w:p w14:paraId="4E149146" w14:textId="77777777" w:rsidR="00B423CD" w:rsidRDefault="00B423CD" w:rsidP="0066257F">
            <w:pPr>
              <w:suppressAutoHyphens/>
              <w:spacing w:after="0" w:line="360" w:lineRule="auto"/>
              <w:rPr>
                <w:rFonts w:cstheme="minorHAnsi"/>
              </w:rPr>
            </w:pPr>
            <w:r>
              <w:rPr>
                <w:rFonts w:cstheme="minorHAnsi"/>
              </w:rPr>
              <w:t>6.    Una vez lleno el formulario puede seleccionar entre las opciones: “Registrar, Cancelar”.</w:t>
            </w:r>
          </w:p>
          <w:p w14:paraId="06161A1D" w14:textId="415B8258" w:rsidR="00B423CD" w:rsidRDefault="00B423CD" w:rsidP="0066257F">
            <w:pPr>
              <w:suppressAutoHyphens/>
              <w:spacing w:after="0" w:line="360" w:lineRule="auto"/>
              <w:rPr>
                <w:rFonts w:cstheme="minorHAnsi"/>
              </w:rPr>
            </w:pPr>
            <w:r>
              <w:rPr>
                <w:rFonts w:cstheme="minorHAnsi"/>
              </w:rPr>
              <w:t>7.    Si presiona la opción “Registrar” se almacena en el sistema la información del Egreso.</w:t>
            </w:r>
          </w:p>
          <w:p w14:paraId="18F48714" w14:textId="77777777" w:rsidR="00B423CD" w:rsidRDefault="00B423CD" w:rsidP="0066257F">
            <w:pPr>
              <w:suppressAutoHyphens/>
              <w:spacing w:after="0" w:line="360" w:lineRule="auto"/>
              <w:rPr>
                <w:rFonts w:cstheme="minorHAnsi"/>
              </w:rPr>
            </w:pPr>
            <w:r>
              <w:rPr>
                <w:rFonts w:cstheme="minorHAnsi"/>
              </w:rPr>
              <w:t>8.Se notifica en una ventana emergente “Se registro correctamente!”</w:t>
            </w:r>
          </w:p>
          <w:p w14:paraId="77EEDB1C" w14:textId="77777777" w:rsidR="00B423CD" w:rsidRDefault="00B423CD" w:rsidP="0066257F">
            <w:pPr>
              <w:suppressAutoHyphens/>
              <w:spacing w:after="0" w:line="360" w:lineRule="auto"/>
              <w:rPr>
                <w:rFonts w:cstheme="minorHAnsi"/>
              </w:rPr>
            </w:pPr>
            <w:r>
              <w:rPr>
                <w:rFonts w:cstheme="minorHAnsi"/>
              </w:rPr>
              <w:t>9.  Si presiona cancelar vuelve al paso 3.</w:t>
            </w:r>
          </w:p>
        </w:tc>
      </w:tr>
      <w:tr w:rsidR="00B423CD" w14:paraId="022B453F" w14:textId="77777777" w:rsidTr="0066257F">
        <w:tc>
          <w:tcPr>
            <w:tcW w:w="2268" w:type="dxa"/>
            <w:tcBorders>
              <w:top w:val="single" w:sz="6" w:space="0" w:color="000000"/>
              <w:left w:val="single" w:sz="12" w:space="0" w:color="000000"/>
              <w:bottom w:val="single" w:sz="6" w:space="0" w:color="000000"/>
              <w:right w:val="nil"/>
            </w:tcBorders>
            <w:hideMark/>
          </w:tcPr>
          <w:p w14:paraId="64F0F257" w14:textId="77777777" w:rsidR="00B423CD" w:rsidRDefault="00B423CD"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A8DEF8A" w14:textId="77777777" w:rsidR="00B423CD" w:rsidRDefault="00B423CD" w:rsidP="0066257F">
            <w:pPr>
              <w:spacing w:line="360" w:lineRule="auto"/>
              <w:rPr>
                <w:rFonts w:cstheme="minorHAnsi"/>
              </w:rPr>
            </w:pPr>
            <w:r>
              <w:rPr>
                <w:rFonts w:cstheme="minorHAnsi"/>
              </w:rPr>
              <w:t>Ninguno</w:t>
            </w:r>
          </w:p>
        </w:tc>
      </w:tr>
      <w:tr w:rsidR="00B423CD" w14:paraId="3131DD90" w14:textId="77777777" w:rsidTr="0066257F">
        <w:tc>
          <w:tcPr>
            <w:tcW w:w="2268" w:type="dxa"/>
            <w:tcBorders>
              <w:top w:val="single" w:sz="6" w:space="0" w:color="000000"/>
              <w:left w:val="single" w:sz="12" w:space="0" w:color="000000"/>
              <w:bottom w:val="single" w:sz="6" w:space="0" w:color="000000"/>
              <w:right w:val="nil"/>
            </w:tcBorders>
            <w:hideMark/>
          </w:tcPr>
          <w:p w14:paraId="510C39A2" w14:textId="77777777" w:rsidR="00B423CD" w:rsidRDefault="00B423CD"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D0BDB16" w14:textId="77777777" w:rsidR="00B423CD" w:rsidRDefault="00B423CD" w:rsidP="0066257F">
            <w:pPr>
              <w:spacing w:line="360" w:lineRule="auto"/>
              <w:rPr>
                <w:rFonts w:cstheme="minorHAnsi"/>
                <w:lang w:val="es-ES"/>
              </w:rPr>
            </w:pPr>
            <w:r>
              <w:rPr>
                <w:rFonts w:cstheme="minorHAnsi"/>
                <w:b/>
                <w:lang w:val="es-ES"/>
              </w:rPr>
              <w:t>1.0.E.1 El usuario deja un campo vacío en el formulario.</w:t>
            </w:r>
          </w:p>
          <w:p w14:paraId="2AE0C6AA" w14:textId="77777777" w:rsidR="00B423CD" w:rsidRDefault="00B423CD" w:rsidP="0066257F">
            <w:pPr>
              <w:suppressAutoHyphens/>
              <w:spacing w:after="0" w:line="360" w:lineRule="auto"/>
              <w:rPr>
                <w:rFonts w:cstheme="minorHAnsi"/>
              </w:rPr>
            </w:pPr>
            <w:r>
              <w:rPr>
                <w:rFonts w:cstheme="minorHAnsi"/>
                <w:lang w:val="es-ES"/>
              </w:rPr>
              <w:t>1.  Se despliega un mensaje de error, indicando el campo que no llenó.</w:t>
            </w:r>
          </w:p>
          <w:p w14:paraId="0C324246" w14:textId="77777777" w:rsidR="00B423CD" w:rsidRDefault="00B423CD" w:rsidP="0066257F">
            <w:pPr>
              <w:suppressAutoHyphens/>
              <w:spacing w:after="0" w:line="360" w:lineRule="auto"/>
              <w:rPr>
                <w:rFonts w:cstheme="minorHAnsi"/>
              </w:rPr>
            </w:pPr>
            <w:r>
              <w:rPr>
                <w:rFonts w:cstheme="minorHAnsi"/>
                <w:lang w:val="es-ES"/>
              </w:rPr>
              <w:t>2. No se permite realizar el registro hasta que todos los campos estén llenos.</w:t>
            </w:r>
          </w:p>
          <w:p w14:paraId="7F253B16" w14:textId="77777777" w:rsidR="00B423CD" w:rsidRDefault="00B423CD"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5258BC05" w14:textId="77777777" w:rsidR="00B423CD" w:rsidRDefault="00B423CD"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B423CD" w14:paraId="0CD821FC" w14:textId="77777777" w:rsidTr="0066257F">
        <w:tc>
          <w:tcPr>
            <w:tcW w:w="2268" w:type="dxa"/>
            <w:tcBorders>
              <w:top w:val="single" w:sz="6" w:space="0" w:color="000000"/>
              <w:left w:val="single" w:sz="12" w:space="0" w:color="000000"/>
              <w:bottom w:val="single" w:sz="6" w:space="0" w:color="000000"/>
              <w:right w:val="nil"/>
            </w:tcBorders>
            <w:hideMark/>
          </w:tcPr>
          <w:p w14:paraId="610DBDAB" w14:textId="77777777" w:rsidR="00B423CD" w:rsidRDefault="00B423CD"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7323996" w14:textId="77777777" w:rsidR="00B423CD" w:rsidRDefault="00B423CD" w:rsidP="0066257F">
            <w:pPr>
              <w:spacing w:line="360" w:lineRule="auto"/>
              <w:rPr>
                <w:rFonts w:cstheme="minorHAnsi"/>
              </w:rPr>
            </w:pPr>
            <w:r>
              <w:rPr>
                <w:rFonts w:cstheme="minorHAnsi"/>
                <w:lang w:val="es-ES"/>
              </w:rPr>
              <w:t>Ninguno</w:t>
            </w:r>
          </w:p>
        </w:tc>
      </w:tr>
      <w:tr w:rsidR="00B423CD" w14:paraId="47D1E4F8" w14:textId="77777777" w:rsidTr="0066257F">
        <w:tc>
          <w:tcPr>
            <w:tcW w:w="2268" w:type="dxa"/>
            <w:tcBorders>
              <w:top w:val="single" w:sz="6" w:space="0" w:color="000000"/>
              <w:left w:val="single" w:sz="12" w:space="0" w:color="000000"/>
              <w:bottom w:val="single" w:sz="6" w:space="0" w:color="000000"/>
              <w:right w:val="nil"/>
            </w:tcBorders>
            <w:hideMark/>
          </w:tcPr>
          <w:p w14:paraId="5A9C8900" w14:textId="77777777" w:rsidR="00B423CD" w:rsidRDefault="00B423CD"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240B7A4" w14:textId="77777777" w:rsidR="00B423CD" w:rsidRDefault="00B423CD" w:rsidP="0066257F">
            <w:pPr>
              <w:spacing w:line="360" w:lineRule="auto"/>
              <w:rPr>
                <w:rFonts w:cstheme="minorHAnsi"/>
              </w:rPr>
            </w:pPr>
            <w:r>
              <w:rPr>
                <w:rFonts w:cstheme="minorHAnsi"/>
                <w:lang w:val="es-ES"/>
              </w:rPr>
              <w:t>Baja</w:t>
            </w:r>
          </w:p>
        </w:tc>
      </w:tr>
      <w:tr w:rsidR="00B423CD" w14:paraId="3754F45D" w14:textId="77777777" w:rsidTr="0066257F">
        <w:tc>
          <w:tcPr>
            <w:tcW w:w="2268" w:type="dxa"/>
            <w:tcBorders>
              <w:top w:val="single" w:sz="6" w:space="0" w:color="000000"/>
              <w:left w:val="single" w:sz="12" w:space="0" w:color="000000"/>
              <w:bottom w:val="single" w:sz="6" w:space="0" w:color="000000"/>
              <w:right w:val="nil"/>
            </w:tcBorders>
            <w:hideMark/>
          </w:tcPr>
          <w:p w14:paraId="5A49E87E" w14:textId="77777777" w:rsidR="00B423CD" w:rsidRDefault="00B423CD"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06900EA" w14:textId="77777777" w:rsidR="00B423CD" w:rsidRDefault="00B423CD" w:rsidP="0066257F">
            <w:pPr>
              <w:spacing w:line="360" w:lineRule="auto"/>
              <w:rPr>
                <w:rFonts w:cstheme="minorHAnsi"/>
              </w:rPr>
            </w:pPr>
            <w:r>
              <w:rPr>
                <w:rFonts w:cstheme="minorHAnsi"/>
              </w:rPr>
              <w:t xml:space="preserve">1 vez al mes (no siempre). </w:t>
            </w:r>
          </w:p>
        </w:tc>
      </w:tr>
      <w:tr w:rsidR="00B423CD" w14:paraId="22062398" w14:textId="77777777" w:rsidTr="0066257F">
        <w:tc>
          <w:tcPr>
            <w:tcW w:w="2268" w:type="dxa"/>
            <w:tcBorders>
              <w:top w:val="single" w:sz="6" w:space="0" w:color="000000"/>
              <w:left w:val="single" w:sz="12" w:space="0" w:color="000000"/>
              <w:bottom w:val="single" w:sz="6" w:space="0" w:color="000000"/>
              <w:right w:val="nil"/>
            </w:tcBorders>
            <w:hideMark/>
          </w:tcPr>
          <w:p w14:paraId="512F6814" w14:textId="77777777" w:rsidR="00B423CD" w:rsidRDefault="00B423CD"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22B8AE5E" w14:textId="77777777" w:rsidR="00B423CD" w:rsidRDefault="00B423CD" w:rsidP="0066257F">
            <w:pPr>
              <w:spacing w:line="360" w:lineRule="auto"/>
              <w:ind w:left="702" w:hanging="702"/>
              <w:rPr>
                <w:rFonts w:cstheme="minorHAnsi"/>
              </w:rPr>
            </w:pPr>
          </w:p>
        </w:tc>
      </w:tr>
      <w:tr w:rsidR="00B423CD" w14:paraId="0FF69B0E" w14:textId="77777777" w:rsidTr="0066257F">
        <w:tc>
          <w:tcPr>
            <w:tcW w:w="2268" w:type="dxa"/>
            <w:tcBorders>
              <w:top w:val="single" w:sz="6" w:space="0" w:color="000000"/>
              <w:left w:val="single" w:sz="12" w:space="0" w:color="000000"/>
              <w:bottom w:val="single" w:sz="6" w:space="0" w:color="000000"/>
              <w:right w:val="nil"/>
            </w:tcBorders>
            <w:hideMark/>
          </w:tcPr>
          <w:p w14:paraId="609030B8" w14:textId="77777777" w:rsidR="00B423CD" w:rsidRDefault="00B423CD"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6A9ED05" w14:textId="77777777" w:rsidR="00B423CD" w:rsidRDefault="00B423CD"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B423CD" w14:paraId="2BB4D7A0" w14:textId="77777777" w:rsidTr="0066257F">
        <w:tc>
          <w:tcPr>
            <w:tcW w:w="2268" w:type="dxa"/>
            <w:tcBorders>
              <w:top w:val="single" w:sz="6" w:space="0" w:color="000000"/>
              <w:left w:val="single" w:sz="12" w:space="0" w:color="000000"/>
              <w:bottom w:val="single" w:sz="6" w:space="0" w:color="000000"/>
              <w:right w:val="nil"/>
            </w:tcBorders>
            <w:hideMark/>
          </w:tcPr>
          <w:p w14:paraId="02A73172" w14:textId="77777777" w:rsidR="00B423CD" w:rsidRDefault="00B423CD"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3208F38" w14:textId="77777777" w:rsidR="00B423CD" w:rsidRDefault="00B423CD"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73234902" w14:textId="77777777" w:rsidR="00B423CD" w:rsidRDefault="00B423CD"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B423CD" w14:paraId="0CCF7E8E" w14:textId="77777777" w:rsidTr="0066257F">
        <w:tc>
          <w:tcPr>
            <w:tcW w:w="2268" w:type="dxa"/>
            <w:tcBorders>
              <w:top w:val="single" w:sz="6" w:space="0" w:color="000000"/>
              <w:left w:val="single" w:sz="12" w:space="0" w:color="000000"/>
              <w:bottom w:val="single" w:sz="12" w:space="0" w:color="000000"/>
              <w:right w:val="nil"/>
            </w:tcBorders>
            <w:hideMark/>
          </w:tcPr>
          <w:p w14:paraId="53C0DF61" w14:textId="77777777" w:rsidR="00B423CD" w:rsidRDefault="00B423CD"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946664E" w14:textId="77777777" w:rsidR="00B423CD" w:rsidRDefault="00B423CD" w:rsidP="0066257F">
            <w:pPr>
              <w:spacing w:line="360" w:lineRule="auto"/>
              <w:rPr>
                <w:rFonts w:cstheme="minorHAnsi"/>
              </w:rPr>
            </w:pPr>
          </w:p>
        </w:tc>
      </w:tr>
    </w:tbl>
    <w:p w14:paraId="0F36B441" w14:textId="77777777" w:rsidR="00B423CD" w:rsidRDefault="00B423CD" w:rsidP="00B423CD">
      <w:pPr>
        <w:pStyle w:val="Prrafodelista"/>
        <w:spacing w:line="360" w:lineRule="auto"/>
        <w:ind w:left="360"/>
        <w:rPr>
          <w:rFonts w:cstheme="minorHAnsi"/>
        </w:rPr>
      </w:pPr>
    </w:p>
    <w:tbl>
      <w:tblPr>
        <w:tblW w:w="0" w:type="auto"/>
        <w:tblInd w:w="-15" w:type="dxa"/>
        <w:tblLayout w:type="fixed"/>
        <w:tblLook w:val="04A0" w:firstRow="1" w:lastRow="0" w:firstColumn="1" w:lastColumn="0" w:noHBand="0" w:noVBand="1"/>
      </w:tblPr>
      <w:tblGrid>
        <w:gridCol w:w="2268"/>
        <w:gridCol w:w="2196"/>
        <w:gridCol w:w="2196"/>
        <w:gridCol w:w="2928"/>
      </w:tblGrid>
      <w:tr w:rsidR="00B423CD" w14:paraId="1549EE3E" w14:textId="77777777" w:rsidTr="0066257F">
        <w:tc>
          <w:tcPr>
            <w:tcW w:w="2268" w:type="dxa"/>
            <w:tcBorders>
              <w:top w:val="single" w:sz="12" w:space="0" w:color="000000"/>
              <w:left w:val="single" w:sz="12" w:space="0" w:color="000000"/>
              <w:bottom w:val="single" w:sz="6" w:space="0" w:color="000000"/>
              <w:right w:val="nil"/>
            </w:tcBorders>
            <w:hideMark/>
          </w:tcPr>
          <w:p w14:paraId="40ADCA99" w14:textId="77777777" w:rsidR="00B423CD" w:rsidRDefault="00B423CD"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66423722" w14:textId="77777777" w:rsidR="00B423CD" w:rsidRDefault="00B423CD" w:rsidP="0066257F">
            <w:pPr>
              <w:spacing w:line="360" w:lineRule="auto"/>
              <w:rPr>
                <w:rFonts w:cstheme="minorHAnsi"/>
              </w:rPr>
            </w:pPr>
            <w:r>
              <w:rPr>
                <w:rFonts w:cstheme="minorHAnsi"/>
                <w:lang w:val="es-ES"/>
              </w:rPr>
              <w:t>CU-09</w:t>
            </w:r>
          </w:p>
        </w:tc>
      </w:tr>
      <w:tr w:rsidR="00B423CD" w14:paraId="7B7C8865" w14:textId="77777777" w:rsidTr="0066257F">
        <w:tc>
          <w:tcPr>
            <w:tcW w:w="2268" w:type="dxa"/>
            <w:tcBorders>
              <w:top w:val="single" w:sz="6" w:space="0" w:color="000000"/>
              <w:left w:val="single" w:sz="12" w:space="0" w:color="000000"/>
              <w:bottom w:val="single" w:sz="6" w:space="0" w:color="000000"/>
              <w:right w:val="nil"/>
            </w:tcBorders>
            <w:hideMark/>
          </w:tcPr>
          <w:p w14:paraId="504580A9" w14:textId="77777777" w:rsidR="00B423CD" w:rsidRDefault="00B423CD"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65BFD2" w14:textId="1EF74362" w:rsidR="00B423CD" w:rsidRDefault="00B423CD" w:rsidP="0066257F">
            <w:pPr>
              <w:spacing w:line="360" w:lineRule="auto"/>
              <w:rPr>
                <w:rFonts w:cstheme="minorHAnsi"/>
              </w:rPr>
            </w:pPr>
            <w:r>
              <w:rPr>
                <w:rFonts w:cstheme="minorHAnsi"/>
                <w:lang w:val="es-ES"/>
              </w:rPr>
              <w:t>Eliminar Egreso</w:t>
            </w:r>
          </w:p>
        </w:tc>
      </w:tr>
      <w:tr w:rsidR="00B423CD" w14:paraId="5D5D735F" w14:textId="77777777" w:rsidTr="0066257F">
        <w:tc>
          <w:tcPr>
            <w:tcW w:w="2268" w:type="dxa"/>
            <w:tcBorders>
              <w:top w:val="single" w:sz="6" w:space="0" w:color="000000"/>
              <w:left w:val="single" w:sz="12" w:space="0" w:color="000000"/>
              <w:bottom w:val="single" w:sz="6" w:space="0" w:color="000000"/>
              <w:right w:val="nil"/>
            </w:tcBorders>
            <w:hideMark/>
          </w:tcPr>
          <w:p w14:paraId="738971DD" w14:textId="77777777" w:rsidR="00B423CD" w:rsidRDefault="00B423CD" w:rsidP="0066257F">
            <w:pPr>
              <w:spacing w:line="360" w:lineRule="auto"/>
              <w:jc w:val="right"/>
              <w:rPr>
                <w:rFonts w:cstheme="minorHAnsi"/>
              </w:rPr>
            </w:pPr>
            <w:r>
              <w:rPr>
                <w:rFonts w:cstheme="minorHAnsi"/>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7AE23021" w14:textId="77777777" w:rsidR="00B423CD" w:rsidRDefault="00B423CD"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525D6423" w14:textId="77777777" w:rsidR="00B423CD" w:rsidRDefault="00B423CD"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63D7802F" w14:textId="77777777" w:rsidR="00B423CD" w:rsidRDefault="00B423CD" w:rsidP="0066257F">
            <w:pPr>
              <w:spacing w:line="360" w:lineRule="auto"/>
              <w:rPr>
                <w:rFonts w:cstheme="minorHAnsi"/>
              </w:rPr>
            </w:pPr>
            <w:r>
              <w:rPr>
                <w:rFonts w:cstheme="minorHAnsi"/>
              </w:rPr>
              <w:t>Kenneth Moraga Obando</w:t>
            </w:r>
          </w:p>
        </w:tc>
      </w:tr>
      <w:tr w:rsidR="00B423CD" w14:paraId="7912AA94" w14:textId="77777777" w:rsidTr="0066257F">
        <w:tc>
          <w:tcPr>
            <w:tcW w:w="2268" w:type="dxa"/>
            <w:tcBorders>
              <w:top w:val="single" w:sz="6" w:space="0" w:color="000000"/>
              <w:left w:val="single" w:sz="12" w:space="0" w:color="000000"/>
              <w:bottom w:val="single" w:sz="6" w:space="0" w:color="000000"/>
              <w:right w:val="nil"/>
            </w:tcBorders>
            <w:hideMark/>
          </w:tcPr>
          <w:p w14:paraId="651FFDB8" w14:textId="77777777" w:rsidR="00B423CD" w:rsidRDefault="00B423CD"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7555F80" w14:textId="77777777" w:rsidR="00B423CD" w:rsidRDefault="00B423CD"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413D7B4E" w14:textId="77777777" w:rsidR="00B423CD" w:rsidRDefault="00B423CD"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6EB035F3" w14:textId="77777777" w:rsidR="00B423CD" w:rsidRDefault="00B423CD" w:rsidP="0066257F">
            <w:pPr>
              <w:spacing w:line="360" w:lineRule="auto"/>
              <w:rPr>
                <w:rFonts w:cstheme="minorHAnsi"/>
              </w:rPr>
            </w:pPr>
          </w:p>
        </w:tc>
      </w:tr>
      <w:tr w:rsidR="00B423CD" w14:paraId="2A993455" w14:textId="77777777" w:rsidTr="0066257F">
        <w:tc>
          <w:tcPr>
            <w:tcW w:w="2268" w:type="dxa"/>
            <w:tcBorders>
              <w:top w:val="single" w:sz="6" w:space="0" w:color="000000"/>
              <w:left w:val="single" w:sz="12" w:space="0" w:color="000000"/>
              <w:bottom w:val="single" w:sz="6" w:space="0" w:color="000000"/>
              <w:right w:val="nil"/>
            </w:tcBorders>
            <w:hideMark/>
          </w:tcPr>
          <w:p w14:paraId="5C26E0FB" w14:textId="77777777" w:rsidR="00B423CD" w:rsidRDefault="00B423CD"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91E8B4" w14:textId="77777777" w:rsidR="00B423CD" w:rsidRDefault="00B423CD" w:rsidP="0066257F">
            <w:pPr>
              <w:spacing w:line="360" w:lineRule="auto"/>
              <w:rPr>
                <w:rFonts w:cstheme="minorHAnsi"/>
              </w:rPr>
            </w:pPr>
            <w:r>
              <w:rPr>
                <w:rFonts w:cstheme="minorHAnsi"/>
                <w:lang w:val="es-ES"/>
              </w:rPr>
              <w:t>Presidente, vicepresidente, secretario(a) y demás integrantes ADITIBRI con acceso al sistema</w:t>
            </w:r>
          </w:p>
        </w:tc>
      </w:tr>
      <w:tr w:rsidR="00B423CD" w14:paraId="4EEECFAE" w14:textId="77777777" w:rsidTr="0066257F">
        <w:tc>
          <w:tcPr>
            <w:tcW w:w="2268" w:type="dxa"/>
            <w:tcBorders>
              <w:top w:val="single" w:sz="6" w:space="0" w:color="000000"/>
              <w:left w:val="single" w:sz="12" w:space="0" w:color="000000"/>
              <w:bottom w:val="single" w:sz="6" w:space="0" w:color="000000"/>
              <w:right w:val="nil"/>
            </w:tcBorders>
            <w:hideMark/>
          </w:tcPr>
          <w:p w14:paraId="52796CC8" w14:textId="77777777" w:rsidR="00B423CD" w:rsidRDefault="00B423CD"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74F0E93" w14:textId="67754609" w:rsidR="00B423CD" w:rsidRDefault="00B423CD" w:rsidP="0066257F">
            <w:pPr>
              <w:spacing w:line="360" w:lineRule="auto"/>
              <w:rPr>
                <w:rFonts w:cstheme="minorHAnsi"/>
              </w:rPr>
            </w:pPr>
            <w:r>
              <w:rPr>
                <w:rFonts w:cstheme="minorHAnsi"/>
              </w:rPr>
              <w:t>El presidente o vicepresidente podrá Eliminar un egreso de la lista de “Egresos” y de esta manera poder tener un registro ordenado.</w:t>
            </w:r>
          </w:p>
        </w:tc>
      </w:tr>
      <w:tr w:rsidR="00B423CD" w14:paraId="61E9E77C" w14:textId="77777777" w:rsidTr="0066257F">
        <w:tc>
          <w:tcPr>
            <w:tcW w:w="2268" w:type="dxa"/>
            <w:tcBorders>
              <w:top w:val="single" w:sz="6" w:space="0" w:color="000000"/>
              <w:left w:val="single" w:sz="12" w:space="0" w:color="000000"/>
              <w:bottom w:val="single" w:sz="6" w:space="0" w:color="000000"/>
              <w:right w:val="nil"/>
            </w:tcBorders>
            <w:hideMark/>
          </w:tcPr>
          <w:p w14:paraId="3AA21B7B" w14:textId="77777777" w:rsidR="00B423CD" w:rsidRDefault="00B423CD"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050C48" w14:textId="77777777" w:rsidR="00B423CD" w:rsidRDefault="00B423CD"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74B514BF" w14:textId="77777777" w:rsidR="00B423CD" w:rsidRDefault="00B423CD" w:rsidP="0066257F">
            <w:pPr>
              <w:suppressAutoHyphens/>
              <w:spacing w:after="0" w:line="360" w:lineRule="auto"/>
              <w:rPr>
                <w:rFonts w:cstheme="minorHAnsi"/>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B423CD" w14:paraId="090EFA4E" w14:textId="77777777" w:rsidTr="0066257F">
        <w:tc>
          <w:tcPr>
            <w:tcW w:w="2268" w:type="dxa"/>
            <w:tcBorders>
              <w:top w:val="single" w:sz="6" w:space="0" w:color="000000"/>
              <w:left w:val="single" w:sz="12" w:space="0" w:color="000000"/>
              <w:bottom w:val="single" w:sz="6" w:space="0" w:color="000000"/>
              <w:right w:val="nil"/>
            </w:tcBorders>
            <w:hideMark/>
          </w:tcPr>
          <w:p w14:paraId="656262E0" w14:textId="77777777" w:rsidR="00B423CD" w:rsidRDefault="00B423CD"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A781B9F" w14:textId="12D86AC1" w:rsidR="00B423CD" w:rsidRDefault="00B423CD" w:rsidP="0003499A">
            <w:pPr>
              <w:pStyle w:val="Prrafodelista"/>
              <w:numPr>
                <w:ilvl w:val="0"/>
                <w:numId w:val="7"/>
              </w:numPr>
              <w:suppressAutoHyphens/>
              <w:spacing w:after="0" w:line="360" w:lineRule="auto"/>
              <w:rPr>
                <w:rFonts w:cstheme="minorHAnsi"/>
              </w:rPr>
            </w:pPr>
            <w:r>
              <w:rPr>
                <w:rFonts w:cstheme="minorHAnsi"/>
              </w:rPr>
              <w:t xml:space="preserve">Se elimina la información </w:t>
            </w:r>
            <w:proofErr w:type="gramStart"/>
            <w:r>
              <w:rPr>
                <w:rFonts w:cstheme="minorHAnsi"/>
              </w:rPr>
              <w:t>del egresos</w:t>
            </w:r>
            <w:proofErr w:type="gramEnd"/>
            <w:r>
              <w:rPr>
                <w:rFonts w:cstheme="minorHAnsi"/>
              </w:rPr>
              <w:t xml:space="preserve"> en el apartado de “Presupuesto” en la base de datos.</w:t>
            </w:r>
          </w:p>
          <w:p w14:paraId="3CC859FC"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6D30ED5D"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El usuario tiene la opción de eliminar otro.</w:t>
            </w:r>
          </w:p>
        </w:tc>
      </w:tr>
      <w:tr w:rsidR="00B423CD" w14:paraId="5496AB5A" w14:textId="77777777" w:rsidTr="0066257F">
        <w:tc>
          <w:tcPr>
            <w:tcW w:w="2268" w:type="dxa"/>
            <w:tcBorders>
              <w:top w:val="single" w:sz="6" w:space="0" w:color="000000"/>
              <w:left w:val="single" w:sz="12" w:space="0" w:color="000000"/>
              <w:bottom w:val="single" w:sz="6" w:space="0" w:color="000000"/>
              <w:right w:val="nil"/>
            </w:tcBorders>
            <w:hideMark/>
          </w:tcPr>
          <w:p w14:paraId="1EA53D02" w14:textId="77777777" w:rsidR="00B423CD" w:rsidRDefault="00B423CD"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2231D2" w14:textId="77777777" w:rsidR="00B423CD" w:rsidRDefault="00B423CD" w:rsidP="0066257F">
            <w:pPr>
              <w:spacing w:line="360" w:lineRule="auto"/>
              <w:rPr>
                <w:rFonts w:cstheme="minorHAnsi"/>
                <w:b/>
                <w:bCs/>
              </w:rPr>
            </w:pPr>
            <w:r>
              <w:rPr>
                <w:rFonts w:cstheme="minorHAnsi"/>
                <w:b/>
                <w:bCs/>
                <w:lang w:val="es-ES"/>
              </w:rPr>
              <w:t>1.0 Eliminar Ingresos</w:t>
            </w:r>
          </w:p>
          <w:p w14:paraId="6EDE12B0" w14:textId="77777777" w:rsidR="00B423CD" w:rsidRDefault="00B423CD" w:rsidP="0066257F">
            <w:pPr>
              <w:suppressAutoHyphens/>
              <w:spacing w:after="0" w:line="360" w:lineRule="auto"/>
              <w:rPr>
                <w:rFonts w:cstheme="minorHAnsi"/>
              </w:rPr>
            </w:pPr>
            <w:r>
              <w:rPr>
                <w:rFonts w:cstheme="minorHAnsi"/>
              </w:rPr>
              <w:t>1.   Se despliega el menú de acciones de la página.</w:t>
            </w:r>
          </w:p>
          <w:p w14:paraId="587FDC21" w14:textId="77777777" w:rsidR="00B423CD" w:rsidRDefault="00B423CD" w:rsidP="0066257F">
            <w:pPr>
              <w:suppressAutoHyphens/>
              <w:spacing w:after="0" w:line="360" w:lineRule="auto"/>
              <w:rPr>
                <w:rFonts w:cstheme="minorHAnsi"/>
              </w:rPr>
            </w:pPr>
            <w:r>
              <w:rPr>
                <w:rFonts w:cstheme="minorHAnsi"/>
              </w:rPr>
              <w:t>2.   Selecciona el módulo “Departamento Administrativo”.</w:t>
            </w:r>
          </w:p>
          <w:p w14:paraId="3C2CB0EF" w14:textId="77777777" w:rsidR="00B423CD" w:rsidRDefault="00B423CD" w:rsidP="0066257F">
            <w:pPr>
              <w:suppressAutoHyphens/>
              <w:spacing w:after="0" w:line="360" w:lineRule="auto"/>
              <w:rPr>
                <w:rFonts w:cstheme="minorHAnsi"/>
              </w:rPr>
            </w:pPr>
            <w:r>
              <w:rPr>
                <w:rFonts w:cstheme="minorHAnsi"/>
              </w:rPr>
              <w:t>Se selecciona en la opción “Presupuesto”</w:t>
            </w:r>
          </w:p>
          <w:p w14:paraId="198C9D97" w14:textId="709DBAB4" w:rsidR="00B423CD" w:rsidRDefault="00B423CD" w:rsidP="0066257F">
            <w:pPr>
              <w:suppressAutoHyphens/>
              <w:spacing w:after="0" w:line="360" w:lineRule="auto"/>
              <w:rPr>
                <w:rFonts w:cstheme="minorHAnsi"/>
              </w:rPr>
            </w:pPr>
            <w:r>
              <w:rPr>
                <w:rFonts w:cstheme="minorHAnsi"/>
              </w:rPr>
              <w:t>3.   Se muestra la tabla con los egresos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42865863" w14:textId="77777777" w:rsidR="00B423CD" w:rsidRDefault="00B423CD" w:rsidP="0066257F">
            <w:pPr>
              <w:suppressAutoHyphens/>
              <w:spacing w:after="0" w:line="360" w:lineRule="auto"/>
              <w:rPr>
                <w:rFonts w:cstheme="minorHAnsi"/>
              </w:rPr>
            </w:pPr>
            <w:r>
              <w:rPr>
                <w:rFonts w:cstheme="minorHAnsi"/>
              </w:rPr>
              <w:t xml:space="preserve">4.    Se presiona el botón “Eliminar”. </w:t>
            </w:r>
          </w:p>
          <w:p w14:paraId="36F9A016" w14:textId="77777777" w:rsidR="00B423CD" w:rsidRDefault="00B423CD"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para la confirmación de este mismo y así poder continuar.</w:t>
            </w:r>
          </w:p>
          <w:p w14:paraId="217F48D5" w14:textId="77777777" w:rsidR="00B423CD" w:rsidRDefault="00B423CD" w:rsidP="0066257F">
            <w:pPr>
              <w:suppressAutoHyphens/>
              <w:spacing w:after="0" w:line="360" w:lineRule="auto"/>
              <w:rPr>
                <w:rFonts w:cstheme="minorHAnsi"/>
              </w:rPr>
            </w:pPr>
            <w:r>
              <w:rPr>
                <w:rFonts w:cstheme="minorHAnsi"/>
              </w:rPr>
              <w:t xml:space="preserve">6.    En el </w:t>
            </w:r>
            <w:proofErr w:type="spellStart"/>
            <w:r>
              <w:rPr>
                <w:rFonts w:cstheme="minorHAnsi"/>
              </w:rPr>
              <w:t>model</w:t>
            </w:r>
            <w:proofErr w:type="spellEnd"/>
            <w:r>
              <w:rPr>
                <w:rFonts w:cstheme="minorHAnsi"/>
              </w:rPr>
              <w:t xml:space="preserve"> se le despliegan dos botones “Eliminar, Cancelar”.</w:t>
            </w:r>
          </w:p>
          <w:p w14:paraId="2B19C8E1" w14:textId="2A9C700F" w:rsidR="00B423CD" w:rsidRDefault="00B423CD" w:rsidP="0066257F">
            <w:pPr>
              <w:suppressAutoHyphens/>
              <w:spacing w:after="0" w:line="360" w:lineRule="auto"/>
              <w:rPr>
                <w:rFonts w:cstheme="minorHAnsi"/>
              </w:rPr>
            </w:pPr>
            <w:r>
              <w:rPr>
                <w:rFonts w:cstheme="minorHAnsi"/>
              </w:rPr>
              <w:t>7.    Si presiona la opción “Eliminar” se Elimina del sistema la información del egreso.</w:t>
            </w:r>
          </w:p>
          <w:p w14:paraId="173C2DBE" w14:textId="77777777" w:rsidR="00B423CD" w:rsidRDefault="00B423CD" w:rsidP="0066257F">
            <w:pPr>
              <w:suppressAutoHyphens/>
              <w:spacing w:after="0" w:line="360" w:lineRule="auto"/>
              <w:rPr>
                <w:rFonts w:cstheme="minorHAnsi"/>
              </w:rPr>
            </w:pPr>
            <w:r>
              <w:rPr>
                <w:rFonts w:cstheme="minorHAnsi"/>
              </w:rPr>
              <w:lastRenderedPageBreak/>
              <w:t>8.Se notifica en una ventana emergente “Se eliminó correctamente!”</w:t>
            </w:r>
          </w:p>
          <w:p w14:paraId="7AB388DE" w14:textId="77777777" w:rsidR="00B423CD" w:rsidRDefault="00B423CD" w:rsidP="0066257F">
            <w:pPr>
              <w:suppressAutoHyphens/>
              <w:spacing w:after="0" w:line="360" w:lineRule="auto"/>
              <w:rPr>
                <w:rFonts w:cstheme="minorHAnsi"/>
              </w:rPr>
            </w:pPr>
            <w:r>
              <w:rPr>
                <w:rFonts w:cstheme="minorHAnsi"/>
              </w:rPr>
              <w:t>9.  Si presiona cancelar vuelve al paso 3.</w:t>
            </w:r>
          </w:p>
        </w:tc>
      </w:tr>
      <w:tr w:rsidR="00B423CD" w14:paraId="102711B2" w14:textId="77777777" w:rsidTr="0066257F">
        <w:tc>
          <w:tcPr>
            <w:tcW w:w="2268" w:type="dxa"/>
            <w:tcBorders>
              <w:top w:val="single" w:sz="6" w:space="0" w:color="000000"/>
              <w:left w:val="single" w:sz="12" w:space="0" w:color="000000"/>
              <w:bottom w:val="single" w:sz="6" w:space="0" w:color="000000"/>
              <w:right w:val="nil"/>
            </w:tcBorders>
            <w:hideMark/>
          </w:tcPr>
          <w:p w14:paraId="33387B88" w14:textId="77777777" w:rsidR="00B423CD" w:rsidRDefault="00B423CD" w:rsidP="0066257F">
            <w:pPr>
              <w:spacing w:line="360" w:lineRule="auto"/>
              <w:jc w:val="right"/>
              <w:rPr>
                <w:rFonts w:cstheme="minorHAnsi"/>
                <w:b/>
              </w:rPr>
            </w:pPr>
            <w:r>
              <w:rPr>
                <w:rFonts w:cstheme="minorHAnsi"/>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8E7D019" w14:textId="77777777" w:rsidR="00B423CD" w:rsidRDefault="00B423CD" w:rsidP="0066257F">
            <w:pPr>
              <w:spacing w:line="360" w:lineRule="auto"/>
              <w:rPr>
                <w:rFonts w:cstheme="minorHAnsi"/>
              </w:rPr>
            </w:pPr>
            <w:r>
              <w:rPr>
                <w:rFonts w:cstheme="minorHAnsi"/>
              </w:rPr>
              <w:t>Ninguno</w:t>
            </w:r>
          </w:p>
        </w:tc>
      </w:tr>
      <w:tr w:rsidR="00B423CD" w14:paraId="3E7EDEFB" w14:textId="77777777" w:rsidTr="0066257F">
        <w:tc>
          <w:tcPr>
            <w:tcW w:w="2268" w:type="dxa"/>
            <w:tcBorders>
              <w:top w:val="single" w:sz="6" w:space="0" w:color="000000"/>
              <w:left w:val="single" w:sz="12" w:space="0" w:color="000000"/>
              <w:bottom w:val="single" w:sz="6" w:space="0" w:color="000000"/>
              <w:right w:val="nil"/>
            </w:tcBorders>
            <w:hideMark/>
          </w:tcPr>
          <w:p w14:paraId="45DE9F7F" w14:textId="77777777" w:rsidR="00B423CD" w:rsidRDefault="00B423CD"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899B012" w14:textId="77777777" w:rsidR="00B423CD" w:rsidRDefault="00B423CD"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0B04495B" w14:textId="77777777" w:rsidR="00B423CD" w:rsidRDefault="00B423CD"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B423CD" w14:paraId="1FCBF69B" w14:textId="77777777" w:rsidTr="0066257F">
        <w:tc>
          <w:tcPr>
            <w:tcW w:w="2268" w:type="dxa"/>
            <w:tcBorders>
              <w:top w:val="single" w:sz="6" w:space="0" w:color="000000"/>
              <w:left w:val="single" w:sz="12" w:space="0" w:color="000000"/>
              <w:bottom w:val="single" w:sz="6" w:space="0" w:color="000000"/>
              <w:right w:val="nil"/>
            </w:tcBorders>
            <w:hideMark/>
          </w:tcPr>
          <w:p w14:paraId="243D227F" w14:textId="77777777" w:rsidR="00B423CD" w:rsidRDefault="00B423CD"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8611769" w14:textId="77777777" w:rsidR="00B423CD" w:rsidRDefault="00B423CD" w:rsidP="0066257F">
            <w:pPr>
              <w:spacing w:line="360" w:lineRule="auto"/>
              <w:rPr>
                <w:rFonts w:cstheme="minorHAnsi"/>
              </w:rPr>
            </w:pPr>
            <w:r>
              <w:rPr>
                <w:rFonts w:cstheme="minorHAnsi"/>
                <w:lang w:val="es-ES"/>
              </w:rPr>
              <w:t>Ninguno</w:t>
            </w:r>
          </w:p>
        </w:tc>
      </w:tr>
      <w:tr w:rsidR="00B423CD" w14:paraId="307D4FBB" w14:textId="77777777" w:rsidTr="0066257F">
        <w:tc>
          <w:tcPr>
            <w:tcW w:w="2268" w:type="dxa"/>
            <w:tcBorders>
              <w:top w:val="single" w:sz="6" w:space="0" w:color="000000"/>
              <w:left w:val="single" w:sz="12" w:space="0" w:color="000000"/>
              <w:bottom w:val="single" w:sz="6" w:space="0" w:color="000000"/>
              <w:right w:val="nil"/>
            </w:tcBorders>
            <w:hideMark/>
          </w:tcPr>
          <w:p w14:paraId="6EC05B84" w14:textId="77777777" w:rsidR="00B423CD" w:rsidRDefault="00B423CD"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483D488" w14:textId="77777777" w:rsidR="00B423CD" w:rsidRDefault="00B423CD" w:rsidP="0066257F">
            <w:pPr>
              <w:spacing w:line="360" w:lineRule="auto"/>
              <w:rPr>
                <w:rFonts w:cstheme="minorHAnsi"/>
              </w:rPr>
            </w:pPr>
            <w:r>
              <w:rPr>
                <w:rFonts w:cstheme="minorHAnsi"/>
                <w:lang w:val="es-ES"/>
              </w:rPr>
              <w:t>Baja</w:t>
            </w:r>
          </w:p>
        </w:tc>
      </w:tr>
      <w:tr w:rsidR="00B423CD" w14:paraId="0C8A9C71" w14:textId="77777777" w:rsidTr="0066257F">
        <w:tc>
          <w:tcPr>
            <w:tcW w:w="2268" w:type="dxa"/>
            <w:tcBorders>
              <w:top w:val="single" w:sz="6" w:space="0" w:color="000000"/>
              <w:left w:val="single" w:sz="12" w:space="0" w:color="000000"/>
              <w:bottom w:val="single" w:sz="6" w:space="0" w:color="000000"/>
              <w:right w:val="nil"/>
            </w:tcBorders>
            <w:hideMark/>
          </w:tcPr>
          <w:p w14:paraId="5268891B" w14:textId="77777777" w:rsidR="00B423CD" w:rsidRDefault="00B423CD"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F60B84A" w14:textId="77777777" w:rsidR="00B423CD" w:rsidRDefault="00B423CD" w:rsidP="0066257F">
            <w:pPr>
              <w:spacing w:line="360" w:lineRule="auto"/>
              <w:rPr>
                <w:rFonts w:cstheme="minorHAnsi"/>
              </w:rPr>
            </w:pPr>
            <w:r>
              <w:rPr>
                <w:rFonts w:cstheme="minorHAnsi"/>
              </w:rPr>
              <w:t xml:space="preserve">1 vez al mes (no siempre). </w:t>
            </w:r>
          </w:p>
        </w:tc>
      </w:tr>
      <w:tr w:rsidR="00B423CD" w14:paraId="01018762" w14:textId="77777777" w:rsidTr="0066257F">
        <w:tc>
          <w:tcPr>
            <w:tcW w:w="2268" w:type="dxa"/>
            <w:tcBorders>
              <w:top w:val="single" w:sz="6" w:space="0" w:color="000000"/>
              <w:left w:val="single" w:sz="12" w:space="0" w:color="000000"/>
              <w:bottom w:val="single" w:sz="6" w:space="0" w:color="000000"/>
              <w:right w:val="nil"/>
            </w:tcBorders>
            <w:hideMark/>
          </w:tcPr>
          <w:p w14:paraId="3CA05F50" w14:textId="77777777" w:rsidR="00B423CD" w:rsidRDefault="00B423CD"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6F7545BE" w14:textId="77777777" w:rsidR="00B423CD" w:rsidRDefault="00B423CD" w:rsidP="0066257F">
            <w:pPr>
              <w:spacing w:line="360" w:lineRule="auto"/>
              <w:ind w:left="702" w:hanging="702"/>
              <w:rPr>
                <w:rFonts w:cstheme="minorHAnsi"/>
              </w:rPr>
            </w:pPr>
          </w:p>
        </w:tc>
      </w:tr>
      <w:tr w:rsidR="00B423CD" w14:paraId="25F2CC6C" w14:textId="77777777" w:rsidTr="0066257F">
        <w:tc>
          <w:tcPr>
            <w:tcW w:w="2268" w:type="dxa"/>
            <w:tcBorders>
              <w:top w:val="single" w:sz="6" w:space="0" w:color="000000"/>
              <w:left w:val="single" w:sz="12" w:space="0" w:color="000000"/>
              <w:bottom w:val="single" w:sz="6" w:space="0" w:color="000000"/>
              <w:right w:val="nil"/>
            </w:tcBorders>
            <w:hideMark/>
          </w:tcPr>
          <w:p w14:paraId="32B369BC" w14:textId="77777777" w:rsidR="00B423CD" w:rsidRDefault="00B423CD"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7EC0E71" w14:textId="77777777" w:rsidR="00B423CD" w:rsidRDefault="00B423CD"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B423CD" w14:paraId="1FEEF231" w14:textId="77777777" w:rsidTr="0066257F">
        <w:tc>
          <w:tcPr>
            <w:tcW w:w="2268" w:type="dxa"/>
            <w:tcBorders>
              <w:top w:val="single" w:sz="6" w:space="0" w:color="000000"/>
              <w:left w:val="single" w:sz="12" w:space="0" w:color="000000"/>
              <w:bottom w:val="single" w:sz="6" w:space="0" w:color="000000"/>
              <w:right w:val="nil"/>
            </w:tcBorders>
            <w:hideMark/>
          </w:tcPr>
          <w:p w14:paraId="6E991260" w14:textId="77777777" w:rsidR="00B423CD" w:rsidRDefault="00B423CD"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162EBD8" w14:textId="77777777" w:rsidR="00B423CD" w:rsidRDefault="00B423CD"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4AFE7C2F" w14:textId="77777777" w:rsidR="00B423CD" w:rsidRDefault="00B423CD"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B423CD" w14:paraId="4B135CE3" w14:textId="77777777" w:rsidTr="0066257F">
        <w:tc>
          <w:tcPr>
            <w:tcW w:w="2268" w:type="dxa"/>
            <w:tcBorders>
              <w:top w:val="single" w:sz="6" w:space="0" w:color="000000"/>
              <w:left w:val="single" w:sz="12" w:space="0" w:color="000000"/>
              <w:bottom w:val="single" w:sz="12" w:space="0" w:color="000000"/>
              <w:right w:val="nil"/>
            </w:tcBorders>
            <w:hideMark/>
          </w:tcPr>
          <w:p w14:paraId="2CCDFBF2" w14:textId="77777777" w:rsidR="00B423CD" w:rsidRDefault="00B423CD"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75474AF4" w14:textId="77777777" w:rsidR="00B423CD" w:rsidRDefault="00B423CD" w:rsidP="0066257F">
            <w:pPr>
              <w:spacing w:line="360" w:lineRule="auto"/>
              <w:rPr>
                <w:rFonts w:cstheme="minorHAnsi"/>
              </w:rPr>
            </w:pPr>
          </w:p>
        </w:tc>
      </w:tr>
    </w:tbl>
    <w:p w14:paraId="40DF602F" w14:textId="77777777" w:rsidR="00B423CD" w:rsidRDefault="00B423CD" w:rsidP="00B423CD">
      <w:pPr>
        <w:pStyle w:val="Prrafodelista"/>
        <w:spacing w:line="360" w:lineRule="auto"/>
        <w:ind w:left="360"/>
        <w:rPr>
          <w:rFonts w:cstheme="minorHAnsi"/>
        </w:rPr>
      </w:pPr>
    </w:p>
    <w:tbl>
      <w:tblPr>
        <w:tblW w:w="9588" w:type="dxa"/>
        <w:tblInd w:w="-15" w:type="dxa"/>
        <w:tblLayout w:type="fixed"/>
        <w:tblLook w:val="04A0" w:firstRow="1" w:lastRow="0" w:firstColumn="1" w:lastColumn="0" w:noHBand="0" w:noVBand="1"/>
      </w:tblPr>
      <w:tblGrid>
        <w:gridCol w:w="2268"/>
        <w:gridCol w:w="2196"/>
        <w:gridCol w:w="2196"/>
        <w:gridCol w:w="2928"/>
      </w:tblGrid>
      <w:tr w:rsidR="00B423CD" w14:paraId="35EC1A55" w14:textId="77777777" w:rsidTr="0066257F">
        <w:tc>
          <w:tcPr>
            <w:tcW w:w="2268" w:type="dxa"/>
            <w:tcBorders>
              <w:top w:val="single" w:sz="12" w:space="0" w:color="000000"/>
              <w:left w:val="single" w:sz="12" w:space="0" w:color="000000"/>
              <w:bottom w:val="single" w:sz="6" w:space="0" w:color="000000"/>
              <w:right w:val="nil"/>
            </w:tcBorders>
            <w:hideMark/>
          </w:tcPr>
          <w:p w14:paraId="5479BE3E" w14:textId="77777777" w:rsidR="00B423CD" w:rsidRDefault="00B423CD" w:rsidP="0066257F">
            <w:pPr>
              <w:spacing w:line="360" w:lineRule="auto"/>
              <w:jc w:val="right"/>
              <w:rPr>
                <w:rFonts w:cstheme="minorHAnsi"/>
              </w:rPr>
            </w:pPr>
            <w:r>
              <w:rPr>
                <w:rFonts w:cstheme="minorHAnsi"/>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5D844230" w14:textId="77777777" w:rsidR="00B423CD" w:rsidRDefault="00B423CD" w:rsidP="0066257F">
            <w:pPr>
              <w:spacing w:line="360" w:lineRule="auto"/>
              <w:rPr>
                <w:rFonts w:cstheme="minorHAnsi"/>
              </w:rPr>
            </w:pPr>
            <w:r>
              <w:rPr>
                <w:rFonts w:cstheme="minorHAnsi"/>
                <w:lang w:val="es-ES"/>
              </w:rPr>
              <w:t>CU-10</w:t>
            </w:r>
          </w:p>
        </w:tc>
      </w:tr>
      <w:tr w:rsidR="00B423CD" w14:paraId="1431D6F8" w14:textId="77777777" w:rsidTr="0066257F">
        <w:tc>
          <w:tcPr>
            <w:tcW w:w="2268" w:type="dxa"/>
            <w:tcBorders>
              <w:top w:val="single" w:sz="6" w:space="0" w:color="000000"/>
              <w:left w:val="single" w:sz="12" w:space="0" w:color="000000"/>
              <w:bottom w:val="single" w:sz="6" w:space="0" w:color="000000"/>
              <w:right w:val="nil"/>
            </w:tcBorders>
            <w:hideMark/>
          </w:tcPr>
          <w:p w14:paraId="3DBB0220" w14:textId="77777777" w:rsidR="00B423CD" w:rsidRDefault="00B423CD" w:rsidP="0066257F">
            <w:pPr>
              <w:spacing w:line="360" w:lineRule="auto"/>
              <w:jc w:val="right"/>
              <w:rPr>
                <w:rFonts w:cstheme="minorHAnsi"/>
              </w:rPr>
            </w:pPr>
            <w:r>
              <w:rPr>
                <w:rFonts w:cstheme="minorHAnsi"/>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A4D57E5" w14:textId="1272B370" w:rsidR="00B423CD" w:rsidRDefault="00B423CD" w:rsidP="0066257F">
            <w:pPr>
              <w:spacing w:line="360" w:lineRule="auto"/>
              <w:rPr>
                <w:rFonts w:cstheme="minorHAnsi"/>
              </w:rPr>
            </w:pPr>
            <w:r>
              <w:rPr>
                <w:rFonts w:cstheme="minorHAnsi"/>
                <w:lang w:val="es-ES"/>
              </w:rPr>
              <w:t>Editar Egreso</w:t>
            </w:r>
          </w:p>
        </w:tc>
      </w:tr>
      <w:tr w:rsidR="00B423CD" w14:paraId="28953B45" w14:textId="77777777" w:rsidTr="0066257F">
        <w:tc>
          <w:tcPr>
            <w:tcW w:w="2268" w:type="dxa"/>
            <w:tcBorders>
              <w:top w:val="single" w:sz="6" w:space="0" w:color="000000"/>
              <w:left w:val="single" w:sz="12" w:space="0" w:color="000000"/>
              <w:bottom w:val="single" w:sz="6" w:space="0" w:color="000000"/>
              <w:right w:val="nil"/>
            </w:tcBorders>
            <w:hideMark/>
          </w:tcPr>
          <w:p w14:paraId="57109559" w14:textId="77777777" w:rsidR="00B423CD" w:rsidRDefault="00B423CD"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323E6C72" w14:textId="77777777" w:rsidR="00B423CD" w:rsidRDefault="00B423CD"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1FD32795" w14:textId="77777777" w:rsidR="00B423CD" w:rsidRDefault="00B423CD"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02A254A0" w14:textId="77777777" w:rsidR="00B423CD" w:rsidRDefault="00B423CD" w:rsidP="0066257F">
            <w:pPr>
              <w:spacing w:line="360" w:lineRule="auto"/>
              <w:rPr>
                <w:rFonts w:cstheme="minorHAnsi"/>
              </w:rPr>
            </w:pPr>
            <w:r>
              <w:rPr>
                <w:rFonts w:cstheme="minorHAnsi"/>
              </w:rPr>
              <w:t>Kenneth Moraga Obando</w:t>
            </w:r>
          </w:p>
        </w:tc>
      </w:tr>
      <w:tr w:rsidR="00B423CD" w14:paraId="42B0C609" w14:textId="77777777" w:rsidTr="0066257F">
        <w:tc>
          <w:tcPr>
            <w:tcW w:w="2268" w:type="dxa"/>
            <w:tcBorders>
              <w:top w:val="single" w:sz="6" w:space="0" w:color="000000"/>
              <w:left w:val="single" w:sz="12" w:space="0" w:color="000000"/>
              <w:bottom w:val="single" w:sz="6" w:space="0" w:color="000000"/>
              <w:right w:val="nil"/>
            </w:tcBorders>
            <w:hideMark/>
          </w:tcPr>
          <w:p w14:paraId="000F81F1" w14:textId="77777777" w:rsidR="00B423CD" w:rsidRDefault="00B423CD"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6DF8A3AF" w14:textId="77777777" w:rsidR="00B423CD" w:rsidRDefault="00B423CD"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76AC660F" w14:textId="77777777" w:rsidR="00B423CD" w:rsidRDefault="00B423CD"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4ED4543F" w14:textId="77777777" w:rsidR="00B423CD" w:rsidRDefault="00B423CD" w:rsidP="0066257F">
            <w:pPr>
              <w:spacing w:line="360" w:lineRule="auto"/>
              <w:rPr>
                <w:rFonts w:cstheme="minorHAnsi"/>
              </w:rPr>
            </w:pPr>
          </w:p>
        </w:tc>
      </w:tr>
      <w:tr w:rsidR="00B423CD" w14:paraId="61DC3DB6" w14:textId="77777777" w:rsidTr="0066257F">
        <w:tc>
          <w:tcPr>
            <w:tcW w:w="2268" w:type="dxa"/>
            <w:tcBorders>
              <w:top w:val="single" w:sz="6" w:space="0" w:color="000000"/>
              <w:left w:val="single" w:sz="12" w:space="0" w:color="000000"/>
              <w:bottom w:val="single" w:sz="6" w:space="0" w:color="000000"/>
              <w:right w:val="nil"/>
            </w:tcBorders>
            <w:hideMark/>
          </w:tcPr>
          <w:p w14:paraId="12AA163F" w14:textId="77777777" w:rsidR="00B423CD" w:rsidRDefault="00B423CD"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2243399" w14:textId="77777777" w:rsidR="00B423CD" w:rsidRDefault="00B423CD" w:rsidP="0066257F">
            <w:pPr>
              <w:spacing w:line="360" w:lineRule="auto"/>
              <w:rPr>
                <w:rFonts w:cstheme="minorHAnsi"/>
              </w:rPr>
            </w:pPr>
            <w:r>
              <w:rPr>
                <w:rFonts w:cstheme="minorHAnsi"/>
                <w:lang w:val="es-ES"/>
              </w:rPr>
              <w:t>Presidente, vicepresidente, secretario(a) y demás integrantes ADITIBRI con acceso al sistema</w:t>
            </w:r>
          </w:p>
        </w:tc>
      </w:tr>
      <w:tr w:rsidR="00B423CD" w14:paraId="3049467E" w14:textId="77777777" w:rsidTr="0066257F">
        <w:tc>
          <w:tcPr>
            <w:tcW w:w="2268" w:type="dxa"/>
            <w:tcBorders>
              <w:top w:val="single" w:sz="6" w:space="0" w:color="000000"/>
              <w:left w:val="single" w:sz="12" w:space="0" w:color="000000"/>
              <w:bottom w:val="single" w:sz="6" w:space="0" w:color="000000"/>
              <w:right w:val="nil"/>
            </w:tcBorders>
            <w:hideMark/>
          </w:tcPr>
          <w:p w14:paraId="593853BF" w14:textId="77777777" w:rsidR="00B423CD" w:rsidRDefault="00B423CD" w:rsidP="0066257F">
            <w:pPr>
              <w:spacing w:line="360" w:lineRule="auto"/>
              <w:jc w:val="right"/>
              <w:rPr>
                <w:rFonts w:cstheme="minorHAnsi"/>
              </w:rPr>
            </w:pPr>
            <w:r>
              <w:rPr>
                <w:rFonts w:cstheme="minorHAnsi"/>
                <w:lang w:val="es-ES"/>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0F19E0D" w14:textId="013E5B05" w:rsidR="00B423CD" w:rsidRDefault="00B423CD" w:rsidP="0066257F">
            <w:pPr>
              <w:spacing w:line="360" w:lineRule="auto"/>
              <w:rPr>
                <w:rFonts w:cstheme="minorHAnsi"/>
              </w:rPr>
            </w:pPr>
            <w:r>
              <w:rPr>
                <w:rFonts w:cstheme="minorHAnsi"/>
              </w:rPr>
              <w:t>El presidente o vicepresidente podrá editar un egreso que se haya registrado con anterioridad</w:t>
            </w:r>
          </w:p>
        </w:tc>
      </w:tr>
      <w:tr w:rsidR="00B423CD" w14:paraId="7C8E4E69" w14:textId="77777777" w:rsidTr="0066257F">
        <w:tc>
          <w:tcPr>
            <w:tcW w:w="2268" w:type="dxa"/>
            <w:tcBorders>
              <w:top w:val="single" w:sz="6" w:space="0" w:color="000000"/>
              <w:left w:val="single" w:sz="12" w:space="0" w:color="000000"/>
              <w:bottom w:val="single" w:sz="6" w:space="0" w:color="000000"/>
              <w:right w:val="nil"/>
            </w:tcBorders>
            <w:hideMark/>
          </w:tcPr>
          <w:p w14:paraId="06222D96" w14:textId="77777777" w:rsidR="00B423CD" w:rsidRDefault="00B423CD"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3B96DA" w14:textId="77777777" w:rsidR="00B423CD" w:rsidRDefault="00B423CD"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51170E59" w14:textId="77777777" w:rsidR="00B423CD" w:rsidRPr="00E93B53" w:rsidRDefault="00B423CD" w:rsidP="0066257F">
            <w:pPr>
              <w:suppressAutoHyphens/>
              <w:spacing w:after="0" w:line="360" w:lineRule="auto"/>
              <w:rPr>
                <w:rFonts w:cstheme="minorHAnsi"/>
                <w:lang w:val="es-ES"/>
              </w:rPr>
            </w:pPr>
            <w:r>
              <w:rPr>
                <w:rFonts w:cstheme="minorHAnsi"/>
                <w:lang w:val="es-ES"/>
              </w:rPr>
              <w:t xml:space="preserve">2. El presidente o el usuario debe estar </w:t>
            </w:r>
            <w:proofErr w:type="spellStart"/>
            <w:r>
              <w:rPr>
                <w:rFonts w:cstheme="minorHAnsi"/>
                <w:lang w:val="es-ES"/>
              </w:rPr>
              <w:t>logueado</w:t>
            </w:r>
            <w:proofErr w:type="spellEnd"/>
            <w:r>
              <w:rPr>
                <w:rFonts w:cstheme="minorHAnsi"/>
                <w:lang w:val="es-ES"/>
              </w:rPr>
              <w:t>.</w:t>
            </w:r>
          </w:p>
        </w:tc>
      </w:tr>
      <w:tr w:rsidR="00B423CD" w14:paraId="10BA6557" w14:textId="77777777" w:rsidTr="0066257F">
        <w:tc>
          <w:tcPr>
            <w:tcW w:w="2268" w:type="dxa"/>
            <w:tcBorders>
              <w:top w:val="single" w:sz="6" w:space="0" w:color="000000"/>
              <w:left w:val="single" w:sz="12" w:space="0" w:color="000000"/>
              <w:bottom w:val="single" w:sz="6" w:space="0" w:color="000000"/>
              <w:right w:val="nil"/>
            </w:tcBorders>
            <w:hideMark/>
          </w:tcPr>
          <w:p w14:paraId="7A63096D" w14:textId="77777777" w:rsidR="00B423CD" w:rsidRDefault="00B423CD" w:rsidP="0066257F">
            <w:pPr>
              <w:spacing w:line="360" w:lineRule="auto"/>
              <w:jc w:val="right"/>
              <w:rPr>
                <w:rFonts w:cstheme="minorHAnsi"/>
              </w:rPr>
            </w:pPr>
            <w:r>
              <w:rPr>
                <w:rFonts w:cstheme="minorHAnsi"/>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6DA165" w14:textId="1DF039DD" w:rsidR="00B423CD" w:rsidRDefault="00B423CD" w:rsidP="0003499A">
            <w:pPr>
              <w:pStyle w:val="Prrafodelista"/>
              <w:numPr>
                <w:ilvl w:val="0"/>
                <w:numId w:val="7"/>
              </w:numPr>
              <w:suppressAutoHyphens/>
              <w:spacing w:after="0" w:line="360" w:lineRule="auto"/>
              <w:rPr>
                <w:rFonts w:cstheme="minorHAnsi"/>
              </w:rPr>
            </w:pPr>
            <w:r>
              <w:rPr>
                <w:rFonts w:cstheme="minorHAnsi"/>
              </w:rPr>
              <w:t>Se edita la información del egreso en el apartado de “Presupuesto” en la base de datos.</w:t>
            </w:r>
          </w:p>
          <w:p w14:paraId="3CD570D7"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6356B714"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El usuario tiene la opción de editar otro.</w:t>
            </w:r>
          </w:p>
        </w:tc>
      </w:tr>
      <w:tr w:rsidR="00B423CD" w14:paraId="244D35E9" w14:textId="77777777" w:rsidTr="0066257F">
        <w:tc>
          <w:tcPr>
            <w:tcW w:w="2268" w:type="dxa"/>
            <w:tcBorders>
              <w:top w:val="single" w:sz="6" w:space="0" w:color="000000"/>
              <w:left w:val="single" w:sz="12" w:space="0" w:color="000000"/>
              <w:bottom w:val="single" w:sz="6" w:space="0" w:color="000000"/>
              <w:right w:val="nil"/>
            </w:tcBorders>
            <w:hideMark/>
          </w:tcPr>
          <w:p w14:paraId="59CE83BC" w14:textId="77777777" w:rsidR="00B423CD" w:rsidRDefault="00B423CD"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2A0A7EC" w14:textId="77777777" w:rsidR="00B423CD" w:rsidRDefault="00B423CD" w:rsidP="0066257F">
            <w:pPr>
              <w:spacing w:line="360" w:lineRule="auto"/>
              <w:rPr>
                <w:rFonts w:cstheme="minorHAnsi"/>
                <w:b/>
                <w:bCs/>
              </w:rPr>
            </w:pPr>
            <w:r>
              <w:rPr>
                <w:rFonts w:cstheme="minorHAnsi"/>
                <w:b/>
                <w:bCs/>
                <w:lang w:val="es-ES"/>
              </w:rPr>
              <w:t>1.0 Editar Reglamento</w:t>
            </w:r>
          </w:p>
          <w:p w14:paraId="485706C3" w14:textId="77777777" w:rsidR="00B423CD" w:rsidRDefault="00B423CD" w:rsidP="0066257F">
            <w:pPr>
              <w:suppressAutoHyphens/>
              <w:spacing w:after="0" w:line="360" w:lineRule="auto"/>
              <w:rPr>
                <w:rFonts w:cstheme="minorHAnsi"/>
              </w:rPr>
            </w:pPr>
            <w:r>
              <w:rPr>
                <w:rFonts w:cstheme="minorHAnsi"/>
              </w:rPr>
              <w:t>1.   Se despliega el menú de acciones de la página.</w:t>
            </w:r>
          </w:p>
          <w:p w14:paraId="4DAB549C" w14:textId="77777777" w:rsidR="00B423CD" w:rsidRDefault="00B423CD" w:rsidP="0066257F">
            <w:pPr>
              <w:suppressAutoHyphens/>
              <w:spacing w:after="0" w:line="360" w:lineRule="auto"/>
              <w:rPr>
                <w:rFonts w:cstheme="minorHAnsi"/>
              </w:rPr>
            </w:pPr>
            <w:r>
              <w:rPr>
                <w:rFonts w:cstheme="minorHAnsi"/>
              </w:rPr>
              <w:t>2.   Selecciona el módulo “Departamento Administrativo”.</w:t>
            </w:r>
          </w:p>
          <w:p w14:paraId="40D9C27B" w14:textId="77777777" w:rsidR="00B423CD" w:rsidRDefault="00B423CD" w:rsidP="0066257F">
            <w:pPr>
              <w:suppressAutoHyphens/>
              <w:spacing w:after="0" w:line="360" w:lineRule="auto"/>
              <w:rPr>
                <w:rFonts w:cstheme="minorHAnsi"/>
              </w:rPr>
            </w:pPr>
            <w:r>
              <w:rPr>
                <w:rFonts w:cstheme="minorHAnsi"/>
              </w:rPr>
              <w:t>Se selecciona en la opción “Presupuesto”</w:t>
            </w:r>
          </w:p>
          <w:p w14:paraId="7D06D267" w14:textId="127D1509" w:rsidR="00B423CD" w:rsidRDefault="00B423CD" w:rsidP="0066257F">
            <w:pPr>
              <w:suppressAutoHyphens/>
              <w:spacing w:after="0" w:line="360" w:lineRule="auto"/>
              <w:rPr>
                <w:rFonts w:cstheme="minorHAnsi"/>
              </w:rPr>
            </w:pPr>
            <w:r>
              <w:rPr>
                <w:rFonts w:cstheme="minorHAnsi"/>
              </w:rPr>
              <w:t xml:space="preserve">3.   Se muestra la tabla con los </w:t>
            </w:r>
            <w:proofErr w:type="gramStart"/>
            <w:r>
              <w:rPr>
                <w:rFonts w:cstheme="minorHAnsi"/>
              </w:rPr>
              <w:t>egreso registrados</w:t>
            </w:r>
            <w:proofErr w:type="gramEnd"/>
            <w:r>
              <w:rPr>
                <w:rFonts w:cstheme="minorHAnsi"/>
              </w:rPr>
              <w:t xml:space="preserve"> y las opciones: “Registrar (Parte superior a la tabla), eliminar (Botón que se repetirá en cada registro(fila) de la tabla, editar (Igual al de eliminar y publicar, se encontrará en cada registro y permitirá la modificación, eliminación y la publicación de este)”.</w:t>
            </w:r>
          </w:p>
          <w:p w14:paraId="09C2C4F0" w14:textId="77777777" w:rsidR="00B423CD" w:rsidRDefault="00B423CD" w:rsidP="0066257F">
            <w:pPr>
              <w:suppressAutoHyphens/>
              <w:spacing w:after="0" w:line="360" w:lineRule="auto"/>
              <w:rPr>
                <w:rFonts w:cstheme="minorHAnsi"/>
              </w:rPr>
            </w:pPr>
            <w:r>
              <w:rPr>
                <w:rFonts w:cstheme="minorHAnsi"/>
              </w:rPr>
              <w:t xml:space="preserve">4.    Se presiona el botón editar. </w:t>
            </w:r>
          </w:p>
          <w:p w14:paraId="1009E70F" w14:textId="77777777" w:rsidR="00B423CD" w:rsidRDefault="00B423CD" w:rsidP="0066257F">
            <w:pPr>
              <w:suppressAutoHyphens/>
              <w:spacing w:after="0" w:line="360" w:lineRule="auto"/>
              <w:rPr>
                <w:rFonts w:cstheme="minorHAnsi"/>
              </w:rPr>
            </w:pPr>
            <w:r>
              <w:rPr>
                <w:rFonts w:cstheme="minorHAnsi"/>
              </w:rPr>
              <w:t>5.    Se despliega el formulario de registro con los campos: “</w:t>
            </w:r>
            <w:proofErr w:type="spellStart"/>
            <w:r>
              <w:rPr>
                <w:rFonts w:cstheme="minorHAnsi"/>
              </w:rPr>
              <w:t>Codigo</w:t>
            </w:r>
            <w:proofErr w:type="spellEnd"/>
            <w:r>
              <w:rPr>
                <w:rFonts w:cstheme="minorHAnsi"/>
              </w:rPr>
              <w:t xml:space="preserve"> (</w:t>
            </w:r>
            <w:proofErr w:type="spellStart"/>
            <w:r>
              <w:rPr>
                <w:rFonts w:cstheme="minorHAnsi"/>
              </w:rPr>
              <w:t>text</w:t>
            </w:r>
            <w:proofErr w:type="spellEnd"/>
            <w:r>
              <w:rPr>
                <w:rFonts w:cstheme="minorHAnsi"/>
              </w:rPr>
              <w:t xml:space="preserve">), Descripción (Text), Presupuesto (PDF)”. </w:t>
            </w:r>
          </w:p>
          <w:p w14:paraId="66F1E2F1" w14:textId="77777777" w:rsidR="00B423CD" w:rsidRDefault="00B423CD" w:rsidP="0066257F">
            <w:pPr>
              <w:suppressAutoHyphens/>
              <w:spacing w:after="0" w:line="360" w:lineRule="auto"/>
              <w:rPr>
                <w:rFonts w:cstheme="minorHAnsi"/>
              </w:rPr>
            </w:pPr>
            <w:r>
              <w:rPr>
                <w:rFonts w:cstheme="minorHAnsi"/>
              </w:rPr>
              <w:t>6.    Una vez lleno el formulario puede seleccionar entre las opciones: “Guardar Cambios, Cancelar”.</w:t>
            </w:r>
          </w:p>
          <w:p w14:paraId="689C361A" w14:textId="2BBD37EE" w:rsidR="00B423CD" w:rsidRDefault="00B423CD" w:rsidP="0066257F">
            <w:pPr>
              <w:suppressAutoHyphens/>
              <w:spacing w:after="0" w:line="360" w:lineRule="auto"/>
              <w:rPr>
                <w:rFonts w:cstheme="minorHAnsi"/>
              </w:rPr>
            </w:pPr>
            <w:r>
              <w:rPr>
                <w:rFonts w:cstheme="minorHAnsi"/>
              </w:rPr>
              <w:t>7.    Si presiona la opción “Guardar Cambios” se modifica en el sistema la información del Egreso.</w:t>
            </w:r>
          </w:p>
          <w:p w14:paraId="4BD47BA1" w14:textId="77777777" w:rsidR="00B423CD" w:rsidRDefault="00B423CD" w:rsidP="0066257F">
            <w:pPr>
              <w:suppressAutoHyphens/>
              <w:spacing w:after="0" w:line="360" w:lineRule="auto"/>
              <w:rPr>
                <w:rFonts w:cstheme="minorHAnsi"/>
              </w:rPr>
            </w:pPr>
            <w:r>
              <w:rPr>
                <w:rFonts w:cstheme="minorHAnsi"/>
              </w:rPr>
              <w:t>8.Se notifica en una ventana emergente “Se modificó correctamente!”</w:t>
            </w:r>
          </w:p>
          <w:p w14:paraId="3197B6D1" w14:textId="77777777" w:rsidR="00B423CD" w:rsidRDefault="00B423CD" w:rsidP="0066257F">
            <w:pPr>
              <w:suppressAutoHyphens/>
              <w:spacing w:after="0" w:line="360" w:lineRule="auto"/>
              <w:rPr>
                <w:rFonts w:cstheme="minorHAnsi"/>
              </w:rPr>
            </w:pPr>
            <w:r>
              <w:rPr>
                <w:rFonts w:cstheme="minorHAnsi"/>
              </w:rPr>
              <w:t>9.  Si presiona cancelar vuelve al paso 3.</w:t>
            </w:r>
          </w:p>
        </w:tc>
      </w:tr>
      <w:tr w:rsidR="00B423CD" w14:paraId="7FDDC6B1" w14:textId="77777777" w:rsidTr="0066257F">
        <w:tc>
          <w:tcPr>
            <w:tcW w:w="2268" w:type="dxa"/>
            <w:tcBorders>
              <w:top w:val="single" w:sz="6" w:space="0" w:color="000000"/>
              <w:left w:val="single" w:sz="12" w:space="0" w:color="000000"/>
              <w:bottom w:val="single" w:sz="6" w:space="0" w:color="000000"/>
              <w:right w:val="nil"/>
            </w:tcBorders>
            <w:hideMark/>
          </w:tcPr>
          <w:p w14:paraId="4119F826" w14:textId="77777777" w:rsidR="00B423CD" w:rsidRDefault="00B423CD"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C518EBE" w14:textId="77777777" w:rsidR="00B423CD" w:rsidRDefault="00B423CD" w:rsidP="0066257F">
            <w:pPr>
              <w:spacing w:line="360" w:lineRule="auto"/>
              <w:rPr>
                <w:rFonts w:cstheme="minorHAnsi"/>
              </w:rPr>
            </w:pPr>
            <w:r>
              <w:rPr>
                <w:rFonts w:cstheme="minorHAnsi"/>
              </w:rPr>
              <w:t>Ninguno</w:t>
            </w:r>
          </w:p>
        </w:tc>
      </w:tr>
      <w:tr w:rsidR="00B423CD" w14:paraId="0901D2C9" w14:textId="77777777" w:rsidTr="0066257F">
        <w:tc>
          <w:tcPr>
            <w:tcW w:w="2268" w:type="dxa"/>
            <w:tcBorders>
              <w:top w:val="single" w:sz="6" w:space="0" w:color="000000"/>
              <w:left w:val="single" w:sz="12" w:space="0" w:color="000000"/>
              <w:bottom w:val="single" w:sz="6" w:space="0" w:color="000000"/>
              <w:right w:val="nil"/>
            </w:tcBorders>
            <w:hideMark/>
          </w:tcPr>
          <w:p w14:paraId="7A1C72ED" w14:textId="77777777" w:rsidR="00B423CD" w:rsidRDefault="00B423CD"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071ED67" w14:textId="77777777" w:rsidR="00B423CD" w:rsidRDefault="00B423CD" w:rsidP="0066257F">
            <w:pPr>
              <w:spacing w:line="360" w:lineRule="auto"/>
              <w:rPr>
                <w:rFonts w:cstheme="minorHAnsi"/>
                <w:lang w:val="es-ES"/>
              </w:rPr>
            </w:pPr>
            <w:r>
              <w:rPr>
                <w:rFonts w:cstheme="minorHAnsi"/>
                <w:b/>
                <w:lang w:val="es-ES"/>
              </w:rPr>
              <w:t>1.0.E.1 El usuario deja un campo vacío en el formulario.</w:t>
            </w:r>
          </w:p>
          <w:p w14:paraId="1DAD5346" w14:textId="77777777" w:rsidR="00B423CD" w:rsidRDefault="00B423CD" w:rsidP="0066257F">
            <w:pPr>
              <w:suppressAutoHyphens/>
              <w:spacing w:after="0" w:line="360" w:lineRule="auto"/>
              <w:rPr>
                <w:rFonts w:cstheme="minorHAnsi"/>
              </w:rPr>
            </w:pPr>
            <w:r>
              <w:rPr>
                <w:rFonts w:cstheme="minorHAnsi"/>
                <w:lang w:val="es-ES"/>
              </w:rPr>
              <w:t>1.  Se despliega un mensaje de error, indicando el campo que no llenó.</w:t>
            </w:r>
          </w:p>
          <w:p w14:paraId="1D606984" w14:textId="77777777" w:rsidR="00B423CD" w:rsidRDefault="00B423CD" w:rsidP="0066257F">
            <w:pPr>
              <w:suppressAutoHyphens/>
              <w:spacing w:after="0" w:line="360" w:lineRule="auto"/>
              <w:rPr>
                <w:rFonts w:cstheme="minorHAnsi"/>
              </w:rPr>
            </w:pPr>
            <w:r>
              <w:rPr>
                <w:rFonts w:cstheme="minorHAnsi"/>
                <w:lang w:val="es-ES"/>
              </w:rPr>
              <w:t>2. No se permite realizar el registro hasta que todos los campos estén llenos.</w:t>
            </w:r>
          </w:p>
          <w:p w14:paraId="16BCB290" w14:textId="77777777" w:rsidR="00B423CD" w:rsidRDefault="00B423CD" w:rsidP="0066257F">
            <w:pPr>
              <w:suppressAutoHyphens/>
              <w:spacing w:after="0" w:line="360" w:lineRule="auto"/>
              <w:rPr>
                <w:rFonts w:cstheme="minorHAnsi"/>
                <w:b/>
                <w:bCs/>
                <w:lang w:val="es-ES"/>
              </w:rPr>
            </w:pPr>
            <w:r>
              <w:rPr>
                <w:rFonts w:cstheme="minorHAnsi"/>
                <w:b/>
                <w:bCs/>
                <w:lang w:val="es-ES"/>
              </w:rPr>
              <w:lastRenderedPageBreak/>
              <w:t xml:space="preserve">1.0.E.2 El presidente o el usuario cierra el navegador sin guardar los cambios. </w:t>
            </w:r>
          </w:p>
          <w:p w14:paraId="601B0E56" w14:textId="77777777" w:rsidR="00B423CD" w:rsidRDefault="00B423CD"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B423CD" w14:paraId="593C8233" w14:textId="77777777" w:rsidTr="0066257F">
        <w:tc>
          <w:tcPr>
            <w:tcW w:w="2268" w:type="dxa"/>
            <w:tcBorders>
              <w:top w:val="single" w:sz="6" w:space="0" w:color="000000"/>
              <w:left w:val="single" w:sz="12" w:space="0" w:color="000000"/>
              <w:bottom w:val="single" w:sz="6" w:space="0" w:color="000000"/>
              <w:right w:val="nil"/>
            </w:tcBorders>
            <w:hideMark/>
          </w:tcPr>
          <w:p w14:paraId="26001ED2" w14:textId="77777777" w:rsidR="00B423CD" w:rsidRDefault="00B423CD" w:rsidP="0066257F">
            <w:pPr>
              <w:spacing w:line="360" w:lineRule="auto"/>
              <w:jc w:val="right"/>
              <w:rPr>
                <w:rFonts w:cstheme="minorHAnsi"/>
              </w:rPr>
            </w:pPr>
            <w:r>
              <w:rPr>
                <w:rFonts w:cstheme="minorHAnsi"/>
                <w:lang w:val="es-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DAB21CC" w14:textId="77777777" w:rsidR="00B423CD" w:rsidRDefault="00B423CD" w:rsidP="0066257F">
            <w:pPr>
              <w:spacing w:line="360" w:lineRule="auto"/>
              <w:rPr>
                <w:rFonts w:cstheme="minorHAnsi"/>
              </w:rPr>
            </w:pPr>
            <w:r>
              <w:rPr>
                <w:rFonts w:cstheme="minorHAnsi"/>
                <w:lang w:val="es-ES"/>
              </w:rPr>
              <w:t>Ninguno</w:t>
            </w:r>
          </w:p>
        </w:tc>
      </w:tr>
      <w:tr w:rsidR="00B423CD" w14:paraId="0217B4AF" w14:textId="77777777" w:rsidTr="0066257F">
        <w:tc>
          <w:tcPr>
            <w:tcW w:w="2268" w:type="dxa"/>
            <w:tcBorders>
              <w:top w:val="single" w:sz="6" w:space="0" w:color="000000"/>
              <w:left w:val="single" w:sz="12" w:space="0" w:color="000000"/>
              <w:bottom w:val="single" w:sz="6" w:space="0" w:color="000000"/>
              <w:right w:val="nil"/>
            </w:tcBorders>
            <w:hideMark/>
          </w:tcPr>
          <w:p w14:paraId="015BB85F" w14:textId="77777777" w:rsidR="00B423CD" w:rsidRDefault="00B423CD"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6BCBFD2" w14:textId="77777777" w:rsidR="00B423CD" w:rsidRDefault="00B423CD" w:rsidP="0066257F">
            <w:pPr>
              <w:spacing w:line="360" w:lineRule="auto"/>
              <w:rPr>
                <w:rFonts w:cstheme="minorHAnsi"/>
              </w:rPr>
            </w:pPr>
            <w:r>
              <w:rPr>
                <w:rFonts w:cstheme="minorHAnsi"/>
                <w:lang w:val="es-ES"/>
              </w:rPr>
              <w:t>Baja</w:t>
            </w:r>
          </w:p>
        </w:tc>
      </w:tr>
      <w:tr w:rsidR="00B423CD" w14:paraId="10A40C4E" w14:textId="77777777" w:rsidTr="0066257F">
        <w:tc>
          <w:tcPr>
            <w:tcW w:w="2268" w:type="dxa"/>
            <w:tcBorders>
              <w:top w:val="single" w:sz="6" w:space="0" w:color="000000"/>
              <w:left w:val="single" w:sz="12" w:space="0" w:color="000000"/>
              <w:bottom w:val="single" w:sz="6" w:space="0" w:color="000000"/>
              <w:right w:val="nil"/>
            </w:tcBorders>
            <w:hideMark/>
          </w:tcPr>
          <w:p w14:paraId="627B50E6" w14:textId="77777777" w:rsidR="00B423CD" w:rsidRDefault="00B423CD"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FDB71A8" w14:textId="77777777" w:rsidR="00B423CD" w:rsidRDefault="00B423CD" w:rsidP="0066257F">
            <w:pPr>
              <w:spacing w:line="360" w:lineRule="auto"/>
              <w:rPr>
                <w:rFonts w:cstheme="minorHAnsi"/>
              </w:rPr>
            </w:pPr>
            <w:r>
              <w:rPr>
                <w:rFonts w:cstheme="minorHAnsi"/>
              </w:rPr>
              <w:t xml:space="preserve">1 vez al mes (no siempre). </w:t>
            </w:r>
          </w:p>
        </w:tc>
      </w:tr>
      <w:tr w:rsidR="00B423CD" w14:paraId="6099327A" w14:textId="77777777" w:rsidTr="0066257F">
        <w:tc>
          <w:tcPr>
            <w:tcW w:w="2268" w:type="dxa"/>
            <w:tcBorders>
              <w:top w:val="single" w:sz="6" w:space="0" w:color="000000"/>
              <w:left w:val="single" w:sz="12" w:space="0" w:color="000000"/>
              <w:bottom w:val="single" w:sz="6" w:space="0" w:color="000000"/>
              <w:right w:val="nil"/>
            </w:tcBorders>
            <w:hideMark/>
          </w:tcPr>
          <w:p w14:paraId="0078D0C0" w14:textId="77777777" w:rsidR="00B423CD" w:rsidRDefault="00B423CD"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35ED0302" w14:textId="77777777" w:rsidR="00B423CD" w:rsidRDefault="00B423CD" w:rsidP="0066257F">
            <w:pPr>
              <w:spacing w:line="360" w:lineRule="auto"/>
              <w:ind w:left="702" w:hanging="702"/>
              <w:rPr>
                <w:rFonts w:cstheme="minorHAnsi"/>
              </w:rPr>
            </w:pPr>
          </w:p>
        </w:tc>
      </w:tr>
      <w:tr w:rsidR="00B423CD" w14:paraId="7BBEA2D7" w14:textId="77777777" w:rsidTr="0066257F">
        <w:tc>
          <w:tcPr>
            <w:tcW w:w="2268" w:type="dxa"/>
            <w:tcBorders>
              <w:top w:val="single" w:sz="6" w:space="0" w:color="000000"/>
              <w:left w:val="single" w:sz="12" w:space="0" w:color="000000"/>
              <w:bottom w:val="single" w:sz="6" w:space="0" w:color="000000"/>
              <w:right w:val="nil"/>
            </w:tcBorders>
            <w:hideMark/>
          </w:tcPr>
          <w:p w14:paraId="703253F3" w14:textId="77777777" w:rsidR="00B423CD" w:rsidRDefault="00B423CD" w:rsidP="0066257F">
            <w:pPr>
              <w:spacing w:line="360" w:lineRule="auto"/>
              <w:jc w:val="right"/>
              <w:rPr>
                <w:rFonts w:cstheme="minorHAnsi"/>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5CB851E" w14:textId="77777777" w:rsidR="00B423CD" w:rsidRDefault="00B423CD"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B423CD" w14:paraId="26275AFC" w14:textId="77777777" w:rsidTr="0066257F">
        <w:tc>
          <w:tcPr>
            <w:tcW w:w="2268" w:type="dxa"/>
            <w:tcBorders>
              <w:top w:val="single" w:sz="6" w:space="0" w:color="000000"/>
              <w:left w:val="single" w:sz="12" w:space="0" w:color="000000"/>
              <w:bottom w:val="single" w:sz="6" w:space="0" w:color="000000"/>
              <w:right w:val="nil"/>
            </w:tcBorders>
            <w:hideMark/>
          </w:tcPr>
          <w:p w14:paraId="5B7A153B" w14:textId="77777777" w:rsidR="00B423CD" w:rsidRDefault="00B423CD"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58D4D79" w14:textId="77777777" w:rsidR="00B423CD" w:rsidRDefault="00B423CD"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48E22161" w14:textId="77777777" w:rsidR="00B423CD" w:rsidRDefault="00B423CD"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B423CD" w14:paraId="18386E35" w14:textId="77777777" w:rsidTr="0066257F">
        <w:tc>
          <w:tcPr>
            <w:tcW w:w="2268" w:type="dxa"/>
            <w:tcBorders>
              <w:top w:val="single" w:sz="6" w:space="0" w:color="000000"/>
              <w:left w:val="single" w:sz="12" w:space="0" w:color="000000"/>
              <w:bottom w:val="single" w:sz="12" w:space="0" w:color="000000"/>
              <w:right w:val="nil"/>
            </w:tcBorders>
            <w:hideMark/>
          </w:tcPr>
          <w:p w14:paraId="4EDA39BB" w14:textId="77777777" w:rsidR="00B423CD" w:rsidRDefault="00B423CD"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24E5A004" w14:textId="77777777" w:rsidR="00B423CD" w:rsidRDefault="00B423CD" w:rsidP="0066257F">
            <w:pPr>
              <w:spacing w:line="360" w:lineRule="auto"/>
              <w:rPr>
                <w:rFonts w:cstheme="minorHAnsi"/>
              </w:rPr>
            </w:pPr>
          </w:p>
        </w:tc>
      </w:tr>
      <w:tr w:rsidR="00B423CD" w14:paraId="0C9C9FB3" w14:textId="77777777" w:rsidTr="0066257F">
        <w:tc>
          <w:tcPr>
            <w:tcW w:w="2268" w:type="dxa"/>
            <w:tcBorders>
              <w:top w:val="single" w:sz="6" w:space="0" w:color="000000"/>
              <w:left w:val="single" w:sz="12" w:space="0" w:color="000000"/>
              <w:bottom w:val="single" w:sz="12" w:space="0" w:color="000000"/>
              <w:right w:val="nil"/>
            </w:tcBorders>
          </w:tcPr>
          <w:p w14:paraId="47E895EF" w14:textId="77777777" w:rsidR="00B423CD" w:rsidRDefault="00B423CD" w:rsidP="0066257F">
            <w:pPr>
              <w:spacing w:line="360" w:lineRule="auto"/>
              <w:jc w:val="right"/>
              <w:rPr>
                <w:rFonts w:cstheme="minorHAnsi"/>
                <w:lang w:val="es-ES"/>
              </w:rPr>
            </w:pPr>
          </w:p>
        </w:tc>
        <w:tc>
          <w:tcPr>
            <w:tcW w:w="7320" w:type="dxa"/>
            <w:gridSpan w:val="3"/>
            <w:tcBorders>
              <w:top w:val="single" w:sz="6" w:space="0" w:color="000000"/>
              <w:left w:val="single" w:sz="6" w:space="0" w:color="000000"/>
              <w:bottom w:val="single" w:sz="12" w:space="0" w:color="000000"/>
              <w:right w:val="single" w:sz="12" w:space="0" w:color="000000"/>
            </w:tcBorders>
          </w:tcPr>
          <w:p w14:paraId="40CCD1E2" w14:textId="77777777" w:rsidR="00B423CD" w:rsidRDefault="00B423CD" w:rsidP="0066257F">
            <w:pPr>
              <w:spacing w:line="360" w:lineRule="auto"/>
              <w:rPr>
                <w:rFonts w:cstheme="minorHAnsi"/>
              </w:rPr>
            </w:pPr>
          </w:p>
        </w:tc>
      </w:tr>
      <w:tr w:rsidR="00B423CD" w14:paraId="4DDDCE30" w14:textId="77777777" w:rsidTr="0066257F">
        <w:tc>
          <w:tcPr>
            <w:tcW w:w="2268" w:type="dxa"/>
            <w:tcBorders>
              <w:top w:val="single" w:sz="6" w:space="0" w:color="000000"/>
              <w:left w:val="single" w:sz="12" w:space="0" w:color="000000"/>
              <w:bottom w:val="single" w:sz="12" w:space="0" w:color="000000"/>
              <w:right w:val="nil"/>
            </w:tcBorders>
            <w:hideMark/>
          </w:tcPr>
          <w:p w14:paraId="6FA74C46" w14:textId="77777777" w:rsidR="00B423CD" w:rsidRPr="00623D93" w:rsidRDefault="00B423CD" w:rsidP="0066257F">
            <w:pPr>
              <w:spacing w:line="360" w:lineRule="auto"/>
              <w:jc w:val="right"/>
              <w:rPr>
                <w:rFonts w:cstheme="minorHAnsi"/>
                <w:lang w:val="es-ES"/>
              </w:rPr>
            </w:pPr>
            <w:r>
              <w:rPr>
                <w:rFonts w:cstheme="minorHAnsi"/>
                <w:lang w:val="es-ES"/>
              </w:rPr>
              <w:t>ID de caso de uso:</w:t>
            </w:r>
          </w:p>
        </w:tc>
        <w:tc>
          <w:tcPr>
            <w:tcW w:w="7320" w:type="dxa"/>
            <w:gridSpan w:val="3"/>
            <w:tcBorders>
              <w:top w:val="single" w:sz="6" w:space="0" w:color="000000"/>
              <w:left w:val="single" w:sz="6" w:space="0" w:color="000000"/>
              <w:bottom w:val="single" w:sz="12" w:space="0" w:color="000000"/>
              <w:right w:val="single" w:sz="12" w:space="0" w:color="000000"/>
            </w:tcBorders>
          </w:tcPr>
          <w:p w14:paraId="002606C1" w14:textId="77777777" w:rsidR="00B423CD" w:rsidRDefault="00B423CD" w:rsidP="0066257F">
            <w:pPr>
              <w:spacing w:line="360" w:lineRule="auto"/>
              <w:rPr>
                <w:rFonts w:cstheme="minorHAnsi"/>
              </w:rPr>
            </w:pPr>
            <w:r w:rsidRPr="00623D93">
              <w:rPr>
                <w:rFonts w:cstheme="minorHAnsi"/>
              </w:rPr>
              <w:t>CU-</w:t>
            </w:r>
            <w:r>
              <w:rPr>
                <w:rFonts w:cstheme="minorHAnsi"/>
              </w:rPr>
              <w:t>11</w:t>
            </w:r>
          </w:p>
        </w:tc>
      </w:tr>
      <w:tr w:rsidR="00B423CD" w14:paraId="481FA057" w14:textId="77777777" w:rsidTr="0066257F">
        <w:tc>
          <w:tcPr>
            <w:tcW w:w="2268" w:type="dxa"/>
            <w:tcBorders>
              <w:top w:val="single" w:sz="6" w:space="0" w:color="000000"/>
              <w:left w:val="single" w:sz="12" w:space="0" w:color="000000"/>
              <w:bottom w:val="single" w:sz="12" w:space="0" w:color="000000"/>
              <w:right w:val="nil"/>
            </w:tcBorders>
            <w:hideMark/>
          </w:tcPr>
          <w:p w14:paraId="513BEA7E" w14:textId="77777777" w:rsidR="00B423CD" w:rsidRPr="00623D93" w:rsidRDefault="00B423CD" w:rsidP="0066257F">
            <w:pPr>
              <w:spacing w:line="360" w:lineRule="auto"/>
              <w:jc w:val="right"/>
              <w:rPr>
                <w:rFonts w:cstheme="minorHAnsi"/>
                <w:lang w:val="es-ES"/>
              </w:rPr>
            </w:pPr>
            <w:r>
              <w:rPr>
                <w:rFonts w:cstheme="minorHAnsi"/>
                <w:lang w:val="es-ES"/>
              </w:rPr>
              <w:t>Usar nombre de caso:</w:t>
            </w:r>
          </w:p>
        </w:tc>
        <w:tc>
          <w:tcPr>
            <w:tcW w:w="7320" w:type="dxa"/>
            <w:gridSpan w:val="3"/>
            <w:tcBorders>
              <w:top w:val="single" w:sz="6" w:space="0" w:color="000000"/>
              <w:left w:val="single" w:sz="6" w:space="0" w:color="000000"/>
              <w:bottom w:val="single" w:sz="12" w:space="0" w:color="000000"/>
              <w:right w:val="single" w:sz="12" w:space="0" w:color="000000"/>
            </w:tcBorders>
          </w:tcPr>
          <w:p w14:paraId="029FD0F3" w14:textId="5B648674" w:rsidR="00B423CD" w:rsidRDefault="00B423CD" w:rsidP="0066257F">
            <w:pPr>
              <w:spacing w:line="360" w:lineRule="auto"/>
              <w:rPr>
                <w:rFonts w:cstheme="minorHAnsi"/>
              </w:rPr>
            </w:pPr>
            <w:r>
              <w:rPr>
                <w:rFonts w:cstheme="minorHAnsi"/>
              </w:rPr>
              <w:t>Publicar Egreso</w:t>
            </w:r>
          </w:p>
        </w:tc>
      </w:tr>
      <w:tr w:rsidR="00B423CD" w14:paraId="57A2D9EC" w14:textId="77777777" w:rsidTr="0066257F">
        <w:tc>
          <w:tcPr>
            <w:tcW w:w="2268" w:type="dxa"/>
            <w:tcBorders>
              <w:top w:val="single" w:sz="6" w:space="0" w:color="000000"/>
              <w:left w:val="single" w:sz="12" w:space="0" w:color="000000"/>
              <w:bottom w:val="single" w:sz="6" w:space="0" w:color="000000"/>
              <w:right w:val="nil"/>
            </w:tcBorders>
            <w:hideMark/>
          </w:tcPr>
          <w:p w14:paraId="00570DF1" w14:textId="77777777" w:rsidR="00B423CD" w:rsidRDefault="00B423CD" w:rsidP="0066257F">
            <w:pPr>
              <w:spacing w:line="360" w:lineRule="auto"/>
              <w:jc w:val="right"/>
              <w:rPr>
                <w:rFonts w:cstheme="minorHAnsi"/>
              </w:rPr>
            </w:pPr>
            <w:r>
              <w:rPr>
                <w:rFonts w:cstheme="minorHAnsi"/>
                <w:lang w:val="es-ES"/>
              </w:rPr>
              <w:t>creado por:</w:t>
            </w:r>
          </w:p>
        </w:tc>
        <w:tc>
          <w:tcPr>
            <w:tcW w:w="2196" w:type="dxa"/>
            <w:tcBorders>
              <w:top w:val="single" w:sz="6" w:space="0" w:color="000000"/>
              <w:left w:val="single" w:sz="6" w:space="0" w:color="000000"/>
              <w:bottom w:val="single" w:sz="6" w:space="0" w:color="000000"/>
              <w:right w:val="nil"/>
            </w:tcBorders>
            <w:hideMark/>
          </w:tcPr>
          <w:p w14:paraId="26BE82FC" w14:textId="77777777" w:rsidR="00B423CD" w:rsidRDefault="00B423CD" w:rsidP="0066257F">
            <w:pPr>
              <w:spacing w:line="360" w:lineRule="auto"/>
              <w:rPr>
                <w:rFonts w:cstheme="minorHAnsi"/>
                <w:lang w:val="en-US"/>
              </w:rPr>
            </w:pPr>
            <w:r>
              <w:rPr>
                <w:rFonts w:cstheme="minorHAnsi"/>
                <w:lang w:val="en-US"/>
              </w:rPr>
              <w:t xml:space="preserve">Kenneth Moraga, </w:t>
            </w:r>
            <w:proofErr w:type="spellStart"/>
            <w:r>
              <w:rPr>
                <w:rFonts w:cstheme="minorHAnsi"/>
                <w:lang w:val="en-US"/>
              </w:rPr>
              <w:t>Heyner</w:t>
            </w:r>
            <w:proofErr w:type="spellEnd"/>
            <w:r>
              <w:rPr>
                <w:rFonts w:cstheme="minorHAnsi"/>
                <w:lang w:val="en-US"/>
              </w:rPr>
              <w:t xml:space="preserve"> </w:t>
            </w:r>
            <w:proofErr w:type="spellStart"/>
            <w:r>
              <w:rPr>
                <w:rFonts w:cstheme="minorHAnsi"/>
                <w:lang w:val="en-US"/>
              </w:rPr>
              <w:t>Leiva</w:t>
            </w:r>
            <w:proofErr w:type="spellEnd"/>
            <w:r>
              <w:rPr>
                <w:rFonts w:cstheme="minorHAnsi"/>
                <w:lang w:val="en-US"/>
              </w:rPr>
              <w:t>, Jafet Lara</w:t>
            </w:r>
          </w:p>
        </w:tc>
        <w:tc>
          <w:tcPr>
            <w:tcW w:w="2196" w:type="dxa"/>
            <w:tcBorders>
              <w:top w:val="single" w:sz="6" w:space="0" w:color="000000"/>
              <w:left w:val="single" w:sz="6" w:space="0" w:color="000000"/>
              <w:bottom w:val="single" w:sz="6" w:space="0" w:color="000000"/>
              <w:right w:val="nil"/>
            </w:tcBorders>
            <w:hideMark/>
          </w:tcPr>
          <w:p w14:paraId="75B3CC5F" w14:textId="77777777" w:rsidR="00B423CD" w:rsidRDefault="00B423CD" w:rsidP="0066257F">
            <w:pPr>
              <w:spacing w:line="360" w:lineRule="auto"/>
              <w:jc w:val="right"/>
              <w:rPr>
                <w:rFonts w:cstheme="minorHAnsi"/>
              </w:rPr>
            </w:pPr>
            <w:r>
              <w:rPr>
                <w:rFonts w:cstheme="minorHAnsi"/>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0DB4440A" w14:textId="77777777" w:rsidR="00B423CD" w:rsidRDefault="00B423CD" w:rsidP="0066257F">
            <w:pPr>
              <w:spacing w:line="360" w:lineRule="auto"/>
              <w:rPr>
                <w:rFonts w:cstheme="minorHAnsi"/>
              </w:rPr>
            </w:pPr>
            <w:r>
              <w:rPr>
                <w:rFonts w:cstheme="minorHAnsi"/>
              </w:rPr>
              <w:t>Kenneth Moraga Obando</w:t>
            </w:r>
          </w:p>
        </w:tc>
      </w:tr>
      <w:tr w:rsidR="00B423CD" w14:paraId="0B9E7A65" w14:textId="77777777" w:rsidTr="0066257F">
        <w:tc>
          <w:tcPr>
            <w:tcW w:w="2268" w:type="dxa"/>
            <w:tcBorders>
              <w:top w:val="single" w:sz="6" w:space="0" w:color="000000"/>
              <w:left w:val="single" w:sz="12" w:space="0" w:color="000000"/>
              <w:bottom w:val="single" w:sz="6" w:space="0" w:color="000000"/>
              <w:right w:val="nil"/>
            </w:tcBorders>
            <w:hideMark/>
          </w:tcPr>
          <w:p w14:paraId="1D8F059C" w14:textId="77777777" w:rsidR="00B423CD" w:rsidRDefault="00B423CD" w:rsidP="0066257F">
            <w:pPr>
              <w:spacing w:line="360" w:lineRule="auto"/>
              <w:jc w:val="right"/>
              <w:rPr>
                <w:rFonts w:cstheme="minorHAnsi"/>
              </w:rPr>
            </w:pPr>
            <w:r>
              <w:rPr>
                <w:rFonts w:cstheme="minorHAnsi"/>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2D6E11B" w14:textId="77777777" w:rsidR="00B423CD" w:rsidRDefault="00B423CD" w:rsidP="0066257F">
            <w:pPr>
              <w:spacing w:line="360" w:lineRule="auto"/>
              <w:rPr>
                <w:rFonts w:cstheme="minorHAnsi"/>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58867B75" w14:textId="77777777" w:rsidR="00B423CD" w:rsidRDefault="00B423CD" w:rsidP="0066257F">
            <w:pPr>
              <w:spacing w:line="360" w:lineRule="auto"/>
              <w:jc w:val="right"/>
              <w:rPr>
                <w:rFonts w:cstheme="minorHAnsi"/>
              </w:rPr>
            </w:pPr>
            <w:r>
              <w:rPr>
                <w:rFonts w:cstheme="minorHAnsi"/>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3A3B2F9D" w14:textId="77777777" w:rsidR="00B423CD" w:rsidRDefault="00B423CD" w:rsidP="0066257F">
            <w:pPr>
              <w:spacing w:line="360" w:lineRule="auto"/>
              <w:rPr>
                <w:rFonts w:cstheme="minorHAnsi"/>
              </w:rPr>
            </w:pPr>
          </w:p>
        </w:tc>
      </w:tr>
      <w:tr w:rsidR="00B423CD" w14:paraId="7B5BC09D" w14:textId="77777777" w:rsidTr="0066257F">
        <w:tc>
          <w:tcPr>
            <w:tcW w:w="2268" w:type="dxa"/>
            <w:tcBorders>
              <w:top w:val="single" w:sz="6" w:space="0" w:color="000000"/>
              <w:left w:val="single" w:sz="12" w:space="0" w:color="000000"/>
              <w:bottom w:val="single" w:sz="6" w:space="0" w:color="000000"/>
              <w:right w:val="nil"/>
            </w:tcBorders>
            <w:hideMark/>
          </w:tcPr>
          <w:p w14:paraId="59CA3ECB" w14:textId="77777777" w:rsidR="00B423CD" w:rsidRDefault="00B423CD" w:rsidP="0066257F">
            <w:pPr>
              <w:spacing w:line="360" w:lineRule="auto"/>
              <w:jc w:val="right"/>
              <w:rPr>
                <w:rFonts w:cstheme="minorHAnsi"/>
              </w:rPr>
            </w:pPr>
            <w:r>
              <w:rPr>
                <w:rFonts w:cstheme="minorHAnsi"/>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ED7E43D" w14:textId="77777777" w:rsidR="00B423CD" w:rsidRDefault="00B423CD" w:rsidP="0066257F">
            <w:pPr>
              <w:spacing w:line="360" w:lineRule="auto"/>
              <w:rPr>
                <w:rFonts w:cstheme="minorHAnsi"/>
              </w:rPr>
            </w:pPr>
            <w:r>
              <w:rPr>
                <w:rFonts w:cstheme="minorHAnsi"/>
                <w:lang w:val="es-ES"/>
              </w:rPr>
              <w:t>Presidente, vicepresidente, secretario(a) y demás integrantes ADITIBRI con acceso al sistema</w:t>
            </w:r>
          </w:p>
        </w:tc>
      </w:tr>
      <w:tr w:rsidR="00B423CD" w14:paraId="13E5664D" w14:textId="77777777" w:rsidTr="0066257F">
        <w:tc>
          <w:tcPr>
            <w:tcW w:w="2268" w:type="dxa"/>
            <w:tcBorders>
              <w:top w:val="single" w:sz="6" w:space="0" w:color="000000"/>
              <w:left w:val="single" w:sz="12" w:space="0" w:color="000000"/>
              <w:bottom w:val="single" w:sz="6" w:space="0" w:color="000000"/>
              <w:right w:val="nil"/>
            </w:tcBorders>
            <w:hideMark/>
          </w:tcPr>
          <w:p w14:paraId="09F939AE" w14:textId="77777777" w:rsidR="00B423CD" w:rsidRDefault="00B423CD" w:rsidP="0066257F">
            <w:pPr>
              <w:spacing w:line="360" w:lineRule="auto"/>
              <w:jc w:val="right"/>
              <w:rPr>
                <w:rFonts w:cstheme="minorHAnsi"/>
              </w:rPr>
            </w:pPr>
            <w:r>
              <w:rPr>
                <w:rFonts w:cstheme="minorHAnsi"/>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267864" w14:textId="1996A77B" w:rsidR="00B423CD" w:rsidRDefault="00B423CD" w:rsidP="0066257F">
            <w:pPr>
              <w:spacing w:line="360" w:lineRule="auto"/>
              <w:rPr>
                <w:rFonts w:cstheme="minorHAnsi"/>
              </w:rPr>
            </w:pPr>
            <w:r>
              <w:rPr>
                <w:rFonts w:cstheme="minorHAnsi"/>
              </w:rPr>
              <w:t>El presidente o vicepresidente podrá publicar un registro de egresos al apartado de “Presupuesto” en la vista al pueblo.</w:t>
            </w:r>
          </w:p>
        </w:tc>
      </w:tr>
      <w:tr w:rsidR="00B423CD" w14:paraId="58DE370F" w14:textId="77777777" w:rsidTr="0066257F">
        <w:tc>
          <w:tcPr>
            <w:tcW w:w="2268" w:type="dxa"/>
            <w:tcBorders>
              <w:top w:val="single" w:sz="6" w:space="0" w:color="000000"/>
              <w:left w:val="single" w:sz="12" w:space="0" w:color="000000"/>
              <w:bottom w:val="single" w:sz="6" w:space="0" w:color="000000"/>
              <w:right w:val="nil"/>
            </w:tcBorders>
            <w:hideMark/>
          </w:tcPr>
          <w:p w14:paraId="629266DF" w14:textId="77777777" w:rsidR="00B423CD" w:rsidRDefault="00B423CD" w:rsidP="0066257F">
            <w:pPr>
              <w:spacing w:line="360" w:lineRule="auto"/>
              <w:jc w:val="right"/>
              <w:rPr>
                <w:rFonts w:cstheme="minorHAnsi"/>
              </w:rPr>
            </w:pPr>
            <w:r>
              <w:rPr>
                <w:rFonts w:cstheme="minorHAnsi"/>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5815D1E" w14:textId="77777777" w:rsidR="00B423CD" w:rsidRDefault="00B423CD" w:rsidP="0066257F">
            <w:pPr>
              <w:suppressAutoHyphens/>
              <w:spacing w:after="0" w:line="360" w:lineRule="auto"/>
              <w:rPr>
                <w:rFonts w:cstheme="minorHAnsi"/>
              </w:rPr>
            </w:pPr>
            <w:r>
              <w:rPr>
                <w:rFonts w:cstheme="minorHAnsi"/>
                <w:lang w:val="es-ES"/>
              </w:rPr>
              <w:t>1. El presidente o el usuario debe de tener una cuenta registrada en la página para poder acceder a la parte administrativa de la página.</w:t>
            </w:r>
          </w:p>
          <w:p w14:paraId="6EDE1526" w14:textId="77777777" w:rsidR="00B423CD" w:rsidRDefault="00B423CD" w:rsidP="0066257F">
            <w:pPr>
              <w:suppressAutoHyphens/>
              <w:spacing w:after="0" w:line="360" w:lineRule="auto"/>
              <w:rPr>
                <w:rFonts w:cstheme="minorHAnsi"/>
              </w:rPr>
            </w:pPr>
            <w:r>
              <w:rPr>
                <w:rFonts w:cstheme="minorHAnsi"/>
                <w:lang w:val="es-ES"/>
              </w:rPr>
              <w:lastRenderedPageBreak/>
              <w:t xml:space="preserve">2. El presidente o el usuario debe estar </w:t>
            </w:r>
            <w:proofErr w:type="spellStart"/>
            <w:r>
              <w:rPr>
                <w:rFonts w:cstheme="minorHAnsi"/>
                <w:lang w:val="es-ES"/>
              </w:rPr>
              <w:t>logueado</w:t>
            </w:r>
            <w:proofErr w:type="spellEnd"/>
            <w:r>
              <w:rPr>
                <w:rFonts w:cstheme="minorHAnsi"/>
                <w:lang w:val="es-ES"/>
              </w:rPr>
              <w:t>.</w:t>
            </w:r>
          </w:p>
        </w:tc>
      </w:tr>
      <w:tr w:rsidR="00B423CD" w14:paraId="65C2787D" w14:textId="77777777" w:rsidTr="0066257F">
        <w:tc>
          <w:tcPr>
            <w:tcW w:w="2268" w:type="dxa"/>
            <w:tcBorders>
              <w:top w:val="single" w:sz="6" w:space="0" w:color="000000"/>
              <w:left w:val="single" w:sz="12" w:space="0" w:color="000000"/>
              <w:bottom w:val="single" w:sz="6" w:space="0" w:color="000000"/>
              <w:right w:val="nil"/>
            </w:tcBorders>
            <w:hideMark/>
          </w:tcPr>
          <w:p w14:paraId="5FF315C9" w14:textId="77777777" w:rsidR="00B423CD" w:rsidRDefault="00B423CD" w:rsidP="0066257F">
            <w:pPr>
              <w:spacing w:line="360" w:lineRule="auto"/>
              <w:jc w:val="right"/>
              <w:rPr>
                <w:rFonts w:cstheme="minorHAnsi"/>
              </w:rPr>
            </w:pPr>
            <w:r>
              <w:rPr>
                <w:rFonts w:cstheme="minorHAnsi"/>
                <w:lang w:val="es-ES"/>
              </w:rPr>
              <w:lastRenderedPageBreak/>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97A9F9" w14:textId="40CD9686" w:rsidR="00B423CD" w:rsidRDefault="00B423CD" w:rsidP="0003499A">
            <w:pPr>
              <w:pStyle w:val="Prrafodelista"/>
              <w:numPr>
                <w:ilvl w:val="0"/>
                <w:numId w:val="7"/>
              </w:numPr>
              <w:suppressAutoHyphens/>
              <w:spacing w:after="0" w:line="360" w:lineRule="auto"/>
              <w:rPr>
                <w:rFonts w:cstheme="minorHAnsi"/>
              </w:rPr>
            </w:pPr>
            <w:r>
              <w:rPr>
                <w:rFonts w:cstheme="minorHAnsi"/>
              </w:rPr>
              <w:t>Se publica la información del egreso en el apartado de “egresos” en la vista del cliente.</w:t>
            </w:r>
          </w:p>
          <w:p w14:paraId="546062CA"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Se actualiza el sistema con el cambio ya hecho.</w:t>
            </w:r>
          </w:p>
          <w:p w14:paraId="10BAB51B" w14:textId="77777777" w:rsidR="00B423CD" w:rsidRDefault="00B423CD" w:rsidP="0003499A">
            <w:pPr>
              <w:pStyle w:val="Prrafodelista"/>
              <w:numPr>
                <w:ilvl w:val="0"/>
                <w:numId w:val="7"/>
              </w:numPr>
              <w:suppressAutoHyphens/>
              <w:spacing w:after="0" w:line="360" w:lineRule="auto"/>
              <w:rPr>
                <w:rFonts w:cstheme="minorHAnsi"/>
              </w:rPr>
            </w:pPr>
            <w:r>
              <w:rPr>
                <w:rFonts w:cstheme="minorHAnsi"/>
              </w:rPr>
              <w:t>El usuario tiene la opción de publicar otro.</w:t>
            </w:r>
          </w:p>
        </w:tc>
      </w:tr>
      <w:tr w:rsidR="00B423CD" w14:paraId="6D09EBBE" w14:textId="77777777" w:rsidTr="0066257F">
        <w:tc>
          <w:tcPr>
            <w:tcW w:w="2268" w:type="dxa"/>
            <w:tcBorders>
              <w:top w:val="single" w:sz="6" w:space="0" w:color="000000"/>
              <w:left w:val="single" w:sz="12" w:space="0" w:color="000000"/>
              <w:bottom w:val="single" w:sz="6" w:space="0" w:color="000000"/>
              <w:right w:val="nil"/>
            </w:tcBorders>
            <w:hideMark/>
          </w:tcPr>
          <w:p w14:paraId="70954FA3" w14:textId="77777777" w:rsidR="00B423CD" w:rsidRDefault="00B423CD" w:rsidP="0066257F">
            <w:pPr>
              <w:spacing w:line="360" w:lineRule="auto"/>
              <w:jc w:val="right"/>
              <w:rPr>
                <w:rFonts w:cstheme="minorHAnsi"/>
                <w:b/>
              </w:rPr>
            </w:pPr>
            <w:r>
              <w:rPr>
                <w:rFonts w:cstheme="minorHAnsi"/>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B1D2690" w14:textId="77777777" w:rsidR="00B423CD" w:rsidRDefault="00B423CD" w:rsidP="0066257F">
            <w:pPr>
              <w:spacing w:line="360" w:lineRule="auto"/>
              <w:rPr>
                <w:rFonts w:cstheme="minorHAnsi"/>
                <w:b/>
                <w:bCs/>
              </w:rPr>
            </w:pPr>
            <w:r>
              <w:rPr>
                <w:rFonts w:cstheme="minorHAnsi"/>
                <w:b/>
                <w:bCs/>
                <w:lang w:val="es-ES"/>
              </w:rPr>
              <w:t>1.0 Publicar Reglamento</w:t>
            </w:r>
          </w:p>
          <w:p w14:paraId="185D3004" w14:textId="77777777" w:rsidR="00B423CD" w:rsidRDefault="00B423CD" w:rsidP="0066257F">
            <w:pPr>
              <w:suppressAutoHyphens/>
              <w:spacing w:after="0" w:line="360" w:lineRule="auto"/>
              <w:rPr>
                <w:rFonts w:cstheme="minorHAnsi"/>
              </w:rPr>
            </w:pPr>
            <w:r>
              <w:rPr>
                <w:rFonts w:cstheme="minorHAnsi"/>
              </w:rPr>
              <w:t>1.   Se despliega el menú de acciones de la página.</w:t>
            </w:r>
          </w:p>
          <w:p w14:paraId="4A07CACA" w14:textId="77777777" w:rsidR="00B423CD" w:rsidRDefault="00B423CD" w:rsidP="0066257F">
            <w:pPr>
              <w:suppressAutoHyphens/>
              <w:spacing w:after="0" w:line="360" w:lineRule="auto"/>
              <w:rPr>
                <w:rFonts w:cstheme="minorHAnsi"/>
              </w:rPr>
            </w:pPr>
            <w:r>
              <w:rPr>
                <w:rFonts w:cstheme="minorHAnsi"/>
              </w:rPr>
              <w:t>2.   Selecciona el módulo “Departamento Administrativo”.</w:t>
            </w:r>
          </w:p>
          <w:p w14:paraId="27FB9036" w14:textId="77777777" w:rsidR="00B423CD" w:rsidRDefault="00B423CD" w:rsidP="0066257F">
            <w:pPr>
              <w:suppressAutoHyphens/>
              <w:spacing w:after="0" w:line="360" w:lineRule="auto"/>
              <w:rPr>
                <w:rFonts w:cstheme="minorHAnsi"/>
              </w:rPr>
            </w:pPr>
            <w:r>
              <w:rPr>
                <w:rFonts w:cstheme="minorHAnsi"/>
              </w:rPr>
              <w:t>Se selecciona en la opción “Presupuesto”</w:t>
            </w:r>
          </w:p>
          <w:p w14:paraId="78D81F83" w14:textId="298D8C8A" w:rsidR="00B423CD" w:rsidRDefault="00B423CD" w:rsidP="0066257F">
            <w:pPr>
              <w:suppressAutoHyphens/>
              <w:spacing w:after="0" w:line="360" w:lineRule="auto"/>
              <w:rPr>
                <w:rFonts w:cstheme="minorHAnsi"/>
              </w:rPr>
            </w:pPr>
            <w:r>
              <w:rPr>
                <w:rFonts w:cstheme="minorHAnsi"/>
              </w:rPr>
              <w:t>3.   Se muestra la tabla con los egresos registrados y las opciones: “Registrar (Parte superior a la tabla), eliminar (Botón que se repetirá en cada registro(fila) de la tabla, editar (Igual al de eliminar y publicar, se encontrará en cada registro y permitirá la modificación, eliminación y la publicación de este)”.</w:t>
            </w:r>
          </w:p>
          <w:p w14:paraId="163DD1C3" w14:textId="77777777" w:rsidR="00B423CD" w:rsidRDefault="00B423CD" w:rsidP="0066257F">
            <w:pPr>
              <w:suppressAutoHyphens/>
              <w:spacing w:after="0" w:line="360" w:lineRule="auto"/>
              <w:rPr>
                <w:rFonts w:cstheme="minorHAnsi"/>
              </w:rPr>
            </w:pPr>
            <w:r>
              <w:rPr>
                <w:rFonts w:cstheme="minorHAnsi"/>
              </w:rPr>
              <w:t>4.    Se presiona el botón “publicar. “</w:t>
            </w:r>
          </w:p>
          <w:p w14:paraId="5CA4F257" w14:textId="367D078F" w:rsidR="00B423CD" w:rsidRDefault="00B423CD" w:rsidP="0066257F">
            <w:pPr>
              <w:suppressAutoHyphens/>
              <w:spacing w:after="0" w:line="360" w:lineRule="auto"/>
              <w:rPr>
                <w:rFonts w:cstheme="minorHAnsi"/>
              </w:rPr>
            </w:pPr>
            <w:r>
              <w:rPr>
                <w:rFonts w:cstheme="minorHAnsi"/>
              </w:rPr>
              <w:t xml:space="preserve">5.    Se despliega un </w:t>
            </w:r>
            <w:proofErr w:type="spellStart"/>
            <w:r>
              <w:rPr>
                <w:rFonts w:cstheme="minorHAnsi"/>
              </w:rPr>
              <w:t>model</w:t>
            </w:r>
            <w:proofErr w:type="spellEnd"/>
            <w:r>
              <w:rPr>
                <w:rFonts w:cstheme="minorHAnsi"/>
              </w:rPr>
              <w:t xml:space="preserve"> “Está seguro </w:t>
            </w:r>
            <w:proofErr w:type="gramStart"/>
            <w:r>
              <w:rPr>
                <w:rFonts w:cstheme="minorHAnsi"/>
              </w:rPr>
              <w:t>que</w:t>
            </w:r>
            <w:proofErr w:type="gramEnd"/>
            <w:r>
              <w:rPr>
                <w:rFonts w:cstheme="minorHAnsi"/>
              </w:rPr>
              <w:t xml:space="preserve"> desea publicar este egreso, todos los visitantes podrán verlo”</w:t>
            </w:r>
          </w:p>
          <w:p w14:paraId="3EF1DEE7" w14:textId="77777777" w:rsidR="00B423CD" w:rsidRDefault="00B423CD" w:rsidP="0066257F">
            <w:pPr>
              <w:suppressAutoHyphens/>
              <w:spacing w:after="0" w:line="360" w:lineRule="auto"/>
              <w:rPr>
                <w:rFonts w:cstheme="minorHAnsi"/>
              </w:rPr>
            </w:pPr>
            <w:r>
              <w:rPr>
                <w:rFonts w:cstheme="minorHAnsi"/>
              </w:rPr>
              <w:t xml:space="preserve">6.    Una vez visto el </w:t>
            </w:r>
            <w:proofErr w:type="spellStart"/>
            <w:r>
              <w:rPr>
                <w:rFonts w:cstheme="minorHAnsi"/>
              </w:rPr>
              <w:t>model</w:t>
            </w:r>
            <w:proofErr w:type="spellEnd"/>
            <w:r>
              <w:rPr>
                <w:rFonts w:cstheme="minorHAnsi"/>
              </w:rPr>
              <w:t>, se despliegan dos botones: “Publicar de todos modos, Cancelar”.</w:t>
            </w:r>
          </w:p>
          <w:p w14:paraId="600121F4" w14:textId="44D1DF5D" w:rsidR="00B423CD" w:rsidRDefault="00B423CD" w:rsidP="0066257F">
            <w:pPr>
              <w:suppressAutoHyphens/>
              <w:spacing w:after="0" w:line="360" w:lineRule="auto"/>
              <w:rPr>
                <w:rFonts w:cstheme="minorHAnsi"/>
              </w:rPr>
            </w:pPr>
            <w:r>
              <w:rPr>
                <w:rFonts w:cstheme="minorHAnsi"/>
              </w:rPr>
              <w:t>7.    Si presiona la opción “Publicar de todos modos” se modifica en el sistema la información del egreso.</w:t>
            </w:r>
          </w:p>
          <w:p w14:paraId="268065E8" w14:textId="77777777" w:rsidR="00B423CD" w:rsidRDefault="00B423CD" w:rsidP="0066257F">
            <w:pPr>
              <w:suppressAutoHyphens/>
              <w:spacing w:after="0" w:line="360" w:lineRule="auto"/>
              <w:rPr>
                <w:rFonts w:cstheme="minorHAnsi"/>
              </w:rPr>
            </w:pPr>
            <w:r>
              <w:rPr>
                <w:rFonts w:cstheme="minorHAnsi"/>
              </w:rPr>
              <w:t>8.Se notifica en una ventana emergente “Se publicó correctamente!”</w:t>
            </w:r>
          </w:p>
          <w:p w14:paraId="26D24E13" w14:textId="77777777" w:rsidR="00B423CD" w:rsidRDefault="00B423CD" w:rsidP="0066257F">
            <w:pPr>
              <w:suppressAutoHyphens/>
              <w:spacing w:after="0" w:line="360" w:lineRule="auto"/>
              <w:rPr>
                <w:rFonts w:cstheme="minorHAnsi"/>
              </w:rPr>
            </w:pPr>
            <w:r>
              <w:rPr>
                <w:rFonts w:cstheme="minorHAnsi"/>
              </w:rPr>
              <w:t>9.  Si presiona cancelar vuelve al paso 3.</w:t>
            </w:r>
          </w:p>
        </w:tc>
      </w:tr>
      <w:tr w:rsidR="00B423CD" w14:paraId="6E7378B5" w14:textId="77777777" w:rsidTr="0066257F">
        <w:tc>
          <w:tcPr>
            <w:tcW w:w="2268" w:type="dxa"/>
            <w:tcBorders>
              <w:top w:val="single" w:sz="6" w:space="0" w:color="000000"/>
              <w:left w:val="single" w:sz="12" w:space="0" w:color="000000"/>
              <w:bottom w:val="single" w:sz="6" w:space="0" w:color="000000"/>
              <w:right w:val="nil"/>
            </w:tcBorders>
            <w:hideMark/>
          </w:tcPr>
          <w:p w14:paraId="30A5C4BF" w14:textId="77777777" w:rsidR="00B423CD" w:rsidRDefault="00B423CD" w:rsidP="0066257F">
            <w:pPr>
              <w:spacing w:line="360" w:lineRule="auto"/>
              <w:jc w:val="right"/>
              <w:rPr>
                <w:rFonts w:cstheme="minorHAnsi"/>
                <w:b/>
              </w:rPr>
            </w:pPr>
            <w:r>
              <w:rPr>
                <w:rFonts w:cstheme="minorHAnsi"/>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2799C71" w14:textId="77777777" w:rsidR="00B423CD" w:rsidRDefault="00B423CD" w:rsidP="0066257F">
            <w:pPr>
              <w:spacing w:line="360" w:lineRule="auto"/>
              <w:rPr>
                <w:rFonts w:cstheme="minorHAnsi"/>
              </w:rPr>
            </w:pPr>
            <w:r>
              <w:rPr>
                <w:rFonts w:cstheme="minorHAnsi"/>
              </w:rPr>
              <w:t>Ninguno</w:t>
            </w:r>
          </w:p>
        </w:tc>
      </w:tr>
      <w:tr w:rsidR="00B423CD" w14:paraId="6F6FCA8C" w14:textId="77777777" w:rsidTr="0066257F">
        <w:tc>
          <w:tcPr>
            <w:tcW w:w="2268" w:type="dxa"/>
            <w:tcBorders>
              <w:top w:val="single" w:sz="6" w:space="0" w:color="000000"/>
              <w:left w:val="single" w:sz="12" w:space="0" w:color="000000"/>
              <w:bottom w:val="single" w:sz="6" w:space="0" w:color="000000"/>
              <w:right w:val="nil"/>
            </w:tcBorders>
            <w:hideMark/>
          </w:tcPr>
          <w:p w14:paraId="5EEAB9E7" w14:textId="77777777" w:rsidR="00B423CD" w:rsidRDefault="00B423CD" w:rsidP="0066257F">
            <w:pPr>
              <w:spacing w:line="360" w:lineRule="auto"/>
              <w:jc w:val="center"/>
              <w:rPr>
                <w:rFonts w:cstheme="minorHAnsi"/>
                <w:b/>
              </w:rPr>
            </w:pPr>
            <w:r>
              <w:rPr>
                <w:rFonts w:cstheme="minorHAnsi"/>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DEAC063" w14:textId="77777777" w:rsidR="00B423CD" w:rsidRDefault="00B423CD" w:rsidP="0066257F">
            <w:pPr>
              <w:suppressAutoHyphens/>
              <w:spacing w:after="0" w:line="360" w:lineRule="auto"/>
              <w:rPr>
                <w:rFonts w:cstheme="minorHAnsi"/>
                <w:b/>
                <w:bCs/>
                <w:lang w:val="es-ES"/>
              </w:rPr>
            </w:pPr>
            <w:r>
              <w:rPr>
                <w:rFonts w:cstheme="minorHAnsi"/>
                <w:b/>
                <w:bCs/>
                <w:lang w:val="es-ES"/>
              </w:rPr>
              <w:t xml:space="preserve">1.0.E.2 El presidente o el usuario cierra el navegador sin guardar los cambios. </w:t>
            </w:r>
          </w:p>
          <w:p w14:paraId="61E37E43" w14:textId="77777777" w:rsidR="00B423CD" w:rsidRDefault="00B423CD" w:rsidP="0066257F">
            <w:pPr>
              <w:suppressAutoHyphens/>
              <w:spacing w:after="0" w:line="360" w:lineRule="auto"/>
              <w:rPr>
                <w:rFonts w:cstheme="minorHAnsi"/>
              </w:rPr>
            </w:pPr>
            <w:r>
              <w:rPr>
                <w:rFonts w:cstheme="minorHAnsi"/>
                <w:b/>
                <w:bCs/>
                <w:lang w:val="es-ES"/>
              </w:rPr>
              <w:t xml:space="preserve">     </w:t>
            </w:r>
            <w:r>
              <w:rPr>
                <w:rFonts w:cstheme="minorHAnsi"/>
                <w:lang w:val="es-ES"/>
              </w:rPr>
              <w:t>Todo queda tal a como estaba, no se guarda ningún registro.</w:t>
            </w:r>
          </w:p>
        </w:tc>
      </w:tr>
      <w:tr w:rsidR="00B423CD" w14:paraId="3D0695D6" w14:textId="77777777" w:rsidTr="0066257F">
        <w:tc>
          <w:tcPr>
            <w:tcW w:w="2268" w:type="dxa"/>
            <w:tcBorders>
              <w:top w:val="single" w:sz="6" w:space="0" w:color="000000"/>
              <w:left w:val="single" w:sz="12" w:space="0" w:color="000000"/>
              <w:bottom w:val="single" w:sz="6" w:space="0" w:color="000000"/>
              <w:right w:val="nil"/>
            </w:tcBorders>
            <w:hideMark/>
          </w:tcPr>
          <w:p w14:paraId="2EBA4084" w14:textId="77777777" w:rsidR="00B423CD" w:rsidRDefault="00B423CD" w:rsidP="0066257F">
            <w:pPr>
              <w:spacing w:line="360" w:lineRule="auto"/>
              <w:jc w:val="right"/>
              <w:rPr>
                <w:rFonts w:cstheme="minorHAnsi"/>
              </w:rPr>
            </w:pPr>
            <w:r>
              <w:rPr>
                <w:rFonts w:cstheme="minorHAnsi"/>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49D1E8" w14:textId="77777777" w:rsidR="00B423CD" w:rsidRDefault="00B423CD" w:rsidP="0066257F">
            <w:pPr>
              <w:spacing w:line="360" w:lineRule="auto"/>
              <w:rPr>
                <w:rFonts w:cstheme="minorHAnsi"/>
              </w:rPr>
            </w:pPr>
            <w:r>
              <w:rPr>
                <w:rFonts w:cstheme="minorHAnsi"/>
                <w:lang w:val="es-ES"/>
              </w:rPr>
              <w:t>Ninguno</w:t>
            </w:r>
          </w:p>
        </w:tc>
      </w:tr>
      <w:tr w:rsidR="00B423CD" w14:paraId="1A2BF834" w14:textId="77777777" w:rsidTr="0066257F">
        <w:tc>
          <w:tcPr>
            <w:tcW w:w="2268" w:type="dxa"/>
            <w:tcBorders>
              <w:top w:val="single" w:sz="6" w:space="0" w:color="000000"/>
              <w:left w:val="single" w:sz="12" w:space="0" w:color="000000"/>
              <w:bottom w:val="single" w:sz="6" w:space="0" w:color="000000"/>
              <w:right w:val="nil"/>
            </w:tcBorders>
            <w:hideMark/>
          </w:tcPr>
          <w:p w14:paraId="40AF0371" w14:textId="77777777" w:rsidR="00B423CD" w:rsidRDefault="00B423CD" w:rsidP="0066257F">
            <w:pPr>
              <w:spacing w:line="360" w:lineRule="auto"/>
              <w:jc w:val="right"/>
              <w:rPr>
                <w:rFonts w:cstheme="minorHAnsi"/>
              </w:rPr>
            </w:pPr>
            <w:r>
              <w:rPr>
                <w:rFonts w:cstheme="minorHAnsi"/>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23D195" w14:textId="77777777" w:rsidR="00B423CD" w:rsidRDefault="00B423CD" w:rsidP="0066257F">
            <w:pPr>
              <w:spacing w:line="360" w:lineRule="auto"/>
              <w:rPr>
                <w:rFonts w:cstheme="minorHAnsi"/>
              </w:rPr>
            </w:pPr>
            <w:r>
              <w:rPr>
                <w:rFonts w:cstheme="minorHAnsi"/>
                <w:lang w:val="es-ES"/>
              </w:rPr>
              <w:t>Baja</w:t>
            </w:r>
          </w:p>
        </w:tc>
      </w:tr>
      <w:tr w:rsidR="00B423CD" w14:paraId="2E32245D" w14:textId="77777777" w:rsidTr="0066257F">
        <w:tc>
          <w:tcPr>
            <w:tcW w:w="2268" w:type="dxa"/>
            <w:tcBorders>
              <w:top w:val="single" w:sz="6" w:space="0" w:color="000000"/>
              <w:left w:val="single" w:sz="12" w:space="0" w:color="000000"/>
              <w:bottom w:val="single" w:sz="6" w:space="0" w:color="000000"/>
              <w:right w:val="nil"/>
            </w:tcBorders>
            <w:hideMark/>
          </w:tcPr>
          <w:p w14:paraId="23DDA9C6" w14:textId="77777777" w:rsidR="00B423CD" w:rsidRDefault="00B423CD" w:rsidP="0066257F">
            <w:pPr>
              <w:spacing w:line="360" w:lineRule="auto"/>
              <w:jc w:val="right"/>
              <w:rPr>
                <w:rFonts w:cstheme="minorHAnsi"/>
              </w:rPr>
            </w:pPr>
            <w:r>
              <w:rPr>
                <w:rFonts w:cstheme="minorHAnsi"/>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9C6E454" w14:textId="77777777" w:rsidR="00B423CD" w:rsidRDefault="00B423CD" w:rsidP="0066257F">
            <w:pPr>
              <w:spacing w:line="360" w:lineRule="auto"/>
              <w:rPr>
                <w:rFonts w:cstheme="minorHAnsi"/>
              </w:rPr>
            </w:pPr>
            <w:r>
              <w:rPr>
                <w:rFonts w:cstheme="minorHAnsi"/>
              </w:rPr>
              <w:t xml:space="preserve">2 vez al mes (no siempre). </w:t>
            </w:r>
          </w:p>
        </w:tc>
      </w:tr>
      <w:tr w:rsidR="00B423CD" w14:paraId="1D46E2CC" w14:textId="77777777" w:rsidTr="0066257F">
        <w:tc>
          <w:tcPr>
            <w:tcW w:w="2268" w:type="dxa"/>
            <w:tcBorders>
              <w:top w:val="single" w:sz="6" w:space="0" w:color="000000"/>
              <w:left w:val="single" w:sz="12" w:space="0" w:color="000000"/>
              <w:bottom w:val="single" w:sz="6" w:space="0" w:color="000000"/>
              <w:right w:val="nil"/>
            </w:tcBorders>
            <w:hideMark/>
          </w:tcPr>
          <w:p w14:paraId="54A9BFF4" w14:textId="77777777" w:rsidR="00B423CD" w:rsidRDefault="00B423CD" w:rsidP="0066257F">
            <w:pPr>
              <w:spacing w:line="360" w:lineRule="auto"/>
              <w:jc w:val="right"/>
              <w:rPr>
                <w:rFonts w:cstheme="minorHAnsi"/>
              </w:rPr>
            </w:pPr>
            <w:r>
              <w:rPr>
                <w:rFonts w:cstheme="minorHAnsi"/>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tcPr>
          <w:p w14:paraId="0F35C803" w14:textId="77777777" w:rsidR="00B423CD" w:rsidRDefault="00B423CD" w:rsidP="0066257F">
            <w:pPr>
              <w:spacing w:line="360" w:lineRule="auto"/>
              <w:ind w:left="702" w:hanging="702"/>
              <w:rPr>
                <w:rFonts w:cstheme="minorHAnsi"/>
              </w:rPr>
            </w:pPr>
          </w:p>
        </w:tc>
      </w:tr>
      <w:tr w:rsidR="00B423CD" w14:paraId="41F0232E" w14:textId="77777777" w:rsidTr="0066257F">
        <w:tc>
          <w:tcPr>
            <w:tcW w:w="2268" w:type="dxa"/>
            <w:tcBorders>
              <w:top w:val="single" w:sz="6" w:space="0" w:color="000000"/>
              <w:left w:val="single" w:sz="12" w:space="0" w:color="000000"/>
              <w:bottom w:val="single" w:sz="6" w:space="0" w:color="000000"/>
              <w:right w:val="nil"/>
            </w:tcBorders>
            <w:hideMark/>
          </w:tcPr>
          <w:p w14:paraId="43777F6E" w14:textId="77777777" w:rsidR="00B423CD" w:rsidRDefault="00B423CD" w:rsidP="0066257F">
            <w:pPr>
              <w:spacing w:line="360" w:lineRule="auto"/>
              <w:jc w:val="right"/>
              <w:rPr>
                <w:rFonts w:cstheme="minorHAnsi"/>
              </w:rPr>
            </w:pPr>
            <w:r>
              <w:rPr>
                <w:rFonts w:cstheme="minorHAnsi"/>
                <w:lang w:val="es-ES"/>
              </w:rPr>
              <w:lastRenderedPageBreak/>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607833" w14:textId="77777777" w:rsidR="00B423CD" w:rsidRDefault="00B423CD" w:rsidP="0003499A">
            <w:pPr>
              <w:numPr>
                <w:ilvl w:val="0"/>
                <w:numId w:val="4"/>
              </w:numPr>
              <w:suppressAutoHyphens/>
              <w:spacing w:after="0" w:line="360" w:lineRule="auto"/>
              <w:rPr>
                <w:rFonts w:cstheme="minorHAnsi"/>
              </w:rPr>
            </w:pPr>
            <w:r>
              <w:rPr>
                <w:rFonts w:cstheme="minorHAnsi"/>
                <w:lang w:val="es-ES"/>
              </w:rPr>
              <w:t>El presidente o usuario cuenta con una conexión a internet estable la cual le permite realizar las acciones deseadas.</w:t>
            </w:r>
          </w:p>
        </w:tc>
      </w:tr>
      <w:tr w:rsidR="00B423CD" w14:paraId="46863F8A" w14:textId="77777777" w:rsidTr="0066257F">
        <w:tc>
          <w:tcPr>
            <w:tcW w:w="2268" w:type="dxa"/>
            <w:tcBorders>
              <w:top w:val="single" w:sz="6" w:space="0" w:color="000000"/>
              <w:left w:val="single" w:sz="12" w:space="0" w:color="000000"/>
              <w:bottom w:val="single" w:sz="6" w:space="0" w:color="000000"/>
              <w:right w:val="nil"/>
            </w:tcBorders>
            <w:hideMark/>
          </w:tcPr>
          <w:p w14:paraId="34826FB5" w14:textId="77777777" w:rsidR="00B423CD" w:rsidRDefault="00B423CD" w:rsidP="0066257F">
            <w:pPr>
              <w:spacing w:line="360" w:lineRule="auto"/>
              <w:jc w:val="right"/>
              <w:rPr>
                <w:rFonts w:cstheme="minorHAnsi"/>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043DFC" w14:textId="77777777" w:rsidR="00B423CD" w:rsidRDefault="00B423CD" w:rsidP="0003499A">
            <w:pPr>
              <w:numPr>
                <w:ilvl w:val="0"/>
                <w:numId w:val="5"/>
              </w:numPr>
              <w:suppressAutoHyphens/>
              <w:spacing w:after="0" w:line="360" w:lineRule="auto"/>
              <w:rPr>
                <w:rFonts w:cstheme="minorHAnsi"/>
              </w:rPr>
            </w:pPr>
            <w:r>
              <w:rPr>
                <w:rFonts w:cstheme="minorHAnsi"/>
                <w:lang w:val="es-ES"/>
              </w:rPr>
              <w:t>Suponiendo que el usuario ya ha tenido una previa capacitación para la utilización del caso uso.</w:t>
            </w:r>
          </w:p>
          <w:p w14:paraId="3CCAAE1C" w14:textId="77777777" w:rsidR="00B423CD" w:rsidRDefault="00B423CD" w:rsidP="0003499A">
            <w:pPr>
              <w:numPr>
                <w:ilvl w:val="0"/>
                <w:numId w:val="5"/>
              </w:numPr>
              <w:suppressAutoHyphens/>
              <w:spacing w:after="0" w:line="360" w:lineRule="auto"/>
              <w:rPr>
                <w:rFonts w:cstheme="minorHAnsi"/>
              </w:rPr>
            </w:pPr>
            <w:r>
              <w:rPr>
                <w:rFonts w:cstheme="minorHAnsi"/>
              </w:rPr>
              <w:t>Suponiendo que el usuario cuenta con el equipo indicado.</w:t>
            </w:r>
          </w:p>
        </w:tc>
      </w:tr>
      <w:tr w:rsidR="00B423CD" w14:paraId="3A0186F8" w14:textId="77777777" w:rsidTr="0066257F">
        <w:tc>
          <w:tcPr>
            <w:tcW w:w="2268" w:type="dxa"/>
            <w:tcBorders>
              <w:top w:val="single" w:sz="6" w:space="0" w:color="000000"/>
              <w:left w:val="single" w:sz="12" w:space="0" w:color="000000"/>
              <w:bottom w:val="single" w:sz="12" w:space="0" w:color="000000"/>
              <w:right w:val="nil"/>
            </w:tcBorders>
            <w:hideMark/>
          </w:tcPr>
          <w:p w14:paraId="27406308" w14:textId="77777777" w:rsidR="00B423CD" w:rsidRDefault="00B423CD" w:rsidP="0066257F">
            <w:pPr>
              <w:spacing w:line="360" w:lineRule="auto"/>
              <w:jc w:val="right"/>
              <w:rPr>
                <w:rFonts w:cstheme="minorHAnsi"/>
              </w:rPr>
            </w:pPr>
            <w:r>
              <w:rPr>
                <w:rFonts w:cstheme="minorHAnsi"/>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6C23F1D6" w14:textId="77777777" w:rsidR="00B423CD" w:rsidRDefault="00B423CD" w:rsidP="0066257F">
            <w:pPr>
              <w:spacing w:line="360" w:lineRule="auto"/>
              <w:rPr>
                <w:rFonts w:cstheme="minorHAnsi"/>
              </w:rPr>
            </w:pPr>
          </w:p>
        </w:tc>
      </w:tr>
    </w:tbl>
    <w:p w14:paraId="60040F77" w14:textId="16D223A5" w:rsidR="00443FCA" w:rsidRDefault="00443FCA" w:rsidP="00443FCA">
      <w:pPr>
        <w:rPr>
          <w:lang w:val="es-419"/>
        </w:rPr>
      </w:pPr>
    </w:p>
    <w:p w14:paraId="16AE3B7F" w14:textId="77777777" w:rsidR="00443FCA" w:rsidRPr="00443FCA" w:rsidRDefault="00443FCA" w:rsidP="00443FCA">
      <w:pPr>
        <w:rPr>
          <w:lang w:val="es-419"/>
        </w:rPr>
      </w:pPr>
    </w:p>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1B7D7B5B" w14:textId="77777777" w:rsidTr="000A153D">
        <w:tc>
          <w:tcPr>
            <w:tcW w:w="2268" w:type="dxa"/>
            <w:tcBorders>
              <w:top w:val="single" w:sz="12" w:space="0" w:color="000000"/>
              <w:left w:val="single" w:sz="12" w:space="0" w:color="000000"/>
              <w:bottom w:val="single" w:sz="6" w:space="0" w:color="000000"/>
            </w:tcBorders>
            <w:shd w:val="clear" w:color="auto" w:fill="auto"/>
          </w:tcPr>
          <w:p w14:paraId="68DBEAC7"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7CAD5EB"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25</w:t>
            </w:r>
          </w:p>
        </w:tc>
      </w:tr>
      <w:tr w:rsidR="00443FCA" w:rsidRPr="0024496D" w14:paraId="1DBADF65" w14:textId="77777777" w:rsidTr="000A153D">
        <w:tc>
          <w:tcPr>
            <w:tcW w:w="2268" w:type="dxa"/>
            <w:tcBorders>
              <w:top w:val="single" w:sz="6" w:space="0" w:color="000000"/>
              <w:left w:val="single" w:sz="12" w:space="0" w:color="000000"/>
              <w:bottom w:val="single" w:sz="6" w:space="0" w:color="000000"/>
            </w:tcBorders>
            <w:shd w:val="clear" w:color="auto" w:fill="auto"/>
          </w:tcPr>
          <w:p w14:paraId="37F20383"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7D8DEF" w14:textId="77777777" w:rsidR="00443FCA" w:rsidRPr="0024496D" w:rsidRDefault="00443FCA" w:rsidP="000A153D">
            <w:pPr>
              <w:spacing w:line="360" w:lineRule="auto"/>
              <w:rPr>
                <w:rFonts w:cstheme="minorHAnsi"/>
              </w:rPr>
            </w:pPr>
            <w:r>
              <w:rPr>
                <w:rFonts w:cstheme="minorHAnsi"/>
              </w:rPr>
              <w:t>Publicar documento jurídico</w:t>
            </w:r>
          </w:p>
        </w:tc>
      </w:tr>
      <w:tr w:rsidR="00443FCA" w:rsidRPr="0024496D" w14:paraId="6B58ABB8" w14:textId="77777777" w:rsidTr="000A153D">
        <w:tc>
          <w:tcPr>
            <w:tcW w:w="2268" w:type="dxa"/>
            <w:tcBorders>
              <w:top w:val="single" w:sz="6" w:space="0" w:color="000000"/>
              <w:left w:val="single" w:sz="12" w:space="0" w:color="000000"/>
              <w:bottom w:val="single" w:sz="6" w:space="0" w:color="000000"/>
            </w:tcBorders>
            <w:shd w:val="clear" w:color="auto" w:fill="auto"/>
          </w:tcPr>
          <w:p w14:paraId="2518E9CE"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47CE3B95"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DD0A25D"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7F19E74" w14:textId="77777777" w:rsidR="00443FCA" w:rsidRPr="0024496D" w:rsidRDefault="00443FCA" w:rsidP="000A153D">
            <w:pPr>
              <w:spacing w:line="360" w:lineRule="auto"/>
              <w:rPr>
                <w:rFonts w:cstheme="minorHAnsi"/>
              </w:rPr>
            </w:pPr>
          </w:p>
        </w:tc>
      </w:tr>
      <w:tr w:rsidR="00443FCA" w:rsidRPr="0024496D" w14:paraId="6CE63836" w14:textId="77777777" w:rsidTr="000A153D">
        <w:tc>
          <w:tcPr>
            <w:tcW w:w="2268" w:type="dxa"/>
            <w:tcBorders>
              <w:top w:val="single" w:sz="6" w:space="0" w:color="000000"/>
              <w:left w:val="single" w:sz="12" w:space="0" w:color="000000"/>
              <w:bottom w:val="single" w:sz="6" w:space="0" w:color="000000"/>
            </w:tcBorders>
            <w:shd w:val="clear" w:color="auto" w:fill="auto"/>
          </w:tcPr>
          <w:p w14:paraId="43C09B0B"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4F08CFBC"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01637DD"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F69E797" w14:textId="77777777" w:rsidR="00443FCA" w:rsidRPr="0024496D" w:rsidRDefault="00443FCA" w:rsidP="000A153D">
            <w:pPr>
              <w:spacing w:line="360" w:lineRule="auto"/>
              <w:rPr>
                <w:rFonts w:cstheme="minorHAnsi"/>
              </w:rPr>
            </w:pPr>
          </w:p>
        </w:tc>
      </w:tr>
      <w:tr w:rsidR="00443FCA" w:rsidRPr="0024496D" w14:paraId="4DE6FCDE" w14:textId="77777777" w:rsidTr="000A153D">
        <w:tc>
          <w:tcPr>
            <w:tcW w:w="2268" w:type="dxa"/>
            <w:tcBorders>
              <w:top w:val="single" w:sz="6" w:space="0" w:color="000000"/>
              <w:left w:val="single" w:sz="12" w:space="0" w:color="000000"/>
              <w:bottom w:val="single" w:sz="6" w:space="0" w:color="000000"/>
            </w:tcBorders>
            <w:shd w:val="clear" w:color="auto" w:fill="auto"/>
          </w:tcPr>
          <w:p w14:paraId="57075DD6"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A7BC13"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5EDAD03E" w14:textId="77777777" w:rsidTr="000A153D">
        <w:tc>
          <w:tcPr>
            <w:tcW w:w="2268" w:type="dxa"/>
            <w:tcBorders>
              <w:top w:val="single" w:sz="6" w:space="0" w:color="000000"/>
              <w:left w:val="single" w:sz="12" w:space="0" w:color="000000"/>
              <w:bottom w:val="single" w:sz="6" w:space="0" w:color="000000"/>
            </w:tcBorders>
            <w:shd w:val="clear" w:color="auto" w:fill="auto"/>
          </w:tcPr>
          <w:p w14:paraId="317FB3EE"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267ECA"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publicar un documento jurídico.</w:t>
            </w:r>
          </w:p>
        </w:tc>
      </w:tr>
      <w:tr w:rsidR="00443FCA" w:rsidRPr="00B131B8" w14:paraId="043CD8FA" w14:textId="77777777" w:rsidTr="000A153D">
        <w:tc>
          <w:tcPr>
            <w:tcW w:w="2268" w:type="dxa"/>
            <w:tcBorders>
              <w:top w:val="single" w:sz="6" w:space="0" w:color="000000"/>
              <w:left w:val="single" w:sz="12" w:space="0" w:color="000000"/>
              <w:bottom w:val="single" w:sz="6" w:space="0" w:color="000000"/>
            </w:tcBorders>
            <w:shd w:val="clear" w:color="auto" w:fill="auto"/>
          </w:tcPr>
          <w:p w14:paraId="0B73B198"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70CA3D"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320B84F1"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7EF7D1E9" w14:textId="77777777" w:rsidR="00443FCA" w:rsidRPr="00B131B8" w:rsidRDefault="00443FCA" w:rsidP="000A153D">
            <w:pPr>
              <w:suppressAutoHyphens/>
              <w:spacing w:after="0" w:line="360" w:lineRule="auto"/>
              <w:jc w:val="both"/>
              <w:rPr>
                <w:rFonts w:cstheme="minorHAnsi"/>
              </w:rPr>
            </w:pPr>
          </w:p>
        </w:tc>
      </w:tr>
      <w:tr w:rsidR="00443FCA" w:rsidRPr="0024496D" w14:paraId="15DF81AA" w14:textId="77777777" w:rsidTr="000A153D">
        <w:tc>
          <w:tcPr>
            <w:tcW w:w="2268" w:type="dxa"/>
            <w:tcBorders>
              <w:top w:val="single" w:sz="6" w:space="0" w:color="000000"/>
              <w:left w:val="single" w:sz="12" w:space="0" w:color="000000"/>
              <w:bottom w:val="single" w:sz="6" w:space="0" w:color="000000"/>
            </w:tcBorders>
            <w:shd w:val="clear" w:color="auto" w:fill="auto"/>
          </w:tcPr>
          <w:p w14:paraId="2D5C8FB7"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022F5A"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360CB4E3" w14:textId="77777777" w:rsidTr="000A153D">
        <w:tc>
          <w:tcPr>
            <w:tcW w:w="2268" w:type="dxa"/>
            <w:tcBorders>
              <w:top w:val="single" w:sz="6" w:space="0" w:color="000000"/>
              <w:left w:val="single" w:sz="12" w:space="0" w:color="000000"/>
              <w:bottom w:val="single" w:sz="6" w:space="0" w:color="000000"/>
            </w:tcBorders>
            <w:shd w:val="clear" w:color="auto" w:fill="auto"/>
          </w:tcPr>
          <w:p w14:paraId="3A7E14CD"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F0BF3D"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Publicar documento jurídico</w:t>
            </w:r>
          </w:p>
          <w:p w14:paraId="5BE53491"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031E7B5E"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436F6CB6" w14:textId="77777777" w:rsidR="00443FCA" w:rsidRDefault="00443FCA" w:rsidP="000A153D">
            <w:pPr>
              <w:spacing w:line="360" w:lineRule="auto"/>
              <w:jc w:val="both"/>
              <w:rPr>
                <w:rFonts w:cstheme="minorHAnsi"/>
              </w:rPr>
            </w:pPr>
            <w:r w:rsidRPr="0024496D">
              <w:rPr>
                <w:rFonts w:cstheme="minorHAnsi"/>
              </w:rPr>
              <w:lastRenderedPageBreak/>
              <w:t xml:space="preserve">4. </w:t>
            </w:r>
            <w:r>
              <w:rPr>
                <w:rFonts w:cstheme="minorHAnsi"/>
              </w:rPr>
              <w:t>El usuario selecciona la opción “jurídicos” donde se despliegan los documentos ya subidos.</w:t>
            </w:r>
          </w:p>
          <w:p w14:paraId="24AA585D" w14:textId="77777777" w:rsidR="00443FCA" w:rsidRPr="0024496D" w:rsidRDefault="00443FCA" w:rsidP="000A153D">
            <w:pPr>
              <w:spacing w:line="360" w:lineRule="auto"/>
              <w:jc w:val="both"/>
              <w:rPr>
                <w:rFonts w:cstheme="minorHAnsi"/>
              </w:rPr>
            </w:pPr>
            <w:r>
              <w:rPr>
                <w:rFonts w:cstheme="minorHAnsi"/>
              </w:rPr>
              <w:t>5. Se selecciona la opción “Publicar” donde se despliega un formulario en el cual debe de ingresar los datos que se le solicitan para la publicación de este.</w:t>
            </w:r>
          </w:p>
        </w:tc>
      </w:tr>
      <w:tr w:rsidR="00443FCA" w:rsidRPr="00AF4AE9" w14:paraId="41E4C141" w14:textId="77777777" w:rsidTr="000A153D">
        <w:tc>
          <w:tcPr>
            <w:tcW w:w="2268" w:type="dxa"/>
            <w:tcBorders>
              <w:top w:val="single" w:sz="6" w:space="0" w:color="000000"/>
              <w:left w:val="single" w:sz="12" w:space="0" w:color="000000"/>
              <w:bottom w:val="single" w:sz="6" w:space="0" w:color="000000"/>
            </w:tcBorders>
            <w:shd w:val="clear" w:color="auto" w:fill="auto"/>
          </w:tcPr>
          <w:p w14:paraId="20843EC9"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696217"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50539AAD" w14:textId="77777777" w:rsidTr="000A153D">
        <w:tc>
          <w:tcPr>
            <w:tcW w:w="2268" w:type="dxa"/>
            <w:tcBorders>
              <w:top w:val="single" w:sz="6" w:space="0" w:color="000000"/>
              <w:left w:val="single" w:sz="12" w:space="0" w:color="000000"/>
              <w:bottom w:val="single" w:sz="6" w:space="0" w:color="000000"/>
            </w:tcBorders>
            <w:shd w:val="clear" w:color="auto" w:fill="auto"/>
          </w:tcPr>
          <w:p w14:paraId="7FD6BD97"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344808" w14:textId="77777777" w:rsidR="00443FCA" w:rsidRDefault="00443FCA" w:rsidP="000A153D">
            <w:pPr>
              <w:spacing w:line="360" w:lineRule="auto"/>
              <w:jc w:val="both"/>
              <w:rPr>
                <w:rFonts w:cstheme="minorHAnsi"/>
              </w:rPr>
            </w:pPr>
            <w:r>
              <w:rPr>
                <w:rFonts w:cstheme="minorHAnsi"/>
              </w:rPr>
              <w:t>1.0.1 El usuario deja algún espacio sin llenar.</w:t>
            </w:r>
          </w:p>
          <w:p w14:paraId="2CBC569D" w14:textId="77777777" w:rsidR="00443FCA" w:rsidRPr="00627DC7" w:rsidRDefault="00443FCA" w:rsidP="000A153D">
            <w:pPr>
              <w:spacing w:line="360" w:lineRule="auto"/>
              <w:jc w:val="both"/>
              <w:rPr>
                <w:rFonts w:cstheme="minorHAnsi"/>
              </w:rPr>
            </w:pPr>
            <w:r>
              <w:rPr>
                <w:rFonts w:cstheme="minorHAnsi"/>
              </w:rPr>
              <w:t>1.Se despliega un mensaje de error solicitando que se llene el espacio vacío con la información solicitada.</w:t>
            </w:r>
          </w:p>
        </w:tc>
      </w:tr>
      <w:tr w:rsidR="00443FCA" w:rsidRPr="0024496D" w14:paraId="75DCCA9E" w14:textId="77777777" w:rsidTr="000A153D">
        <w:tc>
          <w:tcPr>
            <w:tcW w:w="2268" w:type="dxa"/>
            <w:tcBorders>
              <w:top w:val="single" w:sz="6" w:space="0" w:color="000000"/>
              <w:left w:val="single" w:sz="12" w:space="0" w:color="000000"/>
              <w:bottom w:val="single" w:sz="6" w:space="0" w:color="000000"/>
            </w:tcBorders>
            <w:shd w:val="clear" w:color="auto" w:fill="auto"/>
          </w:tcPr>
          <w:p w14:paraId="3261D04A"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8080DF"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12EC6358" w14:textId="77777777" w:rsidTr="000A153D">
        <w:tc>
          <w:tcPr>
            <w:tcW w:w="2268" w:type="dxa"/>
            <w:tcBorders>
              <w:top w:val="single" w:sz="6" w:space="0" w:color="000000"/>
              <w:left w:val="single" w:sz="12" w:space="0" w:color="000000"/>
              <w:bottom w:val="single" w:sz="6" w:space="0" w:color="000000"/>
            </w:tcBorders>
            <w:shd w:val="clear" w:color="auto" w:fill="auto"/>
          </w:tcPr>
          <w:p w14:paraId="325606E9"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53E7B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77404CD" w14:textId="77777777" w:rsidTr="000A153D">
        <w:tc>
          <w:tcPr>
            <w:tcW w:w="2268" w:type="dxa"/>
            <w:tcBorders>
              <w:top w:val="single" w:sz="6" w:space="0" w:color="000000"/>
              <w:left w:val="single" w:sz="12" w:space="0" w:color="000000"/>
              <w:bottom w:val="single" w:sz="6" w:space="0" w:color="000000"/>
            </w:tcBorders>
            <w:shd w:val="clear" w:color="auto" w:fill="auto"/>
          </w:tcPr>
          <w:p w14:paraId="11ABEBFB"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88BAD4"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06D610A8" w14:textId="77777777" w:rsidTr="000A153D">
        <w:tc>
          <w:tcPr>
            <w:tcW w:w="2268" w:type="dxa"/>
            <w:tcBorders>
              <w:top w:val="single" w:sz="6" w:space="0" w:color="000000"/>
              <w:left w:val="single" w:sz="12" w:space="0" w:color="000000"/>
              <w:bottom w:val="single" w:sz="6" w:space="0" w:color="000000"/>
            </w:tcBorders>
            <w:shd w:val="clear" w:color="auto" w:fill="auto"/>
          </w:tcPr>
          <w:p w14:paraId="58E8DF46"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CA601C"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3A0A95A9" w14:textId="77777777" w:rsidTr="000A153D">
        <w:tc>
          <w:tcPr>
            <w:tcW w:w="2268" w:type="dxa"/>
            <w:tcBorders>
              <w:top w:val="single" w:sz="6" w:space="0" w:color="000000"/>
              <w:left w:val="single" w:sz="12" w:space="0" w:color="000000"/>
              <w:bottom w:val="single" w:sz="6" w:space="0" w:color="000000"/>
            </w:tcBorders>
            <w:shd w:val="clear" w:color="auto" w:fill="auto"/>
          </w:tcPr>
          <w:p w14:paraId="5D49A185"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C656C3"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FFB62D1"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33D584D2" w14:textId="77777777" w:rsidTr="000A153D">
        <w:tc>
          <w:tcPr>
            <w:tcW w:w="2268" w:type="dxa"/>
            <w:tcBorders>
              <w:top w:val="single" w:sz="6" w:space="0" w:color="000000"/>
              <w:left w:val="single" w:sz="12" w:space="0" w:color="000000"/>
              <w:bottom w:val="single" w:sz="6" w:space="0" w:color="000000"/>
            </w:tcBorders>
            <w:shd w:val="clear" w:color="auto" w:fill="auto"/>
          </w:tcPr>
          <w:p w14:paraId="431C54E7"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F1F9F6"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4E0F1640" w14:textId="77777777" w:rsidR="00443FCA" w:rsidRPr="0024496D" w:rsidRDefault="00443FCA" w:rsidP="000A153D">
            <w:pPr>
              <w:suppressAutoHyphens/>
              <w:spacing w:after="0" w:line="360" w:lineRule="auto"/>
              <w:ind w:left="360"/>
              <w:jc w:val="both"/>
              <w:rPr>
                <w:rFonts w:cstheme="minorHAnsi"/>
              </w:rPr>
            </w:pPr>
          </w:p>
        </w:tc>
      </w:tr>
      <w:tr w:rsidR="00443FCA" w:rsidRPr="0024496D" w14:paraId="788A39D9" w14:textId="77777777" w:rsidTr="000A153D">
        <w:tc>
          <w:tcPr>
            <w:tcW w:w="2268" w:type="dxa"/>
            <w:tcBorders>
              <w:top w:val="single" w:sz="6" w:space="0" w:color="000000"/>
              <w:left w:val="single" w:sz="12" w:space="0" w:color="000000"/>
              <w:bottom w:val="single" w:sz="12" w:space="0" w:color="000000"/>
            </w:tcBorders>
            <w:shd w:val="clear" w:color="auto" w:fill="auto"/>
          </w:tcPr>
          <w:p w14:paraId="21553186"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C59B539"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9DA3A7B" w14:textId="77777777" w:rsidR="00443FCA" w:rsidRDefault="00443FCA" w:rsidP="00443FCA"/>
    <w:p w14:paraId="74027C3D" w14:textId="77777777" w:rsidR="00443FCA" w:rsidRDefault="00443FCA" w:rsidP="00443FCA"/>
    <w:p w14:paraId="1E651E28" w14:textId="77777777" w:rsidR="00443FCA" w:rsidRDefault="00443FCA" w:rsidP="00443FCA"/>
    <w:p w14:paraId="2842B0E3" w14:textId="77777777" w:rsidR="00443FCA" w:rsidRDefault="00443FCA" w:rsidP="00443FCA"/>
    <w:p w14:paraId="2188AB77" w14:textId="77777777" w:rsidR="00443FCA" w:rsidRDefault="00443FCA" w:rsidP="00443FCA"/>
    <w:p w14:paraId="1326B426" w14:textId="77777777" w:rsidR="00443FCA" w:rsidRDefault="00443FCA" w:rsidP="00443FCA"/>
    <w:p w14:paraId="4ED9C6F5"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65C8B3B8" w14:textId="77777777" w:rsidTr="000A153D">
        <w:tc>
          <w:tcPr>
            <w:tcW w:w="2268" w:type="dxa"/>
            <w:tcBorders>
              <w:top w:val="single" w:sz="12" w:space="0" w:color="000000"/>
              <w:left w:val="single" w:sz="12" w:space="0" w:color="000000"/>
              <w:bottom w:val="single" w:sz="6" w:space="0" w:color="000000"/>
            </w:tcBorders>
            <w:shd w:val="clear" w:color="auto" w:fill="auto"/>
          </w:tcPr>
          <w:p w14:paraId="13B284D7"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29EEBCB"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26</w:t>
            </w:r>
          </w:p>
        </w:tc>
      </w:tr>
      <w:tr w:rsidR="00443FCA" w:rsidRPr="0024496D" w14:paraId="5D86EB7D" w14:textId="77777777" w:rsidTr="000A153D">
        <w:tc>
          <w:tcPr>
            <w:tcW w:w="2268" w:type="dxa"/>
            <w:tcBorders>
              <w:top w:val="single" w:sz="6" w:space="0" w:color="000000"/>
              <w:left w:val="single" w:sz="12" w:space="0" w:color="000000"/>
              <w:bottom w:val="single" w:sz="6" w:space="0" w:color="000000"/>
            </w:tcBorders>
            <w:shd w:val="clear" w:color="auto" w:fill="auto"/>
          </w:tcPr>
          <w:p w14:paraId="5FA3860A"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F5A1290" w14:textId="77777777" w:rsidR="00443FCA" w:rsidRPr="0024496D" w:rsidRDefault="00443FCA" w:rsidP="000A153D">
            <w:pPr>
              <w:spacing w:line="360" w:lineRule="auto"/>
              <w:rPr>
                <w:rFonts w:cstheme="minorHAnsi"/>
              </w:rPr>
            </w:pPr>
            <w:r>
              <w:rPr>
                <w:rFonts w:cstheme="minorHAnsi"/>
              </w:rPr>
              <w:t>Editar documento jurídico</w:t>
            </w:r>
          </w:p>
        </w:tc>
      </w:tr>
      <w:tr w:rsidR="00443FCA" w:rsidRPr="0024496D" w14:paraId="578C29EC" w14:textId="77777777" w:rsidTr="000A153D">
        <w:tc>
          <w:tcPr>
            <w:tcW w:w="2268" w:type="dxa"/>
            <w:tcBorders>
              <w:top w:val="single" w:sz="6" w:space="0" w:color="000000"/>
              <w:left w:val="single" w:sz="12" w:space="0" w:color="000000"/>
              <w:bottom w:val="single" w:sz="6" w:space="0" w:color="000000"/>
            </w:tcBorders>
            <w:shd w:val="clear" w:color="auto" w:fill="auto"/>
          </w:tcPr>
          <w:p w14:paraId="1C04F7B3"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059F46FA"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A729A18"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98E6A2E" w14:textId="77777777" w:rsidR="00443FCA" w:rsidRPr="0024496D" w:rsidRDefault="00443FCA" w:rsidP="000A153D">
            <w:pPr>
              <w:spacing w:line="360" w:lineRule="auto"/>
              <w:rPr>
                <w:rFonts w:cstheme="minorHAnsi"/>
              </w:rPr>
            </w:pPr>
          </w:p>
        </w:tc>
      </w:tr>
      <w:tr w:rsidR="00443FCA" w:rsidRPr="0024496D" w14:paraId="2DD4158A" w14:textId="77777777" w:rsidTr="000A153D">
        <w:tc>
          <w:tcPr>
            <w:tcW w:w="2268" w:type="dxa"/>
            <w:tcBorders>
              <w:top w:val="single" w:sz="6" w:space="0" w:color="000000"/>
              <w:left w:val="single" w:sz="12" w:space="0" w:color="000000"/>
              <w:bottom w:val="single" w:sz="6" w:space="0" w:color="000000"/>
            </w:tcBorders>
            <w:shd w:val="clear" w:color="auto" w:fill="auto"/>
          </w:tcPr>
          <w:p w14:paraId="373119F4"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1BD6999"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0A89091F"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62FAB86" w14:textId="77777777" w:rsidR="00443FCA" w:rsidRPr="0024496D" w:rsidRDefault="00443FCA" w:rsidP="000A153D">
            <w:pPr>
              <w:spacing w:line="360" w:lineRule="auto"/>
              <w:rPr>
                <w:rFonts w:cstheme="minorHAnsi"/>
              </w:rPr>
            </w:pPr>
          </w:p>
        </w:tc>
      </w:tr>
      <w:tr w:rsidR="00443FCA" w:rsidRPr="0024496D" w14:paraId="2765ECE5" w14:textId="77777777" w:rsidTr="000A153D">
        <w:tc>
          <w:tcPr>
            <w:tcW w:w="2268" w:type="dxa"/>
            <w:tcBorders>
              <w:top w:val="single" w:sz="6" w:space="0" w:color="000000"/>
              <w:left w:val="single" w:sz="12" w:space="0" w:color="000000"/>
              <w:bottom w:val="single" w:sz="6" w:space="0" w:color="000000"/>
            </w:tcBorders>
            <w:shd w:val="clear" w:color="auto" w:fill="auto"/>
          </w:tcPr>
          <w:p w14:paraId="3C4B0B27"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F79D9A"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6449BAC2" w14:textId="77777777" w:rsidTr="000A153D">
        <w:tc>
          <w:tcPr>
            <w:tcW w:w="2268" w:type="dxa"/>
            <w:tcBorders>
              <w:top w:val="single" w:sz="6" w:space="0" w:color="000000"/>
              <w:left w:val="single" w:sz="12" w:space="0" w:color="000000"/>
              <w:bottom w:val="single" w:sz="6" w:space="0" w:color="000000"/>
            </w:tcBorders>
            <w:shd w:val="clear" w:color="auto" w:fill="auto"/>
          </w:tcPr>
          <w:p w14:paraId="0C3DDFC4"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BE1C20"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un documento jurídico.</w:t>
            </w:r>
          </w:p>
        </w:tc>
      </w:tr>
      <w:tr w:rsidR="00443FCA" w:rsidRPr="00B131B8" w14:paraId="2CEBE74E" w14:textId="77777777" w:rsidTr="000A153D">
        <w:tc>
          <w:tcPr>
            <w:tcW w:w="2268" w:type="dxa"/>
            <w:tcBorders>
              <w:top w:val="single" w:sz="6" w:space="0" w:color="000000"/>
              <w:left w:val="single" w:sz="12" w:space="0" w:color="000000"/>
              <w:bottom w:val="single" w:sz="6" w:space="0" w:color="000000"/>
            </w:tcBorders>
            <w:shd w:val="clear" w:color="auto" w:fill="auto"/>
          </w:tcPr>
          <w:p w14:paraId="7B8E9B16"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E08970"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9055DA3"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6DE608C9" w14:textId="77777777" w:rsidR="00443FCA" w:rsidRPr="00B131B8" w:rsidRDefault="00443FCA" w:rsidP="000A153D">
            <w:pPr>
              <w:suppressAutoHyphens/>
              <w:spacing w:after="0" w:line="360" w:lineRule="auto"/>
              <w:jc w:val="both"/>
              <w:rPr>
                <w:rFonts w:cstheme="minorHAnsi"/>
              </w:rPr>
            </w:pPr>
          </w:p>
        </w:tc>
      </w:tr>
      <w:tr w:rsidR="00443FCA" w:rsidRPr="0024496D" w14:paraId="2DB1DB3A" w14:textId="77777777" w:rsidTr="000A153D">
        <w:tc>
          <w:tcPr>
            <w:tcW w:w="2268" w:type="dxa"/>
            <w:tcBorders>
              <w:top w:val="single" w:sz="6" w:space="0" w:color="000000"/>
              <w:left w:val="single" w:sz="12" w:space="0" w:color="000000"/>
              <w:bottom w:val="single" w:sz="6" w:space="0" w:color="000000"/>
            </w:tcBorders>
            <w:shd w:val="clear" w:color="auto" w:fill="auto"/>
          </w:tcPr>
          <w:p w14:paraId="71155E8B"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D8F813"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1F212163" w14:textId="77777777" w:rsidTr="000A153D">
        <w:tc>
          <w:tcPr>
            <w:tcW w:w="2268" w:type="dxa"/>
            <w:tcBorders>
              <w:top w:val="single" w:sz="6" w:space="0" w:color="000000"/>
              <w:left w:val="single" w:sz="12" w:space="0" w:color="000000"/>
              <w:bottom w:val="single" w:sz="6" w:space="0" w:color="000000"/>
            </w:tcBorders>
            <w:shd w:val="clear" w:color="auto" w:fill="auto"/>
          </w:tcPr>
          <w:p w14:paraId="1B34103F"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60020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documento jurídico</w:t>
            </w:r>
          </w:p>
          <w:p w14:paraId="79398DEB"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30065AFF"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EDDAE64"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“jurídicos” donde se despliegan los documentos ya subidos.</w:t>
            </w:r>
          </w:p>
          <w:p w14:paraId="197836A7" w14:textId="77777777" w:rsidR="00443FCA" w:rsidRDefault="00443FCA" w:rsidP="000A153D">
            <w:pPr>
              <w:spacing w:line="360" w:lineRule="auto"/>
              <w:jc w:val="both"/>
              <w:rPr>
                <w:rFonts w:cstheme="minorHAnsi"/>
              </w:rPr>
            </w:pPr>
            <w:r>
              <w:rPr>
                <w:rFonts w:cstheme="minorHAnsi"/>
              </w:rPr>
              <w:t>5. Se selecciona la opción “Editar” donde se despliega un formulario en el cual se muestra la información de cada campo llena con los datos ya ingresados del documento jurídico.</w:t>
            </w:r>
          </w:p>
          <w:p w14:paraId="33D5761E" w14:textId="77777777" w:rsidR="00443FCA" w:rsidRPr="0024496D" w:rsidRDefault="00443FCA" w:rsidP="000A153D">
            <w:pPr>
              <w:spacing w:line="360" w:lineRule="auto"/>
              <w:jc w:val="both"/>
              <w:rPr>
                <w:rFonts w:cstheme="minorHAnsi"/>
              </w:rPr>
            </w:pPr>
            <w:r>
              <w:rPr>
                <w:rFonts w:cstheme="minorHAnsi"/>
              </w:rPr>
              <w:t>6. El usuario realiza los cambios necesarios y presiona el botón “Guardar cambios”.</w:t>
            </w:r>
          </w:p>
        </w:tc>
      </w:tr>
      <w:tr w:rsidR="00443FCA" w:rsidRPr="00AF4AE9" w14:paraId="3268AB81" w14:textId="77777777" w:rsidTr="000A153D">
        <w:tc>
          <w:tcPr>
            <w:tcW w:w="2268" w:type="dxa"/>
            <w:tcBorders>
              <w:top w:val="single" w:sz="6" w:space="0" w:color="000000"/>
              <w:left w:val="single" w:sz="12" w:space="0" w:color="000000"/>
              <w:bottom w:val="single" w:sz="6" w:space="0" w:color="000000"/>
            </w:tcBorders>
            <w:shd w:val="clear" w:color="auto" w:fill="auto"/>
          </w:tcPr>
          <w:p w14:paraId="550A8730"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FF12D6F"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3A9D5AB2" w14:textId="77777777" w:rsidTr="000A153D">
        <w:tc>
          <w:tcPr>
            <w:tcW w:w="2268" w:type="dxa"/>
            <w:tcBorders>
              <w:top w:val="single" w:sz="6" w:space="0" w:color="000000"/>
              <w:left w:val="single" w:sz="12" w:space="0" w:color="000000"/>
              <w:bottom w:val="single" w:sz="6" w:space="0" w:color="000000"/>
            </w:tcBorders>
            <w:shd w:val="clear" w:color="auto" w:fill="auto"/>
          </w:tcPr>
          <w:p w14:paraId="748845D5"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EBF1A5" w14:textId="77777777" w:rsidR="00443FCA" w:rsidRDefault="00443FCA" w:rsidP="000A153D">
            <w:pPr>
              <w:spacing w:line="360" w:lineRule="auto"/>
              <w:jc w:val="both"/>
              <w:rPr>
                <w:rFonts w:cstheme="minorHAnsi"/>
              </w:rPr>
            </w:pPr>
            <w:r>
              <w:rPr>
                <w:rFonts w:cstheme="minorHAnsi"/>
              </w:rPr>
              <w:t>1.0.1 El usuario deja algún espacio sin llenar.</w:t>
            </w:r>
          </w:p>
          <w:p w14:paraId="38A204C2" w14:textId="77777777" w:rsidR="00443FCA" w:rsidRPr="00627DC7" w:rsidRDefault="00443FCA" w:rsidP="000A153D">
            <w:pPr>
              <w:spacing w:line="360" w:lineRule="auto"/>
              <w:jc w:val="both"/>
              <w:rPr>
                <w:rFonts w:cstheme="minorHAnsi"/>
              </w:rPr>
            </w:pPr>
            <w:r>
              <w:rPr>
                <w:rFonts w:cstheme="minorHAnsi"/>
              </w:rPr>
              <w:t>1.Se despliega un mensaje de error solicitando que se llene el espacio vacío con la información solicitada.</w:t>
            </w:r>
          </w:p>
        </w:tc>
      </w:tr>
      <w:tr w:rsidR="00443FCA" w:rsidRPr="0024496D" w14:paraId="25E6E5FA" w14:textId="77777777" w:rsidTr="000A153D">
        <w:tc>
          <w:tcPr>
            <w:tcW w:w="2268" w:type="dxa"/>
            <w:tcBorders>
              <w:top w:val="single" w:sz="6" w:space="0" w:color="000000"/>
              <w:left w:val="single" w:sz="12" w:space="0" w:color="000000"/>
              <w:bottom w:val="single" w:sz="6" w:space="0" w:color="000000"/>
            </w:tcBorders>
            <w:shd w:val="clear" w:color="auto" w:fill="auto"/>
          </w:tcPr>
          <w:p w14:paraId="41AD3ECC"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4EF3AC"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4A73F492" w14:textId="77777777" w:rsidTr="000A153D">
        <w:tc>
          <w:tcPr>
            <w:tcW w:w="2268" w:type="dxa"/>
            <w:tcBorders>
              <w:top w:val="single" w:sz="6" w:space="0" w:color="000000"/>
              <w:left w:val="single" w:sz="12" w:space="0" w:color="000000"/>
              <w:bottom w:val="single" w:sz="6" w:space="0" w:color="000000"/>
            </w:tcBorders>
            <w:shd w:val="clear" w:color="auto" w:fill="auto"/>
          </w:tcPr>
          <w:p w14:paraId="26116F27"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5E20204"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5FC8C93" w14:textId="77777777" w:rsidTr="000A153D">
        <w:tc>
          <w:tcPr>
            <w:tcW w:w="2268" w:type="dxa"/>
            <w:tcBorders>
              <w:top w:val="single" w:sz="6" w:space="0" w:color="000000"/>
              <w:left w:val="single" w:sz="12" w:space="0" w:color="000000"/>
              <w:bottom w:val="single" w:sz="6" w:space="0" w:color="000000"/>
            </w:tcBorders>
            <w:shd w:val="clear" w:color="auto" w:fill="auto"/>
          </w:tcPr>
          <w:p w14:paraId="5D7A69D1"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3A5C87"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D932FA6" w14:textId="77777777" w:rsidTr="000A153D">
        <w:tc>
          <w:tcPr>
            <w:tcW w:w="2268" w:type="dxa"/>
            <w:tcBorders>
              <w:top w:val="single" w:sz="6" w:space="0" w:color="000000"/>
              <w:left w:val="single" w:sz="12" w:space="0" w:color="000000"/>
              <w:bottom w:val="single" w:sz="6" w:space="0" w:color="000000"/>
            </w:tcBorders>
            <w:shd w:val="clear" w:color="auto" w:fill="auto"/>
          </w:tcPr>
          <w:p w14:paraId="64A99B99"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C31F43"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3F9F4F4" w14:textId="77777777" w:rsidTr="000A153D">
        <w:tc>
          <w:tcPr>
            <w:tcW w:w="2268" w:type="dxa"/>
            <w:tcBorders>
              <w:top w:val="single" w:sz="6" w:space="0" w:color="000000"/>
              <w:left w:val="single" w:sz="12" w:space="0" w:color="000000"/>
              <w:bottom w:val="single" w:sz="6" w:space="0" w:color="000000"/>
            </w:tcBorders>
            <w:shd w:val="clear" w:color="auto" w:fill="auto"/>
          </w:tcPr>
          <w:p w14:paraId="0297B2C6"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0B203A4"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1842566B"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2586EDCB" w14:textId="77777777" w:rsidTr="000A153D">
        <w:tc>
          <w:tcPr>
            <w:tcW w:w="2268" w:type="dxa"/>
            <w:tcBorders>
              <w:top w:val="single" w:sz="6" w:space="0" w:color="000000"/>
              <w:left w:val="single" w:sz="12" w:space="0" w:color="000000"/>
              <w:bottom w:val="single" w:sz="6" w:space="0" w:color="000000"/>
            </w:tcBorders>
            <w:shd w:val="clear" w:color="auto" w:fill="auto"/>
          </w:tcPr>
          <w:p w14:paraId="67370350"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8709A0"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0B8918BE" w14:textId="77777777" w:rsidR="00443FCA" w:rsidRPr="0024496D" w:rsidRDefault="00443FCA" w:rsidP="000A153D">
            <w:pPr>
              <w:suppressAutoHyphens/>
              <w:spacing w:after="0" w:line="360" w:lineRule="auto"/>
              <w:ind w:left="360"/>
              <w:jc w:val="both"/>
              <w:rPr>
                <w:rFonts w:cstheme="minorHAnsi"/>
              </w:rPr>
            </w:pPr>
          </w:p>
        </w:tc>
      </w:tr>
      <w:tr w:rsidR="00443FCA" w:rsidRPr="0024496D" w14:paraId="62CA8B3E" w14:textId="77777777" w:rsidTr="000A153D">
        <w:tc>
          <w:tcPr>
            <w:tcW w:w="2268" w:type="dxa"/>
            <w:tcBorders>
              <w:top w:val="single" w:sz="6" w:space="0" w:color="000000"/>
              <w:left w:val="single" w:sz="12" w:space="0" w:color="000000"/>
              <w:bottom w:val="single" w:sz="12" w:space="0" w:color="000000"/>
            </w:tcBorders>
            <w:shd w:val="clear" w:color="auto" w:fill="auto"/>
          </w:tcPr>
          <w:p w14:paraId="445D4423"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90BBFD1"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0F4CACF5" w14:textId="77777777" w:rsidR="00443FCA" w:rsidRDefault="00443FCA" w:rsidP="00443FCA"/>
    <w:p w14:paraId="0B93E7E8" w14:textId="77777777" w:rsidR="00443FCA" w:rsidRDefault="00443FCA" w:rsidP="00443FCA"/>
    <w:p w14:paraId="44346BE6"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289EF221" w14:textId="77777777" w:rsidTr="000A153D">
        <w:tc>
          <w:tcPr>
            <w:tcW w:w="2268" w:type="dxa"/>
            <w:tcBorders>
              <w:top w:val="single" w:sz="12" w:space="0" w:color="000000"/>
              <w:left w:val="single" w:sz="12" w:space="0" w:color="000000"/>
              <w:bottom w:val="single" w:sz="6" w:space="0" w:color="000000"/>
            </w:tcBorders>
            <w:shd w:val="clear" w:color="auto" w:fill="auto"/>
          </w:tcPr>
          <w:p w14:paraId="2A1C2E5F"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62BC7DC"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27</w:t>
            </w:r>
          </w:p>
        </w:tc>
      </w:tr>
      <w:tr w:rsidR="00443FCA" w:rsidRPr="0024496D" w14:paraId="73DBE008" w14:textId="77777777" w:rsidTr="000A153D">
        <w:tc>
          <w:tcPr>
            <w:tcW w:w="2268" w:type="dxa"/>
            <w:tcBorders>
              <w:top w:val="single" w:sz="6" w:space="0" w:color="000000"/>
              <w:left w:val="single" w:sz="12" w:space="0" w:color="000000"/>
              <w:bottom w:val="single" w:sz="6" w:space="0" w:color="000000"/>
            </w:tcBorders>
            <w:shd w:val="clear" w:color="auto" w:fill="auto"/>
          </w:tcPr>
          <w:p w14:paraId="74BBA018"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F9BD31" w14:textId="77777777" w:rsidR="00443FCA" w:rsidRPr="0024496D" w:rsidRDefault="00443FCA" w:rsidP="000A153D">
            <w:pPr>
              <w:spacing w:line="360" w:lineRule="auto"/>
              <w:rPr>
                <w:rFonts w:cstheme="minorHAnsi"/>
              </w:rPr>
            </w:pPr>
            <w:r>
              <w:rPr>
                <w:rFonts w:cstheme="minorHAnsi"/>
              </w:rPr>
              <w:t>Eliminar documento jurídico</w:t>
            </w:r>
          </w:p>
        </w:tc>
      </w:tr>
      <w:tr w:rsidR="00443FCA" w:rsidRPr="0024496D" w14:paraId="374F003F" w14:textId="77777777" w:rsidTr="000A153D">
        <w:tc>
          <w:tcPr>
            <w:tcW w:w="2268" w:type="dxa"/>
            <w:tcBorders>
              <w:top w:val="single" w:sz="6" w:space="0" w:color="000000"/>
              <w:left w:val="single" w:sz="12" w:space="0" w:color="000000"/>
              <w:bottom w:val="single" w:sz="6" w:space="0" w:color="000000"/>
            </w:tcBorders>
            <w:shd w:val="clear" w:color="auto" w:fill="auto"/>
          </w:tcPr>
          <w:p w14:paraId="552E8DF0"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760813EA"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2EF0EF25"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C133116" w14:textId="77777777" w:rsidR="00443FCA" w:rsidRPr="0024496D" w:rsidRDefault="00443FCA" w:rsidP="000A153D">
            <w:pPr>
              <w:spacing w:line="360" w:lineRule="auto"/>
              <w:rPr>
                <w:rFonts w:cstheme="minorHAnsi"/>
              </w:rPr>
            </w:pPr>
          </w:p>
        </w:tc>
      </w:tr>
      <w:tr w:rsidR="00443FCA" w:rsidRPr="0024496D" w14:paraId="36DF5AD7" w14:textId="77777777" w:rsidTr="000A153D">
        <w:tc>
          <w:tcPr>
            <w:tcW w:w="2268" w:type="dxa"/>
            <w:tcBorders>
              <w:top w:val="single" w:sz="6" w:space="0" w:color="000000"/>
              <w:left w:val="single" w:sz="12" w:space="0" w:color="000000"/>
              <w:bottom w:val="single" w:sz="6" w:space="0" w:color="000000"/>
            </w:tcBorders>
            <w:shd w:val="clear" w:color="auto" w:fill="auto"/>
          </w:tcPr>
          <w:p w14:paraId="6CC9300D"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D454147"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64E649FC"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1B138DD" w14:textId="77777777" w:rsidR="00443FCA" w:rsidRPr="0024496D" w:rsidRDefault="00443FCA" w:rsidP="000A153D">
            <w:pPr>
              <w:spacing w:line="360" w:lineRule="auto"/>
              <w:rPr>
                <w:rFonts w:cstheme="minorHAnsi"/>
              </w:rPr>
            </w:pPr>
          </w:p>
        </w:tc>
      </w:tr>
      <w:tr w:rsidR="00443FCA" w:rsidRPr="0024496D" w14:paraId="1DB06D01" w14:textId="77777777" w:rsidTr="000A153D">
        <w:tc>
          <w:tcPr>
            <w:tcW w:w="2268" w:type="dxa"/>
            <w:tcBorders>
              <w:top w:val="single" w:sz="6" w:space="0" w:color="000000"/>
              <w:left w:val="single" w:sz="12" w:space="0" w:color="000000"/>
              <w:bottom w:val="single" w:sz="6" w:space="0" w:color="000000"/>
            </w:tcBorders>
            <w:shd w:val="clear" w:color="auto" w:fill="auto"/>
          </w:tcPr>
          <w:p w14:paraId="31ACBAF4"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8CFC1B"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6ABFB745" w14:textId="77777777" w:rsidTr="000A153D">
        <w:tc>
          <w:tcPr>
            <w:tcW w:w="2268" w:type="dxa"/>
            <w:tcBorders>
              <w:top w:val="single" w:sz="6" w:space="0" w:color="000000"/>
              <w:left w:val="single" w:sz="12" w:space="0" w:color="000000"/>
              <w:bottom w:val="single" w:sz="6" w:space="0" w:color="000000"/>
            </w:tcBorders>
            <w:shd w:val="clear" w:color="auto" w:fill="auto"/>
          </w:tcPr>
          <w:p w14:paraId="145286FF" w14:textId="77777777" w:rsidR="00443FCA" w:rsidRPr="0024496D" w:rsidRDefault="00443FCA" w:rsidP="000A153D">
            <w:pPr>
              <w:spacing w:line="360" w:lineRule="auto"/>
              <w:jc w:val="both"/>
              <w:rPr>
                <w:rFonts w:cstheme="minorHAnsi"/>
              </w:rPr>
            </w:pPr>
            <w:r w:rsidRPr="0024496D">
              <w:rPr>
                <w:rFonts w:cstheme="minorHAnsi"/>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11B0FD"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un documento jurídico.</w:t>
            </w:r>
          </w:p>
        </w:tc>
      </w:tr>
      <w:tr w:rsidR="00443FCA" w:rsidRPr="00B131B8" w14:paraId="301CA682" w14:textId="77777777" w:rsidTr="000A153D">
        <w:tc>
          <w:tcPr>
            <w:tcW w:w="2268" w:type="dxa"/>
            <w:tcBorders>
              <w:top w:val="single" w:sz="6" w:space="0" w:color="000000"/>
              <w:left w:val="single" w:sz="12" w:space="0" w:color="000000"/>
              <w:bottom w:val="single" w:sz="6" w:space="0" w:color="000000"/>
            </w:tcBorders>
            <w:shd w:val="clear" w:color="auto" w:fill="auto"/>
          </w:tcPr>
          <w:p w14:paraId="57E6B858"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3ADF7C"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729C77E1"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77AFD8CA" w14:textId="77777777" w:rsidR="00443FCA" w:rsidRPr="00B131B8" w:rsidRDefault="00443FCA" w:rsidP="000A153D">
            <w:pPr>
              <w:suppressAutoHyphens/>
              <w:spacing w:after="0" w:line="360" w:lineRule="auto"/>
              <w:jc w:val="both"/>
              <w:rPr>
                <w:rFonts w:cstheme="minorHAnsi"/>
              </w:rPr>
            </w:pPr>
          </w:p>
        </w:tc>
      </w:tr>
      <w:tr w:rsidR="00443FCA" w:rsidRPr="0024496D" w14:paraId="7BF20AF7" w14:textId="77777777" w:rsidTr="000A153D">
        <w:tc>
          <w:tcPr>
            <w:tcW w:w="2268" w:type="dxa"/>
            <w:tcBorders>
              <w:top w:val="single" w:sz="6" w:space="0" w:color="000000"/>
              <w:left w:val="single" w:sz="12" w:space="0" w:color="000000"/>
              <w:bottom w:val="single" w:sz="6" w:space="0" w:color="000000"/>
            </w:tcBorders>
            <w:shd w:val="clear" w:color="auto" w:fill="auto"/>
          </w:tcPr>
          <w:p w14:paraId="562C9D12"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8929F33"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30FE5AB" w14:textId="77777777" w:rsidTr="000A153D">
        <w:tc>
          <w:tcPr>
            <w:tcW w:w="2268" w:type="dxa"/>
            <w:tcBorders>
              <w:top w:val="single" w:sz="6" w:space="0" w:color="000000"/>
              <w:left w:val="single" w:sz="12" w:space="0" w:color="000000"/>
              <w:bottom w:val="single" w:sz="6" w:space="0" w:color="000000"/>
            </w:tcBorders>
            <w:shd w:val="clear" w:color="auto" w:fill="auto"/>
          </w:tcPr>
          <w:p w14:paraId="0F9BA2B7"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0BDF90E"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documento jurídico</w:t>
            </w:r>
          </w:p>
          <w:p w14:paraId="73087F3A"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2805B88D"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E85C306"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“jurídicos” donde se despliegan los documentos ya subidos.</w:t>
            </w:r>
          </w:p>
          <w:p w14:paraId="6C97BA28" w14:textId="77777777" w:rsidR="00443FCA" w:rsidRDefault="00443FCA" w:rsidP="000A153D">
            <w:pPr>
              <w:spacing w:line="360" w:lineRule="auto"/>
              <w:jc w:val="both"/>
              <w:rPr>
                <w:rFonts w:cstheme="minorHAnsi"/>
              </w:rPr>
            </w:pPr>
            <w:r>
              <w:rPr>
                <w:rFonts w:cstheme="minorHAnsi"/>
              </w:rPr>
              <w:t>5. Se selecciona la opción “Eliminar”.</w:t>
            </w:r>
          </w:p>
          <w:p w14:paraId="13CD8FD6" w14:textId="77777777" w:rsidR="00443FCA" w:rsidRDefault="00443FCA" w:rsidP="000A153D">
            <w:pPr>
              <w:spacing w:line="360" w:lineRule="auto"/>
              <w:jc w:val="both"/>
              <w:rPr>
                <w:rFonts w:cstheme="minorHAnsi"/>
              </w:rPr>
            </w:pPr>
            <w:r>
              <w:rPr>
                <w:rFonts w:cstheme="minorHAnsi"/>
              </w:rPr>
              <w:t>6. Se despliega mensaje de confirmación para eliminar el jurídico.</w:t>
            </w:r>
          </w:p>
          <w:p w14:paraId="5013CF98" w14:textId="77777777" w:rsidR="00443FCA" w:rsidRPr="0024496D" w:rsidRDefault="00443FCA" w:rsidP="000A153D">
            <w:pPr>
              <w:spacing w:line="360" w:lineRule="auto"/>
              <w:jc w:val="both"/>
              <w:rPr>
                <w:rFonts w:cstheme="minorHAnsi"/>
              </w:rPr>
            </w:pPr>
            <w:r>
              <w:rPr>
                <w:rFonts w:cstheme="minorHAnsi"/>
              </w:rPr>
              <w:t>7. Se elimina de la base de datos.</w:t>
            </w:r>
          </w:p>
        </w:tc>
      </w:tr>
      <w:tr w:rsidR="00443FCA" w:rsidRPr="00AF4AE9" w14:paraId="6692B78B" w14:textId="77777777" w:rsidTr="000A153D">
        <w:tc>
          <w:tcPr>
            <w:tcW w:w="2268" w:type="dxa"/>
            <w:tcBorders>
              <w:top w:val="single" w:sz="6" w:space="0" w:color="000000"/>
              <w:left w:val="single" w:sz="12" w:space="0" w:color="000000"/>
              <w:bottom w:val="single" w:sz="6" w:space="0" w:color="000000"/>
            </w:tcBorders>
            <w:shd w:val="clear" w:color="auto" w:fill="auto"/>
          </w:tcPr>
          <w:p w14:paraId="33EA96BB"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A553F5"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10825203" w14:textId="77777777" w:rsidTr="000A153D">
        <w:tc>
          <w:tcPr>
            <w:tcW w:w="2268" w:type="dxa"/>
            <w:tcBorders>
              <w:top w:val="single" w:sz="6" w:space="0" w:color="000000"/>
              <w:left w:val="single" w:sz="12" w:space="0" w:color="000000"/>
              <w:bottom w:val="single" w:sz="6" w:space="0" w:color="000000"/>
            </w:tcBorders>
            <w:shd w:val="clear" w:color="auto" w:fill="auto"/>
          </w:tcPr>
          <w:p w14:paraId="25982BA9"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CFB5E7" w14:textId="77777777" w:rsidR="00443FCA" w:rsidRPr="00627DC7" w:rsidRDefault="00443FCA" w:rsidP="000A153D">
            <w:pPr>
              <w:spacing w:line="360" w:lineRule="auto"/>
              <w:jc w:val="both"/>
              <w:rPr>
                <w:rFonts w:cstheme="minorHAnsi"/>
              </w:rPr>
            </w:pPr>
            <w:r>
              <w:rPr>
                <w:rFonts w:cstheme="minorHAnsi"/>
              </w:rPr>
              <w:t>Ninguna</w:t>
            </w:r>
          </w:p>
        </w:tc>
      </w:tr>
      <w:tr w:rsidR="00443FCA" w:rsidRPr="0024496D" w14:paraId="1C6B7BE0" w14:textId="77777777" w:rsidTr="000A153D">
        <w:tc>
          <w:tcPr>
            <w:tcW w:w="2268" w:type="dxa"/>
            <w:tcBorders>
              <w:top w:val="single" w:sz="6" w:space="0" w:color="000000"/>
              <w:left w:val="single" w:sz="12" w:space="0" w:color="000000"/>
              <w:bottom w:val="single" w:sz="6" w:space="0" w:color="000000"/>
            </w:tcBorders>
            <w:shd w:val="clear" w:color="auto" w:fill="auto"/>
          </w:tcPr>
          <w:p w14:paraId="7290F090"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69BC59"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385BC7A6" w14:textId="77777777" w:rsidTr="000A153D">
        <w:tc>
          <w:tcPr>
            <w:tcW w:w="2268" w:type="dxa"/>
            <w:tcBorders>
              <w:top w:val="single" w:sz="6" w:space="0" w:color="000000"/>
              <w:left w:val="single" w:sz="12" w:space="0" w:color="000000"/>
              <w:bottom w:val="single" w:sz="6" w:space="0" w:color="000000"/>
            </w:tcBorders>
            <w:shd w:val="clear" w:color="auto" w:fill="auto"/>
          </w:tcPr>
          <w:p w14:paraId="627BF62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9FDFDC"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6DBEE7EC" w14:textId="77777777" w:rsidTr="000A153D">
        <w:tc>
          <w:tcPr>
            <w:tcW w:w="2268" w:type="dxa"/>
            <w:tcBorders>
              <w:top w:val="single" w:sz="6" w:space="0" w:color="000000"/>
              <w:left w:val="single" w:sz="12" w:space="0" w:color="000000"/>
              <w:bottom w:val="single" w:sz="6" w:space="0" w:color="000000"/>
            </w:tcBorders>
            <w:shd w:val="clear" w:color="auto" w:fill="auto"/>
          </w:tcPr>
          <w:p w14:paraId="34070525"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5D2E1E"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3C8E443" w14:textId="77777777" w:rsidTr="000A153D">
        <w:tc>
          <w:tcPr>
            <w:tcW w:w="2268" w:type="dxa"/>
            <w:tcBorders>
              <w:top w:val="single" w:sz="6" w:space="0" w:color="000000"/>
              <w:left w:val="single" w:sz="12" w:space="0" w:color="000000"/>
              <w:bottom w:val="single" w:sz="6" w:space="0" w:color="000000"/>
            </w:tcBorders>
            <w:shd w:val="clear" w:color="auto" w:fill="auto"/>
          </w:tcPr>
          <w:p w14:paraId="4FD43D52"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4164E8"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11F0CFBF" w14:textId="77777777" w:rsidTr="000A153D">
        <w:tc>
          <w:tcPr>
            <w:tcW w:w="2268" w:type="dxa"/>
            <w:tcBorders>
              <w:top w:val="single" w:sz="6" w:space="0" w:color="000000"/>
              <w:left w:val="single" w:sz="12" w:space="0" w:color="000000"/>
              <w:bottom w:val="single" w:sz="6" w:space="0" w:color="000000"/>
            </w:tcBorders>
            <w:shd w:val="clear" w:color="auto" w:fill="auto"/>
          </w:tcPr>
          <w:p w14:paraId="1CE998DC"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9A0471"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57A938B1"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3E5A2166" w14:textId="77777777" w:rsidTr="000A153D">
        <w:tc>
          <w:tcPr>
            <w:tcW w:w="2268" w:type="dxa"/>
            <w:tcBorders>
              <w:top w:val="single" w:sz="6" w:space="0" w:color="000000"/>
              <w:left w:val="single" w:sz="12" w:space="0" w:color="000000"/>
              <w:bottom w:val="single" w:sz="6" w:space="0" w:color="000000"/>
            </w:tcBorders>
            <w:shd w:val="clear" w:color="auto" w:fill="auto"/>
          </w:tcPr>
          <w:p w14:paraId="5E5E8603" w14:textId="77777777" w:rsidR="00443FCA" w:rsidRPr="0024496D" w:rsidRDefault="00443FCA" w:rsidP="000A153D">
            <w:pPr>
              <w:spacing w:line="360" w:lineRule="auto"/>
              <w:jc w:val="both"/>
              <w:rPr>
                <w:rFonts w:cstheme="minorHAnsi"/>
              </w:rPr>
            </w:pPr>
            <w:r w:rsidRPr="0024496D">
              <w:rPr>
                <w:rFonts w:cstheme="minorHAnsi"/>
              </w:rPr>
              <w:lastRenderedPageBreak/>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4800B2"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444FA42D" w14:textId="77777777" w:rsidR="00443FCA" w:rsidRPr="0024496D" w:rsidRDefault="00443FCA" w:rsidP="000A153D">
            <w:pPr>
              <w:suppressAutoHyphens/>
              <w:spacing w:after="0" w:line="360" w:lineRule="auto"/>
              <w:ind w:left="360"/>
              <w:jc w:val="both"/>
              <w:rPr>
                <w:rFonts w:cstheme="minorHAnsi"/>
              </w:rPr>
            </w:pPr>
          </w:p>
        </w:tc>
      </w:tr>
      <w:tr w:rsidR="00443FCA" w:rsidRPr="0024496D" w14:paraId="51187B57" w14:textId="77777777" w:rsidTr="000A153D">
        <w:tc>
          <w:tcPr>
            <w:tcW w:w="2268" w:type="dxa"/>
            <w:tcBorders>
              <w:top w:val="single" w:sz="6" w:space="0" w:color="000000"/>
              <w:left w:val="single" w:sz="12" w:space="0" w:color="000000"/>
              <w:bottom w:val="single" w:sz="12" w:space="0" w:color="000000"/>
            </w:tcBorders>
            <w:shd w:val="clear" w:color="auto" w:fill="auto"/>
          </w:tcPr>
          <w:p w14:paraId="22C011BC"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3D751E4E"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33408CC0" w14:textId="77777777" w:rsidR="00443FCA" w:rsidRDefault="00443FCA" w:rsidP="00443FCA"/>
    <w:p w14:paraId="4E647AEA" w14:textId="77777777" w:rsidR="00443FCA" w:rsidRDefault="00443FCA" w:rsidP="00443FCA"/>
    <w:p w14:paraId="7FCC42B0"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38CF63A8" w14:textId="77777777" w:rsidTr="000A153D">
        <w:tc>
          <w:tcPr>
            <w:tcW w:w="2268" w:type="dxa"/>
            <w:tcBorders>
              <w:top w:val="single" w:sz="12" w:space="0" w:color="000000"/>
              <w:left w:val="single" w:sz="12" w:space="0" w:color="000000"/>
              <w:bottom w:val="single" w:sz="6" w:space="0" w:color="000000"/>
            </w:tcBorders>
            <w:shd w:val="clear" w:color="auto" w:fill="auto"/>
          </w:tcPr>
          <w:p w14:paraId="5A27586A"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3277CBBA"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28</w:t>
            </w:r>
          </w:p>
        </w:tc>
      </w:tr>
      <w:tr w:rsidR="00443FCA" w:rsidRPr="0024496D" w14:paraId="2144D57D" w14:textId="77777777" w:rsidTr="000A153D">
        <w:tc>
          <w:tcPr>
            <w:tcW w:w="2268" w:type="dxa"/>
            <w:tcBorders>
              <w:top w:val="single" w:sz="6" w:space="0" w:color="000000"/>
              <w:left w:val="single" w:sz="12" w:space="0" w:color="000000"/>
              <w:bottom w:val="single" w:sz="6" w:space="0" w:color="000000"/>
            </w:tcBorders>
            <w:shd w:val="clear" w:color="auto" w:fill="auto"/>
          </w:tcPr>
          <w:p w14:paraId="072EE9A5"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DC6089A" w14:textId="77777777" w:rsidR="00443FCA" w:rsidRPr="0024496D" w:rsidRDefault="00443FCA" w:rsidP="000A153D">
            <w:pPr>
              <w:spacing w:line="360" w:lineRule="auto"/>
              <w:rPr>
                <w:rFonts w:cstheme="minorHAnsi"/>
              </w:rPr>
            </w:pPr>
            <w:r>
              <w:rPr>
                <w:rFonts w:cstheme="minorHAnsi"/>
              </w:rPr>
              <w:t>Editar Misión y visión</w:t>
            </w:r>
          </w:p>
        </w:tc>
      </w:tr>
      <w:tr w:rsidR="00443FCA" w:rsidRPr="0024496D" w14:paraId="6D1A7075" w14:textId="77777777" w:rsidTr="000A153D">
        <w:tc>
          <w:tcPr>
            <w:tcW w:w="2268" w:type="dxa"/>
            <w:tcBorders>
              <w:top w:val="single" w:sz="6" w:space="0" w:color="000000"/>
              <w:left w:val="single" w:sz="12" w:space="0" w:color="000000"/>
              <w:bottom w:val="single" w:sz="6" w:space="0" w:color="000000"/>
            </w:tcBorders>
            <w:shd w:val="clear" w:color="auto" w:fill="auto"/>
          </w:tcPr>
          <w:p w14:paraId="68BED235"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7B932520"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57042FB7"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6A75952" w14:textId="77777777" w:rsidR="00443FCA" w:rsidRPr="0024496D" w:rsidRDefault="00443FCA" w:rsidP="000A153D">
            <w:pPr>
              <w:spacing w:line="360" w:lineRule="auto"/>
              <w:rPr>
                <w:rFonts w:cstheme="minorHAnsi"/>
              </w:rPr>
            </w:pPr>
          </w:p>
        </w:tc>
      </w:tr>
      <w:tr w:rsidR="00443FCA" w:rsidRPr="0024496D" w14:paraId="5DA3B174" w14:textId="77777777" w:rsidTr="000A153D">
        <w:tc>
          <w:tcPr>
            <w:tcW w:w="2268" w:type="dxa"/>
            <w:tcBorders>
              <w:top w:val="single" w:sz="6" w:space="0" w:color="000000"/>
              <w:left w:val="single" w:sz="12" w:space="0" w:color="000000"/>
              <w:bottom w:val="single" w:sz="6" w:space="0" w:color="000000"/>
            </w:tcBorders>
            <w:shd w:val="clear" w:color="auto" w:fill="auto"/>
          </w:tcPr>
          <w:p w14:paraId="2A593842"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3BD00A47"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37271884"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1E447CE" w14:textId="77777777" w:rsidR="00443FCA" w:rsidRPr="0024496D" w:rsidRDefault="00443FCA" w:rsidP="000A153D">
            <w:pPr>
              <w:spacing w:line="360" w:lineRule="auto"/>
              <w:rPr>
                <w:rFonts w:cstheme="minorHAnsi"/>
              </w:rPr>
            </w:pPr>
          </w:p>
        </w:tc>
      </w:tr>
      <w:tr w:rsidR="00443FCA" w:rsidRPr="0024496D" w14:paraId="488535CD" w14:textId="77777777" w:rsidTr="000A153D">
        <w:tc>
          <w:tcPr>
            <w:tcW w:w="2268" w:type="dxa"/>
            <w:tcBorders>
              <w:top w:val="single" w:sz="6" w:space="0" w:color="000000"/>
              <w:left w:val="single" w:sz="12" w:space="0" w:color="000000"/>
              <w:bottom w:val="single" w:sz="6" w:space="0" w:color="000000"/>
            </w:tcBorders>
            <w:shd w:val="clear" w:color="auto" w:fill="auto"/>
          </w:tcPr>
          <w:p w14:paraId="6BDBA6A6"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9523A4"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4A9438BB" w14:textId="77777777" w:rsidTr="000A153D">
        <w:tc>
          <w:tcPr>
            <w:tcW w:w="2268" w:type="dxa"/>
            <w:tcBorders>
              <w:top w:val="single" w:sz="6" w:space="0" w:color="000000"/>
              <w:left w:val="single" w:sz="12" w:space="0" w:color="000000"/>
              <w:bottom w:val="single" w:sz="6" w:space="0" w:color="000000"/>
            </w:tcBorders>
            <w:shd w:val="clear" w:color="auto" w:fill="auto"/>
          </w:tcPr>
          <w:p w14:paraId="396DD08A"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E61A85"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la misión y la visión descrita en la página.</w:t>
            </w:r>
          </w:p>
        </w:tc>
      </w:tr>
      <w:tr w:rsidR="00443FCA" w:rsidRPr="00B131B8" w14:paraId="12E434D1" w14:textId="77777777" w:rsidTr="000A153D">
        <w:tc>
          <w:tcPr>
            <w:tcW w:w="2268" w:type="dxa"/>
            <w:tcBorders>
              <w:top w:val="single" w:sz="6" w:space="0" w:color="000000"/>
              <w:left w:val="single" w:sz="12" w:space="0" w:color="000000"/>
              <w:bottom w:val="single" w:sz="6" w:space="0" w:color="000000"/>
            </w:tcBorders>
            <w:shd w:val="clear" w:color="auto" w:fill="auto"/>
          </w:tcPr>
          <w:p w14:paraId="335144A9"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C3E25B"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8CFAA88"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41CDE558" w14:textId="77777777" w:rsidR="00443FCA" w:rsidRPr="00B131B8" w:rsidRDefault="00443FCA" w:rsidP="000A153D">
            <w:pPr>
              <w:suppressAutoHyphens/>
              <w:spacing w:after="0" w:line="360" w:lineRule="auto"/>
              <w:jc w:val="both"/>
              <w:rPr>
                <w:rFonts w:cstheme="minorHAnsi"/>
              </w:rPr>
            </w:pPr>
          </w:p>
        </w:tc>
      </w:tr>
      <w:tr w:rsidR="00443FCA" w:rsidRPr="0024496D" w14:paraId="2758096C" w14:textId="77777777" w:rsidTr="000A153D">
        <w:tc>
          <w:tcPr>
            <w:tcW w:w="2268" w:type="dxa"/>
            <w:tcBorders>
              <w:top w:val="single" w:sz="6" w:space="0" w:color="000000"/>
              <w:left w:val="single" w:sz="12" w:space="0" w:color="000000"/>
              <w:bottom w:val="single" w:sz="6" w:space="0" w:color="000000"/>
            </w:tcBorders>
            <w:shd w:val="clear" w:color="auto" w:fill="auto"/>
          </w:tcPr>
          <w:p w14:paraId="57CAF337"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FE17527"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7D32B10E" w14:textId="77777777" w:rsidTr="000A153D">
        <w:tc>
          <w:tcPr>
            <w:tcW w:w="2268" w:type="dxa"/>
            <w:tcBorders>
              <w:top w:val="single" w:sz="6" w:space="0" w:color="000000"/>
              <w:left w:val="single" w:sz="12" w:space="0" w:color="000000"/>
              <w:bottom w:val="single" w:sz="6" w:space="0" w:color="000000"/>
            </w:tcBorders>
            <w:shd w:val="clear" w:color="auto" w:fill="auto"/>
          </w:tcPr>
          <w:p w14:paraId="776E4D2C"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93822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Misión y visión</w:t>
            </w:r>
          </w:p>
          <w:p w14:paraId="7EF3EA40"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6E6E9747"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23AE6CB7"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El usuario selecciona la opción “Misión y visión” donde se despliegan estos.</w:t>
            </w:r>
          </w:p>
          <w:p w14:paraId="758D6DF0" w14:textId="77777777" w:rsidR="00443FCA" w:rsidRDefault="00443FCA" w:rsidP="000A153D">
            <w:pPr>
              <w:spacing w:line="360" w:lineRule="auto"/>
              <w:jc w:val="both"/>
              <w:rPr>
                <w:rFonts w:cstheme="minorHAnsi"/>
              </w:rPr>
            </w:pPr>
            <w:r>
              <w:rPr>
                <w:rFonts w:cstheme="minorHAnsi"/>
              </w:rPr>
              <w:t>5. Se selecciona la opción “Editar”.</w:t>
            </w:r>
          </w:p>
          <w:p w14:paraId="4DBF78A3" w14:textId="77777777" w:rsidR="00443FCA" w:rsidRDefault="00443FCA" w:rsidP="000A153D">
            <w:pPr>
              <w:spacing w:line="360" w:lineRule="auto"/>
              <w:jc w:val="both"/>
              <w:rPr>
                <w:rFonts w:cstheme="minorHAnsi"/>
              </w:rPr>
            </w:pPr>
            <w:r>
              <w:rPr>
                <w:rFonts w:cstheme="minorHAnsi"/>
              </w:rPr>
              <w:lastRenderedPageBreak/>
              <w:t>6. Se muestra formulario lleno con los datos de la misión y visión.</w:t>
            </w:r>
          </w:p>
          <w:p w14:paraId="4583E725" w14:textId="77777777" w:rsidR="00443FCA" w:rsidRDefault="00443FCA" w:rsidP="000A153D">
            <w:pPr>
              <w:spacing w:line="360" w:lineRule="auto"/>
              <w:jc w:val="both"/>
              <w:rPr>
                <w:rFonts w:cstheme="minorHAnsi"/>
              </w:rPr>
            </w:pPr>
            <w:r>
              <w:rPr>
                <w:rFonts w:cstheme="minorHAnsi"/>
              </w:rPr>
              <w:t>7. Se despliega mensaje de confirmación para editar la misión y visión.</w:t>
            </w:r>
          </w:p>
          <w:p w14:paraId="70475FCA" w14:textId="77777777" w:rsidR="00443FCA" w:rsidRPr="0024496D" w:rsidRDefault="00443FCA" w:rsidP="000A153D">
            <w:pPr>
              <w:spacing w:line="360" w:lineRule="auto"/>
              <w:jc w:val="both"/>
              <w:rPr>
                <w:rFonts w:cstheme="minorHAnsi"/>
              </w:rPr>
            </w:pPr>
            <w:r>
              <w:rPr>
                <w:rFonts w:cstheme="minorHAnsi"/>
              </w:rPr>
              <w:t>8. Se modifica</w:t>
            </w:r>
          </w:p>
        </w:tc>
      </w:tr>
      <w:tr w:rsidR="00443FCA" w:rsidRPr="00AF4AE9" w14:paraId="333140A0" w14:textId="77777777" w:rsidTr="000A153D">
        <w:tc>
          <w:tcPr>
            <w:tcW w:w="2268" w:type="dxa"/>
            <w:tcBorders>
              <w:top w:val="single" w:sz="6" w:space="0" w:color="000000"/>
              <w:left w:val="single" w:sz="12" w:space="0" w:color="000000"/>
              <w:bottom w:val="single" w:sz="6" w:space="0" w:color="000000"/>
            </w:tcBorders>
            <w:shd w:val="clear" w:color="auto" w:fill="auto"/>
          </w:tcPr>
          <w:p w14:paraId="1CBF5CDA"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59C6EC" w14:textId="77777777" w:rsidR="00443FCA" w:rsidRPr="00AF4AE9" w:rsidRDefault="00443FCA" w:rsidP="000A153D">
            <w:pPr>
              <w:spacing w:line="360" w:lineRule="auto"/>
              <w:jc w:val="both"/>
              <w:rPr>
                <w:rFonts w:cstheme="minorHAnsi"/>
                <w:bCs/>
              </w:rPr>
            </w:pPr>
            <w:r>
              <w:rPr>
                <w:rFonts w:cstheme="minorHAnsi"/>
                <w:bCs/>
              </w:rPr>
              <w:t>Ninguno</w:t>
            </w:r>
          </w:p>
        </w:tc>
      </w:tr>
      <w:tr w:rsidR="00443FCA" w:rsidRPr="0024496D" w14:paraId="4E920B52" w14:textId="77777777" w:rsidTr="000A153D">
        <w:tc>
          <w:tcPr>
            <w:tcW w:w="2268" w:type="dxa"/>
            <w:tcBorders>
              <w:top w:val="single" w:sz="6" w:space="0" w:color="000000"/>
              <w:left w:val="single" w:sz="12" w:space="0" w:color="000000"/>
              <w:bottom w:val="single" w:sz="6" w:space="0" w:color="000000"/>
            </w:tcBorders>
            <w:shd w:val="clear" w:color="auto" w:fill="auto"/>
          </w:tcPr>
          <w:p w14:paraId="0388FB64"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20E6D2" w14:textId="77777777" w:rsidR="00443FCA" w:rsidRPr="00B34E3A" w:rsidRDefault="00443FCA" w:rsidP="0003499A">
            <w:pPr>
              <w:pStyle w:val="Prrafodelista"/>
              <w:numPr>
                <w:ilvl w:val="2"/>
                <w:numId w:val="11"/>
              </w:numPr>
              <w:spacing w:line="360" w:lineRule="auto"/>
              <w:jc w:val="both"/>
              <w:rPr>
                <w:rFonts w:cstheme="minorHAnsi"/>
              </w:rPr>
            </w:pPr>
            <w:r w:rsidRPr="00B34E3A">
              <w:rPr>
                <w:rFonts w:cstheme="minorHAnsi"/>
              </w:rPr>
              <w:t>Se deja los espacios vacíos</w:t>
            </w:r>
          </w:p>
          <w:p w14:paraId="3E43E8AC" w14:textId="77777777" w:rsidR="00443FCA" w:rsidRDefault="00443FCA" w:rsidP="000A153D">
            <w:pPr>
              <w:spacing w:line="360" w:lineRule="auto"/>
              <w:jc w:val="both"/>
              <w:rPr>
                <w:rFonts w:cstheme="minorHAnsi"/>
              </w:rPr>
            </w:pPr>
            <w:r>
              <w:rPr>
                <w:rFonts w:cstheme="minorHAnsi"/>
              </w:rPr>
              <w:t>1.Se envía un mensaje de error indicando los espacios vacíos y solicitando que sean llenados.</w:t>
            </w:r>
          </w:p>
          <w:p w14:paraId="4E41D4EB" w14:textId="77777777" w:rsidR="00443FCA" w:rsidRPr="00B34E3A" w:rsidRDefault="00443FCA" w:rsidP="000A153D">
            <w:pPr>
              <w:spacing w:line="360" w:lineRule="auto"/>
              <w:jc w:val="both"/>
              <w:rPr>
                <w:rFonts w:cstheme="minorHAnsi"/>
              </w:rPr>
            </w:pPr>
            <w:r>
              <w:rPr>
                <w:rFonts w:cstheme="minorHAnsi"/>
              </w:rPr>
              <w:t>2.Vuelve al punto 6.</w:t>
            </w:r>
          </w:p>
        </w:tc>
      </w:tr>
      <w:tr w:rsidR="00443FCA" w:rsidRPr="0024496D" w14:paraId="4FC27AE4" w14:textId="77777777" w:rsidTr="000A153D">
        <w:tc>
          <w:tcPr>
            <w:tcW w:w="2268" w:type="dxa"/>
            <w:tcBorders>
              <w:top w:val="single" w:sz="6" w:space="0" w:color="000000"/>
              <w:left w:val="single" w:sz="12" w:space="0" w:color="000000"/>
              <w:bottom w:val="single" w:sz="6" w:space="0" w:color="000000"/>
            </w:tcBorders>
            <w:shd w:val="clear" w:color="auto" w:fill="auto"/>
          </w:tcPr>
          <w:p w14:paraId="53C91B5C"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2B78B4"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1FADE648" w14:textId="77777777" w:rsidTr="000A153D">
        <w:tc>
          <w:tcPr>
            <w:tcW w:w="2268" w:type="dxa"/>
            <w:tcBorders>
              <w:top w:val="single" w:sz="6" w:space="0" w:color="000000"/>
              <w:left w:val="single" w:sz="12" w:space="0" w:color="000000"/>
              <w:bottom w:val="single" w:sz="6" w:space="0" w:color="000000"/>
            </w:tcBorders>
            <w:shd w:val="clear" w:color="auto" w:fill="auto"/>
          </w:tcPr>
          <w:p w14:paraId="72F14D13"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26C059"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91FF1C5" w14:textId="77777777" w:rsidTr="000A153D">
        <w:tc>
          <w:tcPr>
            <w:tcW w:w="2268" w:type="dxa"/>
            <w:tcBorders>
              <w:top w:val="single" w:sz="6" w:space="0" w:color="000000"/>
              <w:left w:val="single" w:sz="12" w:space="0" w:color="000000"/>
              <w:bottom w:val="single" w:sz="6" w:space="0" w:color="000000"/>
            </w:tcBorders>
            <w:shd w:val="clear" w:color="auto" w:fill="auto"/>
          </w:tcPr>
          <w:p w14:paraId="6D682ABA"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3C01DA"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A68785B" w14:textId="77777777" w:rsidTr="000A153D">
        <w:tc>
          <w:tcPr>
            <w:tcW w:w="2268" w:type="dxa"/>
            <w:tcBorders>
              <w:top w:val="single" w:sz="6" w:space="0" w:color="000000"/>
              <w:left w:val="single" w:sz="12" w:space="0" w:color="000000"/>
              <w:bottom w:val="single" w:sz="6" w:space="0" w:color="000000"/>
            </w:tcBorders>
            <w:shd w:val="clear" w:color="auto" w:fill="auto"/>
          </w:tcPr>
          <w:p w14:paraId="498AE9C8"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13787FA"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0D89634C" w14:textId="77777777" w:rsidTr="000A153D">
        <w:tc>
          <w:tcPr>
            <w:tcW w:w="2268" w:type="dxa"/>
            <w:tcBorders>
              <w:top w:val="single" w:sz="6" w:space="0" w:color="000000"/>
              <w:left w:val="single" w:sz="12" w:space="0" w:color="000000"/>
              <w:bottom w:val="single" w:sz="6" w:space="0" w:color="000000"/>
            </w:tcBorders>
            <w:shd w:val="clear" w:color="auto" w:fill="auto"/>
          </w:tcPr>
          <w:p w14:paraId="14DE22B0"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E57582"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5D9BF37"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4FF3E86D" w14:textId="77777777" w:rsidTr="000A153D">
        <w:tc>
          <w:tcPr>
            <w:tcW w:w="2268" w:type="dxa"/>
            <w:tcBorders>
              <w:top w:val="single" w:sz="6" w:space="0" w:color="000000"/>
              <w:left w:val="single" w:sz="12" w:space="0" w:color="000000"/>
              <w:bottom w:val="single" w:sz="6" w:space="0" w:color="000000"/>
            </w:tcBorders>
            <w:shd w:val="clear" w:color="auto" w:fill="auto"/>
          </w:tcPr>
          <w:p w14:paraId="6AB30491"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C32416"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094C5209"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37C952F" w14:textId="77777777" w:rsidTr="000A153D">
        <w:tc>
          <w:tcPr>
            <w:tcW w:w="2268" w:type="dxa"/>
            <w:tcBorders>
              <w:top w:val="single" w:sz="6" w:space="0" w:color="000000"/>
              <w:left w:val="single" w:sz="12" w:space="0" w:color="000000"/>
              <w:bottom w:val="single" w:sz="12" w:space="0" w:color="000000"/>
            </w:tcBorders>
            <w:shd w:val="clear" w:color="auto" w:fill="auto"/>
          </w:tcPr>
          <w:p w14:paraId="5B289089"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3E3DCA09"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3D7404B7" w14:textId="77777777" w:rsidR="00443FCA" w:rsidRDefault="00443FCA" w:rsidP="00443FCA"/>
    <w:p w14:paraId="26E5B5C0" w14:textId="77777777" w:rsidR="00443FCA" w:rsidRDefault="00443FCA" w:rsidP="00443FCA"/>
    <w:p w14:paraId="557A5559" w14:textId="77777777" w:rsidR="00443FCA" w:rsidRDefault="00443FCA" w:rsidP="00443FCA"/>
    <w:p w14:paraId="512925ED" w14:textId="77777777" w:rsidR="00443FCA" w:rsidRDefault="00443FCA" w:rsidP="00443FCA"/>
    <w:p w14:paraId="32A0D2D6"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704D10D4" w14:textId="77777777" w:rsidTr="000A153D">
        <w:tc>
          <w:tcPr>
            <w:tcW w:w="2268" w:type="dxa"/>
            <w:tcBorders>
              <w:top w:val="single" w:sz="12" w:space="0" w:color="000000"/>
              <w:left w:val="single" w:sz="12" w:space="0" w:color="000000"/>
              <w:bottom w:val="single" w:sz="6" w:space="0" w:color="000000"/>
            </w:tcBorders>
            <w:shd w:val="clear" w:color="auto" w:fill="auto"/>
          </w:tcPr>
          <w:p w14:paraId="5EC51822"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A3BB9A0"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29</w:t>
            </w:r>
          </w:p>
        </w:tc>
      </w:tr>
      <w:tr w:rsidR="00443FCA" w:rsidRPr="0024496D" w14:paraId="08942597" w14:textId="77777777" w:rsidTr="000A153D">
        <w:tc>
          <w:tcPr>
            <w:tcW w:w="2268" w:type="dxa"/>
            <w:tcBorders>
              <w:top w:val="single" w:sz="6" w:space="0" w:color="000000"/>
              <w:left w:val="single" w:sz="12" w:space="0" w:color="000000"/>
              <w:bottom w:val="single" w:sz="6" w:space="0" w:color="000000"/>
            </w:tcBorders>
            <w:shd w:val="clear" w:color="auto" w:fill="auto"/>
          </w:tcPr>
          <w:p w14:paraId="578B8FD2"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196067" w14:textId="77777777" w:rsidR="00443FCA" w:rsidRPr="0024496D" w:rsidRDefault="00443FCA" w:rsidP="000A153D">
            <w:pPr>
              <w:spacing w:line="360" w:lineRule="auto"/>
              <w:rPr>
                <w:rFonts w:cstheme="minorHAnsi"/>
              </w:rPr>
            </w:pPr>
            <w:r>
              <w:rPr>
                <w:rFonts w:cstheme="minorHAnsi"/>
              </w:rPr>
              <w:t>Agregar activo</w:t>
            </w:r>
          </w:p>
        </w:tc>
      </w:tr>
      <w:tr w:rsidR="00443FCA" w:rsidRPr="0024496D" w14:paraId="0E1EB091" w14:textId="77777777" w:rsidTr="000A153D">
        <w:tc>
          <w:tcPr>
            <w:tcW w:w="2268" w:type="dxa"/>
            <w:tcBorders>
              <w:top w:val="single" w:sz="6" w:space="0" w:color="000000"/>
              <w:left w:val="single" w:sz="12" w:space="0" w:color="000000"/>
              <w:bottom w:val="single" w:sz="6" w:space="0" w:color="000000"/>
            </w:tcBorders>
            <w:shd w:val="clear" w:color="auto" w:fill="auto"/>
          </w:tcPr>
          <w:p w14:paraId="3672C0FC"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6B62670D"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39183FF4"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25A5292" w14:textId="77777777" w:rsidR="00443FCA" w:rsidRPr="0024496D" w:rsidRDefault="00443FCA" w:rsidP="000A153D">
            <w:pPr>
              <w:spacing w:line="360" w:lineRule="auto"/>
              <w:rPr>
                <w:rFonts w:cstheme="minorHAnsi"/>
              </w:rPr>
            </w:pPr>
          </w:p>
        </w:tc>
      </w:tr>
      <w:tr w:rsidR="00443FCA" w:rsidRPr="0024496D" w14:paraId="39444280" w14:textId="77777777" w:rsidTr="000A153D">
        <w:tc>
          <w:tcPr>
            <w:tcW w:w="2268" w:type="dxa"/>
            <w:tcBorders>
              <w:top w:val="single" w:sz="6" w:space="0" w:color="000000"/>
              <w:left w:val="single" w:sz="12" w:space="0" w:color="000000"/>
              <w:bottom w:val="single" w:sz="6" w:space="0" w:color="000000"/>
            </w:tcBorders>
            <w:shd w:val="clear" w:color="auto" w:fill="auto"/>
          </w:tcPr>
          <w:p w14:paraId="4A68522A"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1F24E489"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656015FD"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23869EC" w14:textId="77777777" w:rsidR="00443FCA" w:rsidRPr="0024496D" w:rsidRDefault="00443FCA" w:rsidP="000A153D">
            <w:pPr>
              <w:spacing w:line="360" w:lineRule="auto"/>
              <w:rPr>
                <w:rFonts w:cstheme="minorHAnsi"/>
              </w:rPr>
            </w:pPr>
          </w:p>
        </w:tc>
      </w:tr>
      <w:tr w:rsidR="00443FCA" w:rsidRPr="0024496D" w14:paraId="1241DBE9" w14:textId="77777777" w:rsidTr="000A153D">
        <w:tc>
          <w:tcPr>
            <w:tcW w:w="2268" w:type="dxa"/>
            <w:tcBorders>
              <w:top w:val="single" w:sz="6" w:space="0" w:color="000000"/>
              <w:left w:val="single" w:sz="12" w:space="0" w:color="000000"/>
              <w:bottom w:val="single" w:sz="6" w:space="0" w:color="000000"/>
            </w:tcBorders>
            <w:shd w:val="clear" w:color="auto" w:fill="auto"/>
          </w:tcPr>
          <w:p w14:paraId="0AB7F215"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DCED157"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3AE14CDA" w14:textId="77777777" w:rsidTr="000A153D">
        <w:tc>
          <w:tcPr>
            <w:tcW w:w="2268" w:type="dxa"/>
            <w:tcBorders>
              <w:top w:val="single" w:sz="6" w:space="0" w:color="000000"/>
              <w:left w:val="single" w:sz="12" w:space="0" w:color="000000"/>
              <w:bottom w:val="single" w:sz="6" w:space="0" w:color="000000"/>
            </w:tcBorders>
            <w:shd w:val="clear" w:color="auto" w:fill="auto"/>
          </w:tcPr>
          <w:p w14:paraId="039E434E"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988A9A7"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agregar activos a la base de datos.</w:t>
            </w:r>
          </w:p>
        </w:tc>
      </w:tr>
      <w:tr w:rsidR="00443FCA" w:rsidRPr="00B131B8" w14:paraId="34BFACF3" w14:textId="77777777" w:rsidTr="000A153D">
        <w:tc>
          <w:tcPr>
            <w:tcW w:w="2268" w:type="dxa"/>
            <w:tcBorders>
              <w:top w:val="single" w:sz="6" w:space="0" w:color="000000"/>
              <w:left w:val="single" w:sz="12" w:space="0" w:color="000000"/>
              <w:bottom w:val="single" w:sz="6" w:space="0" w:color="000000"/>
            </w:tcBorders>
            <w:shd w:val="clear" w:color="auto" w:fill="auto"/>
          </w:tcPr>
          <w:p w14:paraId="704E1139"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DF7A33A"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03DDB16"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000AADF1" w14:textId="77777777" w:rsidR="00443FCA" w:rsidRPr="00B131B8" w:rsidRDefault="00443FCA" w:rsidP="000A153D">
            <w:pPr>
              <w:suppressAutoHyphens/>
              <w:spacing w:after="0" w:line="360" w:lineRule="auto"/>
              <w:jc w:val="both"/>
              <w:rPr>
                <w:rFonts w:cstheme="minorHAnsi"/>
              </w:rPr>
            </w:pPr>
          </w:p>
        </w:tc>
      </w:tr>
      <w:tr w:rsidR="00443FCA" w:rsidRPr="0024496D" w14:paraId="1531661C" w14:textId="77777777" w:rsidTr="000A153D">
        <w:tc>
          <w:tcPr>
            <w:tcW w:w="2268" w:type="dxa"/>
            <w:tcBorders>
              <w:top w:val="single" w:sz="6" w:space="0" w:color="000000"/>
              <w:left w:val="single" w:sz="12" w:space="0" w:color="000000"/>
              <w:bottom w:val="single" w:sz="6" w:space="0" w:color="000000"/>
            </w:tcBorders>
            <w:shd w:val="clear" w:color="auto" w:fill="auto"/>
          </w:tcPr>
          <w:p w14:paraId="385ABB2C"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CB66BF"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59C4CFB5" w14:textId="77777777" w:rsidTr="000A153D">
        <w:tc>
          <w:tcPr>
            <w:tcW w:w="2268" w:type="dxa"/>
            <w:tcBorders>
              <w:top w:val="single" w:sz="6" w:space="0" w:color="000000"/>
              <w:left w:val="single" w:sz="12" w:space="0" w:color="000000"/>
              <w:bottom w:val="single" w:sz="6" w:space="0" w:color="000000"/>
            </w:tcBorders>
            <w:shd w:val="clear" w:color="auto" w:fill="auto"/>
          </w:tcPr>
          <w:p w14:paraId="232706E8"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40B7BE"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Agregar activos</w:t>
            </w:r>
          </w:p>
          <w:p w14:paraId="6CD5B61C"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5DB831F4"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E61392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“Activos”. </w:t>
            </w:r>
          </w:p>
          <w:p w14:paraId="72D97882" w14:textId="77777777" w:rsidR="00443FCA" w:rsidRDefault="00443FCA" w:rsidP="000A153D">
            <w:pPr>
              <w:spacing w:line="360" w:lineRule="auto"/>
              <w:jc w:val="both"/>
              <w:rPr>
                <w:rFonts w:cstheme="minorHAnsi"/>
              </w:rPr>
            </w:pPr>
            <w:r>
              <w:rPr>
                <w:rFonts w:cstheme="minorHAnsi"/>
              </w:rPr>
              <w:t>5. Se despliegan los activos ya registrados.</w:t>
            </w:r>
          </w:p>
          <w:p w14:paraId="1BF1050C" w14:textId="77777777" w:rsidR="00443FCA" w:rsidRDefault="00443FCA" w:rsidP="000A153D">
            <w:pPr>
              <w:spacing w:line="360" w:lineRule="auto"/>
              <w:jc w:val="both"/>
              <w:rPr>
                <w:rFonts w:cstheme="minorHAnsi"/>
              </w:rPr>
            </w:pPr>
            <w:r>
              <w:rPr>
                <w:rFonts w:cstheme="minorHAnsi"/>
              </w:rPr>
              <w:t>6. Se selecciona la opción “Agregar”.</w:t>
            </w:r>
          </w:p>
          <w:p w14:paraId="085B4D8B" w14:textId="77777777" w:rsidR="00443FCA" w:rsidRDefault="00443FCA" w:rsidP="000A153D">
            <w:pPr>
              <w:spacing w:line="360" w:lineRule="auto"/>
              <w:jc w:val="both"/>
              <w:rPr>
                <w:rFonts w:cstheme="minorHAnsi"/>
              </w:rPr>
            </w:pPr>
            <w:r>
              <w:rPr>
                <w:rFonts w:cstheme="minorHAnsi"/>
              </w:rPr>
              <w:t>7. Se despliega formulario para registro del activo.</w:t>
            </w:r>
          </w:p>
          <w:p w14:paraId="31BA791B" w14:textId="77777777" w:rsidR="00443FCA" w:rsidRPr="0024496D" w:rsidRDefault="00443FCA" w:rsidP="000A153D">
            <w:pPr>
              <w:spacing w:line="360" w:lineRule="auto"/>
              <w:jc w:val="both"/>
              <w:rPr>
                <w:rFonts w:cstheme="minorHAnsi"/>
              </w:rPr>
            </w:pPr>
            <w:r>
              <w:rPr>
                <w:rFonts w:cstheme="minorHAnsi"/>
              </w:rPr>
              <w:t>8. Se selecciona “registrar”.</w:t>
            </w:r>
          </w:p>
        </w:tc>
      </w:tr>
      <w:tr w:rsidR="00443FCA" w:rsidRPr="00AF4AE9" w14:paraId="6FF48A62" w14:textId="77777777" w:rsidTr="000A153D">
        <w:tc>
          <w:tcPr>
            <w:tcW w:w="2268" w:type="dxa"/>
            <w:tcBorders>
              <w:top w:val="single" w:sz="6" w:space="0" w:color="000000"/>
              <w:left w:val="single" w:sz="12" w:space="0" w:color="000000"/>
              <w:bottom w:val="single" w:sz="6" w:space="0" w:color="000000"/>
            </w:tcBorders>
            <w:shd w:val="clear" w:color="auto" w:fill="auto"/>
          </w:tcPr>
          <w:p w14:paraId="6E6136DB"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82632D" w14:textId="77777777" w:rsidR="00443FCA" w:rsidRDefault="00443FCA" w:rsidP="000A153D">
            <w:pPr>
              <w:spacing w:line="360" w:lineRule="auto"/>
              <w:jc w:val="both"/>
              <w:rPr>
                <w:rFonts w:cstheme="minorHAnsi"/>
                <w:bCs/>
              </w:rPr>
            </w:pPr>
            <w:r>
              <w:rPr>
                <w:rFonts w:cstheme="minorHAnsi"/>
                <w:bCs/>
              </w:rPr>
              <w:t>1.0.1 Se selecciona “Volver” en el formulario de registro</w:t>
            </w:r>
          </w:p>
          <w:p w14:paraId="7F23734F" w14:textId="77777777" w:rsidR="00443FCA" w:rsidRDefault="00443FCA" w:rsidP="000A153D">
            <w:pPr>
              <w:spacing w:line="360" w:lineRule="auto"/>
              <w:jc w:val="both"/>
              <w:rPr>
                <w:rFonts w:cstheme="minorHAnsi"/>
                <w:bCs/>
              </w:rPr>
            </w:pPr>
            <w:r>
              <w:rPr>
                <w:rFonts w:cstheme="minorHAnsi"/>
                <w:bCs/>
              </w:rPr>
              <w:t>1.Se despliega mensaje solicitando verificación para descartar el registro.</w:t>
            </w:r>
          </w:p>
          <w:p w14:paraId="0E0BA639" w14:textId="77777777" w:rsidR="00443FCA" w:rsidRPr="00724A5C" w:rsidRDefault="00443FCA" w:rsidP="000A153D">
            <w:pPr>
              <w:spacing w:line="360" w:lineRule="auto"/>
              <w:jc w:val="both"/>
              <w:rPr>
                <w:rFonts w:cstheme="minorHAnsi"/>
                <w:bCs/>
              </w:rPr>
            </w:pPr>
            <w:r>
              <w:rPr>
                <w:rFonts w:cstheme="minorHAnsi"/>
                <w:bCs/>
              </w:rPr>
              <w:lastRenderedPageBreak/>
              <w:t>2.Vuelve al punto 5.</w:t>
            </w:r>
          </w:p>
        </w:tc>
      </w:tr>
      <w:tr w:rsidR="00443FCA" w:rsidRPr="0024496D" w14:paraId="0DAE5AEA" w14:textId="77777777" w:rsidTr="000A153D">
        <w:tc>
          <w:tcPr>
            <w:tcW w:w="2268" w:type="dxa"/>
            <w:tcBorders>
              <w:top w:val="single" w:sz="6" w:space="0" w:color="000000"/>
              <w:left w:val="single" w:sz="12" w:space="0" w:color="000000"/>
              <w:bottom w:val="single" w:sz="6" w:space="0" w:color="000000"/>
            </w:tcBorders>
            <w:shd w:val="clear" w:color="auto" w:fill="auto"/>
          </w:tcPr>
          <w:p w14:paraId="136DBBDA"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CC638C"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0313EB66"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2E3A4D25"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139C3665" w14:textId="77777777" w:rsidTr="000A153D">
        <w:tc>
          <w:tcPr>
            <w:tcW w:w="2268" w:type="dxa"/>
            <w:tcBorders>
              <w:top w:val="single" w:sz="6" w:space="0" w:color="000000"/>
              <w:left w:val="single" w:sz="12" w:space="0" w:color="000000"/>
              <w:bottom w:val="single" w:sz="6" w:space="0" w:color="000000"/>
            </w:tcBorders>
            <w:shd w:val="clear" w:color="auto" w:fill="auto"/>
          </w:tcPr>
          <w:p w14:paraId="74E27EA6"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2196A0"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3D2582E2" w14:textId="77777777" w:rsidTr="000A153D">
        <w:tc>
          <w:tcPr>
            <w:tcW w:w="2268" w:type="dxa"/>
            <w:tcBorders>
              <w:top w:val="single" w:sz="6" w:space="0" w:color="000000"/>
              <w:left w:val="single" w:sz="12" w:space="0" w:color="000000"/>
              <w:bottom w:val="single" w:sz="6" w:space="0" w:color="000000"/>
            </w:tcBorders>
            <w:shd w:val="clear" w:color="auto" w:fill="auto"/>
          </w:tcPr>
          <w:p w14:paraId="6ADF71FE"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250B0C"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77AD0BB" w14:textId="77777777" w:rsidTr="000A153D">
        <w:tc>
          <w:tcPr>
            <w:tcW w:w="2268" w:type="dxa"/>
            <w:tcBorders>
              <w:top w:val="single" w:sz="6" w:space="0" w:color="000000"/>
              <w:left w:val="single" w:sz="12" w:space="0" w:color="000000"/>
              <w:bottom w:val="single" w:sz="6" w:space="0" w:color="000000"/>
            </w:tcBorders>
            <w:shd w:val="clear" w:color="auto" w:fill="auto"/>
          </w:tcPr>
          <w:p w14:paraId="631AE26E"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6D76FF"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F18D37B" w14:textId="77777777" w:rsidTr="000A153D">
        <w:tc>
          <w:tcPr>
            <w:tcW w:w="2268" w:type="dxa"/>
            <w:tcBorders>
              <w:top w:val="single" w:sz="6" w:space="0" w:color="000000"/>
              <w:left w:val="single" w:sz="12" w:space="0" w:color="000000"/>
              <w:bottom w:val="single" w:sz="6" w:space="0" w:color="000000"/>
            </w:tcBorders>
            <w:shd w:val="clear" w:color="auto" w:fill="auto"/>
          </w:tcPr>
          <w:p w14:paraId="5DA66355"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3DA612"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72DDEC97" w14:textId="77777777" w:rsidTr="000A153D">
        <w:tc>
          <w:tcPr>
            <w:tcW w:w="2268" w:type="dxa"/>
            <w:tcBorders>
              <w:top w:val="single" w:sz="6" w:space="0" w:color="000000"/>
              <w:left w:val="single" w:sz="12" w:space="0" w:color="000000"/>
              <w:bottom w:val="single" w:sz="6" w:space="0" w:color="000000"/>
            </w:tcBorders>
            <w:shd w:val="clear" w:color="auto" w:fill="auto"/>
          </w:tcPr>
          <w:p w14:paraId="767618CE"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A2923F"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16D134A9"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6B1A8B22" w14:textId="77777777" w:rsidTr="000A153D">
        <w:tc>
          <w:tcPr>
            <w:tcW w:w="2268" w:type="dxa"/>
            <w:tcBorders>
              <w:top w:val="single" w:sz="6" w:space="0" w:color="000000"/>
              <w:left w:val="single" w:sz="12" w:space="0" w:color="000000"/>
              <w:bottom w:val="single" w:sz="6" w:space="0" w:color="000000"/>
            </w:tcBorders>
            <w:shd w:val="clear" w:color="auto" w:fill="auto"/>
          </w:tcPr>
          <w:p w14:paraId="46CA5BB5"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2D1C86"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49AC1E7D"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EF3CEA6" w14:textId="77777777" w:rsidTr="000A153D">
        <w:tc>
          <w:tcPr>
            <w:tcW w:w="2268" w:type="dxa"/>
            <w:tcBorders>
              <w:top w:val="single" w:sz="6" w:space="0" w:color="000000"/>
              <w:left w:val="single" w:sz="12" w:space="0" w:color="000000"/>
              <w:bottom w:val="single" w:sz="12" w:space="0" w:color="000000"/>
            </w:tcBorders>
            <w:shd w:val="clear" w:color="auto" w:fill="auto"/>
          </w:tcPr>
          <w:p w14:paraId="74587C80"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1AD4319"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1A4BBBD5" w14:textId="77777777" w:rsidR="00443FCA" w:rsidRDefault="00443FCA" w:rsidP="00443FCA"/>
    <w:p w14:paraId="667198CB" w14:textId="77777777" w:rsidR="00443FCA" w:rsidRDefault="00443FCA" w:rsidP="00443FCA"/>
    <w:p w14:paraId="2EFF895A"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6BB70F5D" w14:textId="77777777" w:rsidTr="000A153D">
        <w:tc>
          <w:tcPr>
            <w:tcW w:w="2268" w:type="dxa"/>
            <w:tcBorders>
              <w:top w:val="single" w:sz="12" w:space="0" w:color="000000"/>
              <w:left w:val="single" w:sz="12" w:space="0" w:color="000000"/>
              <w:bottom w:val="single" w:sz="6" w:space="0" w:color="000000"/>
            </w:tcBorders>
            <w:shd w:val="clear" w:color="auto" w:fill="auto"/>
          </w:tcPr>
          <w:p w14:paraId="1C4500DD"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E3ED67C"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30</w:t>
            </w:r>
          </w:p>
        </w:tc>
      </w:tr>
      <w:tr w:rsidR="00443FCA" w:rsidRPr="0024496D" w14:paraId="1B780425" w14:textId="77777777" w:rsidTr="000A153D">
        <w:tc>
          <w:tcPr>
            <w:tcW w:w="2268" w:type="dxa"/>
            <w:tcBorders>
              <w:top w:val="single" w:sz="6" w:space="0" w:color="000000"/>
              <w:left w:val="single" w:sz="12" w:space="0" w:color="000000"/>
              <w:bottom w:val="single" w:sz="6" w:space="0" w:color="000000"/>
            </w:tcBorders>
            <w:shd w:val="clear" w:color="auto" w:fill="auto"/>
          </w:tcPr>
          <w:p w14:paraId="68D54517"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C8692F" w14:textId="77777777" w:rsidR="00443FCA" w:rsidRPr="0024496D" w:rsidRDefault="00443FCA" w:rsidP="000A153D">
            <w:pPr>
              <w:spacing w:line="360" w:lineRule="auto"/>
              <w:rPr>
                <w:rFonts w:cstheme="minorHAnsi"/>
              </w:rPr>
            </w:pPr>
            <w:r>
              <w:rPr>
                <w:rFonts w:cstheme="minorHAnsi"/>
              </w:rPr>
              <w:t>Editar activo</w:t>
            </w:r>
          </w:p>
        </w:tc>
      </w:tr>
      <w:tr w:rsidR="00443FCA" w:rsidRPr="0024496D" w14:paraId="530EDAD7" w14:textId="77777777" w:rsidTr="000A153D">
        <w:tc>
          <w:tcPr>
            <w:tcW w:w="2268" w:type="dxa"/>
            <w:tcBorders>
              <w:top w:val="single" w:sz="6" w:space="0" w:color="000000"/>
              <w:left w:val="single" w:sz="12" w:space="0" w:color="000000"/>
              <w:bottom w:val="single" w:sz="6" w:space="0" w:color="000000"/>
            </w:tcBorders>
            <w:shd w:val="clear" w:color="auto" w:fill="auto"/>
          </w:tcPr>
          <w:p w14:paraId="6643D1A3"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52CE3E05"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D2E1D8F"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D30C552" w14:textId="77777777" w:rsidR="00443FCA" w:rsidRPr="0024496D" w:rsidRDefault="00443FCA" w:rsidP="000A153D">
            <w:pPr>
              <w:spacing w:line="360" w:lineRule="auto"/>
              <w:rPr>
                <w:rFonts w:cstheme="minorHAnsi"/>
              </w:rPr>
            </w:pPr>
          </w:p>
        </w:tc>
      </w:tr>
      <w:tr w:rsidR="00443FCA" w:rsidRPr="0024496D" w14:paraId="7767972C" w14:textId="77777777" w:rsidTr="000A153D">
        <w:tc>
          <w:tcPr>
            <w:tcW w:w="2268" w:type="dxa"/>
            <w:tcBorders>
              <w:top w:val="single" w:sz="6" w:space="0" w:color="000000"/>
              <w:left w:val="single" w:sz="12" w:space="0" w:color="000000"/>
              <w:bottom w:val="single" w:sz="6" w:space="0" w:color="000000"/>
            </w:tcBorders>
            <w:shd w:val="clear" w:color="auto" w:fill="auto"/>
          </w:tcPr>
          <w:p w14:paraId="7BEE5447" w14:textId="77777777" w:rsidR="00443FCA" w:rsidRPr="0024496D" w:rsidRDefault="00443FCA" w:rsidP="000A153D">
            <w:pPr>
              <w:spacing w:line="360" w:lineRule="auto"/>
              <w:jc w:val="both"/>
              <w:rPr>
                <w:rFonts w:cstheme="minorHAnsi"/>
              </w:rPr>
            </w:pPr>
            <w:r w:rsidRPr="0024496D">
              <w:rPr>
                <w:rFonts w:cstheme="minorHAnsi"/>
              </w:rPr>
              <w:lastRenderedPageBreak/>
              <w:t>Fecha de creación:</w:t>
            </w:r>
          </w:p>
        </w:tc>
        <w:tc>
          <w:tcPr>
            <w:tcW w:w="2196" w:type="dxa"/>
            <w:tcBorders>
              <w:top w:val="single" w:sz="6" w:space="0" w:color="000000"/>
              <w:left w:val="single" w:sz="6" w:space="0" w:color="000000"/>
              <w:bottom w:val="single" w:sz="6" w:space="0" w:color="000000"/>
            </w:tcBorders>
            <w:shd w:val="clear" w:color="auto" w:fill="auto"/>
          </w:tcPr>
          <w:p w14:paraId="01241066"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F95BC0B"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E5BEB89" w14:textId="77777777" w:rsidR="00443FCA" w:rsidRPr="0024496D" w:rsidRDefault="00443FCA" w:rsidP="000A153D">
            <w:pPr>
              <w:spacing w:line="360" w:lineRule="auto"/>
              <w:rPr>
                <w:rFonts w:cstheme="minorHAnsi"/>
              </w:rPr>
            </w:pPr>
          </w:p>
        </w:tc>
      </w:tr>
      <w:tr w:rsidR="00443FCA" w:rsidRPr="0024496D" w14:paraId="2A6B7E64" w14:textId="77777777" w:rsidTr="000A153D">
        <w:tc>
          <w:tcPr>
            <w:tcW w:w="2268" w:type="dxa"/>
            <w:tcBorders>
              <w:top w:val="single" w:sz="6" w:space="0" w:color="000000"/>
              <w:left w:val="single" w:sz="12" w:space="0" w:color="000000"/>
              <w:bottom w:val="single" w:sz="6" w:space="0" w:color="000000"/>
            </w:tcBorders>
            <w:shd w:val="clear" w:color="auto" w:fill="auto"/>
          </w:tcPr>
          <w:p w14:paraId="5C1F59DC"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C735E6"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294D5996" w14:textId="77777777" w:rsidTr="000A153D">
        <w:tc>
          <w:tcPr>
            <w:tcW w:w="2268" w:type="dxa"/>
            <w:tcBorders>
              <w:top w:val="single" w:sz="6" w:space="0" w:color="000000"/>
              <w:left w:val="single" w:sz="12" w:space="0" w:color="000000"/>
              <w:bottom w:val="single" w:sz="6" w:space="0" w:color="000000"/>
            </w:tcBorders>
            <w:shd w:val="clear" w:color="auto" w:fill="auto"/>
          </w:tcPr>
          <w:p w14:paraId="78DC80E4"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499E5E"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activos a la base de datos.</w:t>
            </w:r>
          </w:p>
        </w:tc>
      </w:tr>
      <w:tr w:rsidR="00443FCA" w:rsidRPr="00B131B8" w14:paraId="273CE7BD" w14:textId="77777777" w:rsidTr="000A153D">
        <w:tc>
          <w:tcPr>
            <w:tcW w:w="2268" w:type="dxa"/>
            <w:tcBorders>
              <w:top w:val="single" w:sz="6" w:space="0" w:color="000000"/>
              <w:left w:val="single" w:sz="12" w:space="0" w:color="000000"/>
              <w:bottom w:val="single" w:sz="6" w:space="0" w:color="000000"/>
            </w:tcBorders>
            <w:shd w:val="clear" w:color="auto" w:fill="auto"/>
          </w:tcPr>
          <w:p w14:paraId="17729661"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FFB446"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69B39B46"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2A58AEF6" w14:textId="77777777" w:rsidR="00443FCA" w:rsidRPr="00B131B8" w:rsidRDefault="00443FCA" w:rsidP="000A153D">
            <w:pPr>
              <w:suppressAutoHyphens/>
              <w:spacing w:after="0" w:line="360" w:lineRule="auto"/>
              <w:jc w:val="both"/>
              <w:rPr>
                <w:rFonts w:cstheme="minorHAnsi"/>
              </w:rPr>
            </w:pPr>
          </w:p>
        </w:tc>
      </w:tr>
      <w:tr w:rsidR="00443FCA" w:rsidRPr="00567F96" w14:paraId="419B66D5" w14:textId="77777777" w:rsidTr="000A153D">
        <w:tc>
          <w:tcPr>
            <w:tcW w:w="2268" w:type="dxa"/>
            <w:tcBorders>
              <w:top w:val="single" w:sz="6" w:space="0" w:color="000000"/>
              <w:left w:val="single" w:sz="12" w:space="0" w:color="000000"/>
              <w:bottom w:val="single" w:sz="6" w:space="0" w:color="000000"/>
            </w:tcBorders>
            <w:shd w:val="clear" w:color="auto" w:fill="auto"/>
          </w:tcPr>
          <w:p w14:paraId="6693055D"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141BA78"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6A1FCC2A" w14:textId="77777777" w:rsidTr="000A153D">
        <w:tc>
          <w:tcPr>
            <w:tcW w:w="2268" w:type="dxa"/>
            <w:tcBorders>
              <w:top w:val="single" w:sz="6" w:space="0" w:color="000000"/>
              <w:left w:val="single" w:sz="12" w:space="0" w:color="000000"/>
              <w:bottom w:val="single" w:sz="6" w:space="0" w:color="000000"/>
            </w:tcBorders>
            <w:shd w:val="clear" w:color="auto" w:fill="auto"/>
          </w:tcPr>
          <w:p w14:paraId="01C4E009"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D366E6"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activos</w:t>
            </w:r>
          </w:p>
          <w:p w14:paraId="611F7726"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0F2AC573"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6E57BAE"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“Activos”. </w:t>
            </w:r>
          </w:p>
          <w:p w14:paraId="5CC6B72C" w14:textId="77777777" w:rsidR="00443FCA" w:rsidRDefault="00443FCA" w:rsidP="000A153D">
            <w:pPr>
              <w:spacing w:line="360" w:lineRule="auto"/>
              <w:jc w:val="both"/>
              <w:rPr>
                <w:rFonts w:cstheme="minorHAnsi"/>
              </w:rPr>
            </w:pPr>
            <w:r>
              <w:rPr>
                <w:rFonts w:cstheme="minorHAnsi"/>
              </w:rPr>
              <w:t>5. Se despliegan los activos ya registrados.</w:t>
            </w:r>
          </w:p>
          <w:p w14:paraId="4E6E01A7" w14:textId="77777777" w:rsidR="00443FCA" w:rsidRDefault="00443FCA" w:rsidP="000A153D">
            <w:pPr>
              <w:spacing w:line="360" w:lineRule="auto"/>
              <w:jc w:val="both"/>
              <w:rPr>
                <w:rFonts w:cstheme="minorHAnsi"/>
              </w:rPr>
            </w:pPr>
            <w:r>
              <w:rPr>
                <w:rFonts w:cstheme="minorHAnsi"/>
              </w:rPr>
              <w:t>6. Se selecciona la opción “Editar”.</w:t>
            </w:r>
          </w:p>
          <w:p w14:paraId="6D42485F" w14:textId="77777777" w:rsidR="00443FCA" w:rsidRDefault="00443FCA" w:rsidP="000A153D">
            <w:pPr>
              <w:spacing w:line="360" w:lineRule="auto"/>
              <w:jc w:val="both"/>
              <w:rPr>
                <w:rFonts w:cstheme="minorHAnsi"/>
              </w:rPr>
            </w:pPr>
            <w:r>
              <w:rPr>
                <w:rFonts w:cstheme="minorHAnsi"/>
              </w:rPr>
              <w:t>7. Se despliega formulario con la información ya registrada del activo.</w:t>
            </w:r>
          </w:p>
          <w:p w14:paraId="22DF4326" w14:textId="77777777" w:rsidR="00443FCA" w:rsidRPr="0024496D" w:rsidRDefault="00443FCA" w:rsidP="000A153D">
            <w:pPr>
              <w:spacing w:line="360" w:lineRule="auto"/>
              <w:jc w:val="both"/>
              <w:rPr>
                <w:rFonts w:cstheme="minorHAnsi"/>
              </w:rPr>
            </w:pPr>
            <w:r>
              <w:rPr>
                <w:rFonts w:cstheme="minorHAnsi"/>
              </w:rPr>
              <w:t>8. Se selecciona “Cambiar”.</w:t>
            </w:r>
          </w:p>
        </w:tc>
      </w:tr>
      <w:tr w:rsidR="00443FCA" w:rsidRPr="00724A5C" w14:paraId="20A18BE7" w14:textId="77777777" w:rsidTr="000A153D">
        <w:tc>
          <w:tcPr>
            <w:tcW w:w="2268" w:type="dxa"/>
            <w:tcBorders>
              <w:top w:val="single" w:sz="6" w:space="0" w:color="000000"/>
              <w:left w:val="single" w:sz="12" w:space="0" w:color="000000"/>
              <w:bottom w:val="single" w:sz="6" w:space="0" w:color="000000"/>
            </w:tcBorders>
            <w:shd w:val="clear" w:color="auto" w:fill="auto"/>
          </w:tcPr>
          <w:p w14:paraId="60E84C69"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C83A3A" w14:textId="77777777" w:rsidR="00443FCA" w:rsidRDefault="00443FCA" w:rsidP="000A153D">
            <w:pPr>
              <w:spacing w:line="360" w:lineRule="auto"/>
              <w:jc w:val="both"/>
              <w:rPr>
                <w:rFonts w:cstheme="minorHAnsi"/>
                <w:bCs/>
              </w:rPr>
            </w:pPr>
            <w:r>
              <w:rPr>
                <w:rFonts w:cstheme="minorHAnsi"/>
                <w:bCs/>
              </w:rPr>
              <w:t>1.0.1 Se selecciona “Volver” en el formulario de editado</w:t>
            </w:r>
          </w:p>
          <w:p w14:paraId="7E6E93FD" w14:textId="77777777" w:rsidR="00443FCA" w:rsidRDefault="00443FCA" w:rsidP="000A153D">
            <w:pPr>
              <w:spacing w:line="360" w:lineRule="auto"/>
              <w:jc w:val="both"/>
              <w:rPr>
                <w:rFonts w:cstheme="minorHAnsi"/>
                <w:bCs/>
              </w:rPr>
            </w:pPr>
            <w:r>
              <w:rPr>
                <w:rFonts w:cstheme="minorHAnsi"/>
                <w:bCs/>
              </w:rPr>
              <w:t>1.Se despliega mensaje solicitando verificación para descartar los cambios.</w:t>
            </w:r>
          </w:p>
          <w:p w14:paraId="733057B4" w14:textId="77777777" w:rsidR="00443FCA" w:rsidRPr="00724A5C" w:rsidRDefault="00443FCA" w:rsidP="000A153D">
            <w:pPr>
              <w:spacing w:line="360" w:lineRule="auto"/>
              <w:jc w:val="both"/>
              <w:rPr>
                <w:rFonts w:cstheme="minorHAnsi"/>
                <w:bCs/>
              </w:rPr>
            </w:pPr>
            <w:r>
              <w:rPr>
                <w:rFonts w:cstheme="minorHAnsi"/>
                <w:bCs/>
              </w:rPr>
              <w:t>2.Vuelve al punto 5.</w:t>
            </w:r>
          </w:p>
        </w:tc>
      </w:tr>
      <w:tr w:rsidR="00443FCA" w:rsidRPr="00724A5C" w14:paraId="68397FB9" w14:textId="77777777" w:rsidTr="000A153D">
        <w:tc>
          <w:tcPr>
            <w:tcW w:w="2268" w:type="dxa"/>
            <w:tcBorders>
              <w:top w:val="single" w:sz="6" w:space="0" w:color="000000"/>
              <w:left w:val="single" w:sz="12" w:space="0" w:color="000000"/>
              <w:bottom w:val="single" w:sz="6" w:space="0" w:color="000000"/>
            </w:tcBorders>
            <w:shd w:val="clear" w:color="auto" w:fill="auto"/>
          </w:tcPr>
          <w:p w14:paraId="7080EBF7"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E954C6"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3E65F517"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68783FEE"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2BA58A35" w14:textId="77777777" w:rsidTr="000A153D">
        <w:tc>
          <w:tcPr>
            <w:tcW w:w="2268" w:type="dxa"/>
            <w:tcBorders>
              <w:top w:val="single" w:sz="6" w:space="0" w:color="000000"/>
              <w:left w:val="single" w:sz="12" w:space="0" w:color="000000"/>
              <w:bottom w:val="single" w:sz="6" w:space="0" w:color="000000"/>
            </w:tcBorders>
            <w:shd w:val="clear" w:color="auto" w:fill="auto"/>
          </w:tcPr>
          <w:p w14:paraId="00E5DC7D" w14:textId="77777777" w:rsidR="00443FCA" w:rsidRPr="0024496D" w:rsidRDefault="00443FCA" w:rsidP="000A153D">
            <w:pPr>
              <w:spacing w:line="360" w:lineRule="auto"/>
              <w:jc w:val="both"/>
              <w:rPr>
                <w:rFonts w:cstheme="minorHAnsi"/>
              </w:rPr>
            </w:pPr>
            <w:r w:rsidRPr="0024496D">
              <w:rPr>
                <w:rFonts w:cstheme="minorHAnsi"/>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4859B1"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6002DF55" w14:textId="77777777" w:rsidTr="000A153D">
        <w:tc>
          <w:tcPr>
            <w:tcW w:w="2268" w:type="dxa"/>
            <w:tcBorders>
              <w:top w:val="single" w:sz="6" w:space="0" w:color="000000"/>
              <w:left w:val="single" w:sz="12" w:space="0" w:color="000000"/>
              <w:bottom w:val="single" w:sz="6" w:space="0" w:color="000000"/>
            </w:tcBorders>
            <w:shd w:val="clear" w:color="auto" w:fill="auto"/>
          </w:tcPr>
          <w:p w14:paraId="08B3ED5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9A592EF"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6F2B9D3B" w14:textId="77777777" w:rsidTr="000A153D">
        <w:tc>
          <w:tcPr>
            <w:tcW w:w="2268" w:type="dxa"/>
            <w:tcBorders>
              <w:top w:val="single" w:sz="6" w:space="0" w:color="000000"/>
              <w:left w:val="single" w:sz="12" w:space="0" w:color="000000"/>
              <w:bottom w:val="single" w:sz="6" w:space="0" w:color="000000"/>
            </w:tcBorders>
            <w:shd w:val="clear" w:color="auto" w:fill="auto"/>
          </w:tcPr>
          <w:p w14:paraId="693EB5E4"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D4C8E4"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E75A93F" w14:textId="77777777" w:rsidTr="000A153D">
        <w:tc>
          <w:tcPr>
            <w:tcW w:w="2268" w:type="dxa"/>
            <w:tcBorders>
              <w:top w:val="single" w:sz="6" w:space="0" w:color="000000"/>
              <w:left w:val="single" w:sz="12" w:space="0" w:color="000000"/>
              <w:bottom w:val="single" w:sz="6" w:space="0" w:color="000000"/>
            </w:tcBorders>
            <w:shd w:val="clear" w:color="auto" w:fill="auto"/>
          </w:tcPr>
          <w:p w14:paraId="773BC86E"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B8528A9"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B51CDA4" w14:textId="77777777" w:rsidTr="000A153D">
        <w:tc>
          <w:tcPr>
            <w:tcW w:w="2268" w:type="dxa"/>
            <w:tcBorders>
              <w:top w:val="single" w:sz="6" w:space="0" w:color="000000"/>
              <w:left w:val="single" w:sz="12" w:space="0" w:color="000000"/>
              <w:bottom w:val="single" w:sz="6" w:space="0" w:color="000000"/>
            </w:tcBorders>
            <w:shd w:val="clear" w:color="auto" w:fill="auto"/>
          </w:tcPr>
          <w:p w14:paraId="12EAA52A"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CEF67A"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74D28554"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26150FB6" w14:textId="77777777" w:rsidTr="000A153D">
        <w:tc>
          <w:tcPr>
            <w:tcW w:w="2268" w:type="dxa"/>
            <w:tcBorders>
              <w:top w:val="single" w:sz="6" w:space="0" w:color="000000"/>
              <w:left w:val="single" w:sz="12" w:space="0" w:color="000000"/>
              <w:bottom w:val="single" w:sz="6" w:space="0" w:color="000000"/>
            </w:tcBorders>
            <w:shd w:val="clear" w:color="auto" w:fill="auto"/>
          </w:tcPr>
          <w:p w14:paraId="1C4AFC99"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C94244"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5AFFE585"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13EFA66B" w14:textId="77777777" w:rsidTr="000A153D">
        <w:tc>
          <w:tcPr>
            <w:tcW w:w="2268" w:type="dxa"/>
            <w:tcBorders>
              <w:top w:val="single" w:sz="6" w:space="0" w:color="000000"/>
              <w:left w:val="single" w:sz="12" w:space="0" w:color="000000"/>
              <w:bottom w:val="single" w:sz="12" w:space="0" w:color="000000"/>
            </w:tcBorders>
            <w:shd w:val="clear" w:color="auto" w:fill="auto"/>
          </w:tcPr>
          <w:p w14:paraId="11087E47"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DE13660"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BD00A6B" w14:textId="77777777" w:rsidR="00443FCA" w:rsidRDefault="00443FCA" w:rsidP="00443FCA"/>
    <w:p w14:paraId="272CA9E0" w14:textId="77777777" w:rsidR="00443FCA" w:rsidRDefault="00443FCA" w:rsidP="00443FCA"/>
    <w:p w14:paraId="777DCBB7"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61C5383F" w14:textId="77777777" w:rsidTr="000A153D">
        <w:tc>
          <w:tcPr>
            <w:tcW w:w="2268" w:type="dxa"/>
            <w:tcBorders>
              <w:top w:val="single" w:sz="12" w:space="0" w:color="000000"/>
              <w:left w:val="single" w:sz="12" w:space="0" w:color="000000"/>
              <w:bottom w:val="single" w:sz="6" w:space="0" w:color="000000"/>
            </w:tcBorders>
            <w:shd w:val="clear" w:color="auto" w:fill="auto"/>
          </w:tcPr>
          <w:p w14:paraId="2FFD276A"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DDDD1C5"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31</w:t>
            </w:r>
          </w:p>
        </w:tc>
      </w:tr>
      <w:tr w:rsidR="00443FCA" w:rsidRPr="0024496D" w14:paraId="4540B316" w14:textId="77777777" w:rsidTr="000A153D">
        <w:tc>
          <w:tcPr>
            <w:tcW w:w="2268" w:type="dxa"/>
            <w:tcBorders>
              <w:top w:val="single" w:sz="6" w:space="0" w:color="000000"/>
              <w:left w:val="single" w:sz="12" w:space="0" w:color="000000"/>
              <w:bottom w:val="single" w:sz="6" w:space="0" w:color="000000"/>
            </w:tcBorders>
            <w:shd w:val="clear" w:color="auto" w:fill="auto"/>
          </w:tcPr>
          <w:p w14:paraId="660BC63D"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C10DF0" w14:textId="77777777" w:rsidR="00443FCA" w:rsidRPr="0024496D" w:rsidRDefault="00443FCA" w:rsidP="000A153D">
            <w:pPr>
              <w:spacing w:line="360" w:lineRule="auto"/>
              <w:rPr>
                <w:rFonts w:cstheme="minorHAnsi"/>
              </w:rPr>
            </w:pPr>
            <w:r>
              <w:rPr>
                <w:rFonts w:cstheme="minorHAnsi"/>
              </w:rPr>
              <w:t>Eliminar activo</w:t>
            </w:r>
          </w:p>
        </w:tc>
      </w:tr>
      <w:tr w:rsidR="00443FCA" w:rsidRPr="0024496D" w14:paraId="78C2F195" w14:textId="77777777" w:rsidTr="000A153D">
        <w:tc>
          <w:tcPr>
            <w:tcW w:w="2268" w:type="dxa"/>
            <w:tcBorders>
              <w:top w:val="single" w:sz="6" w:space="0" w:color="000000"/>
              <w:left w:val="single" w:sz="12" w:space="0" w:color="000000"/>
              <w:bottom w:val="single" w:sz="6" w:space="0" w:color="000000"/>
            </w:tcBorders>
            <w:shd w:val="clear" w:color="auto" w:fill="auto"/>
          </w:tcPr>
          <w:p w14:paraId="5E23396B"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085EA354"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31AC7EBF"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18725D3" w14:textId="77777777" w:rsidR="00443FCA" w:rsidRPr="0024496D" w:rsidRDefault="00443FCA" w:rsidP="000A153D">
            <w:pPr>
              <w:spacing w:line="360" w:lineRule="auto"/>
              <w:rPr>
                <w:rFonts w:cstheme="minorHAnsi"/>
              </w:rPr>
            </w:pPr>
          </w:p>
        </w:tc>
      </w:tr>
      <w:tr w:rsidR="00443FCA" w:rsidRPr="0024496D" w14:paraId="10A780F5" w14:textId="77777777" w:rsidTr="000A153D">
        <w:tc>
          <w:tcPr>
            <w:tcW w:w="2268" w:type="dxa"/>
            <w:tcBorders>
              <w:top w:val="single" w:sz="6" w:space="0" w:color="000000"/>
              <w:left w:val="single" w:sz="12" w:space="0" w:color="000000"/>
              <w:bottom w:val="single" w:sz="6" w:space="0" w:color="000000"/>
            </w:tcBorders>
            <w:shd w:val="clear" w:color="auto" w:fill="auto"/>
          </w:tcPr>
          <w:p w14:paraId="69BACA7A"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3DF69325"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3777D0B4"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A8E5034" w14:textId="77777777" w:rsidR="00443FCA" w:rsidRPr="0024496D" w:rsidRDefault="00443FCA" w:rsidP="000A153D">
            <w:pPr>
              <w:spacing w:line="360" w:lineRule="auto"/>
              <w:rPr>
                <w:rFonts w:cstheme="minorHAnsi"/>
              </w:rPr>
            </w:pPr>
          </w:p>
        </w:tc>
      </w:tr>
      <w:tr w:rsidR="00443FCA" w:rsidRPr="0024496D" w14:paraId="01CA5F25" w14:textId="77777777" w:rsidTr="000A153D">
        <w:tc>
          <w:tcPr>
            <w:tcW w:w="2268" w:type="dxa"/>
            <w:tcBorders>
              <w:top w:val="single" w:sz="6" w:space="0" w:color="000000"/>
              <w:left w:val="single" w:sz="12" w:space="0" w:color="000000"/>
              <w:bottom w:val="single" w:sz="6" w:space="0" w:color="000000"/>
            </w:tcBorders>
            <w:shd w:val="clear" w:color="auto" w:fill="auto"/>
          </w:tcPr>
          <w:p w14:paraId="050AF4F9"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064B041"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3F300AC8" w14:textId="77777777" w:rsidTr="000A153D">
        <w:tc>
          <w:tcPr>
            <w:tcW w:w="2268" w:type="dxa"/>
            <w:tcBorders>
              <w:top w:val="single" w:sz="6" w:space="0" w:color="000000"/>
              <w:left w:val="single" w:sz="12" w:space="0" w:color="000000"/>
              <w:bottom w:val="single" w:sz="6" w:space="0" w:color="000000"/>
            </w:tcBorders>
            <w:shd w:val="clear" w:color="auto" w:fill="auto"/>
          </w:tcPr>
          <w:p w14:paraId="4BB0C464"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6B01C7"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activos a la base de datos.</w:t>
            </w:r>
          </w:p>
        </w:tc>
      </w:tr>
      <w:tr w:rsidR="00443FCA" w:rsidRPr="00B131B8" w14:paraId="336F216D" w14:textId="77777777" w:rsidTr="000A153D">
        <w:tc>
          <w:tcPr>
            <w:tcW w:w="2268" w:type="dxa"/>
            <w:tcBorders>
              <w:top w:val="single" w:sz="6" w:space="0" w:color="000000"/>
              <w:left w:val="single" w:sz="12" w:space="0" w:color="000000"/>
              <w:bottom w:val="single" w:sz="6" w:space="0" w:color="000000"/>
            </w:tcBorders>
            <w:shd w:val="clear" w:color="auto" w:fill="auto"/>
          </w:tcPr>
          <w:p w14:paraId="311A6C2E" w14:textId="77777777" w:rsidR="00443FCA" w:rsidRPr="0024496D" w:rsidRDefault="00443FCA" w:rsidP="000A153D">
            <w:pPr>
              <w:spacing w:line="360" w:lineRule="auto"/>
              <w:jc w:val="both"/>
              <w:rPr>
                <w:rFonts w:cstheme="minorHAnsi"/>
              </w:rPr>
            </w:pPr>
            <w:r w:rsidRPr="0024496D">
              <w:rPr>
                <w:rFonts w:cstheme="minorHAnsi"/>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B4EC2A"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00D4DDBB"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014AF394" w14:textId="77777777" w:rsidR="00443FCA" w:rsidRPr="00B131B8" w:rsidRDefault="00443FCA" w:rsidP="000A153D">
            <w:pPr>
              <w:suppressAutoHyphens/>
              <w:spacing w:after="0" w:line="360" w:lineRule="auto"/>
              <w:jc w:val="both"/>
              <w:rPr>
                <w:rFonts w:cstheme="minorHAnsi"/>
              </w:rPr>
            </w:pPr>
          </w:p>
        </w:tc>
      </w:tr>
      <w:tr w:rsidR="00443FCA" w:rsidRPr="00567F96" w14:paraId="3188F851" w14:textId="77777777" w:rsidTr="000A153D">
        <w:tc>
          <w:tcPr>
            <w:tcW w:w="2268" w:type="dxa"/>
            <w:tcBorders>
              <w:top w:val="single" w:sz="6" w:space="0" w:color="000000"/>
              <w:left w:val="single" w:sz="12" w:space="0" w:color="000000"/>
              <w:bottom w:val="single" w:sz="6" w:space="0" w:color="000000"/>
            </w:tcBorders>
            <w:shd w:val="clear" w:color="auto" w:fill="auto"/>
          </w:tcPr>
          <w:p w14:paraId="49621B76"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C46CA6"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28B26D7" w14:textId="77777777" w:rsidTr="000A153D">
        <w:tc>
          <w:tcPr>
            <w:tcW w:w="2268" w:type="dxa"/>
            <w:tcBorders>
              <w:top w:val="single" w:sz="6" w:space="0" w:color="000000"/>
              <w:left w:val="single" w:sz="12" w:space="0" w:color="000000"/>
              <w:bottom w:val="single" w:sz="6" w:space="0" w:color="000000"/>
            </w:tcBorders>
            <w:shd w:val="clear" w:color="auto" w:fill="auto"/>
          </w:tcPr>
          <w:p w14:paraId="6EAB175C"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4AC1FC1"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activos</w:t>
            </w:r>
          </w:p>
          <w:p w14:paraId="4A4B085A"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administrativo”.</w:t>
            </w:r>
          </w:p>
          <w:p w14:paraId="3B8C4B59"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10336954"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“Activos”. </w:t>
            </w:r>
          </w:p>
          <w:p w14:paraId="1F5C86BF" w14:textId="77777777" w:rsidR="00443FCA" w:rsidRDefault="00443FCA" w:rsidP="000A153D">
            <w:pPr>
              <w:spacing w:line="360" w:lineRule="auto"/>
              <w:jc w:val="both"/>
              <w:rPr>
                <w:rFonts w:cstheme="minorHAnsi"/>
              </w:rPr>
            </w:pPr>
            <w:r>
              <w:rPr>
                <w:rFonts w:cstheme="minorHAnsi"/>
              </w:rPr>
              <w:t>5. Se despliegan los activos ya registrados.</w:t>
            </w:r>
          </w:p>
          <w:p w14:paraId="3BAA0EF3" w14:textId="77777777" w:rsidR="00443FCA" w:rsidRDefault="00443FCA" w:rsidP="000A153D">
            <w:pPr>
              <w:spacing w:line="360" w:lineRule="auto"/>
              <w:jc w:val="both"/>
              <w:rPr>
                <w:rFonts w:cstheme="minorHAnsi"/>
              </w:rPr>
            </w:pPr>
            <w:r>
              <w:rPr>
                <w:rFonts w:cstheme="minorHAnsi"/>
              </w:rPr>
              <w:t>6. Se selecciona la opción “Eliminar”.</w:t>
            </w:r>
          </w:p>
          <w:p w14:paraId="060C57A6" w14:textId="77777777" w:rsidR="00443FCA" w:rsidRPr="0024496D" w:rsidRDefault="00443FCA" w:rsidP="000A153D">
            <w:pPr>
              <w:spacing w:line="360" w:lineRule="auto"/>
              <w:jc w:val="both"/>
              <w:rPr>
                <w:rFonts w:cstheme="minorHAnsi"/>
              </w:rPr>
            </w:pPr>
            <w:r>
              <w:rPr>
                <w:rFonts w:cstheme="minorHAnsi"/>
              </w:rPr>
              <w:t>7. Se despliega un mensaje de confirmación para eliminar el activo.</w:t>
            </w:r>
          </w:p>
        </w:tc>
      </w:tr>
      <w:tr w:rsidR="00443FCA" w:rsidRPr="00724A5C" w14:paraId="50B03003" w14:textId="77777777" w:rsidTr="000A153D">
        <w:tc>
          <w:tcPr>
            <w:tcW w:w="2268" w:type="dxa"/>
            <w:tcBorders>
              <w:top w:val="single" w:sz="6" w:space="0" w:color="000000"/>
              <w:left w:val="single" w:sz="12" w:space="0" w:color="000000"/>
              <w:bottom w:val="single" w:sz="6" w:space="0" w:color="000000"/>
            </w:tcBorders>
            <w:shd w:val="clear" w:color="auto" w:fill="auto"/>
          </w:tcPr>
          <w:p w14:paraId="4F5DCE09"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B6177E"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58BD8967" w14:textId="77777777" w:rsidTr="000A153D">
        <w:tc>
          <w:tcPr>
            <w:tcW w:w="2268" w:type="dxa"/>
            <w:tcBorders>
              <w:top w:val="single" w:sz="6" w:space="0" w:color="000000"/>
              <w:left w:val="single" w:sz="12" w:space="0" w:color="000000"/>
              <w:bottom w:val="single" w:sz="6" w:space="0" w:color="000000"/>
            </w:tcBorders>
            <w:shd w:val="clear" w:color="auto" w:fill="auto"/>
          </w:tcPr>
          <w:p w14:paraId="122ECADE"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297014" w14:textId="77777777" w:rsidR="00443FCA" w:rsidRPr="006B03C7" w:rsidRDefault="00443FCA" w:rsidP="000A153D">
            <w:pPr>
              <w:spacing w:line="360" w:lineRule="auto"/>
              <w:jc w:val="both"/>
              <w:rPr>
                <w:rFonts w:cstheme="minorHAnsi"/>
              </w:rPr>
            </w:pPr>
            <w:r>
              <w:rPr>
                <w:rFonts w:cstheme="minorHAnsi"/>
              </w:rPr>
              <w:t>Ninguna</w:t>
            </w:r>
          </w:p>
        </w:tc>
      </w:tr>
      <w:tr w:rsidR="00443FCA" w:rsidRPr="0024496D" w14:paraId="77704203" w14:textId="77777777" w:rsidTr="000A153D">
        <w:tc>
          <w:tcPr>
            <w:tcW w:w="2268" w:type="dxa"/>
            <w:tcBorders>
              <w:top w:val="single" w:sz="6" w:space="0" w:color="000000"/>
              <w:left w:val="single" w:sz="12" w:space="0" w:color="000000"/>
              <w:bottom w:val="single" w:sz="6" w:space="0" w:color="000000"/>
            </w:tcBorders>
            <w:shd w:val="clear" w:color="auto" w:fill="auto"/>
          </w:tcPr>
          <w:p w14:paraId="7A4D21F6"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1CC9A2"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2AAF676" w14:textId="77777777" w:rsidTr="000A153D">
        <w:tc>
          <w:tcPr>
            <w:tcW w:w="2268" w:type="dxa"/>
            <w:tcBorders>
              <w:top w:val="single" w:sz="6" w:space="0" w:color="000000"/>
              <w:left w:val="single" w:sz="12" w:space="0" w:color="000000"/>
              <w:bottom w:val="single" w:sz="6" w:space="0" w:color="000000"/>
            </w:tcBorders>
            <w:shd w:val="clear" w:color="auto" w:fill="auto"/>
          </w:tcPr>
          <w:p w14:paraId="28A1582A"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C00C76"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1093B10" w14:textId="77777777" w:rsidTr="000A153D">
        <w:tc>
          <w:tcPr>
            <w:tcW w:w="2268" w:type="dxa"/>
            <w:tcBorders>
              <w:top w:val="single" w:sz="6" w:space="0" w:color="000000"/>
              <w:left w:val="single" w:sz="12" w:space="0" w:color="000000"/>
              <w:bottom w:val="single" w:sz="6" w:space="0" w:color="000000"/>
            </w:tcBorders>
            <w:shd w:val="clear" w:color="auto" w:fill="auto"/>
          </w:tcPr>
          <w:p w14:paraId="23BE06C7"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16C826"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F3629E6" w14:textId="77777777" w:rsidTr="000A153D">
        <w:tc>
          <w:tcPr>
            <w:tcW w:w="2268" w:type="dxa"/>
            <w:tcBorders>
              <w:top w:val="single" w:sz="6" w:space="0" w:color="000000"/>
              <w:left w:val="single" w:sz="12" w:space="0" w:color="000000"/>
              <w:bottom w:val="single" w:sz="6" w:space="0" w:color="000000"/>
            </w:tcBorders>
            <w:shd w:val="clear" w:color="auto" w:fill="auto"/>
          </w:tcPr>
          <w:p w14:paraId="7A2BA5CF"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784DD99"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307D8488" w14:textId="77777777" w:rsidTr="000A153D">
        <w:tc>
          <w:tcPr>
            <w:tcW w:w="2268" w:type="dxa"/>
            <w:tcBorders>
              <w:top w:val="single" w:sz="6" w:space="0" w:color="000000"/>
              <w:left w:val="single" w:sz="12" w:space="0" w:color="000000"/>
              <w:bottom w:val="single" w:sz="6" w:space="0" w:color="000000"/>
            </w:tcBorders>
            <w:shd w:val="clear" w:color="auto" w:fill="auto"/>
          </w:tcPr>
          <w:p w14:paraId="1BF22503"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82B05E"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37B4DC8B"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3CE31888" w14:textId="77777777" w:rsidTr="000A153D">
        <w:tc>
          <w:tcPr>
            <w:tcW w:w="2268" w:type="dxa"/>
            <w:tcBorders>
              <w:top w:val="single" w:sz="6" w:space="0" w:color="000000"/>
              <w:left w:val="single" w:sz="12" w:space="0" w:color="000000"/>
              <w:bottom w:val="single" w:sz="6" w:space="0" w:color="000000"/>
            </w:tcBorders>
            <w:shd w:val="clear" w:color="auto" w:fill="auto"/>
          </w:tcPr>
          <w:p w14:paraId="5A522C8C"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D83DA37"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66574446"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350CCFFD" w14:textId="77777777" w:rsidTr="000A153D">
        <w:tc>
          <w:tcPr>
            <w:tcW w:w="2268" w:type="dxa"/>
            <w:tcBorders>
              <w:top w:val="single" w:sz="6" w:space="0" w:color="000000"/>
              <w:left w:val="single" w:sz="12" w:space="0" w:color="000000"/>
              <w:bottom w:val="single" w:sz="12" w:space="0" w:color="000000"/>
            </w:tcBorders>
            <w:shd w:val="clear" w:color="auto" w:fill="auto"/>
          </w:tcPr>
          <w:p w14:paraId="6F30F0D8" w14:textId="77777777" w:rsidR="00443FCA" w:rsidRPr="0024496D" w:rsidRDefault="00443FCA" w:rsidP="000A153D">
            <w:pPr>
              <w:spacing w:line="360" w:lineRule="auto"/>
              <w:jc w:val="both"/>
              <w:rPr>
                <w:rFonts w:cstheme="minorHAnsi"/>
              </w:rPr>
            </w:pPr>
            <w:r w:rsidRPr="0024496D">
              <w:rPr>
                <w:rFonts w:cstheme="minorHAnsi"/>
              </w:rPr>
              <w:lastRenderedPageBreak/>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3948DB2"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4793ED15" w14:textId="77777777" w:rsidR="00443FCA" w:rsidRDefault="00443FCA" w:rsidP="00443FCA"/>
    <w:p w14:paraId="10FB261C" w14:textId="77777777" w:rsidR="00443FCA" w:rsidRDefault="00443FCA" w:rsidP="00443FCA"/>
    <w:p w14:paraId="0DF1ADBB"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4584ADD3" w14:textId="77777777" w:rsidTr="000A153D">
        <w:tc>
          <w:tcPr>
            <w:tcW w:w="2268" w:type="dxa"/>
            <w:tcBorders>
              <w:top w:val="single" w:sz="12" w:space="0" w:color="000000"/>
              <w:left w:val="single" w:sz="12" w:space="0" w:color="000000"/>
              <w:bottom w:val="single" w:sz="6" w:space="0" w:color="000000"/>
            </w:tcBorders>
            <w:shd w:val="clear" w:color="auto" w:fill="auto"/>
          </w:tcPr>
          <w:p w14:paraId="0BA2A332"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795B7AD8"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32</w:t>
            </w:r>
          </w:p>
        </w:tc>
      </w:tr>
      <w:tr w:rsidR="00443FCA" w:rsidRPr="0024496D" w14:paraId="7A819124" w14:textId="77777777" w:rsidTr="000A153D">
        <w:tc>
          <w:tcPr>
            <w:tcW w:w="2268" w:type="dxa"/>
            <w:tcBorders>
              <w:top w:val="single" w:sz="6" w:space="0" w:color="000000"/>
              <w:left w:val="single" w:sz="12" w:space="0" w:color="000000"/>
              <w:bottom w:val="single" w:sz="6" w:space="0" w:color="000000"/>
            </w:tcBorders>
            <w:shd w:val="clear" w:color="auto" w:fill="auto"/>
          </w:tcPr>
          <w:p w14:paraId="0E0D4D26"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5567F3" w14:textId="77777777" w:rsidR="00443FCA" w:rsidRPr="0024496D" w:rsidRDefault="00443FCA" w:rsidP="000A153D">
            <w:pPr>
              <w:spacing w:line="360" w:lineRule="auto"/>
              <w:rPr>
                <w:rFonts w:cstheme="minorHAnsi"/>
              </w:rPr>
            </w:pPr>
            <w:r>
              <w:rPr>
                <w:rFonts w:cstheme="minorHAnsi"/>
              </w:rPr>
              <w:t>Programar actividad</w:t>
            </w:r>
          </w:p>
        </w:tc>
      </w:tr>
      <w:tr w:rsidR="00443FCA" w:rsidRPr="0024496D" w14:paraId="0F39319C" w14:textId="77777777" w:rsidTr="000A153D">
        <w:tc>
          <w:tcPr>
            <w:tcW w:w="2268" w:type="dxa"/>
            <w:tcBorders>
              <w:top w:val="single" w:sz="6" w:space="0" w:color="000000"/>
              <w:left w:val="single" w:sz="12" w:space="0" w:color="000000"/>
              <w:bottom w:val="single" w:sz="6" w:space="0" w:color="000000"/>
            </w:tcBorders>
            <w:shd w:val="clear" w:color="auto" w:fill="auto"/>
          </w:tcPr>
          <w:p w14:paraId="57AA174D"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334CBD50"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220785D3"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5A5A860" w14:textId="77777777" w:rsidR="00443FCA" w:rsidRPr="0024496D" w:rsidRDefault="00443FCA" w:rsidP="000A153D">
            <w:pPr>
              <w:spacing w:line="360" w:lineRule="auto"/>
              <w:rPr>
                <w:rFonts w:cstheme="minorHAnsi"/>
              </w:rPr>
            </w:pPr>
          </w:p>
        </w:tc>
      </w:tr>
      <w:tr w:rsidR="00443FCA" w:rsidRPr="0024496D" w14:paraId="115C5149" w14:textId="77777777" w:rsidTr="000A153D">
        <w:tc>
          <w:tcPr>
            <w:tcW w:w="2268" w:type="dxa"/>
            <w:tcBorders>
              <w:top w:val="single" w:sz="6" w:space="0" w:color="000000"/>
              <w:left w:val="single" w:sz="12" w:space="0" w:color="000000"/>
              <w:bottom w:val="single" w:sz="6" w:space="0" w:color="000000"/>
            </w:tcBorders>
            <w:shd w:val="clear" w:color="auto" w:fill="auto"/>
          </w:tcPr>
          <w:p w14:paraId="2030F322"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10EC2171"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4DCBA778"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8E48202" w14:textId="77777777" w:rsidR="00443FCA" w:rsidRPr="0024496D" w:rsidRDefault="00443FCA" w:rsidP="000A153D">
            <w:pPr>
              <w:spacing w:line="360" w:lineRule="auto"/>
              <w:rPr>
                <w:rFonts w:cstheme="minorHAnsi"/>
              </w:rPr>
            </w:pPr>
          </w:p>
        </w:tc>
      </w:tr>
      <w:tr w:rsidR="00443FCA" w:rsidRPr="0024496D" w14:paraId="1B1F7D12" w14:textId="77777777" w:rsidTr="000A153D">
        <w:tc>
          <w:tcPr>
            <w:tcW w:w="2268" w:type="dxa"/>
            <w:tcBorders>
              <w:top w:val="single" w:sz="6" w:space="0" w:color="000000"/>
              <w:left w:val="single" w:sz="12" w:space="0" w:color="000000"/>
              <w:bottom w:val="single" w:sz="6" w:space="0" w:color="000000"/>
            </w:tcBorders>
            <w:shd w:val="clear" w:color="auto" w:fill="auto"/>
          </w:tcPr>
          <w:p w14:paraId="1DA706BC"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BA0A07"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0F1A26E6" w14:textId="77777777" w:rsidTr="000A153D">
        <w:tc>
          <w:tcPr>
            <w:tcW w:w="2268" w:type="dxa"/>
            <w:tcBorders>
              <w:top w:val="single" w:sz="6" w:space="0" w:color="000000"/>
              <w:left w:val="single" w:sz="12" w:space="0" w:color="000000"/>
              <w:bottom w:val="single" w:sz="6" w:space="0" w:color="000000"/>
            </w:tcBorders>
            <w:shd w:val="clear" w:color="auto" w:fill="auto"/>
          </w:tcPr>
          <w:p w14:paraId="220DDCCE"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8DC8655"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programar actividades en la base de datos.</w:t>
            </w:r>
          </w:p>
        </w:tc>
      </w:tr>
      <w:tr w:rsidR="00443FCA" w:rsidRPr="00B131B8" w14:paraId="6F7F2F7A" w14:textId="77777777" w:rsidTr="000A153D">
        <w:tc>
          <w:tcPr>
            <w:tcW w:w="2268" w:type="dxa"/>
            <w:tcBorders>
              <w:top w:val="single" w:sz="6" w:space="0" w:color="000000"/>
              <w:left w:val="single" w:sz="12" w:space="0" w:color="000000"/>
              <w:bottom w:val="single" w:sz="6" w:space="0" w:color="000000"/>
            </w:tcBorders>
            <w:shd w:val="clear" w:color="auto" w:fill="auto"/>
          </w:tcPr>
          <w:p w14:paraId="79530BFC"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1FFB8DD"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A63A291"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6B607BED" w14:textId="77777777" w:rsidR="00443FCA" w:rsidRPr="00B131B8" w:rsidRDefault="00443FCA" w:rsidP="000A153D">
            <w:pPr>
              <w:suppressAutoHyphens/>
              <w:spacing w:after="0" w:line="360" w:lineRule="auto"/>
              <w:jc w:val="both"/>
              <w:rPr>
                <w:rFonts w:cstheme="minorHAnsi"/>
              </w:rPr>
            </w:pPr>
          </w:p>
        </w:tc>
      </w:tr>
      <w:tr w:rsidR="00443FCA" w:rsidRPr="00567F96" w14:paraId="200349B6" w14:textId="77777777" w:rsidTr="000A153D">
        <w:tc>
          <w:tcPr>
            <w:tcW w:w="2268" w:type="dxa"/>
            <w:tcBorders>
              <w:top w:val="single" w:sz="6" w:space="0" w:color="000000"/>
              <w:left w:val="single" w:sz="12" w:space="0" w:color="000000"/>
              <w:bottom w:val="single" w:sz="6" w:space="0" w:color="000000"/>
            </w:tcBorders>
            <w:shd w:val="clear" w:color="auto" w:fill="auto"/>
          </w:tcPr>
          <w:p w14:paraId="7D4D493D"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FF94FC"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36DC3AD0" w14:textId="77777777" w:rsidTr="000A153D">
        <w:tc>
          <w:tcPr>
            <w:tcW w:w="2268" w:type="dxa"/>
            <w:tcBorders>
              <w:top w:val="single" w:sz="6" w:space="0" w:color="000000"/>
              <w:left w:val="single" w:sz="12" w:space="0" w:color="000000"/>
              <w:bottom w:val="single" w:sz="6" w:space="0" w:color="000000"/>
            </w:tcBorders>
            <w:shd w:val="clear" w:color="auto" w:fill="auto"/>
          </w:tcPr>
          <w:p w14:paraId="392F8D81"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546527"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Programar actividad</w:t>
            </w:r>
          </w:p>
          <w:p w14:paraId="70B97A75"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“Junta directiva”.</w:t>
            </w:r>
          </w:p>
          <w:p w14:paraId="169BCCEC"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2113B4B"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“Programaciones”. </w:t>
            </w:r>
          </w:p>
          <w:p w14:paraId="1A1CA9FA" w14:textId="77777777" w:rsidR="00443FCA" w:rsidRDefault="00443FCA" w:rsidP="000A153D">
            <w:pPr>
              <w:spacing w:line="360" w:lineRule="auto"/>
              <w:jc w:val="both"/>
              <w:rPr>
                <w:rFonts w:cstheme="minorHAnsi"/>
              </w:rPr>
            </w:pPr>
            <w:r>
              <w:rPr>
                <w:rFonts w:cstheme="minorHAnsi"/>
              </w:rPr>
              <w:t>5. Se despliega un calendario con las programaciones realizadas en cada día.</w:t>
            </w:r>
          </w:p>
          <w:p w14:paraId="58B1ADDE" w14:textId="77777777" w:rsidR="00443FCA" w:rsidRDefault="00443FCA" w:rsidP="000A153D">
            <w:pPr>
              <w:spacing w:line="360" w:lineRule="auto"/>
              <w:jc w:val="both"/>
              <w:rPr>
                <w:rFonts w:cstheme="minorHAnsi"/>
              </w:rPr>
            </w:pPr>
            <w:r>
              <w:rPr>
                <w:rFonts w:cstheme="minorHAnsi"/>
              </w:rPr>
              <w:t>6. Se selecciona un día en el cual se desea programar alguna actividad.</w:t>
            </w:r>
          </w:p>
          <w:p w14:paraId="3367F384" w14:textId="77777777" w:rsidR="00443FCA" w:rsidRDefault="00443FCA" w:rsidP="000A153D">
            <w:pPr>
              <w:spacing w:line="360" w:lineRule="auto"/>
              <w:jc w:val="both"/>
              <w:rPr>
                <w:rFonts w:cstheme="minorHAnsi"/>
              </w:rPr>
            </w:pPr>
            <w:r>
              <w:rPr>
                <w:rFonts w:cstheme="minorHAnsi"/>
              </w:rPr>
              <w:t>7. Se despliega formulario para registro de la actividad.</w:t>
            </w:r>
          </w:p>
          <w:p w14:paraId="35F5EEF0" w14:textId="77777777" w:rsidR="00443FCA" w:rsidRPr="0024496D" w:rsidRDefault="00443FCA" w:rsidP="000A153D">
            <w:pPr>
              <w:spacing w:line="360" w:lineRule="auto"/>
              <w:jc w:val="both"/>
              <w:rPr>
                <w:rFonts w:cstheme="minorHAnsi"/>
              </w:rPr>
            </w:pPr>
            <w:r>
              <w:rPr>
                <w:rFonts w:cstheme="minorHAnsi"/>
              </w:rPr>
              <w:lastRenderedPageBreak/>
              <w:t>8. Se selecciona “programar”.</w:t>
            </w:r>
          </w:p>
        </w:tc>
      </w:tr>
      <w:tr w:rsidR="00443FCA" w:rsidRPr="00724A5C" w14:paraId="452605B0" w14:textId="77777777" w:rsidTr="000A153D">
        <w:tc>
          <w:tcPr>
            <w:tcW w:w="2268" w:type="dxa"/>
            <w:tcBorders>
              <w:top w:val="single" w:sz="6" w:space="0" w:color="000000"/>
              <w:left w:val="single" w:sz="12" w:space="0" w:color="000000"/>
              <w:bottom w:val="single" w:sz="6" w:space="0" w:color="000000"/>
            </w:tcBorders>
            <w:shd w:val="clear" w:color="auto" w:fill="auto"/>
          </w:tcPr>
          <w:p w14:paraId="39C91E4C"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9C1030"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0BBEB8A6" w14:textId="77777777" w:rsidTr="000A153D">
        <w:tc>
          <w:tcPr>
            <w:tcW w:w="2268" w:type="dxa"/>
            <w:tcBorders>
              <w:top w:val="single" w:sz="6" w:space="0" w:color="000000"/>
              <w:left w:val="single" w:sz="12" w:space="0" w:color="000000"/>
              <w:bottom w:val="single" w:sz="6" w:space="0" w:color="000000"/>
            </w:tcBorders>
            <w:shd w:val="clear" w:color="auto" w:fill="auto"/>
          </w:tcPr>
          <w:p w14:paraId="5EB4FB57"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01B209B"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16D93C83" w14:textId="77777777" w:rsidTr="000A153D">
        <w:tc>
          <w:tcPr>
            <w:tcW w:w="2268" w:type="dxa"/>
            <w:tcBorders>
              <w:top w:val="single" w:sz="6" w:space="0" w:color="000000"/>
              <w:left w:val="single" w:sz="12" w:space="0" w:color="000000"/>
              <w:bottom w:val="single" w:sz="6" w:space="0" w:color="000000"/>
            </w:tcBorders>
            <w:shd w:val="clear" w:color="auto" w:fill="auto"/>
          </w:tcPr>
          <w:p w14:paraId="2EBE5FB8"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6ADE26"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C6C8938" w14:textId="77777777" w:rsidTr="000A153D">
        <w:tc>
          <w:tcPr>
            <w:tcW w:w="2268" w:type="dxa"/>
            <w:tcBorders>
              <w:top w:val="single" w:sz="6" w:space="0" w:color="000000"/>
              <w:left w:val="single" w:sz="12" w:space="0" w:color="000000"/>
              <w:bottom w:val="single" w:sz="6" w:space="0" w:color="000000"/>
            </w:tcBorders>
            <w:shd w:val="clear" w:color="auto" w:fill="auto"/>
          </w:tcPr>
          <w:p w14:paraId="26F325DD"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00529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5CD8C7D4" w14:textId="77777777" w:rsidTr="000A153D">
        <w:tc>
          <w:tcPr>
            <w:tcW w:w="2268" w:type="dxa"/>
            <w:tcBorders>
              <w:top w:val="single" w:sz="6" w:space="0" w:color="000000"/>
              <w:left w:val="single" w:sz="12" w:space="0" w:color="000000"/>
              <w:bottom w:val="single" w:sz="6" w:space="0" w:color="000000"/>
            </w:tcBorders>
            <w:shd w:val="clear" w:color="auto" w:fill="auto"/>
          </w:tcPr>
          <w:p w14:paraId="6AD935E8"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F5FC3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947AB61" w14:textId="77777777" w:rsidTr="000A153D">
        <w:tc>
          <w:tcPr>
            <w:tcW w:w="2268" w:type="dxa"/>
            <w:tcBorders>
              <w:top w:val="single" w:sz="6" w:space="0" w:color="000000"/>
              <w:left w:val="single" w:sz="12" w:space="0" w:color="000000"/>
              <w:bottom w:val="single" w:sz="6" w:space="0" w:color="000000"/>
            </w:tcBorders>
            <w:shd w:val="clear" w:color="auto" w:fill="auto"/>
          </w:tcPr>
          <w:p w14:paraId="0376FCAA"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C7C7C6"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5091357A" w14:textId="77777777" w:rsidTr="000A153D">
        <w:tc>
          <w:tcPr>
            <w:tcW w:w="2268" w:type="dxa"/>
            <w:tcBorders>
              <w:top w:val="single" w:sz="6" w:space="0" w:color="000000"/>
              <w:left w:val="single" w:sz="12" w:space="0" w:color="000000"/>
              <w:bottom w:val="single" w:sz="6" w:space="0" w:color="000000"/>
            </w:tcBorders>
            <w:shd w:val="clear" w:color="auto" w:fill="auto"/>
          </w:tcPr>
          <w:p w14:paraId="0D8687C6"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D13811B"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704CE244"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08B182C7" w14:textId="77777777" w:rsidTr="000A153D">
        <w:tc>
          <w:tcPr>
            <w:tcW w:w="2268" w:type="dxa"/>
            <w:tcBorders>
              <w:top w:val="single" w:sz="6" w:space="0" w:color="000000"/>
              <w:left w:val="single" w:sz="12" w:space="0" w:color="000000"/>
              <w:bottom w:val="single" w:sz="6" w:space="0" w:color="000000"/>
            </w:tcBorders>
            <w:shd w:val="clear" w:color="auto" w:fill="auto"/>
          </w:tcPr>
          <w:p w14:paraId="6DBD5D03"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A6382D"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47C5C208"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68D9313" w14:textId="77777777" w:rsidTr="000A153D">
        <w:tc>
          <w:tcPr>
            <w:tcW w:w="2268" w:type="dxa"/>
            <w:tcBorders>
              <w:top w:val="single" w:sz="6" w:space="0" w:color="000000"/>
              <w:left w:val="single" w:sz="12" w:space="0" w:color="000000"/>
              <w:bottom w:val="single" w:sz="12" w:space="0" w:color="000000"/>
            </w:tcBorders>
            <w:shd w:val="clear" w:color="auto" w:fill="auto"/>
          </w:tcPr>
          <w:p w14:paraId="1CF2C5EA"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89F6FA3" w14:textId="77777777" w:rsidR="00443FCA" w:rsidRPr="0046397E" w:rsidRDefault="00443FCA" w:rsidP="000A153D">
            <w:pPr>
              <w:suppressAutoHyphens/>
              <w:spacing w:after="0" w:line="360" w:lineRule="auto"/>
              <w:jc w:val="both"/>
              <w:rPr>
                <w:rFonts w:cstheme="minorHAnsi"/>
              </w:rPr>
            </w:pPr>
            <w:r>
              <w:rPr>
                <w:rFonts w:cstheme="minorHAnsi"/>
                <w:lang w:val="en-US"/>
              </w:rPr>
              <w:t xml:space="preserve">1.Se debe de </w:t>
            </w:r>
            <w:r w:rsidRPr="0046397E">
              <w:rPr>
                <w:rFonts w:cstheme="minorHAnsi"/>
              </w:rPr>
              <w:t>permitir</w:t>
            </w:r>
            <w:r>
              <w:rPr>
                <w:rFonts w:cstheme="minorHAnsi"/>
                <w:lang w:val="en-US"/>
              </w:rPr>
              <w:t xml:space="preserve"> </w:t>
            </w:r>
            <w:r w:rsidRPr="0046397E">
              <w:rPr>
                <w:rFonts w:cstheme="minorHAnsi"/>
              </w:rPr>
              <w:t>asignar</w:t>
            </w:r>
            <w:r>
              <w:rPr>
                <w:rFonts w:cstheme="minorHAnsi"/>
                <w:lang w:val="en-US"/>
              </w:rPr>
              <w:t xml:space="preserve"> un color para </w:t>
            </w:r>
            <w:proofErr w:type="spellStart"/>
            <w:r>
              <w:rPr>
                <w:rFonts w:cstheme="minorHAnsi"/>
                <w:lang w:val="en-US"/>
              </w:rPr>
              <w:t>el</w:t>
            </w:r>
            <w:proofErr w:type="spellEnd"/>
            <w:r>
              <w:rPr>
                <w:rFonts w:cstheme="minorHAnsi"/>
                <w:lang w:val="en-US"/>
              </w:rPr>
              <w:t xml:space="preserve"> </w:t>
            </w:r>
            <w:proofErr w:type="spellStart"/>
            <w:r>
              <w:rPr>
                <w:rFonts w:cstheme="minorHAnsi"/>
                <w:lang w:val="en-US"/>
              </w:rPr>
              <w:t>cuadro</w:t>
            </w:r>
            <w:proofErr w:type="spellEnd"/>
            <w:r>
              <w:rPr>
                <w:rFonts w:cstheme="minorHAnsi"/>
                <w:lang w:val="en-US"/>
              </w:rPr>
              <w:t xml:space="preserve"> </w:t>
            </w:r>
            <w:proofErr w:type="spellStart"/>
            <w:r>
              <w:rPr>
                <w:rFonts w:cstheme="minorHAnsi"/>
                <w:lang w:val="en-US"/>
              </w:rPr>
              <w:t>correspondiente</w:t>
            </w:r>
            <w:proofErr w:type="spellEnd"/>
            <w:r>
              <w:rPr>
                <w:rFonts w:cstheme="minorHAnsi"/>
                <w:lang w:val="en-US"/>
              </w:rPr>
              <w:t xml:space="preserve"> al </w:t>
            </w:r>
            <w:proofErr w:type="spellStart"/>
            <w:r>
              <w:rPr>
                <w:rFonts w:cstheme="minorHAnsi"/>
                <w:lang w:val="en-US"/>
              </w:rPr>
              <w:t>dia</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el</w:t>
            </w:r>
            <w:proofErr w:type="spellEnd"/>
            <w:r>
              <w:rPr>
                <w:rFonts w:cstheme="minorHAnsi"/>
                <w:lang w:val="en-US"/>
              </w:rPr>
              <w:t xml:space="preserve"> que se </w:t>
            </w:r>
            <w:proofErr w:type="spellStart"/>
            <w:r>
              <w:rPr>
                <w:rFonts w:cstheme="minorHAnsi"/>
                <w:lang w:val="en-US"/>
              </w:rPr>
              <w:t>está</w:t>
            </w:r>
            <w:proofErr w:type="spellEnd"/>
            <w:r>
              <w:rPr>
                <w:rFonts w:cstheme="minorHAnsi"/>
                <w:lang w:val="en-US"/>
              </w:rPr>
              <w:t xml:space="preserve"> </w:t>
            </w:r>
            <w:proofErr w:type="spellStart"/>
            <w:r>
              <w:rPr>
                <w:rFonts w:cstheme="minorHAnsi"/>
                <w:lang w:val="en-US"/>
              </w:rPr>
              <w:t>programando</w:t>
            </w:r>
            <w:proofErr w:type="spellEnd"/>
            <w:r>
              <w:rPr>
                <w:rFonts w:cstheme="minorHAnsi"/>
                <w:lang w:val="en-US"/>
              </w:rPr>
              <w:t xml:space="preserve"> la </w:t>
            </w:r>
            <w:proofErr w:type="spellStart"/>
            <w:r>
              <w:rPr>
                <w:rFonts w:cstheme="minorHAnsi"/>
                <w:lang w:val="en-US"/>
              </w:rPr>
              <w:t>actividad</w:t>
            </w:r>
            <w:proofErr w:type="spellEnd"/>
            <w:r>
              <w:rPr>
                <w:rFonts w:cstheme="minorHAnsi"/>
                <w:lang w:val="en-US"/>
              </w:rPr>
              <w:t>.</w:t>
            </w:r>
          </w:p>
          <w:p w14:paraId="078A7A96" w14:textId="77777777" w:rsidR="00443FCA" w:rsidRPr="0024496D" w:rsidRDefault="00443FCA" w:rsidP="000A153D">
            <w:pPr>
              <w:suppressAutoHyphens/>
              <w:spacing w:after="0" w:line="360" w:lineRule="auto"/>
              <w:jc w:val="both"/>
              <w:rPr>
                <w:rFonts w:cstheme="minorHAnsi"/>
                <w:lang w:val="en-US"/>
              </w:rPr>
            </w:pPr>
            <w:r>
              <w:rPr>
                <w:rFonts w:cstheme="minorHAnsi"/>
                <w:lang w:val="en-US"/>
              </w:rPr>
              <w:t xml:space="preserve">2.Un </w:t>
            </w:r>
            <w:proofErr w:type="spellStart"/>
            <w:r>
              <w:rPr>
                <w:rFonts w:cstheme="minorHAnsi"/>
                <w:lang w:val="en-US"/>
              </w:rPr>
              <w:t>dia</w:t>
            </w:r>
            <w:proofErr w:type="spellEnd"/>
            <w:r>
              <w:rPr>
                <w:rFonts w:cstheme="minorHAnsi"/>
                <w:lang w:val="en-US"/>
              </w:rPr>
              <w:t xml:space="preserve"> antes de la </w:t>
            </w:r>
            <w:proofErr w:type="spellStart"/>
            <w:r>
              <w:rPr>
                <w:rFonts w:cstheme="minorHAnsi"/>
                <w:lang w:val="en-US"/>
              </w:rPr>
              <w:t>actividad</w:t>
            </w:r>
            <w:proofErr w:type="spellEnd"/>
            <w:r>
              <w:rPr>
                <w:rFonts w:cstheme="minorHAnsi"/>
                <w:lang w:val="en-US"/>
              </w:rPr>
              <w:t xml:space="preserve"> </w:t>
            </w:r>
            <w:proofErr w:type="spellStart"/>
            <w:r>
              <w:rPr>
                <w:rFonts w:cstheme="minorHAnsi"/>
                <w:lang w:val="en-US"/>
              </w:rPr>
              <w:t>programada</w:t>
            </w:r>
            <w:proofErr w:type="spellEnd"/>
            <w:r>
              <w:rPr>
                <w:rFonts w:cstheme="minorHAnsi"/>
                <w:lang w:val="en-US"/>
              </w:rPr>
              <w:t xml:space="preserve"> se debe de </w:t>
            </w:r>
            <w:r w:rsidRPr="0046397E">
              <w:rPr>
                <w:rFonts w:cstheme="minorHAnsi"/>
              </w:rPr>
              <w:t>realizar</w:t>
            </w:r>
            <w:r>
              <w:rPr>
                <w:rFonts w:cstheme="minorHAnsi"/>
                <w:lang w:val="en-US"/>
              </w:rPr>
              <w:t xml:space="preserve"> una </w:t>
            </w:r>
            <w:proofErr w:type="spellStart"/>
            <w:r>
              <w:rPr>
                <w:rFonts w:cstheme="minorHAnsi"/>
                <w:lang w:val="en-US"/>
              </w:rPr>
              <w:t>notificación</w:t>
            </w:r>
            <w:proofErr w:type="spellEnd"/>
            <w:r>
              <w:rPr>
                <w:rFonts w:cstheme="minorHAnsi"/>
                <w:lang w:val="en-US"/>
              </w:rPr>
              <w:t xml:space="preserve"> por medio de </w:t>
            </w:r>
            <w:proofErr w:type="spellStart"/>
            <w:r>
              <w:rPr>
                <w:rFonts w:cstheme="minorHAnsi"/>
                <w:lang w:val="en-US"/>
              </w:rPr>
              <w:t>correo</w:t>
            </w:r>
            <w:proofErr w:type="spellEnd"/>
            <w:r>
              <w:rPr>
                <w:rFonts w:cstheme="minorHAnsi"/>
                <w:lang w:val="en-US"/>
              </w:rPr>
              <w:t xml:space="preserve"> a </w:t>
            </w:r>
            <w:proofErr w:type="spellStart"/>
            <w:r>
              <w:rPr>
                <w:rFonts w:cstheme="minorHAnsi"/>
                <w:lang w:val="en-US"/>
              </w:rPr>
              <w:t>manera</w:t>
            </w:r>
            <w:proofErr w:type="spellEnd"/>
            <w:r>
              <w:rPr>
                <w:rFonts w:cstheme="minorHAnsi"/>
                <w:lang w:val="en-US"/>
              </w:rPr>
              <w:t xml:space="preserve"> de </w:t>
            </w:r>
            <w:proofErr w:type="spellStart"/>
            <w:r>
              <w:rPr>
                <w:rFonts w:cstheme="minorHAnsi"/>
                <w:lang w:val="en-US"/>
              </w:rPr>
              <w:t>recordatorio</w:t>
            </w:r>
            <w:proofErr w:type="spellEnd"/>
            <w:r>
              <w:rPr>
                <w:rFonts w:cstheme="minorHAnsi"/>
                <w:lang w:val="en-US"/>
              </w:rPr>
              <w:t xml:space="preserve"> </w:t>
            </w:r>
            <w:proofErr w:type="spellStart"/>
            <w:r>
              <w:rPr>
                <w:rFonts w:cstheme="minorHAnsi"/>
                <w:lang w:val="en-US"/>
              </w:rPr>
              <w:t>referente</w:t>
            </w:r>
            <w:proofErr w:type="spellEnd"/>
            <w:r>
              <w:rPr>
                <w:rFonts w:cstheme="minorHAnsi"/>
                <w:lang w:val="en-US"/>
              </w:rPr>
              <w:t xml:space="preserve"> a la </w:t>
            </w:r>
            <w:proofErr w:type="spellStart"/>
            <w:r>
              <w:rPr>
                <w:rFonts w:cstheme="minorHAnsi"/>
                <w:lang w:val="en-US"/>
              </w:rPr>
              <w:t>actividad</w:t>
            </w:r>
            <w:proofErr w:type="spellEnd"/>
            <w:r>
              <w:rPr>
                <w:rFonts w:cstheme="minorHAnsi"/>
                <w:lang w:val="en-US"/>
              </w:rPr>
              <w:t xml:space="preserve"> </w:t>
            </w:r>
            <w:proofErr w:type="spellStart"/>
            <w:r>
              <w:rPr>
                <w:rFonts w:cstheme="minorHAnsi"/>
                <w:lang w:val="en-US"/>
              </w:rPr>
              <w:t>correspondiente</w:t>
            </w:r>
            <w:proofErr w:type="spellEnd"/>
            <w:r>
              <w:rPr>
                <w:rFonts w:cstheme="minorHAnsi"/>
                <w:lang w:val="en-US"/>
              </w:rPr>
              <w:t xml:space="preserve"> al día </w:t>
            </w:r>
            <w:proofErr w:type="spellStart"/>
            <w:r>
              <w:rPr>
                <w:rFonts w:cstheme="minorHAnsi"/>
                <w:lang w:val="en-US"/>
              </w:rPr>
              <w:t>siguiente</w:t>
            </w:r>
            <w:proofErr w:type="spellEnd"/>
            <w:r>
              <w:rPr>
                <w:rFonts w:cstheme="minorHAnsi"/>
                <w:lang w:val="en-US"/>
              </w:rPr>
              <w:t>.</w:t>
            </w:r>
          </w:p>
        </w:tc>
      </w:tr>
    </w:tbl>
    <w:p w14:paraId="60501DC9" w14:textId="77777777" w:rsidR="00443FCA" w:rsidRDefault="00443FCA" w:rsidP="00443FCA"/>
    <w:p w14:paraId="7C9398B5" w14:textId="77777777" w:rsidR="00443FCA" w:rsidRDefault="00443FCA" w:rsidP="00443FCA"/>
    <w:p w14:paraId="45565F26" w14:textId="77777777" w:rsidR="00443FCA" w:rsidRDefault="00443FCA" w:rsidP="00443FCA"/>
    <w:p w14:paraId="1D8D1756" w14:textId="77777777" w:rsidR="00443FCA" w:rsidRDefault="00443FCA" w:rsidP="00443FCA"/>
    <w:p w14:paraId="48C5129C" w14:textId="77777777" w:rsidR="00443FCA" w:rsidRDefault="00443FCA" w:rsidP="00443FCA"/>
    <w:p w14:paraId="4B67D8BE" w14:textId="77777777" w:rsidR="00443FCA" w:rsidRDefault="00443FCA" w:rsidP="00443FCA"/>
    <w:p w14:paraId="69F2C457"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079F9848" w14:textId="77777777" w:rsidTr="000A153D">
        <w:tc>
          <w:tcPr>
            <w:tcW w:w="2268" w:type="dxa"/>
            <w:tcBorders>
              <w:top w:val="single" w:sz="12" w:space="0" w:color="000000"/>
              <w:left w:val="single" w:sz="12" w:space="0" w:color="000000"/>
              <w:bottom w:val="single" w:sz="6" w:space="0" w:color="000000"/>
            </w:tcBorders>
            <w:shd w:val="clear" w:color="auto" w:fill="auto"/>
          </w:tcPr>
          <w:p w14:paraId="21633D36"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773000E7"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33</w:t>
            </w:r>
          </w:p>
        </w:tc>
      </w:tr>
      <w:tr w:rsidR="00443FCA" w:rsidRPr="0024496D" w14:paraId="64668447" w14:textId="77777777" w:rsidTr="000A153D">
        <w:tc>
          <w:tcPr>
            <w:tcW w:w="2268" w:type="dxa"/>
            <w:tcBorders>
              <w:top w:val="single" w:sz="6" w:space="0" w:color="000000"/>
              <w:left w:val="single" w:sz="12" w:space="0" w:color="000000"/>
              <w:bottom w:val="single" w:sz="6" w:space="0" w:color="000000"/>
            </w:tcBorders>
            <w:shd w:val="clear" w:color="auto" w:fill="auto"/>
          </w:tcPr>
          <w:p w14:paraId="10A1A719"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94329D" w14:textId="77777777" w:rsidR="00443FCA" w:rsidRPr="0024496D" w:rsidRDefault="00443FCA" w:rsidP="000A153D">
            <w:pPr>
              <w:spacing w:line="360" w:lineRule="auto"/>
              <w:rPr>
                <w:rFonts w:cstheme="minorHAnsi"/>
              </w:rPr>
            </w:pPr>
            <w:r>
              <w:rPr>
                <w:rFonts w:cstheme="minorHAnsi"/>
              </w:rPr>
              <w:t xml:space="preserve">Agregar moción </w:t>
            </w:r>
          </w:p>
        </w:tc>
      </w:tr>
      <w:tr w:rsidR="00443FCA" w:rsidRPr="0024496D" w14:paraId="7F60069C" w14:textId="77777777" w:rsidTr="000A153D">
        <w:tc>
          <w:tcPr>
            <w:tcW w:w="2268" w:type="dxa"/>
            <w:tcBorders>
              <w:top w:val="single" w:sz="6" w:space="0" w:color="000000"/>
              <w:left w:val="single" w:sz="12" w:space="0" w:color="000000"/>
              <w:bottom w:val="single" w:sz="6" w:space="0" w:color="000000"/>
            </w:tcBorders>
            <w:shd w:val="clear" w:color="auto" w:fill="auto"/>
          </w:tcPr>
          <w:p w14:paraId="4BED906D"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73CA905E"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3D116022"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EA1C71A" w14:textId="77777777" w:rsidR="00443FCA" w:rsidRPr="0024496D" w:rsidRDefault="00443FCA" w:rsidP="000A153D">
            <w:pPr>
              <w:spacing w:line="360" w:lineRule="auto"/>
              <w:rPr>
                <w:rFonts w:cstheme="minorHAnsi"/>
              </w:rPr>
            </w:pPr>
          </w:p>
        </w:tc>
      </w:tr>
      <w:tr w:rsidR="00443FCA" w:rsidRPr="0024496D" w14:paraId="7F2A985F" w14:textId="77777777" w:rsidTr="000A153D">
        <w:tc>
          <w:tcPr>
            <w:tcW w:w="2268" w:type="dxa"/>
            <w:tcBorders>
              <w:top w:val="single" w:sz="6" w:space="0" w:color="000000"/>
              <w:left w:val="single" w:sz="12" w:space="0" w:color="000000"/>
              <w:bottom w:val="single" w:sz="6" w:space="0" w:color="000000"/>
            </w:tcBorders>
            <w:shd w:val="clear" w:color="auto" w:fill="auto"/>
          </w:tcPr>
          <w:p w14:paraId="21EA8A88"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3DD140A0"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1FA8FCF7"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0FD441B" w14:textId="77777777" w:rsidR="00443FCA" w:rsidRPr="0024496D" w:rsidRDefault="00443FCA" w:rsidP="000A153D">
            <w:pPr>
              <w:spacing w:line="360" w:lineRule="auto"/>
              <w:rPr>
                <w:rFonts w:cstheme="minorHAnsi"/>
              </w:rPr>
            </w:pPr>
          </w:p>
        </w:tc>
      </w:tr>
      <w:tr w:rsidR="00443FCA" w:rsidRPr="0024496D" w14:paraId="4DCF7844" w14:textId="77777777" w:rsidTr="000A153D">
        <w:tc>
          <w:tcPr>
            <w:tcW w:w="2268" w:type="dxa"/>
            <w:tcBorders>
              <w:top w:val="single" w:sz="6" w:space="0" w:color="000000"/>
              <w:left w:val="single" w:sz="12" w:space="0" w:color="000000"/>
              <w:bottom w:val="single" w:sz="6" w:space="0" w:color="000000"/>
            </w:tcBorders>
            <w:shd w:val="clear" w:color="auto" w:fill="auto"/>
          </w:tcPr>
          <w:p w14:paraId="2024692D"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E3B625"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2950FE34" w14:textId="77777777" w:rsidTr="000A153D">
        <w:tc>
          <w:tcPr>
            <w:tcW w:w="2268" w:type="dxa"/>
            <w:tcBorders>
              <w:top w:val="single" w:sz="6" w:space="0" w:color="000000"/>
              <w:left w:val="single" w:sz="12" w:space="0" w:color="000000"/>
              <w:bottom w:val="single" w:sz="6" w:space="0" w:color="000000"/>
            </w:tcBorders>
            <w:shd w:val="clear" w:color="auto" w:fill="auto"/>
          </w:tcPr>
          <w:p w14:paraId="2B45A5D7"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F7FA7B"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agregar mociones a la base de datos.</w:t>
            </w:r>
          </w:p>
        </w:tc>
      </w:tr>
      <w:tr w:rsidR="00443FCA" w:rsidRPr="00B131B8" w14:paraId="5301206D" w14:textId="77777777" w:rsidTr="000A153D">
        <w:tc>
          <w:tcPr>
            <w:tcW w:w="2268" w:type="dxa"/>
            <w:tcBorders>
              <w:top w:val="single" w:sz="6" w:space="0" w:color="000000"/>
              <w:left w:val="single" w:sz="12" w:space="0" w:color="000000"/>
              <w:bottom w:val="single" w:sz="6" w:space="0" w:color="000000"/>
            </w:tcBorders>
            <w:shd w:val="clear" w:color="auto" w:fill="auto"/>
          </w:tcPr>
          <w:p w14:paraId="2334C93D"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B18F36A"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73F0392"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5778DE9D" w14:textId="77777777" w:rsidR="00443FCA" w:rsidRPr="00B131B8" w:rsidRDefault="00443FCA" w:rsidP="000A153D">
            <w:pPr>
              <w:suppressAutoHyphens/>
              <w:spacing w:after="0" w:line="360" w:lineRule="auto"/>
              <w:jc w:val="both"/>
              <w:rPr>
                <w:rFonts w:cstheme="minorHAnsi"/>
              </w:rPr>
            </w:pPr>
          </w:p>
        </w:tc>
      </w:tr>
      <w:tr w:rsidR="00443FCA" w:rsidRPr="00567F96" w14:paraId="51D83345" w14:textId="77777777" w:rsidTr="000A153D">
        <w:tc>
          <w:tcPr>
            <w:tcW w:w="2268" w:type="dxa"/>
            <w:tcBorders>
              <w:top w:val="single" w:sz="6" w:space="0" w:color="000000"/>
              <w:left w:val="single" w:sz="12" w:space="0" w:color="000000"/>
              <w:bottom w:val="single" w:sz="6" w:space="0" w:color="000000"/>
            </w:tcBorders>
            <w:shd w:val="clear" w:color="auto" w:fill="auto"/>
          </w:tcPr>
          <w:p w14:paraId="6D45C4F2"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A15F77"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0364C7A6" w14:textId="77777777" w:rsidTr="000A153D">
        <w:tc>
          <w:tcPr>
            <w:tcW w:w="2268" w:type="dxa"/>
            <w:tcBorders>
              <w:top w:val="single" w:sz="6" w:space="0" w:color="000000"/>
              <w:left w:val="single" w:sz="12" w:space="0" w:color="000000"/>
              <w:bottom w:val="single" w:sz="6" w:space="0" w:color="000000"/>
            </w:tcBorders>
            <w:shd w:val="clear" w:color="auto" w:fill="auto"/>
          </w:tcPr>
          <w:p w14:paraId="6E33AC24"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5FC542"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Agregar mociones</w:t>
            </w:r>
          </w:p>
          <w:p w14:paraId="281F4946"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“Junta directiva”.</w:t>
            </w:r>
          </w:p>
          <w:p w14:paraId="534AC32B"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62E200F"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“Mociones”. </w:t>
            </w:r>
          </w:p>
          <w:p w14:paraId="6290DEAD" w14:textId="77777777" w:rsidR="00443FCA" w:rsidRDefault="00443FCA" w:rsidP="000A153D">
            <w:pPr>
              <w:spacing w:line="360" w:lineRule="auto"/>
              <w:jc w:val="both"/>
              <w:rPr>
                <w:rFonts w:cstheme="minorHAnsi"/>
              </w:rPr>
            </w:pPr>
            <w:r>
              <w:rPr>
                <w:rFonts w:cstheme="minorHAnsi"/>
              </w:rPr>
              <w:t>5. Se despliegan las mociones ya registradas.</w:t>
            </w:r>
          </w:p>
          <w:p w14:paraId="6ABB7D2B" w14:textId="77777777" w:rsidR="00443FCA" w:rsidRDefault="00443FCA" w:rsidP="000A153D">
            <w:pPr>
              <w:spacing w:line="360" w:lineRule="auto"/>
              <w:jc w:val="both"/>
              <w:rPr>
                <w:rFonts w:cstheme="minorHAnsi"/>
              </w:rPr>
            </w:pPr>
            <w:r>
              <w:rPr>
                <w:rFonts w:cstheme="minorHAnsi"/>
              </w:rPr>
              <w:t>6. Se selecciona la opción “Agregar”.</w:t>
            </w:r>
          </w:p>
          <w:p w14:paraId="35BDD129" w14:textId="77777777" w:rsidR="00443FCA" w:rsidRDefault="00443FCA" w:rsidP="000A153D">
            <w:pPr>
              <w:spacing w:line="360" w:lineRule="auto"/>
              <w:jc w:val="both"/>
              <w:rPr>
                <w:rFonts w:cstheme="minorHAnsi"/>
              </w:rPr>
            </w:pPr>
            <w:r>
              <w:rPr>
                <w:rFonts w:cstheme="minorHAnsi"/>
              </w:rPr>
              <w:t>7. Se despliega formulario para registro de la moción.</w:t>
            </w:r>
          </w:p>
          <w:p w14:paraId="4E0DD302" w14:textId="77777777" w:rsidR="00443FCA" w:rsidRPr="0024496D" w:rsidRDefault="00443FCA" w:rsidP="000A153D">
            <w:pPr>
              <w:spacing w:line="360" w:lineRule="auto"/>
              <w:jc w:val="both"/>
              <w:rPr>
                <w:rFonts w:cstheme="minorHAnsi"/>
              </w:rPr>
            </w:pPr>
            <w:r>
              <w:rPr>
                <w:rFonts w:cstheme="minorHAnsi"/>
              </w:rPr>
              <w:t>8. Se selecciona “registrar”.</w:t>
            </w:r>
          </w:p>
        </w:tc>
      </w:tr>
      <w:tr w:rsidR="00443FCA" w:rsidRPr="00724A5C" w14:paraId="3AA41AA2" w14:textId="77777777" w:rsidTr="000A153D">
        <w:tc>
          <w:tcPr>
            <w:tcW w:w="2268" w:type="dxa"/>
            <w:tcBorders>
              <w:top w:val="single" w:sz="6" w:space="0" w:color="000000"/>
              <w:left w:val="single" w:sz="12" w:space="0" w:color="000000"/>
              <w:bottom w:val="single" w:sz="6" w:space="0" w:color="000000"/>
            </w:tcBorders>
            <w:shd w:val="clear" w:color="auto" w:fill="auto"/>
          </w:tcPr>
          <w:p w14:paraId="4C4BEF90"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32535D" w14:textId="77777777" w:rsidR="00443FCA" w:rsidRDefault="00443FCA" w:rsidP="000A153D">
            <w:pPr>
              <w:spacing w:line="360" w:lineRule="auto"/>
              <w:jc w:val="both"/>
              <w:rPr>
                <w:rFonts w:cstheme="minorHAnsi"/>
                <w:bCs/>
              </w:rPr>
            </w:pPr>
            <w:r>
              <w:rPr>
                <w:rFonts w:cstheme="minorHAnsi"/>
                <w:bCs/>
              </w:rPr>
              <w:t>1.0.1 Se selecciona “Volver” en el formulario de registro</w:t>
            </w:r>
          </w:p>
          <w:p w14:paraId="5DB4C76A" w14:textId="77777777" w:rsidR="00443FCA" w:rsidRDefault="00443FCA" w:rsidP="000A153D">
            <w:pPr>
              <w:spacing w:line="360" w:lineRule="auto"/>
              <w:jc w:val="both"/>
              <w:rPr>
                <w:rFonts w:cstheme="minorHAnsi"/>
                <w:bCs/>
              </w:rPr>
            </w:pPr>
            <w:r>
              <w:rPr>
                <w:rFonts w:cstheme="minorHAnsi"/>
                <w:bCs/>
              </w:rPr>
              <w:t>1.Se despliega mensaje solicitando verificación para descartar el registro.</w:t>
            </w:r>
          </w:p>
          <w:p w14:paraId="7B5302EC" w14:textId="77777777" w:rsidR="00443FCA" w:rsidRPr="00724A5C" w:rsidRDefault="00443FCA" w:rsidP="000A153D">
            <w:pPr>
              <w:spacing w:line="360" w:lineRule="auto"/>
              <w:jc w:val="both"/>
              <w:rPr>
                <w:rFonts w:cstheme="minorHAnsi"/>
                <w:bCs/>
              </w:rPr>
            </w:pPr>
            <w:r>
              <w:rPr>
                <w:rFonts w:cstheme="minorHAnsi"/>
                <w:bCs/>
              </w:rPr>
              <w:lastRenderedPageBreak/>
              <w:t>2.Vuelve al punto 5.</w:t>
            </w:r>
          </w:p>
        </w:tc>
      </w:tr>
      <w:tr w:rsidR="00443FCA" w:rsidRPr="00724A5C" w14:paraId="12FC9E32" w14:textId="77777777" w:rsidTr="000A153D">
        <w:tc>
          <w:tcPr>
            <w:tcW w:w="2268" w:type="dxa"/>
            <w:tcBorders>
              <w:top w:val="single" w:sz="6" w:space="0" w:color="000000"/>
              <w:left w:val="single" w:sz="12" w:space="0" w:color="000000"/>
              <w:bottom w:val="single" w:sz="6" w:space="0" w:color="000000"/>
            </w:tcBorders>
            <w:shd w:val="clear" w:color="auto" w:fill="auto"/>
          </w:tcPr>
          <w:p w14:paraId="449E9F47"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514C40"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0DE6E47B"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6DD8031F"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4C46B9E6" w14:textId="77777777" w:rsidTr="000A153D">
        <w:tc>
          <w:tcPr>
            <w:tcW w:w="2268" w:type="dxa"/>
            <w:tcBorders>
              <w:top w:val="single" w:sz="6" w:space="0" w:color="000000"/>
              <w:left w:val="single" w:sz="12" w:space="0" w:color="000000"/>
              <w:bottom w:val="single" w:sz="6" w:space="0" w:color="000000"/>
            </w:tcBorders>
            <w:shd w:val="clear" w:color="auto" w:fill="auto"/>
          </w:tcPr>
          <w:p w14:paraId="004DA73B"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15255A"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DEB8F61" w14:textId="77777777" w:rsidTr="000A153D">
        <w:tc>
          <w:tcPr>
            <w:tcW w:w="2268" w:type="dxa"/>
            <w:tcBorders>
              <w:top w:val="single" w:sz="6" w:space="0" w:color="000000"/>
              <w:left w:val="single" w:sz="12" w:space="0" w:color="000000"/>
              <w:bottom w:val="single" w:sz="6" w:space="0" w:color="000000"/>
            </w:tcBorders>
            <w:shd w:val="clear" w:color="auto" w:fill="auto"/>
          </w:tcPr>
          <w:p w14:paraId="50568A5D"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06FB83"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2FA668D" w14:textId="77777777" w:rsidTr="000A153D">
        <w:tc>
          <w:tcPr>
            <w:tcW w:w="2268" w:type="dxa"/>
            <w:tcBorders>
              <w:top w:val="single" w:sz="6" w:space="0" w:color="000000"/>
              <w:left w:val="single" w:sz="12" w:space="0" w:color="000000"/>
              <w:bottom w:val="single" w:sz="6" w:space="0" w:color="000000"/>
            </w:tcBorders>
            <w:shd w:val="clear" w:color="auto" w:fill="auto"/>
          </w:tcPr>
          <w:p w14:paraId="30E85E52"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7740B6"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533153A" w14:textId="77777777" w:rsidTr="000A153D">
        <w:tc>
          <w:tcPr>
            <w:tcW w:w="2268" w:type="dxa"/>
            <w:tcBorders>
              <w:top w:val="single" w:sz="6" w:space="0" w:color="000000"/>
              <w:left w:val="single" w:sz="12" w:space="0" w:color="000000"/>
              <w:bottom w:val="single" w:sz="6" w:space="0" w:color="000000"/>
            </w:tcBorders>
            <w:shd w:val="clear" w:color="auto" w:fill="auto"/>
          </w:tcPr>
          <w:p w14:paraId="1B3D004C"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412B9E"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0F4082A1" w14:textId="77777777" w:rsidTr="000A153D">
        <w:tc>
          <w:tcPr>
            <w:tcW w:w="2268" w:type="dxa"/>
            <w:tcBorders>
              <w:top w:val="single" w:sz="6" w:space="0" w:color="000000"/>
              <w:left w:val="single" w:sz="12" w:space="0" w:color="000000"/>
              <w:bottom w:val="single" w:sz="6" w:space="0" w:color="000000"/>
            </w:tcBorders>
            <w:shd w:val="clear" w:color="auto" w:fill="auto"/>
          </w:tcPr>
          <w:p w14:paraId="43C24130"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4BB6AB"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9AB64A3"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5A6344D5" w14:textId="77777777" w:rsidTr="000A153D">
        <w:tc>
          <w:tcPr>
            <w:tcW w:w="2268" w:type="dxa"/>
            <w:tcBorders>
              <w:top w:val="single" w:sz="6" w:space="0" w:color="000000"/>
              <w:left w:val="single" w:sz="12" w:space="0" w:color="000000"/>
              <w:bottom w:val="single" w:sz="6" w:space="0" w:color="000000"/>
            </w:tcBorders>
            <w:shd w:val="clear" w:color="auto" w:fill="auto"/>
          </w:tcPr>
          <w:p w14:paraId="38E023EB"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CEC883"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5CEF10C5"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392002A0" w14:textId="77777777" w:rsidTr="000A153D">
        <w:tc>
          <w:tcPr>
            <w:tcW w:w="2268" w:type="dxa"/>
            <w:tcBorders>
              <w:top w:val="single" w:sz="6" w:space="0" w:color="000000"/>
              <w:left w:val="single" w:sz="12" w:space="0" w:color="000000"/>
              <w:bottom w:val="single" w:sz="12" w:space="0" w:color="000000"/>
            </w:tcBorders>
            <w:shd w:val="clear" w:color="auto" w:fill="auto"/>
          </w:tcPr>
          <w:p w14:paraId="2D549578"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0F6DA43"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1C117624" w14:textId="77777777" w:rsidR="00443FCA" w:rsidRDefault="00443FCA" w:rsidP="00443FCA"/>
    <w:p w14:paraId="64EDF787" w14:textId="77777777" w:rsidR="00443FCA" w:rsidRDefault="00443FCA" w:rsidP="00443FCA"/>
    <w:p w14:paraId="183DD594"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03B8AA6E" w14:textId="77777777" w:rsidTr="000A153D">
        <w:tc>
          <w:tcPr>
            <w:tcW w:w="2268" w:type="dxa"/>
            <w:tcBorders>
              <w:top w:val="single" w:sz="12" w:space="0" w:color="000000"/>
              <w:left w:val="single" w:sz="12" w:space="0" w:color="000000"/>
              <w:bottom w:val="single" w:sz="6" w:space="0" w:color="000000"/>
            </w:tcBorders>
            <w:shd w:val="clear" w:color="auto" w:fill="auto"/>
          </w:tcPr>
          <w:p w14:paraId="173758F3"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15C0F03"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34</w:t>
            </w:r>
          </w:p>
        </w:tc>
      </w:tr>
      <w:tr w:rsidR="00443FCA" w:rsidRPr="0024496D" w14:paraId="6557010D" w14:textId="77777777" w:rsidTr="000A153D">
        <w:tc>
          <w:tcPr>
            <w:tcW w:w="2268" w:type="dxa"/>
            <w:tcBorders>
              <w:top w:val="single" w:sz="6" w:space="0" w:color="000000"/>
              <w:left w:val="single" w:sz="12" w:space="0" w:color="000000"/>
              <w:bottom w:val="single" w:sz="6" w:space="0" w:color="000000"/>
            </w:tcBorders>
            <w:shd w:val="clear" w:color="auto" w:fill="auto"/>
          </w:tcPr>
          <w:p w14:paraId="5E6EE43F"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F373E1E" w14:textId="77777777" w:rsidR="00443FCA" w:rsidRPr="0024496D" w:rsidRDefault="00443FCA" w:rsidP="000A153D">
            <w:pPr>
              <w:spacing w:line="360" w:lineRule="auto"/>
              <w:rPr>
                <w:rFonts w:cstheme="minorHAnsi"/>
              </w:rPr>
            </w:pPr>
            <w:r>
              <w:rPr>
                <w:rFonts w:cstheme="minorHAnsi"/>
              </w:rPr>
              <w:t>Publicar moción</w:t>
            </w:r>
          </w:p>
        </w:tc>
      </w:tr>
      <w:tr w:rsidR="00443FCA" w:rsidRPr="0024496D" w14:paraId="62C4A920" w14:textId="77777777" w:rsidTr="000A153D">
        <w:tc>
          <w:tcPr>
            <w:tcW w:w="2268" w:type="dxa"/>
            <w:tcBorders>
              <w:top w:val="single" w:sz="6" w:space="0" w:color="000000"/>
              <w:left w:val="single" w:sz="12" w:space="0" w:color="000000"/>
              <w:bottom w:val="single" w:sz="6" w:space="0" w:color="000000"/>
            </w:tcBorders>
            <w:shd w:val="clear" w:color="auto" w:fill="auto"/>
          </w:tcPr>
          <w:p w14:paraId="55D04F1A"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33776A31"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731BA2A"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9BF8100" w14:textId="77777777" w:rsidR="00443FCA" w:rsidRPr="0024496D" w:rsidRDefault="00443FCA" w:rsidP="000A153D">
            <w:pPr>
              <w:spacing w:line="360" w:lineRule="auto"/>
              <w:rPr>
                <w:rFonts w:cstheme="minorHAnsi"/>
              </w:rPr>
            </w:pPr>
          </w:p>
        </w:tc>
      </w:tr>
      <w:tr w:rsidR="00443FCA" w:rsidRPr="0024496D" w14:paraId="5FC74A2B" w14:textId="77777777" w:rsidTr="000A153D">
        <w:tc>
          <w:tcPr>
            <w:tcW w:w="2268" w:type="dxa"/>
            <w:tcBorders>
              <w:top w:val="single" w:sz="6" w:space="0" w:color="000000"/>
              <w:left w:val="single" w:sz="12" w:space="0" w:color="000000"/>
              <w:bottom w:val="single" w:sz="6" w:space="0" w:color="000000"/>
            </w:tcBorders>
            <w:shd w:val="clear" w:color="auto" w:fill="auto"/>
          </w:tcPr>
          <w:p w14:paraId="2D991F72" w14:textId="77777777" w:rsidR="00443FCA" w:rsidRPr="0024496D" w:rsidRDefault="00443FCA" w:rsidP="000A153D">
            <w:pPr>
              <w:spacing w:line="360" w:lineRule="auto"/>
              <w:jc w:val="both"/>
              <w:rPr>
                <w:rFonts w:cstheme="minorHAnsi"/>
              </w:rPr>
            </w:pPr>
            <w:r w:rsidRPr="0024496D">
              <w:rPr>
                <w:rFonts w:cstheme="minorHAnsi"/>
              </w:rPr>
              <w:lastRenderedPageBreak/>
              <w:t>Fecha de creación:</w:t>
            </w:r>
          </w:p>
        </w:tc>
        <w:tc>
          <w:tcPr>
            <w:tcW w:w="2196" w:type="dxa"/>
            <w:tcBorders>
              <w:top w:val="single" w:sz="6" w:space="0" w:color="000000"/>
              <w:left w:val="single" w:sz="6" w:space="0" w:color="000000"/>
              <w:bottom w:val="single" w:sz="6" w:space="0" w:color="000000"/>
            </w:tcBorders>
            <w:shd w:val="clear" w:color="auto" w:fill="auto"/>
          </w:tcPr>
          <w:p w14:paraId="665824B0"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E8470B1"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9E420B4" w14:textId="77777777" w:rsidR="00443FCA" w:rsidRPr="0024496D" w:rsidRDefault="00443FCA" w:rsidP="000A153D">
            <w:pPr>
              <w:spacing w:line="360" w:lineRule="auto"/>
              <w:rPr>
                <w:rFonts w:cstheme="minorHAnsi"/>
              </w:rPr>
            </w:pPr>
          </w:p>
        </w:tc>
      </w:tr>
      <w:tr w:rsidR="00443FCA" w:rsidRPr="0024496D" w14:paraId="355DE4B6" w14:textId="77777777" w:rsidTr="000A153D">
        <w:tc>
          <w:tcPr>
            <w:tcW w:w="2268" w:type="dxa"/>
            <w:tcBorders>
              <w:top w:val="single" w:sz="6" w:space="0" w:color="000000"/>
              <w:left w:val="single" w:sz="12" w:space="0" w:color="000000"/>
              <w:bottom w:val="single" w:sz="6" w:space="0" w:color="000000"/>
            </w:tcBorders>
            <w:shd w:val="clear" w:color="auto" w:fill="auto"/>
          </w:tcPr>
          <w:p w14:paraId="7B7536F9"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CAE91D"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007534A6" w14:textId="77777777" w:rsidTr="000A153D">
        <w:tc>
          <w:tcPr>
            <w:tcW w:w="2268" w:type="dxa"/>
            <w:tcBorders>
              <w:top w:val="single" w:sz="6" w:space="0" w:color="000000"/>
              <w:left w:val="single" w:sz="12" w:space="0" w:color="000000"/>
              <w:bottom w:val="single" w:sz="6" w:space="0" w:color="000000"/>
            </w:tcBorders>
            <w:shd w:val="clear" w:color="auto" w:fill="auto"/>
          </w:tcPr>
          <w:p w14:paraId="6E1BF886"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1A27C9"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publicar mociones en la página pública.</w:t>
            </w:r>
          </w:p>
        </w:tc>
      </w:tr>
      <w:tr w:rsidR="00443FCA" w:rsidRPr="00B131B8" w14:paraId="045D5101" w14:textId="77777777" w:rsidTr="000A153D">
        <w:tc>
          <w:tcPr>
            <w:tcW w:w="2268" w:type="dxa"/>
            <w:tcBorders>
              <w:top w:val="single" w:sz="6" w:space="0" w:color="000000"/>
              <w:left w:val="single" w:sz="12" w:space="0" w:color="000000"/>
              <w:bottom w:val="single" w:sz="6" w:space="0" w:color="000000"/>
            </w:tcBorders>
            <w:shd w:val="clear" w:color="auto" w:fill="auto"/>
          </w:tcPr>
          <w:p w14:paraId="2B7163A0"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07C81E"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1D9507D2"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7959C812" w14:textId="77777777" w:rsidR="00443FCA" w:rsidRPr="00B131B8" w:rsidRDefault="00443FCA" w:rsidP="000A153D">
            <w:pPr>
              <w:suppressAutoHyphens/>
              <w:spacing w:after="0" w:line="360" w:lineRule="auto"/>
              <w:jc w:val="both"/>
              <w:rPr>
                <w:rFonts w:cstheme="minorHAnsi"/>
              </w:rPr>
            </w:pPr>
          </w:p>
        </w:tc>
      </w:tr>
      <w:tr w:rsidR="00443FCA" w:rsidRPr="00567F96" w14:paraId="4F0420D7" w14:textId="77777777" w:rsidTr="000A153D">
        <w:tc>
          <w:tcPr>
            <w:tcW w:w="2268" w:type="dxa"/>
            <w:tcBorders>
              <w:top w:val="single" w:sz="6" w:space="0" w:color="000000"/>
              <w:left w:val="single" w:sz="12" w:space="0" w:color="000000"/>
              <w:bottom w:val="single" w:sz="6" w:space="0" w:color="000000"/>
            </w:tcBorders>
            <w:shd w:val="clear" w:color="auto" w:fill="auto"/>
          </w:tcPr>
          <w:p w14:paraId="0AF94D96"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222C24"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43173502" w14:textId="77777777" w:rsidTr="000A153D">
        <w:tc>
          <w:tcPr>
            <w:tcW w:w="2268" w:type="dxa"/>
            <w:tcBorders>
              <w:top w:val="single" w:sz="6" w:space="0" w:color="000000"/>
              <w:left w:val="single" w:sz="12" w:space="0" w:color="000000"/>
              <w:bottom w:val="single" w:sz="6" w:space="0" w:color="000000"/>
            </w:tcBorders>
            <w:shd w:val="clear" w:color="auto" w:fill="auto"/>
          </w:tcPr>
          <w:p w14:paraId="6C6CC80C"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435C7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Publicar mociones</w:t>
            </w:r>
          </w:p>
          <w:p w14:paraId="473DF3B4"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“Junta directiva”.</w:t>
            </w:r>
          </w:p>
          <w:p w14:paraId="2EBB1104"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59888B03"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“Mociones”. </w:t>
            </w:r>
          </w:p>
          <w:p w14:paraId="6649D3A5" w14:textId="77777777" w:rsidR="00443FCA" w:rsidRDefault="00443FCA" w:rsidP="000A153D">
            <w:pPr>
              <w:spacing w:line="360" w:lineRule="auto"/>
              <w:jc w:val="both"/>
              <w:rPr>
                <w:rFonts w:cstheme="minorHAnsi"/>
              </w:rPr>
            </w:pPr>
            <w:r>
              <w:rPr>
                <w:rFonts w:cstheme="minorHAnsi"/>
              </w:rPr>
              <w:t>5. Se despliegan las mociones ya registradas.</w:t>
            </w:r>
          </w:p>
          <w:p w14:paraId="39494DD0" w14:textId="77777777" w:rsidR="00443FCA" w:rsidRDefault="00443FCA" w:rsidP="000A153D">
            <w:pPr>
              <w:spacing w:line="360" w:lineRule="auto"/>
              <w:jc w:val="both"/>
              <w:rPr>
                <w:rFonts w:cstheme="minorHAnsi"/>
              </w:rPr>
            </w:pPr>
            <w:r>
              <w:rPr>
                <w:rFonts w:cstheme="minorHAnsi"/>
              </w:rPr>
              <w:t>6. Se selecciona la opción “Publicar”.</w:t>
            </w:r>
          </w:p>
          <w:p w14:paraId="4C3AFB7B" w14:textId="77777777" w:rsidR="00443FCA" w:rsidRDefault="00443FCA" w:rsidP="000A153D">
            <w:pPr>
              <w:spacing w:line="360" w:lineRule="auto"/>
              <w:jc w:val="both"/>
              <w:rPr>
                <w:rFonts w:cstheme="minorHAnsi"/>
              </w:rPr>
            </w:pPr>
            <w:r>
              <w:rPr>
                <w:rFonts w:cstheme="minorHAnsi"/>
              </w:rPr>
              <w:t>7. Se despliega formulario para la publicación.</w:t>
            </w:r>
          </w:p>
          <w:p w14:paraId="0DCE6C23" w14:textId="77777777" w:rsidR="00443FCA" w:rsidRPr="0024496D" w:rsidRDefault="00443FCA" w:rsidP="000A153D">
            <w:pPr>
              <w:spacing w:line="360" w:lineRule="auto"/>
              <w:jc w:val="both"/>
              <w:rPr>
                <w:rFonts w:cstheme="minorHAnsi"/>
              </w:rPr>
            </w:pPr>
            <w:r>
              <w:rPr>
                <w:rFonts w:cstheme="minorHAnsi"/>
              </w:rPr>
              <w:t>8. Se selecciona “publicar”.</w:t>
            </w:r>
          </w:p>
        </w:tc>
      </w:tr>
      <w:tr w:rsidR="00443FCA" w:rsidRPr="00724A5C" w14:paraId="12657CDB" w14:textId="77777777" w:rsidTr="000A153D">
        <w:tc>
          <w:tcPr>
            <w:tcW w:w="2268" w:type="dxa"/>
            <w:tcBorders>
              <w:top w:val="single" w:sz="6" w:space="0" w:color="000000"/>
              <w:left w:val="single" w:sz="12" w:space="0" w:color="000000"/>
              <w:bottom w:val="single" w:sz="6" w:space="0" w:color="000000"/>
            </w:tcBorders>
            <w:shd w:val="clear" w:color="auto" w:fill="auto"/>
          </w:tcPr>
          <w:p w14:paraId="6C5973B4"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B8A266" w14:textId="77777777" w:rsidR="00443FCA" w:rsidRDefault="00443FCA" w:rsidP="000A153D">
            <w:pPr>
              <w:spacing w:line="360" w:lineRule="auto"/>
              <w:jc w:val="both"/>
              <w:rPr>
                <w:rFonts w:cstheme="minorHAnsi"/>
                <w:bCs/>
              </w:rPr>
            </w:pPr>
            <w:r>
              <w:rPr>
                <w:rFonts w:cstheme="minorHAnsi"/>
                <w:bCs/>
              </w:rPr>
              <w:t>1.0.1 Se selecciona “Volver” en el formulario de publicar</w:t>
            </w:r>
          </w:p>
          <w:p w14:paraId="4C3AED02" w14:textId="77777777" w:rsidR="00443FCA" w:rsidRDefault="00443FCA" w:rsidP="000A153D">
            <w:pPr>
              <w:spacing w:line="360" w:lineRule="auto"/>
              <w:jc w:val="both"/>
              <w:rPr>
                <w:rFonts w:cstheme="minorHAnsi"/>
                <w:bCs/>
              </w:rPr>
            </w:pPr>
            <w:r>
              <w:rPr>
                <w:rFonts w:cstheme="minorHAnsi"/>
                <w:bCs/>
              </w:rPr>
              <w:t>1.Se despliega mensaje solicitando verificación para descartar la acción.</w:t>
            </w:r>
          </w:p>
          <w:p w14:paraId="0BA34A49" w14:textId="77777777" w:rsidR="00443FCA" w:rsidRPr="00724A5C" w:rsidRDefault="00443FCA" w:rsidP="000A153D">
            <w:pPr>
              <w:spacing w:line="360" w:lineRule="auto"/>
              <w:jc w:val="both"/>
              <w:rPr>
                <w:rFonts w:cstheme="minorHAnsi"/>
                <w:bCs/>
              </w:rPr>
            </w:pPr>
            <w:r>
              <w:rPr>
                <w:rFonts w:cstheme="minorHAnsi"/>
                <w:bCs/>
              </w:rPr>
              <w:t>2.Vuelve al punto 5.</w:t>
            </w:r>
          </w:p>
        </w:tc>
      </w:tr>
      <w:tr w:rsidR="00443FCA" w:rsidRPr="00724A5C" w14:paraId="4556637E" w14:textId="77777777" w:rsidTr="000A153D">
        <w:tc>
          <w:tcPr>
            <w:tcW w:w="2268" w:type="dxa"/>
            <w:tcBorders>
              <w:top w:val="single" w:sz="6" w:space="0" w:color="000000"/>
              <w:left w:val="single" w:sz="12" w:space="0" w:color="000000"/>
              <w:bottom w:val="single" w:sz="6" w:space="0" w:color="000000"/>
            </w:tcBorders>
            <w:shd w:val="clear" w:color="auto" w:fill="auto"/>
          </w:tcPr>
          <w:p w14:paraId="5A73A916"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2A8E6E"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55A6D8D8"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7CD9A9DC"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0354AE77" w14:textId="77777777" w:rsidTr="000A153D">
        <w:tc>
          <w:tcPr>
            <w:tcW w:w="2268" w:type="dxa"/>
            <w:tcBorders>
              <w:top w:val="single" w:sz="6" w:space="0" w:color="000000"/>
              <w:left w:val="single" w:sz="12" w:space="0" w:color="000000"/>
              <w:bottom w:val="single" w:sz="6" w:space="0" w:color="000000"/>
            </w:tcBorders>
            <w:shd w:val="clear" w:color="auto" w:fill="auto"/>
          </w:tcPr>
          <w:p w14:paraId="1E33BB4E" w14:textId="77777777" w:rsidR="00443FCA" w:rsidRPr="0024496D" w:rsidRDefault="00443FCA" w:rsidP="000A153D">
            <w:pPr>
              <w:spacing w:line="360" w:lineRule="auto"/>
              <w:jc w:val="both"/>
              <w:rPr>
                <w:rFonts w:cstheme="minorHAnsi"/>
              </w:rPr>
            </w:pPr>
            <w:r w:rsidRPr="0024496D">
              <w:rPr>
                <w:rFonts w:cstheme="minorHAnsi"/>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A573B5"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C700480" w14:textId="77777777" w:rsidTr="000A153D">
        <w:tc>
          <w:tcPr>
            <w:tcW w:w="2268" w:type="dxa"/>
            <w:tcBorders>
              <w:top w:val="single" w:sz="6" w:space="0" w:color="000000"/>
              <w:left w:val="single" w:sz="12" w:space="0" w:color="000000"/>
              <w:bottom w:val="single" w:sz="6" w:space="0" w:color="000000"/>
            </w:tcBorders>
            <w:shd w:val="clear" w:color="auto" w:fill="auto"/>
          </w:tcPr>
          <w:p w14:paraId="62B5B830"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67E2AD"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3BA49DB" w14:textId="77777777" w:rsidTr="000A153D">
        <w:tc>
          <w:tcPr>
            <w:tcW w:w="2268" w:type="dxa"/>
            <w:tcBorders>
              <w:top w:val="single" w:sz="6" w:space="0" w:color="000000"/>
              <w:left w:val="single" w:sz="12" w:space="0" w:color="000000"/>
              <w:bottom w:val="single" w:sz="6" w:space="0" w:color="000000"/>
            </w:tcBorders>
            <w:shd w:val="clear" w:color="auto" w:fill="auto"/>
          </w:tcPr>
          <w:p w14:paraId="506993DE"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D5A7EAA"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C2A7037" w14:textId="77777777" w:rsidTr="000A153D">
        <w:tc>
          <w:tcPr>
            <w:tcW w:w="2268" w:type="dxa"/>
            <w:tcBorders>
              <w:top w:val="single" w:sz="6" w:space="0" w:color="000000"/>
              <w:left w:val="single" w:sz="12" w:space="0" w:color="000000"/>
              <w:bottom w:val="single" w:sz="6" w:space="0" w:color="000000"/>
            </w:tcBorders>
            <w:shd w:val="clear" w:color="auto" w:fill="auto"/>
          </w:tcPr>
          <w:p w14:paraId="6CB0010A"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24DC76"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0F5FEF55" w14:textId="77777777" w:rsidTr="000A153D">
        <w:tc>
          <w:tcPr>
            <w:tcW w:w="2268" w:type="dxa"/>
            <w:tcBorders>
              <w:top w:val="single" w:sz="6" w:space="0" w:color="000000"/>
              <w:left w:val="single" w:sz="12" w:space="0" w:color="000000"/>
              <w:bottom w:val="single" w:sz="6" w:space="0" w:color="000000"/>
            </w:tcBorders>
            <w:shd w:val="clear" w:color="auto" w:fill="auto"/>
          </w:tcPr>
          <w:p w14:paraId="231F9D30"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DDFE8D"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757B1EF7"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42B01668" w14:textId="77777777" w:rsidTr="000A153D">
        <w:tc>
          <w:tcPr>
            <w:tcW w:w="2268" w:type="dxa"/>
            <w:tcBorders>
              <w:top w:val="single" w:sz="6" w:space="0" w:color="000000"/>
              <w:left w:val="single" w:sz="12" w:space="0" w:color="000000"/>
              <w:bottom w:val="single" w:sz="6" w:space="0" w:color="000000"/>
            </w:tcBorders>
            <w:shd w:val="clear" w:color="auto" w:fill="auto"/>
          </w:tcPr>
          <w:p w14:paraId="6E6D3E42"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FA5486"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71897DE8"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0AD0EA9D" w14:textId="77777777" w:rsidTr="000A153D">
        <w:tc>
          <w:tcPr>
            <w:tcW w:w="2268" w:type="dxa"/>
            <w:tcBorders>
              <w:top w:val="single" w:sz="6" w:space="0" w:color="000000"/>
              <w:left w:val="single" w:sz="12" w:space="0" w:color="000000"/>
              <w:bottom w:val="single" w:sz="12" w:space="0" w:color="000000"/>
            </w:tcBorders>
            <w:shd w:val="clear" w:color="auto" w:fill="auto"/>
          </w:tcPr>
          <w:p w14:paraId="7858679F"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28C48C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0BC5474E" w14:textId="77777777" w:rsidR="00443FCA" w:rsidRDefault="00443FCA" w:rsidP="00443FCA"/>
    <w:p w14:paraId="2A4D2CA4" w14:textId="77777777" w:rsidR="00443FCA" w:rsidRDefault="00443FCA" w:rsidP="00443FCA"/>
    <w:p w14:paraId="6DB656FB"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38F4D0CF" w14:textId="77777777" w:rsidTr="000A153D">
        <w:tc>
          <w:tcPr>
            <w:tcW w:w="2268" w:type="dxa"/>
            <w:tcBorders>
              <w:top w:val="single" w:sz="12" w:space="0" w:color="000000"/>
              <w:left w:val="single" w:sz="12" w:space="0" w:color="000000"/>
              <w:bottom w:val="single" w:sz="6" w:space="0" w:color="000000"/>
            </w:tcBorders>
            <w:shd w:val="clear" w:color="auto" w:fill="auto"/>
          </w:tcPr>
          <w:p w14:paraId="0733DF5C"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6C0C8FC8"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35</w:t>
            </w:r>
          </w:p>
        </w:tc>
      </w:tr>
      <w:tr w:rsidR="00443FCA" w:rsidRPr="0024496D" w14:paraId="377D717B" w14:textId="77777777" w:rsidTr="000A153D">
        <w:tc>
          <w:tcPr>
            <w:tcW w:w="2268" w:type="dxa"/>
            <w:tcBorders>
              <w:top w:val="single" w:sz="6" w:space="0" w:color="000000"/>
              <w:left w:val="single" w:sz="12" w:space="0" w:color="000000"/>
              <w:bottom w:val="single" w:sz="6" w:space="0" w:color="000000"/>
            </w:tcBorders>
            <w:shd w:val="clear" w:color="auto" w:fill="auto"/>
          </w:tcPr>
          <w:p w14:paraId="22FB776F"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2195D2" w14:textId="77777777" w:rsidR="00443FCA" w:rsidRPr="0024496D" w:rsidRDefault="00443FCA" w:rsidP="000A153D">
            <w:pPr>
              <w:spacing w:line="360" w:lineRule="auto"/>
              <w:rPr>
                <w:rFonts w:cstheme="minorHAnsi"/>
              </w:rPr>
            </w:pPr>
            <w:r>
              <w:rPr>
                <w:rFonts w:cstheme="minorHAnsi"/>
              </w:rPr>
              <w:t>Editar moción</w:t>
            </w:r>
          </w:p>
        </w:tc>
      </w:tr>
      <w:tr w:rsidR="00443FCA" w:rsidRPr="0024496D" w14:paraId="45B0069D" w14:textId="77777777" w:rsidTr="000A153D">
        <w:tc>
          <w:tcPr>
            <w:tcW w:w="2268" w:type="dxa"/>
            <w:tcBorders>
              <w:top w:val="single" w:sz="6" w:space="0" w:color="000000"/>
              <w:left w:val="single" w:sz="12" w:space="0" w:color="000000"/>
              <w:bottom w:val="single" w:sz="6" w:space="0" w:color="000000"/>
            </w:tcBorders>
            <w:shd w:val="clear" w:color="auto" w:fill="auto"/>
          </w:tcPr>
          <w:p w14:paraId="62774D81"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15E53531"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15365EC9"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1DF1185" w14:textId="77777777" w:rsidR="00443FCA" w:rsidRPr="0024496D" w:rsidRDefault="00443FCA" w:rsidP="000A153D">
            <w:pPr>
              <w:spacing w:line="360" w:lineRule="auto"/>
              <w:rPr>
                <w:rFonts w:cstheme="minorHAnsi"/>
              </w:rPr>
            </w:pPr>
          </w:p>
        </w:tc>
      </w:tr>
      <w:tr w:rsidR="00443FCA" w:rsidRPr="0024496D" w14:paraId="478E303D" w14:textId="77777777" w:rsidTr="000A153D">
        <w:tc>
          <w:tcPr>
            <w:tcW w:w="2268" w:type="dxa"/>
            <w:tcBorders>
              <w:top w:val="single" w:sz="6" w:space="0" w:color="000000"/>
              <w:left w:val="single" w:sz="12" w:space="0" w:color="000000"/>
              <w:bottom w:val="single" w:sz="6" w:space="0" w:color="000000"/>
            </w:tcBorders>
            <w:shd w:val="clear" w:color="auto" w:fill="auto"/>
          </w:tcPr>
          <w:p w14:paraId="0CFA9313"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03E8F1CF"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1A9144A1"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2029154" w14:textId="77777777" w:rsidR="00443FCA" w:rsidRPr="0024496D" w:rsidRDefault="00443FCA" w:rsidP="000A153D">
            <w:pPr>
              <w:spacing w:line="360" w:lineRule="auto"/>
              <w:rPr>
                <w:rFonts w:cstheme="minorHAnsi"/>
              </w:rPr>
            </w:pPr>
          </w:p>
        </w:tc>
      </w:tr>
      <w:tr w:rsidR="00443FCA" w:rsidRPr="0024496D" w14:paraId="7802D979" w14:textId="77777777" w:rsidTr="000A153D">
        <w:tc>
          <w:tcPr>
            <w:tcW w:w="2268" w:type="dxa"/>
            <w:tcBorders>
              <w:top w:val="single" w:sz="6" w:space="0" w:color="000000"/>
              <w:left w:val="single" w:sz="12" w:space="0" w:color="000000"/>
              <w:bottom w:val="single" w:sz="6" w:space="0" w:color="000000"/>
            </w:tcBorders>
            <w:shd w:val="clear" w:color="auto" w:fill="auto"/>
          </w:tcPr>
          <w:p w14:paraId="34DD5D24"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4B04C6"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0D44DCEE" w14:textId="77777777" w:rsidTr="000A153D">
        <w:tc>
          <w:tcPr>
            <w:tcW w:w="2268" w:type="dxa"/>
            <w:tcBorders>
              <w:top w:val="single" w:sz="6" w:space="0" w:color="000000"/>
              <w:left w:val="single" w:sz="12" w:space="0" w:color="000000"/>
              <w:bottom w:val="single" w:sz="6" w:space="0" w:color="000000"/>
            </w:tcBorders>
            <w:shd w:val="clear" w:color="auto" w:fill="auto"/>
          </w:tcPr>
          <w:p w14:paraId="205DE3FB"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FFD2C0"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mociones en la base de datos.</w:t>
            </w:r>
          </w:p>
        </w:tc>
      </w:tr>
      <w:tr w:rsidR="00443FCA" w:rsidRPr="00B131B8" w14:paraId="11D2EE9D" w14:textId="77777777" w:rsidTr="000A153D">
        <w:tc>
          <w:tcPr>
            <w:tcW w:w="2268" w:type="dxa"/>
            <w:tcBorders>
              <w:top w:val="single" w:sz="6" w:space="0" w:color="000000"/>
              <w:left w:val="single" w:sz="12" w:space="0" w:color="000000"/>
              <w:bottom w:val="single" w:sz="6" w:space="0" w:color="000000"/>
            </w:tcBorders>
            <w:shd w:val="clear" w:color="auto" w:fill="auto"/>
          </w:tcPr>
          <w:p w14:paraId="25DC4D63" w14:textId="77777777" w:rsidR="00443FCA" w:rsidRPr="0024496D" w:rsidRDefault="00443FCA" w:rsidP="000A153D">
            <w:pPr>
              <w:spacing w:line="360" w:lineRule="auto"/>
              <w:jc w:val="both"/>
              <w:rPr>
                <w:rFonts w:cstheme="minorHAnsi"/>
              </w:rPr>
            </w:pPr>
            <w:r w:rsidRPr="0024496D">
              <w:rPr>
                <w:rFonts w:cstheme="minorHAnsi"/>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F9187EA"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5D17D148"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75C4969D" w14:textId="77777777" w:rsidR="00443FCA" w:rsidRPr="00B131B8" w:rsidRDefault="00443FCA" w:rsidP="000A153D">
            <w:pPr>
              <w:suppressAutoHyphens/>
              <w:spacing w:after="0" w:line="360" w:lineRule="auto"/>
              <w:jc w:val="both"/>
              <w:rPr>
                <w:rFonts w:cstheme="minorHAnsi"/>
              </w:rPr>
            </w:pPr>
          </w:p>
        </w:tc>
      </w:tr>
      <w:tr w:rsidR="00443FCA" w:rsidRPr="00567F96" w14:paraId="42EACA72" w14:textId="77777777" w:rsidTr="000A153D">
        <w:tc>
          <w:tcPr>
            <w:tcW w:w="2268" w:type="dxa"/>
            <w:tcBorders>
              <w:top w:val="single" w:sz="6" w:space="0" w:color="000000"/>
              <w:left w:val="single" w:sz="12" w:space="0" w:color="000000"/>
              <w:bottom w:val="single" w:sz="6" w:space="0" w:color="000000"/>
            </w:tcBorders>
            <w:shd w:val="clear" w:color="auto" w:fill="auto"/>
          </w:tcPr>
          <w:p w14:paraId="6418ADF6"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D6A7A9"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D6DF07D" w14:textId="77777777" w:rsidTr="000A153D">
        <w:tc>
          <w:tcPr>
            <w:tcW w:w="2268" w:type="dxa"/>
            <w:tcBorders>
              <w:top w:val="single" w:sz="6" w:space="0" w:color="000000"/>
              <w:left w:val="single" w:sz="12" w:space="0" w:color="000000"/>
              <w:bottom w:val="single" w:sz="6" w:space="0" w:color="000000"/>
            </w:tcBorders>
            <w:shd w:val="clear" w:color="auto" w:fill="auto"/>
          </w:tcPr>
          <w:p w14:paraId="44655F44"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004841B"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mociones</w:t>
            </w:r>
          </w:p>
          <w:p w14:paraId="484CAF76"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“Junta directiva”.</w:t>
            </w:r>
          </w:p>
          <w:p w14:paraId="40F42FCA"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2DA2BA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“Mociones”. </w:t>
            </w:r>
          </w:p>
          <w:p w14:paraId="36C891C3" w14:textId="77777777" w:rsidR="00443FCA" w:rsidRDefault="00443FCA" w:rsidP="000A153D">
            <w:pPr>
              <w:spacing w:line="360" w:lineRule="auto"/>
              <w:jc w:val="both"/>
              <w:rPr>
                <w:rFonts w:cstheme="minorHAnsi"/>
              </w:rPr>
            </w:pPr>
            <w:r>
              <w:rPr>
                <w:rFonts w:cstheme="minorHAnsi"/>
              </w:rPr>
              <w:t>5. Se despliegan las mociones ya registradas.</w:t>
            </w:r>
          </w:p>
          <w:p w14:paraId="478CAA66" w14:textId="77777777" w:rsidR="00443FCA" w:rsidRDefault="00443FCA" w:rsidP="000A153D">
            <w:pPr>
              <w:spacing w:line="360" w:lineRule="auto"/>
              <w:jc w:val="both"/>
              <w:rPr>
                <w:rFonts w:cstheme="minorHAnsi"/>
              </w:rPr>
            </w:pPr>
            <w:r>
              <w:rPr>
                <w:rFonts w:cstheme="minorHAnsi"/>
              </w:rPr>
              <w:t>6. Se selecciona la opción “Editar”.</w:t>
            </w:r>
          </w:p>
          <w:p w14:paraId="7A71EC9C" w14:textId="77777777" w:rsidR="00443FCA" w:rsidRDefault="00443FCA" w:rsidP="000A153D">
            <w:pPr>
              <w:spacing w:line="360" w:lineRule="auto"/>
              <w:jc w:val="both"/>
              <w:rPr>
                <w:rFonts w:cstheme="minorHAnsi"/>
              </w:rPr>
            </w:pPr>
            <w:r>
              <w:rPr>
                <w:rFonts w:cstheme="minorHAnsi"/>
              </w:rPr>
              <w:t>7. Se despliega formulario para el editado de la moción.</w:t>
            </w:r>
          </w:p>
          <w:p w14:paraId="7F8F098A" w14:textId="77777777" w:rsidR="00443FCA" w:rsidRPr="0024496D" w:rsidRDefault="00443FCA" w:rsidP="000A153D">
            <w:pPr>
              <w:spacing w:line="360" w:lineRule="auto"/>
              <w:jc w:val="both"/>
              <w:rPr>
                <w:rFonts w:cstheme="minorHAnsi"/>
              </w:rPr>
            </w:pPr>
            <w:r>
              <w:rPr>
                <w:rFonts w:cstheme="minorHAnsi"/>
              </w:rPr>
              <w:t>8. Se selecciona “Guardar cambios”.</w:t>
            </w:r>
          </w:p>
        </w:tc>
      </w:tr>
      <w:tr w:rsidR="00443FCA" w:rsidRPr="00724A5C" w14:paraId="2CC04C8C" w14:textId="77777777" w:rsidTr="000A153D">
        <w:tc>
          <w:tcPr>
            <w:tcW w:w="2268" w:type="dxa"/>
            <w:tcBorders>
              <w:top w:val="single" w:sz="6" w:space="0" w:color="000000"/>
              <w:left w:val="single" w:sz="12" w:space="0" w:color="000000"/>
              <w:bottom w:val="single" w:sz="6" w:space="0" w:color="000000"/>
            </w:tcBorders>
            <w:shd w:val="clear" w:color="auto" w:fill="auto"/>
          </w:tcPr>
          <w:p w14:paraId="6DAFC0E7"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A88416D" w14:textId="77777777" w:rsidR="00443FCA" w:rsidRDefault="00443FCA" w:rsidP="000A153D">
            <w:pPr>
              <w:spacing w:line="360" w:lineRule="auto"/>
              <w:jc w:val="both"/>
              <w:rPr>
                <w:rFonts w:cstheme="minorHAnsi"/>
                <w:bCs/>
              </w:rPr>
            </w:pPr>
            <w:r>
              <w:rPr>
                <w:rFonts w:cstheme="minorHAnsi"/>
                <w:bCs/>
              </w:rPr>
              <w:t>1.0.1 Se selecciona “Volver” en el formulario de editado</w:t>
            </w:r>
          </w:p>
          <w:p w14:paraId="2842AE78" w14:textId="77777777" w:rsidR="00443FCA" w:rsidRDefault="00443FCA" w:rsidP="000A153D">
            <w:pPr>
              <w:spacing w:line="360" w:lineRule="auto"/>
              <w:jc w:val="both"/>
              <w:rPr>
                <w:rFonts w:cstheme="minorHAnsi"/>
                <w:bCs/>
              </w:rPr>
            </w:pPr>
            <w:r>
              <w:rPr>
                <w:rFonts w:cstheme="minorHAnsi"/>
                <w:bCs/>
              </w:rPr>
              <w:t>1.Se despliega mensaje solicitando verificación para descartar la acción.</w:t>
            </w:r>
          </w:p>
          <w:p w14:paraId="212BEA18" w14:textId="77777777" w:rsidR="00443FCA" w:rsidRPr="00724A5C" w:rsidRDefault="00443FCA" w:rsidP="000A153D">
            <w:pPr>
              <w:spacing w:line="360" w:lineRule="auto"/>
              <w:jc w:val="both"/>
              <w:rPr>
                <w:rFonts w:cstheme="minorHAnsi"/>
                <w:bCs/>
              </w:rPr>
            </w:pPr>
            <w:r>
              <w:rPr>
                <w:rFonts w:cstheme="minorHAnsi"/>
                <w:bCs/>
              </w:rPr>
              <w:t>2.Vuelve al punto 5.</w:t>
            </w:r>
          </w:p>
        </w:tc>
      </w:tr>
      <w:tr w:rsidR="00443FCA" w:rsidRPr="00724A5C" w14:paraId="2403516E" w14:textId="77777777" w:rsidTr="000A153D">
        <w:tc>
          <w:tcPr>
            <w:tcW w:w="2268" w:type="dxa"/>
            <w:tcBorders>
              <w:top w:val="single" w:sz="6" w:space="0" w:color="000000"/>
              <w:left w:val="single" w:sz="12" w:space="0" w:color="000000"/>
              <w:bottom w:val="single" w:sz="6" w:space="0" w:color="000000"/>
            </w:tcBorders>
            <w:shd w:val="clear" w:color="auto" w:fill="auto"/>
          </w:tcPr>
          <w:p w14:paraId="684568AE"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CDC289"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75ACEE1D"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0637C167"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7DA8B284" w14:textId="77777777" w:rsidTr="000A153D">
        <w:tc>
          <w:tcPr>
            <w:tcW w:w="2268" w:type="dxa"/>
            <w:tcBorders>
              <w:top w:val="single" w:sz="6" w:space="0" w:color="000000"/>
              <w:left w:val="single" w:sz="12" w:space="0" w:color="000000"/>
              <w:bottom w:val="single" w:sz="6" w:space="0" w:color="000000"/>
            </w:tcBorders>
            <w:shd w:val="clear" w:color="auto" w:fill="auto"/>
          </w:tcPr>
          <w:p w14:paraId="2E57A79A"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C59316"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F8EAD67" w14:textId="77777777" w:rsidTr="000A153D">
        <w:tc>
          <w:tcPr>
            <w:tcW w:w="2268" w:type="dxa"/>
            <w:tcBorders>
              <w:top w:val="single" w:sz="6" w:space="0" w:color="000000"/>
              <w:left w:val="single" w:sz="12" w:space="0" w:color="000000"/>
              <w:bottom w:val="single" w:sz="6" w:space="0" w:color="000000"/>
            </w:tcBorders>
            <w:shd w:val="clear" w:color="auto" w:fill="auto"/>
          </w:tcPr>
          <w:p w14:paraId="4BD57826"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6F2FEE"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791C3EC" w14:textId="77777777" w:rsidTr="000A153D">
        <w:tc>
          <w:tcPr>
            <w:tcW w:w="2268" w:type="dxa"/>
            <w:tcBorders>
              <w:top w:val="single" w:sz="6" w:space="0" w:color="000000"/>
              <w:left w:val="single" w:sz="12" w:space="0" w:color="000000"/>
              <w:bottom w:val="single" w:sz="6" w:space="0" w:color="000000"/>
            </w:tcBorders>
            <w:shd w:val="clear" w:color="auto" w:fill="auto"/>
          </w:tcPr>
          <w:p w14:paraId="7F9F307D"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143714"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798CC68" w14:textId="77777777" w:rsidTr="000A153D">
        <w:tc>
          <w:tcPr>
            <w:tcW w:w="2268" w:type="dxa"/>
            <w:tcBorders>
              <w:top w:val="single" w:sz="6" w:space="0" w:color="000000"/>
              <w:left w:val="single" w:sz="12" w:space="0" w:color="000000"/>
              <w:bottom w:val="single" w:sz="6" w:space="0" w:color="000000"/>
            </w:tcBorders>
            <w:shd w:val="clear" w:color="auto" w:fill="auto"/>
          </w:tcPr>
          <w:p w14:paraId="6E15FD6A"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A7ACB0"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7B41D899" w14:textId="77777777" w:rsidTr="000A153D">
        <w:tc>
          <w:tcPr>
            <w:tcW w:w="2268" w:type="dxa"/>
            <w:tcBorders>
              <w:top w:val="single" w:sz="6" w:space="0" w:color="000000"/>
              <w:left w:val="single" w:sz="12" w:space="0" w:color="000000"/>
              <w:bottom w:val="single" w:sz="6" w:space="0" w:color="000000"/>
            </w:tcBorders>
            <w:shd w:val="clear" w:color="auto" w:fill="auto"/>
          </w:tcPr>
          <w:p w14:paraId="2BE67DE9" w14:textId="77777777" w:rsidR="00443FCA" w:rsidRPr="0024496D" w:rsidRDefault="00443FCA" w:rsidP="000A153D">
            <w:pPr>
              <w:spacing w:line="360" w:lineRule="auto"/>
              <w:jc w:val="both"/>
              <w:rPr>
                <w:rFonts w:cstheme="minorHAnsi"/>
              </w:rPr>
            </w:pPr>
            <w:r w:rsidRPr="0024496D">
              <w:rPr>
                <w:rFonts w:cstheme="minorHAnsi"/>
              </w:rPr>
              <w:lastRenderedPageBreak/>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791C1A"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7537DDB8"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28CDCF9E" w14:textId="77777777" w:rsidTr="000A153D">
        <w:tc>
          <w:tcPr>
            <w:tcW w:w="2268" w:type="dxa"/>
            <w:tcBorders>
              <w:top w:val="single" w:sz="6" w:space="0" w:color="000000"/>
              <w:left w:val="single" w:sz="12" w:space="0" w:color="000000"/>
              <w:bottom w:val="single" w:sz="6" w:space="0" w:color="000000"/>
            </w:tcBorders>
            <w:shd w:val="clear" w:color="auto" w:fill="auto"/>
          </w:tcPr>
          <w:p w14:paraId="281F500F"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44F0745"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76D6C844"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702F4907" w14:textId="77777777" w:rsidTr="000A153D">
        <w:tc>
          <w:tcPr>
            <w:tcW w:w="2268" w:type="dxa"/>
            <w:tcBorders>
              <w:top w:val="single" w:sz="6" w:space="0" w:color="000000"/>
              <w:left w:val="single" w:sz="12" w:space="0" w:color="000000"/>
              <w:bottom w:val="single" w:sz="12" w:space="0" w:color="000000"/>
            </w:tcBorders>
            <w:shd w:val="clear" w:color="auto" w:fill="auto"/>
          </w:tcPr>
          <w:p w14:paraId="7AA29E10"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B96B875"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1117A4B" w14:textId="77777777" w:rsidR="00443FCA" w:rsidRDefault="00443FCA" w:rsidP="00443FCA"/>
    <w:p w14:paraId="768D66AF" w14:textId="77777777" w:rsidR="00443FCA" w:rsidRDefault="00443FCA" w:rsidP="00443FCA"/>
    <w:p w14:paraId="29A946CE"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1540DBA3" w14:textId="77777777" w:rsidTr="000A153D">
        <w:tc>
          <w:tcPr>
            <w:tcW w:w="2268" w:type="dxa"/>
            <w:tcBorders>
              <w:top w:val="single" w:sz="12" w:space="0" w:color="000000"/>
              <w:left w:val="single" w:sz="12" w:space="0" w:color="000000"/>
              <w:bottom w:val="single" w:sz="6" w:space="0" w:color="000000"/>
            </w:tcBorders>
            <w:shd w:val="clear" w:color="auto" w:fill="auto"/>
          </w:tcPr>
          <w:p w14:paraId="5E0E10CB"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CA73248"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36</w:t>
            </w:r>
          </w:p>
        </w:tc>
      </w:tr>
      <w:tr w:rsidR="00443FCA" w:rsidRPr="0024496D" w14:paraId="76CE7E8E" w14:textId="77777777" w:rsidTr="000A153D">
        <w:tc>
          <w:tcPr>
            <w:tcW w:w="2268" w:type="dxa"/>
            <w:tcBorders>
              <w:top w:val="single" w:sz="6" w:space="0" w:color="000000"/>
              <w:left w:val="single" w:sz="12" w:space="0" w:color="000000"/>
              <w:bottom w:val="single" w:sz="6" w:space="0" w:color="000000"/>
            </w:tcBorders>
            <w:shd w:val="clear" w:color="auto" w:fill="auto"/>
          </w:tcPr>
          <w:p w14:paraId="7436A9C5"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1BD530" w14:textId="77777777" w:rsidR="00443FCA" w:rsidRPr="0024496D" w:rsidRDefault="00443FCA" w:rsidP="000A153D">
            <w:pPr>
              <w:spacing w:line="360" w:lineRule="auto"/>
              <w:rPr>
                <w:rFonts w:cstheme="minorHAnsi"/>
              </w:rPr>
            </w:pPr>
            <w:r>
              <w:rPr>
                <w:rFonts w:cstheme="minorHAnsi"/>
              </w:rPr>
              <w:t>Eliminar moción</w:t>
            </w:r>
          </w:p>
        </w:tc>
      </w:tr>
      <w:tr w:rsidR="00443FCA" w:rsidRPr="0024496D" w14:paraId="0AE7AD5F" w14:textId="77777777" w:rsidTr="000A153D">
        <w:tc>
          <w:tcPr>
            <w:tcW w:w="2268" w:type="dxa"/>
            <w:tcBorders>
              <w:top w:val="single" w:sz="6" w:space="0" w:color="000000"/>
              <w:left w:val="single" w:sz="12" w:space="0" w:color="000000"/>
              <w:bottom w:val="single" w:sz="6" w:space="0" w:color="000000"/>
            </w:tcBorders>
            <w:shd w:val="clear" w:color="auto" w:fill="auto"/>
          </w:tcPr>
          <w:p w14:paraId="6ADA11FB"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4AF0C8E3"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12578C4D"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3AE25A9" w14:textId="77777777" w:rsidR="00443FCA" w:rsidRPr="0024496D" w:rsidRDefault="00443FCA" w:rsidP="000A153D">
            <w:pPr>
              <w:spacing w:line="360" w:lineRule="auto"/>
              <w:rPr>
                <w:rFonts w:cstheme="minorHAnsi"/>
              </w:rPr>
            </w:pPr>
          </w:p>
        </w:tc>
      </w:tr>
      <w:tr w:rsidR="00443FCA" w:rsidRPr="0024496D" w14:paraId="65BCB78B" w14:textId="77777777" w:rsidTr="000A153D">
        <w:tc>
          <w:tcPr>
            <w:tcW w:w="2268" w:type="dxa"/>
            <w:tcBorders>
              <w:top w:val="single" w:sz="6" w:space="0" w:color="000000"/>
              <w:left w:val="single" w:sz="12" w:space="0" w:color="000000"/>
              <w:bottom w:val="single" w:sz="6" w:space="0" w:color="000000"/>
            </w:tcBorders>
            <w:shd w:val="clear" w:color="auto" w:fill="auto"/>
          </w:tcPr>
          <w:p w14:paraId="74F2DB58"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23D5A3E6"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5FD7BCE"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8837216" w14:textId="77777777" w:rsidR="00443FCA" w:rsidRPr="0024496D" w:rsidRDefault="00443FCA" w:rsidP="000A153D">
            <w:pPr>
              <w:spacing w:line="360" w:lineRule="auto"/>
              <w:rPr>
                <w:rFonts w:cstheme="minorHAnsi"/>
              </w:rPr>
            </w:pPr>
          </w:p>
        </w:tc>
      </w:tr>
      <w:tr w:rsidR="00443FCA" w:rsidRPr="0024496D" w14:paraId="6E0DE81D" w14:textId="77777777" w:rsidTr="000A153D">
        <w:tc>
          <w:tcPr>
            <w:tcW w:w="2268" w:type="dxa"/>
            <w:tcBorders>
              <w:top w:val="single" w:sz="6" w:space="0" w:color="000000"/>
              <w:left w:val="single" w:sz="12" w:space="0" w:color="000000"/>
              <w:bottom w:val="single" w:sz="6" w:space="0" w:color="000000"/>
            </w:tcBorders>
            <w:shd w:val="clear" w:color="auto" w:fill="auto"/>
          </w:tcPr>
          <w:p w14:paraId="13DA2B96"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C6D609"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5F24F88E" w14:textId="77777777" w:rsidTr="000A153D">
        <w:tc>
          <w:tcPr>
            <w:tcW w:w="2268" w:type="dxa"/>
            <w:tcBorders>
              <w:top w:val="single" w:sz="6" w:space="0" w:color="000000"/>
              <w:left w:val="single" w:sz="12" w:space="0" w:color="000000"/>
              <w:bottom w:val="single" w:sz="6" w:space="0" w:color="000000"/>
            </w:tcBorders>
            <w:shd w:val="clear" w:color="auto" w:fill="auto"/>
          </w:tcPr>
          <w:p w14:paraId="268EA05D"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AAE521"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mociones en la base de datos.</w:t>
            </w:r>
          </w:p>
        </w:tc>
      </w:tr>
      <w:tr w:rsidR="00443FCA" w:rsidRPr="00B131B8" w14:paraId="2998CF9B" w14:textId="77777777" w:rsidTr="000A153D">
        <w:tc>
          <w:tcPr>
            <w:tcW w:w="2268" w:type="dxa"/>
            <w:tcBorders>
              <w:top w:val="single" w:sz="6" w:space="0" w:color="000000"/>
              <w:left w:val="single" w:sz="12" w:space="0" w:color="000000"/>
              <w:bottom w:val="single" w:sz="6" w:space="0" w:color="000000"/>
            </w:tcBorders>
            <w:shd w:val="clear" w:color="auto" w:fill="auto"/>
          </w:tcPr>
          <w:p w14:paraId="28604A10"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05FF90"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E29F02F"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19F00FBF" w14:textId="77777777" w:rsidR="00443FCA" w:rsidRPr="00B131B8" w:rsidRDefault="00443FCA" w:rsidP="000A153D">
            <w:pPr>
              <w:suppressAutoHyphens/>
              <w:spacing w:after="0" w:line="360" w:lineRule="auto"/>
              <w:jc w:val="both"/>
              <w:rPr>
                <w:rFonts w:cstheme="minorHAnsi"/>
              </w:rPr>
            </w:pPr>
          </w:p>
        </w:tc>
      </w:tr>
      <w:tr w:rsidR="00443FCA" w:rsidRPr="00567F96" w14:paraId="1EA57B47" w14:textId="77777777" w:rsidTr="000A153D">
        <w:tc>
          <w:tcPr>
            <w:tcW w:w="2268" w:type="dxa"/>
            <w:tcBorders>
              <w:top w:val="single" w:sz="6" w:space="0" w:color="000000"/>
              <w:left w:val="single" w:sz="12" w:space="0" w:color="000000"/>
              <w:bottom w:val="single" w:sz="6" w:space="0" w:color="000000"/>
            </w:tcBorders>
            <w:shd w:val="clear" w:color="auto" w:fill="auto"/>
          </w:tcPr>
          <w:p w14:paraId="66613025"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80D62E"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3210EB9" w14:textId="77777777" w:rsidTr="000A153D">
        <w:tc>
          <w:tcPr>
            <w:tcW w:w="2268" w:type="dxa"/>
            <w:tcBorders>
              <w:top w:val="single" w:sz="6" w:space="0" w:color="000000"/>
              <w:left w:val="single" w:sz="12" w:space="0" w:color="000000"/>
              <w:bottom w:val="single" w:sz="6" w:space="0" w:color="000000"/>
            </w:tcBorders>
            <w:shd w:val="clear" w:color="auto" w:fill="auto"/>
          </w:tcPr>
          <w:p w14:paraId="4D772118"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3D687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mociones</w:t>
            </w:r>
          </w:p>
          <w:p w14:paraId="44DC7EE8" w14:textId="77777777" w:rsidR="00443FCA" w:rsidRPr="0024496D" w:rsidRDefault="00443FCA" w:rsidP="000A153D">
            <w:pPr>
              <w:spacing w:line="360" w:lineRule="auto"/>
              <w:jc w:val="both"/>
              <w:rPr>
                <w:rFonts w:cstheme="minorHAnsi"/>
              </w:rPr>
            </w:pPr>
            <w:r w:rsidRPr="0024496D">
              <w:rPr>
                <w:rFonts w:cstheme="minorHAnsi"/>
              </w:rPr>
              <w:lastRenderedPageBreak/>
              <w:t>1.</w:t>
            </w:r>
            <w:r>
              <w:rPr>
                <w:rFonts w:cstheme="minorHAnsi"/>
              </w:rPr>
              <w:t>El usuario posiciona el cursor sobre la opción “Junta directiva”.</w:t>
            </w:r>
          </w:p>
          <w:p w14:paraId="59FD6B9D"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6A163E0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“Mociones”. </w:t>
            </w:r>
          </w:p>
          <w:p w14:paraId="72556947" w14:textId="77777777" w:rsidR="00443FCA" w:rsidRDefault="00443FCA" w:rsidP="000A153D">
            <w:pPr>
              <w:spacing w:line="360" w:lineRule="auto"/>
              <w:jc w:val="both"/>
              <w:rPr>
                <w:rFonts w:cstheme="minorHAnsi"/>
              </w:rPr>
            </w:pPr>
            <w:r>
              <w:rPr>
                <w:rFonts w:cstheme="minorHAnsi"/>
              </w:rPr>
              <w:t>5. Se despliegan las mociones ya registradas.</w:t>
            </w:r>
          </w:p>
          <w:p w14:paraId="51B4BC7B" w14:textId="77777777" w:rsidR="00443FCA" w:rsidRDefault="00443FCA" w:rsidP="000A153D">
            <w:pPr>
              <w:spacing w:line="360" w:lineRule="auto"/>
              <w:jc w:val="both"/>
              <w:rPr>
                <w:rFonts w:cstheme="minorHAnsi"/>
              </w:rPr>
            </w:pPr>
            <w:r>
              <w:rPr>
                <w:rFonts w:cstheme="minorHAnsi"/>
              </w:rPr>
              <w:t>6. Se selecciona la opción “Eliminar”.</w:t>
            </w:r>
          </w:p>
          <w:p w14:paraId="1DAFA5E9" w14:textId="77777777" w:rsidR="00443FCA" w:rsidRDefault="00443FCA" w:rsidP="000A153D">
            <w:pPr>
              <w:spacing w:line="360" w:lineRule="auto"/>
              <w:jc w:val="both"/>
              <w:rPr>
                <w:rFonts w:cstheme="minorHAnsi"/>
              </w:rPr>
            </w:pPr>
            <w:r>
              <w:rPr>
                <w:rFonts w:cstheme="minorHAnsi"/>
              </w:rPr>
              <w:t>7. Se despliega un mensaje de confirmación para eliminar la moción.</w:t>
            </w:r>
          </w:p>
          <w:p w14:paraId="767C8C58" w14:textId="77777777" w:rsidR="00443FCA" w:rsidRPr="0024496D" w:rsidRDefault="00443FCA" w:rsidP="000A153D">
            <w:pPr>
              <w:spacing w:line="360" w:lineRule="auto"/>
              <w:jc w:val="both"/>
              <w:rPr>
                <w:rFonts w:cstheme="minorHAnsi"/>
              </w:rPr>
            </w:pPr>
            <w:r>
              <w:rPr>
                <w:rFonts w:cstheme="minorHAnsi"/>
              </w:rPr>
              <w:t>8. Se selecciona la opción “Confirmar”</w:t>
            </w:r>
          </w:p>
        </w:tc>
      </w:tr>
      <w:tr w:rsidR="00443FCA" w:rsidRPr="00724A5C" w14:paraId="4E01E93E" w14:textId="77777777" w:rsidTr="000A153D">
        <w:tc>
          <w:tcPr>
            <w:tcW w:w="2268" w:type="dxa"/>
            <w:tcBorders>
              <w:top w:val="single" w:sz="6" w:space="0" w:color="000000"/>
              <w:left w:val="single" w:sz="12" w:space="0" w:color="000000"/>
              <w:bottom w:val="single" w:sz="6" w:space="0" w:color="000000"/>
            </w:tcBorders>
            <w:shd w:val="clear" w:color="auto" w:fill="auto"/>
          </w:tcPr>
          <w:p w14:paraId="463E8156"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F48792"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77F4C0B3" w14:textId="77777777" w:rsidTr="000A153D">
        <w:tc>
          <w:tcPr>
            <w:tcW w:w="2268" w:type="dxa"/>
            <w:tcBorders>
              <w:top w:val="single" w:sz="6" w:space="0" w:color="000000"/>
              <w:left w:val="single" w:sz="12" w:space="0" w:color="000000"/>
              <w:bottom w:val="single" w:sz="6" w:space="0" w:color="000000"/>
            </w:tcBorders>
            <w:shd w:val="clear" w:color="auto" w:fill="auto"/>
          </w:tcPr>
          <w:p w14:paraId="3A5DDD5E"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0243ED"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42F053FE" w14:textId="77777777" w:rsidTr="000A153D">
        <w:tc>
          <w:tcPr>
            <w:tcW w:w="2268" w:type="dxa"/>
            <w:tcBorders>
              <w:top w:val="single" w:sz="6" w:space="0" w:color="000000"/>
              <w:left w:val="single" w:sz="12" w:space="0" w:color="000000"/>
              <w:bottom w:val="single" w:sz="6" w:space="0" w:color="000000"/>
            </w:tcBorders>
            <w:shd w:val="clear" w:color="auto" w:fill="auto"/>
          </w:tcPr>
          <w:p w14:paraId="0391788F"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ECABE38"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5533715" w14:textId="77777777" w:rsidTr="000A153D">
        <w:tc>
          <w:tcPr>
            <w:tcW w:w="2268" w:type="dxa"/>
            <w:tcBorders>
              <w:top w:val="single" w:sz="6" w:space="0" w:color="000000"/>
              <w:left w:val="single" w:sz="12" w:space="0" w:color="000000"/>
              <w:bottom w:val="single" w:sz="6" w:space="0" w:color="000000"/>
            </w:tcBorders>
            <w:shd w:val="clear" w:color="auto" w:fill="auto"/>
          </w:tcPr>
          <w:p w14:paraId="18D3159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F0CF7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E483121" w14:textId="77777777" w:rsidTr="000A153D">
        <w:tc>
          <w:tcPr>
            <w:tcW w:w="2268" w:type="dxa"/>
            <w:tcBorders>
              <w:top w:val="single" w:sz="6" w:space="0" w:color="000000"/>
              <w:left w:val="single" w:sz="12" w:space="0" w:color="000000"/>
              <w:bottom w:val="single" w:sz="6" w:space="0" w:color="000000"/>
            </w:tcBorders>
            <w:shd w:val="clear" w:color="auto" w:fill="auto"/>
          </w:tcPr>
          <w:p w14:paraId="74750568"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5D4C62"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57A1E84" w14:textId="77777777" w:rsidTr="000A153D">
        <w:tc>
          <w:tcPr>
            <w:tcW w:w="2268" w:type="dxa"/>
            <w:tcBorders>
              <w:top w:val="single" w:sz="6" w:space="0" w:color="000000"/>
              <w:left w:val="single" w:sz="12" w:space="0" w:color="000000"/>
              <w:bottom w:val="single" w:sz="6" w:space="0" w:color="000000"/>
            </w:tcBorders>
            <w:shd w:val="clear" w:color="auto" w:fill="auto"/>
          </w:tcPr>
          <w:p w14:paraId="72919D8C"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55E68A"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F17560C" w14:textId="77777777" w:rsidTr="000A153D">
        <w:tc>
          <w:tcPr>
            <w:tcW w:w="2268" w:type="dxa"/>
            <w:tcBorders>
              <w:top w:val="single" w:sz="6" w:space="0" w:color="000000"/>
              <w:left w:val="single" w:sz="12" w:space="0" w:color="000000"/>
              <w:bottom w:val="single" w:sz="6" w:space="0" w:color="000000"/>
            </w:tcBorders>
            <w:shd w:val="clear" w:color="auto" w:fill="auto"/>
          </w:tcPr>
          <w:p w14:paraId="08F17464"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20AC9EA"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62F0E894"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164C02FA" w14:textId="77777777" w:rsidTr="000A153D">
        <w:tc>
          <w:tcPr>
            <w:tcW w:w="2268" w:type="dxa"/>
            <w:tcBorders>
              <w:top w:val="single" w:sz="6" w:space="0" w:color="000000"/>
              <w:left w:val="single" w:sz="12" w:space="0" w:color="000000"/>
              <w:bottom w:val="single" w:sz="6" w:space="0" w:color="000000"/>
            </w:tcBorders>
            <w:shd w:val="clear" w:color="auto" w:fill="auto"/>
          </w:tcPr>
          <w:p w14:paraId="4D4CF3DC"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340F2C"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436D312"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02EA195" w14:textId="77777777" w:rsidTr="000A153D">
        <w:tc>
          <w:tcPr>
            <w:tcW w:w="2268" w:type="dxa"/>
            <w:tcBorders>
              <w:top w:val="single" w:sz="6" w:space="0" w:color="000000"/>
              <w:left w:val="single" w:sz="12" w:space="0" w:color="000000"/>
              <w:bottom w:val="single" w:sz="12" w:space="0" w:color="000000"/>
            </w:tcBorders>
            <w:shd w:val="clear" w:color="auto" w:fill="auto"/>
          </w:tcPr>
          <w:p w14:paraId="7D1AF574"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E474BAB"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77F9AF63" w14:textId="77777777" w:rsidR="00443FCA" w:rsidRDefault="00443FCA" w:rsidP="00443FCA"/>
    <w:p w14:paraId="40CA5623" w14:textId="77777777" w:rsidR="00443FCA" w:rsidRDefault="00443FCA" w:rsidP="00443FCA"/>
    <w:p w14:paraId="2D574938" w14:textId="77777777" w:rsidR="00443FCA" w:rsidRDefault="00443FCA" w:rsidP="00443FCA"/>
    <w:p w14:paraId="08A0AE48"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155F5AF3" w14:textId="77777777" w:rsidTr="000A153D">
        <w:tc>
          <w:tcPr>
            <w:tcW w:w="2268" w:type="dxa"/>
            <w:tcBorders>
              <w:top w:val="single" w:sz="12" w:space="0" w:color="000000"/>
              <w:left w:val="single" w:sz="12" w:space="0" w:color="000000"/>
              <w:bottom w:val="single" w:sz="6" w:space="0" w:color="000000"/>
            </w:tcBorders>
            <w:shd w:val="clear" w:color="auto" w:fill="auto"/>
          </w:tcPr>
          <w:p w14:paraId="174AB7D5"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87B1848"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37</w:t>
            </w:r>
          </w:p>
        </w:tc>
      </w:tr>
      <w:tr w:rsidR="00443FCA" w:rsidRPr="0024496D" w14:paraId="59E9DCBE" w14:textId="77777777" w:rsidTr="000A153D">
        <w:tc>
          <w:tcPr>
            <w:tcW w:w="2268" w:type="dxa"/>
            <w:tcBorders>
              <w:top w:val="single" w:sz="6" w:space="0" w:color="000000"/>
              <w:left w:val="single" w:sz="12" w:space="0" w:color="000000"/>
              <w:bottom w:val="single" w:sz="6" w:space="0" w:color="000000"/>
            </w:tcBorders>
            <w:shd w:val="clear" w:color="auto" w:fill="auto"/>
          </w:tcPr>
          <w:p w14:paraId="0630D91F"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B06409F" w14:textId="77777777" w:rsidR="00443FCA" w:rsidRPr="0024496D" w:rsidRDefault="00443FCA" w:rsidP="000A153D">
            <w:pPr>
              <w:spacing w:line="360" w:lineRule="auto"/>
              <w:rPr>
                <w:rFonts w:cstheme="minorHAnsi"/>
              </w:rPr>
            </w:pPr>
            <w:r>
              <w:rPr>
                <w:rFonts w:cstheme="minorHAnsi"/>
              </w:rPr>
              <w:t xml:space="preserve">Agregar convenios </w:t>
            </w:r>
          </w:p>
        </w:tc>
      </w:tr>
      <w:tr w:rsidR="00443FCA" w:rsidRPr="0024496D" w14:paraId="5C38167F" w14:textId="77777777" w:rsidTr="000A153D">
        <w:tc>
          <w:tcPr>
            <w:tcW w:w="2268" w:type="dxa"/>
            <w:tcBorders>
              <w:top w:val="single" w:sz="6" w:space="0" w:color="000000"/>
              <w:left w:val="single" w:sz="12" w:space="0" w:color="000000"/>
              <w:bottom w:val="single" w:sz="6" w:space="0" w:color="000000"/>
            </w:tcBorders>
            <w:shd w:val="clear" w:color="auto" w:fill="auto"/>
          </w:tcPr>
          <w:p w14:paraId="7BC63BB6"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7EEDBB63"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13AB1FD"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3CAF57A" w14:textId="77777777" w:rsidR="00443FCA" w:rsidRPr="0024496D" w:rsidRDefault="00443FCA" w:rsidP="000A153D">
            <w:pPr>
              <w:spacing w:line="360" w:lineRule="auto"/>
              <w:rPr>
                <w:rFonts w:cstheme="minorHAnsi"/>
              </w:rPr>
            </w:pPr>
          </w:p>
        </w:tc>
      </w:tr>
      <w:tr w:rsidR="00443FCA" w:rsidRPr="0024496D" w14:paraId="5EEC73FD" w14:textId="77777777" w:rsidTr="000A153D">
        <w:tc>
          <w:tcPr>
            <w:tcW w:w="2268" w:type="dxa"/>
            <w:tcBorders>
              <w:top w:val="single" w:sz="6" w:space="0" w:color="000000"/>
              <w:left w:val="single" w:sz="12" w:space="0" w:color="000000"/>
              <w:bottom w:val="single" w:sz="6" w:space="0" w:color="000000"/>
            </w:tcBorders>
            <w:shd w:val="clear" w:color="auto" w:fill="auto"/>
          </w:tcPr>
          <w:p w14:paraId="6EC3EEE2"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6DB051C1"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03D4A7B"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A5F23C7" w14:textId="77777777" w:rsidR="00443FCA" w:rsidRPr="0024496D" w:rsidRDefault="00443FCA" w:rsidP="000A153D">
            <w:pPr>
              <w:spacing w:line="360" w:lineRule="auto"/>
              <w:rPr>
                <w:rFonts w:cstheme="minorHAnsi"/>
              </w:rPr>
            </w:pPr>
          </w:p>
        </w:tc>
      </w:tr>
      <w:tr w:rsidR="00443FCA" w:rsidRPr="0024496D" w14:paraId="115638E4" w14:textId="77777777" w:rsidTr="000A153D">
        <w:tc>
          <w:tcPr>
            <w:tcW w:w="2268" w:type="dxa"/>
            <w:tcBorders>
              <w:top w:val="single" w:sz="6" w:space="0" w:color="000000"/>
              <w:left w:val="single" w:sz="12" w:space="0" w:color="000000"/>
              <w:bottom w:val="single" w:sz="6" w:space="0" w:color="000000"/>
            </w:tcBorders>
            <w:shd w:val="clear" w:color="auto" w:fill="auto"/>
          </w:tcPr>
          <w:p w14:paraId="302AA3ED"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DF8DF7"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35A1A336" w14:textId="77777777" w:rsidTr="000A153D">
        <w:tc>
          <w:tcPr>
            <w:tcW w:w="2268" w:type="dxa"/>
            <w:tcBorders>
              <w:top w:val="single" w:sz="6" w:space="0" w:color="000000"/>
              <w:left w:val="single" w:sz="12" w:space="0" w:color="000000"/>
              <w:bottom w:val="single" w:sz="6" w:space="0" w:color="000000"/>
            </w:tcBorders>
            <w:shd w:val="clear" w:color="auto" w:fill="auto"/>
          </w:tcPr>
          <w:p w14:paraId="33D1358E"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00614C"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agregar convenios a la base de datos.</w:t>
            </w:r>
          </w:p>
        </w:tc>
      </w:tr>
      <w:tr w:rsidR="00443FCA" w:rsidRPr="00B131B8" w14:paraId="66DFC9F1" w14:textId="77777777" w:rsidTr="000A153D">
        <w:tc>
          <w:tcPr>
            <w:tcW w:w="2268" w:type="dxa"/>
            <w:tcBorders>
              <w:top w:val="single" w:sz="6" w:space="0" w:color="000000"/>
              <w:left w:val="single" w:sz="12" w:space="0" w:color="000000"/>
              <w:bottom w:val="single" w:sz="6" w:space="0" w:color="000000"/>
            </w:tcBorders>
            <w:shd w:val="clear" w:color="auto" w:fill="auto"/>
          </w:tcPr>
          <w:p w14:paraId="14FF192C"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757C90"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B38500B"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4A638485" w14:textId="77777777" w:rsidR="00443FCA" w:rsidRPr="00B131B8" w:rsidRDefault="00443FCA" w:rsidP="000A153D">
            <w:pPr>
              <w:suppressAutoHyphens/>
              <w:spacing w:after="0" w:line="360" w:lineRule="auto"/>
              <w:jc w:val="both"/>
              <w:rPr>
                <w:rFonts w:cstheme="minorHAnsi"/>
              </w:rPr>
            </w:pPr>
          </w:p>
        </w:tc>
      </w:tr>
      <w:tr w:rsidR="00443FCA" w:rsidRPr="00567F96" w14:paraId="775CCDB0" w14:textId="77777777" w:rsidTr="000A153D">
        <w:tc>
          <w:tcPr>
            <w:tcW w:w="2268" w:type="dxa"/>
            <w:tcBorders>
              <w:top w:val="single" w:sz="6" w:space="0" w:color="000000"/>
              <w:left w:val="single" w:sz="12" w:space="0" w:color="000000"/>
              <w:bottom w:val="single" w:sz="6" w:space="0" w:color="000000"/>
            </w:tcBorders>
            <w:shd w:val="clear" w:color="auto" w:fill="auto"/>
          </w:tcPr>
          <w:p w14:paraId="32530469"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5DCEC2A"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15BDC81E" w14:textId="77777777" w:rsidTr="000A153D">
        <w:tc>
          <w:tcPr>
            <w:tcW w:w="2268" w:type="dxa"/>
            <w:tcBorders>
              <w:top w:val="single" w:sz="6" w:space="0" w:color="000000"/>
              <w:left w:val="single" w:sz="12" w:space="0" w:color="000000"/>
              <w:bottom w:val="single" w:sz="6" w:space="0" w:color="000000"/>
            </w:tcBorders>
            <w:shd w:val="clear" w:color="auto" w:fill="auto"/>
          </w:tcPr>
          <w:p w14:paraId="3E4BCF40"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D5A9CE4"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Agregar convenios</w:t>
            </w:r>
          </w:p>
          <w:p w14:paraId="1841E472"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32E5A894"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2F811454"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“Convenios”. </w:t>
            </w:r>
          </w:p>
          <w:p w14:paraId="05F596D6" w14:textId="77777777" w:rsidR="00443FCA" w:rsidRDefault="00443FCA" w:rsidP="000A153D">
            <w:pPr>
              <w:spacing w:line="360" w:lineRule="auto"/>
              <w:jc w:val="both"/>
              <w:rPr>
                <w:rFonts w:cstheme="minorHAnsi"/>
              </w:rPr>
            </w:pPr>
            <w:r>
              <w:rPr>
                <w:rFonts w:cstheme="minorHAnsi"/>
              </w:rPr>
              <w:t>5. Se despliegan los convenios ya registrados.</w:t>
            </w:r>
          </w:p>
          <w:p w14:paraId="39A84BAF" w14:textId="77777777" w:rsidR="00443FCA" w:rsidRDefault="00443FCA" w:rsidP="000A153D">
            <w:pPr>
              <w:spacing w:line="360" w:lineRule="auto"/>
              <w:jc w:val="both"/>
              <w:rPr>
                <w:rFonts w:cstheme="minorHAnsi"/>
              </w:rPr>
            </w:pPr>
            <w:r>
              <w:rPr>
                <w:rFonts w:cstheme="minorHAnsi"/>
              </w:rPr>
              <w:t>6. Se selecciona la opción “Agregar”.</w:t>
            </w:r>
          </w:p>
          <w:p w14:paraId="086C5E68" w14:textId="77777777" w:rsidR="00443FCA" w:rsidRDefault="00443FCA" w:rsidP="000A153D">
            <w:pPr>
              <w:spacing w:line="360" w:lineRule="auto"/>
              <w:jc w:val="both"/>
              <w:rPr>
                <w:rFonts w:cstheme="minorHAnsi"/>
              </w:rPr>
            </w:pPr>
            <w:r>
              <w:rPr>
                <w:rFonts w:cstheme="minorHAnsi"/>
              </w:rPr>
              <w:t>7. Se despliega formulario solicitando los datos del convenio.</w:t>
            </w:r>
          </w:p>
          <w:p w14:paraId="406E697D" w14:textId="77777777" w:rsidR="00443FCA" w:rsidRPr="0024496D" w:rsidRDefault="00443FCA" w:rsidP="000A153D">
            <w:pPr>
              <w:spacing w:line="360" w:lineRule="auto"/>
              <w:jc w:val="both"/>
              <w:rPr>
                <w:rFonts w:cstheme="minorHAnsi"/>
              </w:rPr>
            </w:pPr>
            <w:r>
              <w:rPr>
                <w:rFonts w:cstheme="minorHAnsi"/>
              </w:rPr>
              <w:t>8. Se selecciona la opción “Registrar”</w:t>
            </w:r>
          </w:p>
          <w:p w14:paraId="66D1B29B" w14:textId="77777777" w:rsidR="00443FCA" w:rsidRPr="0024496D" w:rsidRDefault="00443FCA" w:rsidP="000A153D">
            <w:pPr>
              <w:spacing w:line="360" w:lineRule="auto"/>
              <w:jc w:val="both"/>
              <w:rPr>
                <w:rFonts w:cstheme="minorHAnsi"/>
              </w:rPr>
            </w:pPr>
          </w:p>
        </w:tc>
      </w:tr>
      <w:tr w:rsidR="00443FCA" w:rsidRPr="00724A5C" w14:paraId="569DA8BD" w14:textId="77777777" w:rsidTr="000A153D">
        <w:tc>
          <w:tcPr>
            <w:tcW w:w="2268" w:type="dxa"/>
            <w:tcBorders>
              <w:top w:val="single" w:sz="6" w:space="0" w:color="000000"/>
              <w:left w:val="single" w:sz="12" w:space="0" w:color="000000"/>
              <w:bottom w:val="single" w:sz="6" w:space="0" w:color="000000"/>
            </w:tcBorders>
            <w:shd w:val="clear" w:color="auto" w:fill="auto"/>
          </w:tcPr>
          <w:p w14:paraId="2CB2D847"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1FEA2B" w14:textId="77777777" w:rsidR="00443FCA" w:rsidRDefault="00443FCA" w:rsidP="000A153D">
            <w:pPr>
              <w:spacing w:line="360" w:lineRule="auto"/>
              <w:jc w:val="both"/>
              <w:rPr>
                <w:rFonts w:cstheme="minorHAnsi"/>
                <w:bCs/>
              </w:rPr>
            </w:pPr>
            <w:r>
              <w:rPr>
                <w:rFonts w:cstheme="minorHAnsi"/>
                <w:bCs/>
              </w:rPr>
              <w:t>1.0.1 Se selecciona “Volver” en el formulario de agregado</w:t>
            </w:r>
          </w:p>
          <w:p w14:paraId="37674D50" w14:textId="77777777" w:rsidR="00443FCA" w:rsidRDefault="00443FCA" w:rsidP="000A153D">
            <w:pPr>
              <w:spacing w:line="360" w:lineRule="auto"/>
              <w:jc w:val="both"/>
              <w:rPr>
                <w:rFonts w:cstheme="minorHAnsi"/>
                <w:bCs/>
              </w:rPr>
            </w:pPr>
            <w:r>
              <w:rPr>
                <w:rFonts w:cstheme="minorHAnsi"/>
                <w:bCs/>
              </w:rPr>
              <w:lastRenderedPageBreak/>
              <w:t>1.Se despliega mensaje solicitando verificación para descartar la acción.</w:t>
            </w:r>
          </w:p>
          <w:p w14:paraId="110DB9CD" w14:textId="77777777" w:rsidR="00443FCA" w:rsidRPr="00724A5C" w:rsidRDefault="00443FCA" w:rsidP="000A153D">
            <w:pPr>
              <w:spacing w:line="360" w:lineRule="auto"/>
              <w:jc w:val="both"/>
              <w:rPr>
                <w:rFonts w:cstheme="minorHAnsi"/>
                <w:bCs/>
              </w:rPr>
            </w:pPr>
            <w:r>
              <w:rPr>
                <w:rFonts w:cstheme="minorHAnsi"/>
                <w:bCs/>
              </w:rPr>
              <w:t>2.Vuelve al punto 5.</w:t>
            </w:r>
          </w:p>
        </w:tc>
      </w:tr>
      <w:tr w:rsidR="00443FCA" w:rsidRPr="00724A5C" w14:paraId="3F780221" w14:textId="77777777" w:rsidTr="000A153D">
        <w:tc>
          <w:tcPr>
            <w:tcW w:w="2268" w:type="dxa"/>
            <w:tcBorders>
              <w:top w:val="single" w:sz="6" w:space="0" w:color="000000"/>
              <w:left w:val="single" w:sz="12" w:space="0" w:color="000000"/>
              <w:bottom w:val="single" w:sz="6" w:space="0" w:color="000000"/>
            </w:tcBorders>
            <w:shd w:val="clear" w:color="auto" w:fill="auto"/>
          </w:tcPr>
          <w:p w14:paraId="795F4E7F"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53574B"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1048CD83"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5400D854"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7698A333" w14:textId="77777777" w:rsidTr="000A153D">
        <w:tc>
          <w:tcPr>
            <w:tcW w:w="2268" w:type="dxa"/>
            <w:tcBorders>
              <w:top w:val="single" w:sz="6" w:space="0" w:color="000000"/>
              <w:left w:val="single" w:sz="12" w:space="0" w:color="000000"/>
              <w:bottom w:val="single" w:sz="6" w:space="0" w:color="000000"/>
            </w:tcBorders>
            <w:shd w:val="clear" w:color="auto" w:fill="auto"/>
          </w:tcPr>
          <w:p w14:paraId="79F6903D"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0875B7"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13D86A2" w14:textId="77777777" w:rsidTr="000A153D">
        <w:tc>
          <w:tcPr>
            <w:tcW w:w="2268" w:type="dxa"/>
            <w:tcBorders>
              <w:top w:val="single" w:sz="6" w:space="0" w:color="000000"/>
              <w:left w:val="single" w:sz="12" w:space="0" w:color="000000"/>
              <w:bottom w:val="single" w:sz="6" w:space="0" w:color="000000"/>
            </w:tcBorders>
            <w:shd w:val="clear" w:color="auto" w:fill="auto"/>
          </w:tcPr>
          <w:p w14:paraId="58B9E4C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8B4E08"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614C261B" w14:textId="77777777" w:rsidTr="000A153D">
        <w:tc>
          <w:tcPr>
            <w:tcW w:w="2268" w:type="dxa"/>
            <w:tcBorders>
              <w:top w:val="single" w:sz="6" w:space="0" w:color="000000"/>
              <w:left w:val="single" w:sz="12" w:space="0" w:color="000000"/>
              <w:bottom w:val="single" w:sz="6" w:space="0" w:color="000000"/>
            </w:tcBorders>
            <w:shd w:val="clear" w:color="auto" w:fill="auto"/>
          </w:tcPr>
          <w:p w14:paraId="6062ED42"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34F948"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F88C410" w14:textId="77777777" w:rsidTr="000A153D">
        <w:tc>
          <w:tcPr>
            <w:tcW w:w="2268" w:type="dxa"/>
            <w:tcBorders>
              <w:top w:val="single" w:sz="6" w:space="0" w:color="000000"/>
              <w:left w:val="single" w:sz="12" w:space="0" w:color="000000"/>
              <w:bottom w:val="single" w:sz="6" w:space="0" w:color="000000"/>
            </w:tcBorders>
            <w:shd w:val="clear" w:color="auto" w:fill="auto"/>
          </w:tcPr>
          <w:p w14:paraId="415EC9AD"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6BD2F4"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68AEDAF5" w14:textId="77777777" w:rsidTr="000A153D">
        <w:tc>
          <w:tcPr>
            <w:tcW w:w="2268" w:type="dxa"/>
            <w:tcBorders>
              <w:top w:val="single" w:sz="6" w:space="0" w:color="000000"/>
              <w:left w:val="single" w:sz="12" w:space="0" w:color="000000"/>
              <w:bottom w:val="single" w:sz="6" w:space="0" w:color="000000"/>
            </w:tcBorders>
            <w:shd w:val="clear" w:color="auto" w:fill="auto"/>
          </w:tcPr>
          <w:p w14:paraId="3CD68988"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66F9A8"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42844DF0"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30AE30CF" w14:textId="77777777" w:rsidTr="000A153D">
        <w:tc>
          <w:tcPr>
            <w:tcW w:w="2268" w:type="dxa"/>
            <w:tcBorders>
              <w:top w:val="single" w:sz="6" w:space="0" w:color="000000"/>
              <w:left w:val="single" w:sz="12" w:space="0" w:color="000000"/>
              <w:bottom w:val="single" w:sz="6" w:space="0" w:color="000000"/>
            </w:tcBorders>
            <w:shd w:val="clear" w:color="auto" w:fill="auto"/>
          </w:tcPr>
          <w:p w14:paraId="1712E2FD"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9AD2A9"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30907390"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46F5919A" w14:textId="77777777" w:rsidTr="000A153D">
        <w:tc>
          <w:tcPr>
            <w:tcW w:w="2268" w:type="dxa"/>
            <w:tcBorders>
              <w:top w:val="single" w:sz="6" w:space="0" w:color="000000"/>
              <w:left w:val="single" w:sz="12" w:space="0" w:color="000000"/>
              <w:bottom w:val="single" w:sz="12" w:space="0" w:color="000000"/>
            </w:tcBorders>
            <w:shd w:val="clear" w:color="auto" w:fill="auto"/>
          </w:tcPr>
          <w:p w14:paraId="25933258"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AFF15D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55DF9923" w14:textId="77777777" w:rsidR="00443FCA" w:rsidRDefault="00443FCA" w:rsidP="00443FCA"/>
    <w:p w14:paraId="7E02A588" w14:textId="77777777" w:rsidR="00443FCA" w:rsidRDefault="00443FCA" w:rsidP="00443FCA"/>
    <w:p w14:paraId="46956018" w14:textId="77777777" w:rsidR="00443FCA" w:rsidRDefault="00443FCA" w:rsidP="00443FCA"/>
    <w:p w14:paraId="6B946523" w14:textId="77777777" w:rsidR="00443FCA" w:rsidRDefault="00443FCA" w:rsidP="00443FCA"/>
    <w:p w14:paraId="36F8E98D" w14:textId="77777777" w:rsidR="00443FCA" w:rsidRDefault="00443FCA" w:rsidP="00443FCA"/>
    <w:p w14:paraId="06248730" w14:textId="77777777" w:rsidR="00443FCA" w:rsidRDefault="00443FCA" w:rsidP="00443FCA"/>
    <w:p w14:paraId="4263026C" w14:textId="77777777" w:rsidR="00443FCA" w:rsidRDefault="00443FCA" w:rsidP="00443FCA"/>
    <w:p w14:paraId="6B60B5BC"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69111EF4" w14:textId="77777777" w:rsidTr="000A153D">
        <w:tc>
          <w:tcPr>
            <w:tcW w:w="2268" w:type="dxa"/>
            <w:tcBorders>
              <w:top w:val="single" w:sz="12" w:space="0" w:color="000000"/>
              <w:left w:val="single" w:sz="12" w:space="0" w:color="000000"/>
              <w:bottom w:val="single" w:sz="6" w:space="0" w:color="000000"/>
            </w:tcBorders>
            <w:shd w:val="clear" w:color="auto" w:fill="auto"/>
          </w:tcPr>
          <w:p w14:paraId="7828D897"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20A1D41"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38</w:t>
            </w:r>
          </w:p>
        </w:tc>
      </w:tr>
      <w:tr w:rsidR="00443FCA" w:rsidRPr="0024496D" w14:paraId="328339D0" w14:textId="77777777" w:rsidTr="000A153D">
        <w:tc>
          <w:tcPr>
            <w:tcW w:w="2268" w:type="dxa"/>
            <w:tcBorders>
              <w:top w:val="single" w:sz="6" w:space="0" w:color="000000"/>
              <w:left w:val="single" w:sz="12" w:space="0" w:color="000000"/>
              <w:bottom w:val="single" w:sz="6" w:space="0" w:color="000000"/>
            </w:tcBorders>
            <w:shd w:val="clear" w:color="auto" w:fill="auto"/>
          </w:tcPr>
          <w:p w14:paraId="50DD5666"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6486623" w14:textId="77777777" w:rsidR="00443FCA" w:rsidRPr="0024496D" w:rsidRDefault="00443FCA" w:rsidP="000A153D">
            <w:pPr>
              <w:spacing w:line="360" w:lineRule="auto"/>
              <w:rPr>
                <w:rFonts w:cstheme="minorHAnsi"/>
              </w:rPr>
            </w:pPr>
            <w:r>
              <w:rPr>
                <w:rFonts w:cstheme="minorHAnsi"/>
              </w:rPr>
              <w:t>Publicar convenio</w:t>
            </w:r>
          </w:p>
        </w:tc>
      </w:tr>
      <w:tr w:rsidR="00443FCA" w:rsidRPr="0024496D" w14:paraId="3ED0ED34" w14:textId="77777777" w:rsidTr="000A153D">
        <w:tc>
          <w:tcPr>
            <w:tcW w:w="2268" w:type="dxa"/>
            <w:tcBorders>
              <w:top w:val="single" w:sz="6" w:space="0" w:color="000000"/>
              <w:left w:val="single" w:sz="12" w:space="0" w:color="000000"/>
              <w:bottom w:val="single" w:sz="6" w:space="0" w:color="000000"/>
            </w:tcBorders>
            <w:shd w:val="clear" w:color="auto" w:fill="auto"/>
          </w:tcPr>
          <w:p w14:paraId="6F4DA605"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10E6F645"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78270A3"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227E034" w14:textId="77777777" w:rsidR="00443FCA" w:rsidRPr="0024496D" w:rsidRDefault="00443FCA" w:rsidP="000A153D">
            <w:pPr>
              <w:spacing w:line="360" w:lineRule="auto"/>
              <w:rPr>
                <w:rFonts w:cstheme="minorHAnsi"/>
              </w:rPr>
            </w:pPr>
          </w:p>
        </w:tc>
      </w:tr>
      <w:tr w:rsidR="00443FCA" w:rsidRPr="0024496D" w14:paraId="5749038B" w14:textId="77777777" w:rsidTr="000A153D">
        <w:tc>
          <w:tcPr>
            <w:tcW w:w="2268" w:type="dxa"/>
            <w:tcBorders>
              <w:top w:val="single" w:sz="6" w:space="0" w:color="000000"/>
              <w:left w:val="single" w:sz="12" w:space="0" w:color="000000"/>
              <w:bottom w:val="single" w:sz="6" w:space="0" w:color="000000"/>
            </w:tcBorders>
            <w:shd w:val="clear" w:color="auto" w:fill="auto"/>
          </w:tcPr>
          <w:p w14:paraId="7028B436"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64967107"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7A7B0BA8"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D7B1E5F" w14:textId="77777777" w:rsidR="00443FCA" w:rsidRPr="0024496D" w:rsidRDefault="00443FCA" w:rsidP="000A153D">
            <w:pPr>
              <w:spacing w:line="360" w:lineRule="auto"/>
              <w:rPr>
                <w:rFonts w:cstheme="minorHAnsi"/>
              </w:rPr>
            </w:pPr>
          </w:p>
        </w:tc>
      </w:tr>
      <w:tr w:rsidR="00443FCA" w:rsidRPr="0024496D" w14:paraId="028C8CD4" w14:textId="77777777" w:rsidTr="000A153D">
        <w:tc>
          <w:tcPr>
            <w:tcW w:w="2268" w:type="dxa"/>
            <w:tcBorders>
              <w:top w:val="single" w:sz="6" w:space="0" w:color="000000"/>
              <w:left w:val="single" w:sz="12" w:space="0" w:color="000000"/>
              <w:bottom w:val="single" w:sz="6" w:space="0" w:color="000000"/>
            </w:tcBorders>
            <w:shd w:val="clear" w:color="auto" w:fill="auto"/>
          </w:tcPr>
          <w:p w14:paraId="2719CDF4"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FED70B"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7986F2DD" w14:textId="77777777" w:rsidTr="000A153D">
        <w:tc>
          <w:tcPr>
            <w:tcW w:w="2268" w:type="dxa"/>
            <w:tcBorders>
              <w:top w:val="single" w:sz="6" w:space="0" w:color="000000"/>
              <w:left w:val="single" w:sz="12" w:space="0" w:color="000000"/>
              <w:bottom w:val="single" w:sz="6" w:space="0" w:color="000000"/>
            </w:tcBorders>
            <w:shd w:val="clear" w:color="auto" w:fill="auto"/>
          </w:tcPr>
          <w:p w14:paraId="65034D99"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C4C358"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publicar convenios en la página pública.</w:t>
            </w:r>
          </w:p>
        </w:tc>
      </w:tr>
      <w:tr w:rsidR="00443FCA" w:rsidRPr="00B131B8" w14:paraId="7395654B" w14:textId="77777777" w:rsidTr="000A153D">
        <w:tc>
          <w:tcPr>
            <w:tcW w:w="2268" w:type="dxa"/>
            <w:tcBorders>
              <w:top w:val="single" w:sz="6" w:space="0" w:color="000000"/>
              <w:left w:val="single" w:sz="12" w:space="0" w:color="000000"/>
              <w:bottom w:val="single" w:sz="6" w:space="0" w:color="000000"/>
            </w:tcBorders>
            <w:shd w:val="clear" w:color="auto" w:fill="auto"/>
          </w:tcPr>
          <w:p w14:paraId="491FF7B4"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A6E9220"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EE8B862"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30F64A84" w14:textId="77777777" w:rsidR="00443FCA" w:rsidRPr="00B131B8" w:rsidRDefault="00443FCA" w:rsidP="000A153D">
            <w:pPr>
              <w:suppressAutoHyphens/>
              <w:spacing w:after="0" w:line="360" w:lineRule="auto"/>
              <w:jc w:val="both"/>
              <w:rPr>
                <w:rFonts w:cstheme="minorHAnsi"/>
              </w:rPr>
            </w:pPr>
          </w:p>
        </w:tc>
      </w:tr>
      <w:tr w:rsidR="00443FCA" w:rsidRPr="00567F96" w14:paraId="4D0FC3E9" w14:textId="77777777" w:rsidTr="000A153D">
        <w:tc>
          <w:tcPr>
            <w:tcW w:w="2268" w:type="dxa"/>
            <w:tcBorders>
              <w:top w:val="single" w:sz="6" w:space="0" w:color="000000"/>
              <w:left w:val="single" w:sz="12" w:space="0" w:color="000000"/>
              <w:bottom w:val="single" w:sz="6" w:space="0" w:color="000000"/>
            </w:tcBorders>
            <w:shd w:val="clear" w:color="auto" w:fill="auto"/>
          </w:tcPr>
          <w:p w14:paraId="455BE90E"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2088CD5"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414FE956" w14:textId="77777777" w:rsidTr="000A153D">
        <w:tc>
          <w:tcPr>
            <w:tcW w:w="2268" w:type="dxa"/>
            <w:tcBorders>
              <w:top w:val="single" w:sz="6" w:space="0" w:color="000000"/>
              <w:left w:val="single" w:sz="12" w:space="0" w:color="000000"/>
              <w:bottom w:val="single" w:sz="6" w:space="0" w:color="000000"/>
            </w:tcBorders>
            <w:shd w:val="clear" w:color="auto" w:fill="auto"/>
          </w:tcPr>
          <w:p w14:paraId="70DB9749"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47BCF6"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Publicar convenios</w:t>
            </w:r>
          </w:p>
          <w:p w14:paraId="62290381"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5A785968"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560ADA0C"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“Convenios”. </w:t>
            </w:r>
          </w:p>
          <w:p w14:paraId="795BF471" w14:textId="77777777" w:rsidR="00443FCA" w:rsidRDefault="00443FCA" w:rsidP="000A153D">
            <w:pPr>
              <w:spacing w:line="360" w:lineRule="auto"/>
              <w:jc w:val="both"/>
              <w:rPr>
                <w:rFonts w:cstheme="minorHAnsi"/>
              </w:rPr>
            </w:pPr>
            <w:r>
              <w:rPr>
                <w:rFonts w:cstheme="minorHAnsi"/>
              </w:rPr>
              <w:t>5. Se despliegan los convenios ya registrados.</w:t>
            </w:r>
          </w:p>
          <w:p w14:paraId="57BD9D71" w14:textId="77777777" w:rsidR="00443FCA" w:rsidRDefault="00443FCA" w:rsidP="000A153D">
            <w:pPr>
              <w:spacing w:line="360" w:lineRule="auto"/>
              <w:jc w:val="both"/>
              <w:rPr>
                <w:rFonts w:cstheme="minorHAnsi"/>
              </w:rPr>
            </w:pPr>
            <w:r>
              <w:rPr>
                <w:rFonts w:cstheme="minorHAnsi"/>
              </w:rPr>
              <w:t>6. Se selecciona la opción “Publicar”.</w:t>
            </w:r>
          </w:p>
          <w:p w14:paraId="204DE4C6" w14:textId="77777777" w:rsidR="00443FCA" w:rsidRDefault="00443FCA" w:rsidP="000A153D">
            <w:pPr>
              <w:spacing w:line="360" w:lineRule="auto"/>
              <w:jc w:val="both"/>
              <w:rPr>
                <w:rFonts w:cstheme="minorHAnsi"/>
              </w:rPr>
            </w:pPr>
            <w:r>
              <w:rPr>
                <w:rFonts w:cstheme="minorHAnsi"/>
              </w:rPr>
              <w:t>7. Se despliega formulario para la publicación.</w:t>
            </w:r>
          </w:p>
          <w:p w14:paraId="674E48E8" w14:textId="77777777" w:rsidR="00443FCA" w:rsidRPr="0024496D" w:rsidRDefault="00443FCA" w:rsidP="000A153D">
            <w:pPr>
              <w:spacing w:line="360" w:lineRule="auto"/>
              <w:jc w:val="both"/>
              <w:rPr>
                <w:rFonts w:cstheme="minorHAnsi"/>
              </w:rPr>
            </w:pPr>
            <w:r>
              <w:rPr>
                <w:rFonts w:cstheme="minorHAnsi"/>
              </w:rPr>
              <w:t>8. Se selecciona “publicar”.</w:t>
            </w:r>
          </w:p>
        </w:tc>
      </w:tr>
      <w:tr w:rsidR="00443FCA" w:rsidRPr="00724A5C" w14:paraId="5D85F9BB" w14:textId="77777777" w:rsidTr="000A153D">
        <w:tc>
          <w:tcPr>
            <w:tcW w:w="2268" w:type="dxa"/>
            <w:tcBorders>
              <w:top w:val="single" w:sz="6" w:space="0" w:color="000000"/>
              <w:left w:val="single" w:sz="12" w:space="0" w:color="000000"/>
              <w:bottom w:val="single" w:sz="6" w:space="0" w:color="000000"/>
            </w:tcBorders>
            <w:shd w:val="clear" w:color="auto" w:fill="auto"/>
          </w:tcPr>
          <w:p w14:paraId="31B76827"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2366D3" w14:textId="77777777" w:rsidR="00443FCA" w:rsidRDefault="00443FCA" w:rsidP="000A153D">
            <w:pPr>
              <w:spacing w:line="360" w:lineRule="auto"/>
              <w:jc w:val="both"/>
              <w:rPr>
                <w:rFonts w:cstheme="minorHAnsi"/>
                <w:bCs/>
              </w:rPr>
            </w:pPr>
            <w:r>
              <w:rPr>
                <w:rFonts w:cstheme="minorHAnsi"/>
                <w:bCs/>
              </w:rPr>
              <w:t>1.0.1 Se selecciona “Volver” en el formulario de publicar</w:t>
            </w:r>
          </w:p>
          <w:p w14:paraId="3D2C9182" w14:textId="77777777" w:rsidR="00443FCA" w:rsidRDefault="00443FCA" w:rsidP="000A153D">
            <w:pPr>
              <w:spacing w:line="360" w:lineRule="auto"/>
              <w:jc w:val="both"/>
              <w:rPr>
                <w:rFonts w:cstheme="minorHAnsi"/>
                <w:bCs/>
              </w:rPr>
            </w:pPr>
            <w:r>
              <w:rPr>
                <w:rFonts w:cstheme="minorHAnsi"/>
                <w:bCs/>
              </w:rPr>
              <w:t>1.Se despliega mensaje solicitando verificación para descartar la acción.</w:t>
            </w:r>
          </w:p>
          <w:p w14:paraId="71D6EE6F" w14:textId="77777777" w:rsidR="00443FCA" w:rsidRPr="00724A5C" w:rsidRDefault="00443FCA" w:rsidP="000A153D">
            <w:pPr>
              <w:spacing w:line="360" w:lineRule="auto"/>
              <w:jc w:val="both"/>
              <w:rPr>
                <w:rFonts w:cstheme="minorHAnsi"/>
                <w:bCs/>
              </w:rPr>
            </w:pPr>
            <w:r>
              <w:rPr>
                <w:rFonts w:cstheme="minorHAnsi"/>
                <w:bCs/>
              </w:rPr>
              <w:lastRenderedPageBreak/>
              <w:t>2.Vuelve al punto 5.</w:t>
            </w:r>
          </w:p>
        </w:tc>
      </w:tr>
      <w:tr w:rsidR="00443FCA" w:rsidRPr="00724A5C" w14:paraId="7FA53737" w14:textId="77777777" w:rsidTr="000A153D">
        <w:tc>
          <w:tcPr>
            <w:tcW w:w="2268" w:type="dxa"/>
            <w:tcBorders>
              <w:top w:val="single" w:sz="6" w:space="0" w:color="000000"/>
              <w:left w:val="single" w:sz="12" w:space="0" w:color="000000"/>
              <w:bottom w:val="single" w:sz="6" w:space="0" w:color="000000"/>
            </w:tcBorders>
            <w:shd w:val="clear" w:color="auto" w:fill="auto"/>
          </w:tcPr>
          <w:p w14:paraId="77CA59DD"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E678CF"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2CB56B0D"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46D8A0FF"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37A8B03C" w14:textId="77777777" w:rsidTr="000A153D">
        <w:tc>
          <w:tcPr>
            <w:tcW w:w="2268" w:type="dxa"/>
            <w:tcBorders>
              <w:top w:val="single" w:sz="6" w:space="0" w:color="000000"/>
              <w:left w:val="single" w:sz="12" w:space="0" w:color="000000"/>
              <w:bottom w:val="single" w:sz="6" w:space="0" w:color="000000"/>
            </w:tcBorders>
            <w:shd w:val="clear" w:color="auto" w:fill="auto"/>
          </w:tcPr>
          <w:p w14:paraId="00443E5B"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18E8D2"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3BD4DD12" w14:textId="77777777" w:rsidTr="000A153D">
        <w:tc>
          <w:tcPr>
            <w:tcW w:w="2268" w:type="dxa"/>
            <w:tcBorders>
              <w:top w:val="single" w:sz="6" w:space="0" w:color="000000"/>
              <w:left w:val="single" w:sz="12" w:space="0" w:color="000000"/>
              <w:bottom w:val="single" w:sz="6" w:space="0" w:color="000000"/>
            </w:tcBorders>
            <w:shd w:val="clear" w:color="auto" w:fill="auto"/>
          </w:tcPr>
          <w:p w14:paraId="5D7DBDE5"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BEADAB3"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9458126" w14:textId="77777777" w:rsidTr="000A153D">
        <w:tc>
          <w:tcPr>
            <w:tcW w:w="2268" w:type="dxa"/>
            <w:tcBorders>
              <w:top w:val="single" w:sz="6" w:space="0" w:color="000000"/>
              <w:left w:val="single" w:sz="12" w:space="0" w:color="000000"/>
              <w:bottom w:val="single" w:sz="6" w:space="0" w:color="000000"/>
            </w:tcBorders>
            <w:shd w:val="clear" w:color="auto" w:fill="auto"/>
          </w:tcPr>
          <w:p w14:paraId="7031BF6C"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F8981CE"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361786C" w14:textId="77777777" w:rsidTr="000A153D">
        <w:tc>
          <w:tcPr>
            <w:tcW w:w="2268" w:type="dxa"/>
            <w:tcBorders>
              <w:top w:val="single" w:sz="6" w:space="0" w:color="000000"/>
              <w:left w:val="single" w:sz="12" w:space="0" w:color="000000"/>
              <w:bottom w:val="single" w:sz="6" w:space="0" w:color="000000"/>
            </w:tcBorders>
            <w:shd w:val="clear" w:color="auto" w:fill="auto"/>
          </w:tcPr>
          <w:p w14:paraId="1A7842F5"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2AD74AB"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1A8EC2AB" w14:textId="77777777" w:rsidTr="000A153D">
        <w:tc>
          <w:tcPr>
            <w:tcW w:w="2268" w:type="dxa"/>
            <w:tcBorders>
              <w:top w:val="single" w:sz="6" w:space="0" w:color="000000"/>
              <w:left w:val="single" w:sz="12" w:space="0" w:color="000000"/>
              <w:bottom w:val="single" w:sz="6" w:space="0" w:color="000000"/>
            </w:tcBorders>
            <w:shd w:val="clear" w:color="auto" w:fill="auto"/>
          </w:tcPr>
          <w:p w14:paraId="6D5598D4"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7D4F5CE"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FE68BD2"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126EF36D" w14:textId="77777777" w:rsidTr="000A153D">
        <w:tc>
          <w:tcPr>
            <w:tcW w:w="2268" w:type="dxa"/>
            <w:tcBorders>
              <w:top w:val="single" w:sz="6" w:space="0" w:color="000000"/>
              <w:left w:val="single" w:sz="12" w:space="0" w:color="000000"/>
              <w:bottom w:val="single" w:sz="6" w:space="0" w:color="000000"/>
            </w:tcBorders>
            <w:shd w:val="clear" w:color="auto" w:fill="auto"/>
          </w:tcPr>
          <w:p w14:paraId="71CEE99E"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E547E3"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5C03A21C"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5CDF25F4" w14:textId="77777777" w:rsidTr="000A153D">
        <w:tc>
          <w:tcPr>
            <w:tcW w:w="2268" w:type="dxa"/>
            <w:tcBorders>
              <w:top w:val="single" w:sz="6" w:space="0" w:color="000000"/>
              <w:left w:val="single" w:sz="12" w:space="0" w:color="000000"/>
              <w:bottom w:val="single" w:sz="12" w:space="0" w:color="000000"/>
            </w:tcBorders>
            <w:shd w:val="clear" w:color="auto" w:fill="auto"/>
          </w:tcPr>
          <w:p w14:paraId="457D5B9D"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53066A8"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77BFE345" w14:textId="77777777" w:rsidR="00443FCA" w:rsidRDefault="00443FCA" w:rsidP="00443FCA"/>
    <w:p w14:paraId="177EC1E9" w14:textId="77777777" w:rsidR="00443FCA" w:rsidRDefault="00443FCA" w:rsidP="00443FCA"/>
    <w:p w14:paraId="74E1B439"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77EC084A" w14:textId="77777777" w:rsidTr="000A153D">
        <w:tc>
          <w:tcPr>
            <w:tcW w:w="2268" w:type="dxa"/>
            <w:tcBorders>
              <w:top w:val="single" w:sz="12" w:space="0" w:color="000000"/>
              <w:left w:val="single" w:sz="12" w:space="0" w:color="000000"/>
              <w:bottom w:val="single" w:sz="6" w:space="0" w:color="000000"/>
            </w:tcBorders>
            <w:shd w:val="clear" w:color="auto" w:fill="auto"/>
          </w:tcPr>
          <w:p w14:paraId="11CBF1D6"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8094D6C"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39</w:t>
            </w:r>
          </w:p>
        </w:tc>
      </w:tr>
      <w:tr w:rsidR="00443FCA" w:rsidRPr="0024496D" w14:paraId="3AD1FEAC" w14:textId="77777777" w:rsidTr="000A153D">
        <w:tc>
          <w:tcPr>
            <w:tcW w:w="2268" w:type="dxa"/>
            <w:tcBorders>
              <w:top w:val="single" w:sz="6" w:space="0" w:color="000000"/>
              <w:left w:val="single" w:sz="12" w:space="0" w:color="000000"/>
              <w:bottom w:val="single" w:sz="6" w:space="0" w:color="000000"/>
            </w:tcBorders>
            <w:shd w:val="clear" w:color="auto" w:fill="auto"/>
          </w:tcPr>
          <w:p w14:paraId="3506F9D7"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7AB89CA" w14:textId="77777777" w:rsidR="00443FCA" w:rsidRPr="0024496D" w:rsidRDefault="00443FCA" w:rsidP="000A153D">
            <w:pPr>
              <w:spacing w:line="360" w:lineRule="auto"/>
              <w:rPr>
                <w:rFonts w:cstheme="minorHAnsi"/>
              </w:rPr>
            </w:pPr>
            <w:r>
              <w:rPr>
                <w:rFonts w:cstheme="minorHAnsi"/>
              </w:rPr>
              <w:t>Editar convenio</w:t>
            </w:r>
          </w:p>
        </w:tc>
      </w:tr>
      <w:tr w:rsidR="00443FCA" w:rsidRPr="0024496D" w14:paraId="62093B9E" w14:textId="77777777" w:rsidTr="000A153D">
        <w:tc>
          <w:tcPr>
            <w:tcW w:w="2268" w:type="dxa"/>
            <w:tcBorders>
              <w:top w:val="single" w:sz="6" w:space="0" w:color="000000"/>
              <w:left w:val="single" w:sz="12" w:space="0" w:color="000000"/>
              <w:bottom w:val="single" w:sz="6" w:space="0" w:color="000000"/>
            </w:tcBorders>
            <w:shd w:val="clear" w:color="auto" w:fill="auto"/>
          </w:tcPr>
          <w:p w14:paraId="2523E2BB"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6CBDD608"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9C8D04A"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7EB8990" w14:textId="77777777" w:rsidR="00443FCA" w:rsidRPr="0024496D" w:rsidRDefault="00443FCA" w:rsidP="000A153D">
            <w:pPr>
              <w:spacing w:line="360" w:lineRule="auto"/>
              <w:rPr>
                <w:rFonts w:cstheme="minorHAnsi"/>
              </w:rPr>
            </w:pPr>
          </w:p>
        </w:tc>
      </w:tr>
      <w:tr w:rsidR="00443FCA" w:rsidRPr="0024496D" w14:paraId="02167C8B" w14:textId="77777777" w:rsidTr="000A153D">
        <w:tc>
          <w:tcPr>
            <w:tcW w:w="2268" w:type="dxa"/>
            <w:tcBorders>
              <w:top w:val="single" w:sz="6" w:space="0" w:color="000000"/>
              <w:left w:val="single" w:sz="12" w:space="0" w:color="000000"/>
              <w:bottom w:val="single" w:sz="6" w:space="0" w:color="000000"/>
            </w:tcBorders>
            <w:shd w:val="clear" w:color="auto" w:fill="auto"/>
          </w:tcPr>
          <w:p w14:paraId="1741023B" w14:textId="77777777" w:rsidR="00443FCA" w:rsidRPr="0024496D" w:rsidRDefault="00443FCA" w:rsidP="000A153D">
            <w:pPr>
              <w:spacing w:line="360" w:lineRule="auto"/>
              <w:jc w:val="both"/>
              <w:rPr>
                <w:rFonts w:cstheme="minorHAnsi"/>
              </w:rPr>
            </w:pPr>
            <w:r w:rsidRPr="0024496D">
              <w:rPr>
                <w:rFonts w:cstheme="minorHAnsi"/>
              </w:rPr>
              <w:lastRenderedPageBreak/>
              <w:t>Fecha de creación:</w:t>
            </w:r>
          </w:p>
        </w:tc>
        <w:tc>
          <w:tcPr>
            <w:tcW w:w="2196" w:type="dxa"/>
            <w:tcBorders>
              <w:top w:val="single" w:sz="6" w:space="0" w:color="000000"/>
              <w:left w:val="single" w:sz="6" w:space="0" w:color="000000"/>
              <w:bottom w:val="single" w:sz="6" w:space="0" w:color="000000"/>
            </w:tcBorders>
            <w:shd w:val="clear" w:color="auto" w:fill="auto"/>
          </w:tcPr>
          <w:p w14:paraId="33FF3F24"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62261A46"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ACAD33B" w14:textId="77777777" w:rsidR="00443FCA" w:rsidRPr="0024496D" w:rsidRDefault="00443FCA" w:rsidP="000A153D">
            <w:pPr>
              <w:spacing w:line="360" w:lineRule="auto"/>
              <w:rPr>
                <w:rFonts w:cstheme="minorHAnsi"/>
              </w:rPr>
            </w:pPr>
          </w:p>
        </w:tc>
      </w:tr>
      <w:tr w:rsidR="00443FCA" w:rsidRPr="0024496D" w14:paraId="09D3C801" w14:textId="77777777" w:rsidTr="000A153D">
        <w:tc>
          <w:tcPr>
            <w:tcW w:w="2268" w:type="dxa"/>
            <w:tcBorders>
              <w:top w:val="single" w:sz="6" w:space="0" w:color="000000"/>
              <w:left w:val="single" w:sz="12" w:space="0" w:color="000000"/>
              <w:bottom w:val="single" w:sz="6" w:space="0" w:color="000000"/>
            </w:tcBorders>
            <w:shd w:val="clear" w:color="auto" w:fill="auto"/>
          </w:tcPr>
          <w:p w14:paraId="33B48895"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E89CCA"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1C3E42FF" w14:textId="77777777" w:rsidTr="000A153D">
        <w:tc>
          <w:tcPr>
            <w:tcW w:w="2268" w:type="dxa"/>
            <w:tcBorders>
              <w:top w:val="single" w:sz="6" w:space="0" w:color="000000"/>
              <w:left w:val="single" w:sz="12" w:space="0" w:color="000000"/>
              <w:bottom w:val="single" w:sz="6" w:space="0" w:color="000000"/>
            </w:tcBorders>
            <w:shd w:val="clear" w:color="auto" w:fill="auto"/>
          </w:tcPr>
          <w:p w14:paraId="1CAC80F1"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DB6855"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los convenios de la base de datos.</w:t>
            </w:r>
          </w:p>
        </w:tc>
      </w:tr>
      <w:tr w:rsidR="00443FCA" w:rsidRPr="00B131B8" w14:paraId="45F1D1B5" w14:textId="77777777" w:rsidTr="000A153D">
        <w:tc>
          <w:tcPr>
            <w:tcW w:w="2268" w:type="dxa"/>
            <w:tcBorders>
              <w:top w:val="single" w:sz="6" w:space="0" w:color="000000"/>
              <w:left w:val="single" w:sz="12" w:space="0" w:color="000000"/>
              <w:bottom w:val="single" w:sz="6" w:space="0" w:color="000000"/>
            </w:tcBorders>
            <w:shd w:val="clear" w:color="auto" w:fill="auto"/>
          </w:tcPr>
          <w:p w14:paraId="1B9CFA5E"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3DB7CB"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0AC0EA2D"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25E4648A" w14:textId="77777777" w:rsidR="00443FCA" w:rsidRPr="00B131B8" w:rsidRDefault="00443FCA" w:rsidP="000A153D">
            <w:pPr>
              <w:suppressAutoHyphens/>
              <w:spacing w:after="0" w:line="360" w:lineRule="auto"/>
              <w:jc w:val="both"/>
              <w:rPr>
                <w:rFonts w:cstheme="minorHAnsi"/>
              </w:rPr>
            </w:pPr>
          </w:p>
        </w:tc>
      </w:tr>
      <w:tr w:rsidR="00443FCA" w:rsidRPr="00567F96" w14:paraId="5E2523AF" w14:textId="77777777" w:rsidTr="000A153D">
        <w:tc>
          <w:tcPr>
            <w:tcW w:w="2268" w:type="dxa"/>
            <w:tcBorders>
              <w:top w:val="single" w:sz="6" w:space="0" w:color="000000"/>
              <w:left w:val="single" w:sz="12" w:space="0" w:color="000000"/>
              <w:bottom w:val="single" w:sz="6" w:space="0" w:color="000000"/>
            </w:tcBorders>
            <w:shd w:val="clear" w:color="auto" w:fill="auto"/>
          </w:tcPr>
          <w:p w14:paraId="6906E2D8"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396D5B"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525C400A" w14:textId="77777777" w:rsidTr="000A153D">
        <w:tc>
          <w:tcPr>
            <w:tcW w:w="2268" w:type="dxa"/>
            <w:tcBorders>
              <w:top w:val="single" w:sz="6" w:space="0" w:color="000000"/>
              <w:left w:val="single" w:sz="12" w:space="0" w:color="000000"/>
              <w:bottom w:val="single" w:sz="6" w:space="0" w:color="000000"/>
            </w:tcBorders>
            <w:shd w:val="clear" w:color="auto" w:fill="auto"/>
          </w:tcPr>
          <w:p w14:paraId="51D6D26E"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53A858"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convenio</w:t>
            </w:r>
          </w:p>
          <w:p w14:paraId="596DFE66"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6BC5855D"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139A39B9"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“Convenios”. </w:t>
            </w:r>
          </w:p>
          <w:p w14:paraId="1EA52847" w14:textId="77777777" w:rsidR="00443FCA" w:rsidRDefault="00443FCA" w:rsidP="000A153D">
            <w:pPr>
              <w:spacing w:line="360" w:lineRule="auto"/>
              <w:jc w:val="both"/>
              <w:rPr>
                <w:rFonts w:cstheme="minorHAnsi"/>
              </w:rPr>
            </w:pPr>
            <w:r>
              <w:rPr>
                <w:rFonts w:cstheme="minorHAnsi"/>
              </w:rPr>
              <w:t>5. Se despliegan los convenios ya registrados.</w:t>
            </w:r>
          </w:p>
          <w:p w14:paraId="4106FCDE" w14:textId="77777777" w:rsidR="00443FCA" w:rsidRDefault="00443FCA" w:rsidP="000A153D">
            <w:pPr>
              <w:spacing w:line="360" w:lineRule="auto"/>
              <w:jc w:val="both"/>
              <w:rPr>
                <w:rFonts w:cstheme="minorHAnsi"/>
              </w:rPr>
            </w:pPr>
            <w:r>
              <w:rPr>
                <w:rFonts w:cstheme="minorHAnsi"/>
              </w:rPr>
              <w:t>6. Se selecciona la opción “Editar”.</w:t>
            </w:r>
          </w:p>
          <w:p w14:paraId="441F98A8" w14:textId="77777777" w:rsidR="00443FCA" w:rsidRDefault="00443FCA" w:rsidP="000A153D">
            <w:pPr>
              <w:spacing w:line="360" w:lineRule="auto"/>
              <w:jc w:val="both"/>
              <w:rPr>
                <w:rFonts w:cstheme="minorHAnsi"/>
              </w:rPr>
            </w:pPr>
            <w:r>
              <w:rPr>
                <w:rFonts w:cstheme="minorHAnsi"/>
              </w:rPr>
              <w:t>7. Se despliega formulario con la información del convenio ya registrado.</w:t>
            </w:r>
          </w:p>
          <w:p w14:paraId="0B302DDD" w14:textId="77777777" w:rsidR="00443FCA" w:rsidRPr="0024496D" w:rsidRDefault="00443FCA" w:rsidP="000A153D">
            <w:pPr>
              <w:spacing w:line="360" w:lineRule="auto"/>
              <w:jc w:val="both"/>
              <w:rPr>
                <w:rFonts w:cstheme="minorHAnsi"/>
              </w:rPr>
            </w:pPr>
            <w:r>
              <w:rPr>
                <w:rFonts w:cstheme="minorHAnsi"/>
              </w:rPr>
              <w:t>8. Se selecciona “Guardar cambios”.</w:t>
            </w:r>
          </w:p>
        </w:tc>
      </w:tr>
      <w:tr w:rsidR="00443FCA" w:rsidRPr="00724A5C" w14:paraId="3112F90A" w14:textId="77777777" w:rsidTr="000A153D">
        <w:tc>
          <w:tcPr>
            <w:tcW w:w="2268" w:type="dxa"/>
            <w:tcBorders>
              <w:top w:val="single" w:sz="6" w:space="0" w:color="000000"/>
              <w:left w:val="single" w:sz="12" w:space="0" w:color="000000"/>
              <w:bottom w:val="single" w:sz="6" w:space="0" w:color="000000"/>
            </w:tcBorders>
            <w:shd w:val="clear" w:color="auto" w:fill="auto"/>
          </w:tcPr>
          <w:p w14:paraId="3811A7C9"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5E8FEE" w14:textId="77777777" w:rsidR="00443FCA" w:rsidRDefault="00443FCA" w:rsidP="000A153D">
            <w:pPr>
              <w:spacing w:line="360" w:lineRule="auto"/>
              <w:jc w:val="both"/>
              <w:rPr>
                <w:rFonts w:cstheme="minorHAnsi"/>
                <w:bCs/>
              </w:rPr>
            </w:pPr>
            <w:r>
              <w:rPr>
                <w:rFonts w:cstheme="minorHAnsi"/>
                <w:bCs/>
              </w:rPr>
              <w:t>1.0.1 Se selecciona “Volver” en el formulario de editado</w:t>
            </w:r>
          </w:p>
          <w:p w14:paraId="7EC462FE" w14:textId="77777777" w:rsidR="00443FCA" w:rsidRDefault="00443FCA" w:rsidP="000A153D">
            <w:pPr>
              <w:spacing w:line="360" w:lineRule="auto"/>
              <w:jc w:val="both"/>
              <w:rPr>
                <w:rFonts w:cstheme="minorHAnsi"/>
                <w:bCs/>
              </w:rPr>
            </w:pPr>
            <w:r>
              <w:rPr>
                <w:rFonts w:cstheme="minorHAnsi"/>
                <w:bCs/>
              </w:rPr>
              <w:t>1.Se despliega mensaje solicitando verificación para descartar la acción.</w:t>
            </w:r>
          </w:p>
          <w:p w14:paraId="4F1699B1" w14:textId="77777777" w:rsidR="00443FCA" w:rsidRPr="00724A5C" w:rsidRDefault="00443FCA" w:rsidP="000A153D">
            <w:pPr>
              <w:spacing w:line="360" w:lineRule="auto"/>
              <w:jc w:val="both"/>
              <w:rPr>
                <w:rFonts w:cstheme="minorHAnsi"/>
                <w:bCs/>
              </w:rPr>
            </w:pPr>
            <w:r>
              <w:rPr>
                <w:rFonts w:cstheme="minorHAnsi"/>
                <w:bCs/>
              </w:rPr>
              <w:t>2.Vuelve al punto 5.</w:t>
            </w:r>
          </w:p>
        </w:tc>
      </w:tr>
      <w:tr w:rsidR="00443FCA" w:rsidRPr="00724A5C" w14:paraId="2F2CEE79" w14:textId="77777777" w:rsidTr="000A153D">
        <w:tc>
          <w:tcPr>
            <w:tcW w:w="2268" w:type="dxa"/>
            <w:tcBorders>
              <w:top w:val="single" w:sz="6" w:space="0" w:color="000000"/>
              <w:left w:val="single" w:sz="12" w:space="0" w:color="000000"/>
              <w:bottom w:val="single" w:sz="6" w:space="0" w:color="000000"/>
            </w:tcBorders>
            <w:shd w:val="clear" w:color="auto" w:fill="auto"/>
          </w:tcPr>
          <w:p w14:paraId="3FE8B106"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DC1C74"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033C6FDA"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409BAC47"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10A0F9FD" w14:textId="77777777" w:rsidTr="000A153D">
        <w:tc>
          <w:tcPr>
            <w:tcW w:w="2268" w:type="dxa"/>
            <w:tcBorders>
              <w:top w:val="single" w:sz="6" w:space="0" w:color="000000"/>
              <w:left w:val="single" w:sz="12" w:space="0" w:color="000000"/>
              <w:bottom w:val="single" w:sz="6" w:space="0" w:color="000000"/>
            </w:tcBorders>
            <w:shd w:val="clear" w:color="auto" w:fill="auto"/>
          </w:tcPr>
          <w:p w14:paraId="69C557CB" w14:textId="77777777" w:rsidR="00443FCA" w:rsidRPr="0024496D" w:rsidRDefault="00443FCA" w:rsidP="000A153D">
            <w:pPr>
              <w:spacing w:line="360" w:lineRule="auto"/>
              <w:jc w:val="both"/>
              <w:rPr>
                <w:rFonts w:cstheme="minorHAnsi"/>
              </w:rPr>
            </w:pPr>
            <w:r w:rsidRPr="0024496D">
              <w:rPr>
                <w:rFonts w:cstheme="minorHAnsi"/>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C5FDA8"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4AC36E54" w14:textId="77777777" w:rsidTr="000A153D">
        <w:tc>
          <w:tcPr>
            <w:tcW w:w="2268" w:type="dxa"/>
            <w:tcBorders>
              <w:top w:val="single" w:sz="6" w:space="0" w:color="000000"/>
              <w:left w:val="single" w:sz="12" w:space="0" w:color="000000"/>
              <w:bottom w:val="single" w:sz="6" w:space="0" w:color="000000"/>
            </w:tcBorders>
            <w:shd w:val="clear" w:color="auto" w:fill="auto"/>
          </w:tcPr>
          <w:p w14:paraId="0AA31E3A"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CB5D34"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93BF9E0" w14:textId="77777777" w:rsidTr="000A153D">
        <w:tc>
          <w:tcPr>
            <w:tcW w:w="2268" w:type="dxa"/>
            <w:tcBorders>
              <w:top w:val="single" w:sz="6" w:space="0" w:color="000000"/>
              <w:left w:val="single" w:sz="12" w:space="0" w:color="000000"/>
              <w:bottom w:val="single" w:sz="6" w:space="0" w:color="000000"/>
            </w:tcBorders>
            <w:shd w:val="clear" w:color="auto" w:fill="auto"/>
          </w:tcPr>
          <w:p w14:paraId="466C6F92"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0112D3"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0DDB0BF" w14:textId="77777777" w:rsidTr="000A153D">
        <w:tc>
          <w:tcPr>
            <w:tcW w:w="2268" w:type="dxa"/>
            <w:tcBorders>
              <w:top w:val="single" w:sz="6" w:space="0" w:color="000000"/>
              <w:left w:val="single" w:sz="12" w:space="0" w:color="000000"/>
              <w:bottom w:val="single" w:sz="6" w:space="0" w:color="000000"/>
            </w:tcBorders>
            <w:shd w:val="clear" w:color="auto" w:fill="auto"/>
          </w:tcPr>
          <w:p w14:paraId="1CEDDC52"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29F660"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18E2E5CA" w14:textId="77777777" w:rsidTr="000A153D">
        <w:tc>
          <w:tcPr>
            <w:tcW w:w="2268" w:type="dxa"/>
            <w:tcBorders>
              <w:top w:val="single" w:sz="6" w:space="0" w:color="000000"/>
              <w:left w:val="single" w:sz="12" w:space="0" w:color="000000"/>
              <w:bottom w:val="single" w:sz="6" w:space="0" w:color="000000"/>
            </w:tcBorders>
            <w:shd w:val="clear" w:color="auto" w:fill="auto"/>
          </w:tcPr>
          <w:p w14:paraId="73D24A34"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759D48"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6C1FBEAD"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52EAAF67" w14:textId="77777777" w:rsidTr="000A153D">
        <w:tc>
          <w:tcPr>
            <w:tcW w:w="2268" w:type="dxa"/>
            <w:tcBorders>
              <w:top w:val="single" w:sz="6" w:space="0" w:color="000000"/>
              <w:left w:val="single" w:sz="12" w:space="0" w:color="000000"/>
              <w:bottom w:val="single" w:sz="6" w:space="0" w:color="000000"/>
            </w:tcBorders>
            <w:shd w:val="clear" w:color="auto" w:fill="auto"/>
          </w:tcPr>
          <w:p w14:paraId="5396426F"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67F842D"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24FE82BF"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19621165" w14:textId="77777777" w:rsidTr="000A153D">
        <w:tc>
          <w:tcPr>
            <w:tcW w:w="2268" w:type="dxa"/>
            <w:tcBorders>
              <w:top w:val="single" w:sz="6" w:space="0" w:color="000000"/>
              <w:left w:val="single" w:sz="12" w:space="0" w:color="000000"/>
              <w:bottom w:val="single" w:sz="12" w:space="0" w:color="000000"/>
            </w:tcBorders>
            <w:shd w:val="clear" w:color="auto" w:fill="auto"/>
          </w:tcPr>
          <w:p w14:paraId="1057F057"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8ABFEFE"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2420F3B" w14:textId="77777777" w:rsidR="00443FCA" w:rsidRDefault="00443FCA" w:rsidP="00443FCA"/>
    <w:p w14:paraId="1B4F2579" w14:textId="77777777" w:rsidR="00443FCA" w:rsidRDefault="00443FCA" w:rsidP="00443FCA"/>
    <w:p w14:paraId="465D6108"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69568BBF" w14:textId="77777777" w:rsidTr="000A153D">
        <w:tc>
          <w:tcPr>
            <w:tcW w:w="2268" w:type="dxa"/>
            <w:tcBorders>
              <w:top w:val="single" w:sz="12" w:space="0" w:color="000000"/>
              <w:left w:val="single" w:sz="12" w:space="0" w:color="000000"/>
              <w:bottom w:val="single" w:sz="6" w:space="0" w:color="000000"/>
            </w:tcBorders>
            <w:shd w:val="clear" w:color="auto" w:fill="auto"/>
          </w:tcPr>
          <w:p w14:paraId="07605417"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586A437"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40</w:t>
            </w:r>
          </w:p>
        </w:tc>
      </w:tr>
      <w:tr w:rsidR="00443FCA" w:rsidRPr="0024496D" w14:paraId="0D9A8FEC" w14:textId="77777777" w:rsidTr="000A153D">
        <w:tc>
          <w:tcPr>
            <w:tcW w:w="2268" w:type="dxa"/>
            <w:tcBorders>
              <w:top w:val="single" w:sz="6" w:space="0" w:color="000000"/>
              <w:left w:val="single" w:sz="12" w:space="0" w:color="000000"/>
              <w:bottom w:val="single" w:sz="6" w:space="0" w:color="000000"/>
            </w:tcBorders>
            <w:shd w:val="clear" w:color="auto" w:fill="auto"/>
          </w:tcPr>
          <w:p w14:paraId="383C2050"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5B0758D" w14:textId="77777777" w:rsidR="00443FCA" w:rsidRPr="0024496D" w:rsidRDefault="00443FCA" w:rsidP="000A153D">
            <w:pPr>
              <w:spacing w:line="360" w:lineRule="auto"/>
              <w:rPr>
                <w:rFonts w:cstheme="minorHAnsi"/>
              </w:rPr>
            </w:pPr>
            <w:r>
              <w:rPr>
                <w:rFonts w:cstheme="minorHAnsi"/>
              </w:rPr>
              <w:t>Eliminar convenio</w:t>
            </w:r>
          </w:p>
        </w:tc>
      </w:tr>
      <w:tr w:rsidR="00443FCA" w:rsidRPr="0024496D" w14:paraId="19C4A5CF" w14:textId="77777777" w:rsidTr="000A153D">
        <w:tc>
          <w:tcPr>
            <w:tcW w:w="2268" w:type="dxa"/>
            <w:tcBorders>
              <w:top w:val="single" w:sz="6" w:space="0" w:color="000000"/>
              <w:left w:val="single" w:sz="12" w:space="0" w:color="000000"/>
              <w:bottom w:val="single" w:sz="6" w:space="0" w:color="000000"/>
            </w:tcBorders>
            <w:shd w:val="clear" w:color="auto" w:fill="auto"/>
          </w:tcPr>
          <w:p w14:paraId="7D900136"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188B6277"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364D2DCC"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9E2B849" w14:textId="77777777" w:rsidR="00443FCA" w:rsidRPr="0024496D" w:rsidRDefault="00443FCA" w:rsidP="000A153D">
            <w:pPr>
              <w:spacing w:line="360" w:lineRule="auto"/>
              <w:rPr>
                <w:rFonts w:cstheme="minorHAnsi"/>
              </w:rPr>
            </w:pPr>
          </w:p>
        </w:tc>
      </w:tr>
      <w:tr w:rsidR="00443FCA" w:rsidRPr="0024496D" w14:paraId="588F999D" w14:textId="77777777" w:rsidTr="000A153D">
        <w:tc>
          <w:tcPr>
            <w:tcW w:w="2268" w:type="dxa"/>
            <w:tcBorders>
              <w:top w:val="single" w:sz="6" w:space="0" w:color="000000"/>
              <w:left w:val="single" w:sz="12" w:space="0" w:color="000000"/>
              <w:bottom w:val="single" w:sz="6" w:space="0" w:color="000000"/>
            </w:tcBorders>
            <w:shd w:val="clear" w:color="auto" w:fill="auto"/>
          </w:tcPr>
          <w:p w14:paraId="2819AF26"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7C60FA13"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F66B0BA"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19692EF" w14:textId="77777777" w:rsidR="00443FCA" w:rsidRPr="0024496D" w:rsidRDefault="00443FCA" w:rsidP="000A153D">
            <w:pPr>
              <w:spacing w:line="360" w:lineRule="auto"/>
              <w:rPr>
                <w:rFonts w:cstheme="minorHAnsi"/>
              </w:rPr>
            </w:pPr>
          </w:p>
        </w:tc>
      </w:tr>
      <w:tr w:rsidR="00443FCA" w:rsidRPr="0024496D" w14:paraId="0FA179BA" w14:textId="77777777" w:rsidTr="000A153D">
        <w:tc>
          <w:tcPr>
            <w:tcW w:w="2268" w:type="dxa"/>
            <w:tcBorders>
              <w:top w:val="single" w:sz="6" w:space="0" w:color="000000"/>
              <w:left w:val="single" w:sz="12" w:space="0" w:color="000000"/>
              <w:bottom w:val="single" w:sz="6" w:space="0" w:color="000000"/>
            </w:tcBorders>
            <w:shd w:val="clear" w:color="auto" w:fill="auto"/>
          </w:tcPr>
          <w:p w14:paraId="1804FE1E"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29595D3"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58B4D516" w14:textId="77777777" w:rsidTr="000A153D">
        <w:tc>
          <w:tcPr>
            <w:tcW w:w="2268" w:type="dxa"/>
            <w:tcBorders>
              <w:top w:val="single" w:sz="6" w:space="0" w:color="000000"/>
              <w:left w:val="single" w:sz="12" w:space="0" w:color="000000"/>
              <w:bottom w:val="single" w:sz="6" w:space="0" w:color="000000"/>
            </w:tcBorders>
            <w:shd w:val="clear" w:color="auto" w:fill="auto"/>
          </w:tcPr>
          <w:p w14:paraId="40C77F48"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6AB52A"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convenios de la base de datos.</w:t>
            </w:r>
          </w:p>
        </w:tc>
      </w:tr>
      <w:tr w:rsidR="00443FCA" w:rsidRPr="00B131B8" w14:paraId="6122E242" w14:textId="77777777" w:rsidTr="000A153D">
        <w:tc>
          <w:tcPr>
            <w:tcW w:w="2268" w:type="dxa"/>
            <w:tcBorders>
              <w:top w:val="single" w:sz="6" w:space="0" w:color="000000"/>
              <w:left w:val="single" w:sz="12" w:space="0" w:color="000000"/>
              <w:bottom w:val="single" w:sz="6" w:space="0" w:color="000000"/>
            </w:tcBorders>
            <w:shd w:val="clear" w:color="auto" w:fill="auto"/>
          </w:tcPr>
          <w:p w14:paraId="2C5F9C1D" w14:textId="77777777" w:rsidR="00443FCA" w:rsidRPr="0024496D" w:rsidRDefault="00443FCA" w:rsidP="000A153D">
            <w:pPr>
              <w:spacing w:line="360" w:lineRule="auto"/>
              <w:jc w:val="both"/>
              <w:rPr>
                <w:rFonts w:cstheme="minorHAnsi"/>
              </w:rPr>
            </w:pPr>
            <w:r w:rsidRPr="0024496D">
              <w:rPr>
                <w:rFonts w:cstheme="minorHAnsi"/>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AF4C652"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B69240F"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1B993F6C" w14:textId="77777777" w:rsidR="00443FCA" w:rsidRPr="00B131B8" w:rsidRDefault="00443FCA" w:rsidP="000A153D">
            <w:pPr>
              <w:suppressAutoHyphens/>
              <w:spacing w:after="0" w:line="360" w:lineRule="auto"/>
              <w:jc w:val="both"/>
              <w:rPr>
                <w:rFonts w:cstheme="minorHAnsi"/>
              </w:rPr>
            </w:pPr>
          </w:p>
        </w:tc>
      </w:tr>
      <w:tr w:rsidR="00443FCA" w:rsidRPr="00567F96" w14:paraId="4BE6A569" w14:textId="77777777" w:rsidTr="000A153D">
        <w:tc>
          <w:tcPr>
            <w:tcW w:w="2268" w:type="dxa"/>
            <w:tcBorders>
              <w:top w:val="single" w:sz="6" w:space="0" w:color="000000"/>
              <w:left w:val="single" w:sz="12" w:space="0" w:color="000000"/>
              <w:bottom w:val="single" w:sz="6" w:space="0" w:color="000000"/>
            </w:tcBorders>
            <w:shd w:val="clear" w:color="auto" w:fill="auto"/>
          </w:tcPr>
          <w:p w14:paraId="124ED785"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5AEBF1D"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17C8E314" w14:textId="77777777" w:rsidTr="000A153D">
        <w:tc>
          <w:tcPr>
            <w:tcW w:w="2268" w:type="dxa"/>
            <w:tcBorders>
              <w:top w:val="single" w:sz="6" w:space="0" w:color="000000"/>
              <w:left w:val="single" w:sz="12" w:space="0" w:color="000000"/>
              <w:bottom w:val="single" w:sz="6" w:space="0" w:color="000000"/>
            </w:tcBorders>
            <w:shd w:val="clear" w:color="auto" w:fill="auto"/>
          </w:tcPr>
          <w:p w14:paraId="6A6479F2"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A719B9"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convenios</w:t>
            </w:r>
          </w:p>
          <w:p w14:paraId="44929BC2"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476E3B3E"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6AE3843A"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“Convenios”. </w:t>
            </w:r>
          </w:p>
          <w:p w14:paraId="35548295" w14:textId="77777777" w:rsidR="00443FCA" w:rsidRDefault="00443FCA" w:rsidP="000A153D">
            <w:pPr>
              <w:spacing w:line="360" w:lineRule="auto"/>
              <w:jc w:val="both"/>
              <w:rPr>
                <w:rFonts w:cstheme="minorHAnsi"/>
              </w:rPr>
            </w:pPr>
            <w:r>
              <w:rPr>
                <w:rFonts w:cstheme="minorHAnsi"/>
              </w:rPr>
              <w:t>5. Se despliegan los convenios ya registrados.</w:t>
            </w:r>
          </w:p>
          <w:p w14:paraId="06225BFC" w14:textId="77777777" w:rsidR="00443FCA" w:rsidRDefault="00443FCA" w:rsidP="000A153D">
            <w:pPr>
              <w:spacing w:line="360" w:lineRule="auto"/>
              <w:jc w:val="both"/>
              <w:rPr>
                <w:rFonts w:cstheme="minorHAnsi"/>
              </w:rPr>
            </w:pPr>
            <w:r>
              <w:rPr>
                <w:rFonts w:cstheme="minorHAnsi"/>
              </w:rPr>
              <w:t>6. Se selecciona la opción “Eliminar”.</w:t>
            </w:r>
          </w:p>
          <w:p w14:paraId="6F2F7B75" w14:textId="77777777" w:rsidR="00443FCA" w:rsidRDefault="00443FCA" w:rsidP="000A153D">
            <w:pPr>
              <w:spacing w:line="360" w:lineRule="auto"/>
              <w:jc w:val="both"/>
              <w:rPr>
                <w:rFonts w:cstheme="minorHAnsi"/>
              </w:rPr>
            </w:pPr>
            <w:r>
              <w:rPr>
                <w:rFonts w:cstheme="minorHAnsi"/>
              </w:rPr>
              <w:t>7. Se despliega mensaje de confirmación.</w:t>
            </w:r>
          </w:p>
          <w:p w14:paraId="0BA01817" w14:textId="77777777" w:rsidR="00443FCA" w:rsidRPr="0024496D" w:rsidRDefault="00443FCA" w:rsidP="000A153D">
            <w:pPr>
              <w:spacing w:line="360" w:lineRule="auto"/>
              <w:jc w:val="both"/>
              <w:rPr>
                <w:rFonts w:cstheme="minorHAnsi"/>
              </w:rPr>
            </w:pPr>
            <w:r>
              <w:rPr>
                <w:rFonts w:cstheme="minorHAnsi"/>
              </w:rPr>
              <w:t>8. Se selecciona “Confirmar”.</w:t>
            </w:r>
          </w:p>
        </w:tc>
      </w:tr>
      <w:tr w:rsidR="00443FCA" w:rsidRPr="00724A5C" w14:paraId="73D4E6F3" w14:textId="77777777" w:rsidTr="000A153D">
        <w:tc>
          <w:tcPr>
            <w:tcW w:w="2268" w:type="dxa"/>
            <w:tcBorders>
              <w:top w:val="single" w:sz="6" w:space="0" w:color="000000"/>
              <w:left w:val="single" w:sz="12" w:space="0" w:color="000000"/>
              <w:bottom w:val="single" w:sz="6" w:space="0" w:color="000000"/>
            </w:tcBorders>
            <w:shd w:val="clear" w:color="auto" w:fill="auto"/>
          </w:tcPr>
          <w:p w14:paraId="10BC3D00"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7CEE76"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56062CBA" w14:textId="77777777" w:rsidTr="000A153D">
        <w:tc>
          <w:tcPr>
            <w:tcW w:w="2268" w:type="dxa"/>
            <w:tcBorders>
              <w:top w:val="single" w:sz="6" w:space="0" w:color="000000"/>
              <w:left w:val="single" w:sz="12" w:space="0" w:color="000000"/>
              <w:bottom w:val="single" w:sz="6" w:space="0" w:color="000000"/>
            </w:tcBorders>
            <w:shd w:val="clear" w:color="auto" w:fill="auto"/>
          </w:tcPr>
          <w:p w14:paraId="49AD006C"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F60ABA"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388ADE54" w14:textId="77777777" w:rsidTr="000A153D">
        <w:tc>
          <w:tcPr>
            <w:tcW w:w="2268" w:type="dxa"/>
            <w:tcBorders>
              <w:top w:val="single" w:sz="6" w:space="0" w:color="000000"/>
              <w:left w:val="single" w:sz="12" w:space="0" w:color="000000"/>
              <w:bottom w:val="single" w:sz="6" w:space="0" w:color="000000"/>
            </w:tcBorders>
            <w:shd w:val="clear" w:color="auto" w:fill="auto"/>
          </w:tcPr>
          <w:p w14:paraId="45EECD63"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54A256E"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4D0B0F2A" w14:textId="77777777" w:rsidTr="000A153D">
        <w:tc>
          <w:tcPr>
            <w:tcW w:w="2268" w:type="dxa"/>
            <w:tcBorders>
              <w:top w:val="single" w:sz="6" w:space="0" w:color="000000"/>
              <w:left w:val="single" w:sz="12" w:space="0" w:color="000000"/>
              <w:bottom w:val="single" w:sz="6" w:space="0" w:color="000000"/>
            </w:tcBorders>
            <w:shd w:val="clear" w:color="auto" w:fill="auto"/>
          </w:tcPr>
          <w:p w14:paraId="42800F9C"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E3BE5F"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5741F5AC" w14:textId="77777777" w:rsidTr="000A153D">
        <w:tc>
          <w:tcPr>
            <w:tcW w:w="2268" w:type="dxa"/>
            <w:tcBorders>
              <w:top w:val="single" w:sz="6" w:space="0" w:color="000000"/>
              <w:left w:val="single" w:sz="12" w:space="0" w:color="000000"/>
              <w:bottom w:val="single" w:sz="6" w:space="0" w:color="000000"/>
            </w:tcBorders>
            <w:shd w:val="clear" w:color="auto" w:fill="auto"/>
          </w:tcPr>
          <w:p w14:paraId="3C519121"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3974C9"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0D6FD1DB" w14:textId="77777777" w:rsidTr="000A153D">
        <w:tc>
          <w:tcPr>
            <w:tcW w:w="2268" w:type="dxa"/>
            <w:tcBorders>
              <w:top w:val="single" w:sz="6" w:space="0" w:color="000000"/>
              <w:left w:val="single" w:sz="12" w:space="0" w:color="000000"/>
              <w:bottom w:val="single" w:sz="6" w:space="0" w:color="000000"/>
            </w:tcBorders>
            <w:shd w:val="clear" w:color="auto" w:fill="auto"/>
          </w:tcPr>
          <w:p w14:paraId="187A993C"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2554CCB"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3A3E28AC" w14:textId="77777777" w:rsidTr="000A153D">
        <w:tc>
          <w:tcPr>
            <w:tcW w:w="2268" w:type="dxa"/>
            <w:tcBorders>
              <w:top w:val="single" w:sz="6" w:space="0" w:color="000000"/>
              <w:left w:val="single" w:sz="12" w:space="0" w:color="000000"/>
              <w:bottom w:val="single" w:sz="6" w:space="0" w:color="000000"/>
            </w:tcBorders>
            <w:shd w:val="clear" w:color="auto" w:fill="auto"/>
          </w:tcPr>
          <w:p w14:paraId="15D26453"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35F8C9C"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43A208F3"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62B29216" w14:textId="77777777" w:rsidTr="000A153D">
        <w:tc>
          <w:tcPr>
            <w:tcW w:w="2268" w:type="dxa"/>
            <w:tcBorders>
              <w:top w:val="single" w:sz="6" w:space="0" w:color="000000"/>
              <w:left w:val="single" w:sz="12" w:space="0" w:color="000000"/>
              <w:bottom w:val="single" w:sz="6" w:space="0" w:color="000000"/>
            </w:tcBorders>
            <w:shd w:val="clear" w:color="auto" w:fill="auto"/>
          </w:tcPr>
          <w:p w14:paraId="7DAB1284"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F24F76"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38DF1EEF" w14:textId="77777777" w:rsidR="00443FCA" w:rsidRPr="0024496D" w:rsidRDefault="00443FCA" w:rsidP="000A153D">
            <w:pPr>
              <w:suppressAutoHyphens/>
              <w:spacing w:after="0" w:line="360" w:lineRule="auto"/>
              <w:jc w:val="both"/>
              <w:rPr>
                <w:rFonts w:cstheme="minorHAnsi"/>
              </w:rPr>
            </w:pPr>
            <w:r>
              <w:rPr>
                <w:rFonts w:cstheme="minorHAnsi"/>
              </w:rPr>
              <w:lastRenderedPageBreak/>
              <w:t>2. Se supone que el usuario recibió la capacitación adecuada para el uso del sistema.</w:t>
            </w:r>
          </w:p>
        </w:tc>
      </w:tr>
      <w:tr w:rsidR="00443FCA" w:rsidRPr="0024496D" w14:paraId="3776D2C6" w14:textId="77777777" w:rsidTr="000A153D">
        <w:tc>
          <w:tcPr>
            <w:tcW w:w="2268" w:type="dxa"/>
            <w:tcBorders>
              <w:top w:val="single" w:sz="6" w:space="0" w:color="000000"/>
              <w:left w:val="single" w:sz="12" w:space="0" w:color="000000"/>
              <w:bottom w:val="single" w:sz="12" w:space="0" w:color="000000"/>
            </w:tcBorders>
            <w:shd w:val="clear" w:color="auto" w:fill="auto"/>
          </w:tcPr>
          <w:p w14:paraId="779B38F8" w14:textId="77777777" w:rsidR="00443FCA" w:rsidRPr="0024496D" w:rsidRDefault="00443FCA" w:rsidP="000A153D">
            <w:pPr>
              <w:spacing w:line="360" w:lineRule="auto"/>
              <w:jc w:val="both"/>
              <w:rPr>
                <w:rFonts w:cstheme="minorHAnsi"/>
              </w:rPr>
            </w:pPr>
            <w:r w:rsidRPr="0024496D">
              <w:rPr>
                <w:rFonts w:cstheme="minorHAnsi"/>
              </w:rPr>
              <w:lastRenderedPageBreak/>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8E58047"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480CB7F" w14:textId="77777777" w:rsidR="00443FCA" w:rsidRDefault="00443FCA" w:rsidP="00443FCA"/>
    <w:p w14:paraId="3C0BB19C" w14:textId="77777777" w:rsidR="00443FCA" w:rsidRDefault="00443FCA" w:rsidP="00443FCA"/>
    <w:p w14:paraId="27A98BC9"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1F5214B8" w14:textId="77777777" w:rsidTr="000A153D">
        <w:tc>
          <w:tcPr>
            <w:tcW w:w="2268" w:type="dxa"/>
            <w:tcBorders>
              <w:top w:val="single" w:sz="12" w:space="0" w:color="000000"/>
              <w:left w:val="single" w:sz="12" w:space="0" w:color="000000"/>
              <w:bottom w:val="single" w:sz="6" w:space="0" w:color="000000"/>
            </w:tcBorders>
            <w:shd w:val="clear" w:color="auto" w:fill="auto"/>
          </w:tcPr>
          <w:p w14:paraId="2E6456E4"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A663D7F"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41</w:t>
            </w:r>
          </w:p>
        </w:tc>
      </w:tr>
      <w:tr w:rsidR="00443FCA" w:rsidRPr="0024496D" w14:paraId="7C297CD7" w14:textId="77777777" w:rsidTr="000A153D">
        <w:tc>
          <w:tcPr>
            <w:tcW w:w="2268" w:type="dxa"/>
            <w:tcBorders>
              <w:top w:val="single" w:sz="6" w:space="0" w:color="000000"/>
              <w:left w:val="single" w:sz="12" w:space="0" w:color="000000"/>
              <w:bottom w:val="single" w:sz="6" w:space="0" w:color="000000"/>
            </w:tcBorders>
            <w:shd w:val="clear" w:color="auto" w:fill="auto"/>
          </w:tcPr>
          <w:p w14:paraId="2AF199AE"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A182F4" w14:textId="77777777" w:rsidR="00443FCA" w:rsidRPr="0024496D" w:rsidRDefault="00443FCA" w:rsidP="000A153D">
            <w:pPr>
              <w:spacing w:line="360" w:lineRule="auto"/>
              <w:rPr>
                <w:rFonts w:cstheme="minorHAnsi"/>
              </w:rPr>
            </w:pPr>
            <w:r>
              <w:rPr>
                <w:rFonts w:cstheme="minorHAnsi"/>
              </w:rPr>
              <w:t>Registrar asamblea</w:t>
            </w:r>
          </w:p>
        </w:tc>
      </w:tr>
      <w:tr w:rsidR="00443FCA" w:rsidRPr="0024496D" w14:paraId="53499D92" w14:textId="77777777" w:rsidTr="000A153D">
        <w:tc>
          <w:tcPr>
            <w:tcW w:w="2268" w:type="dxa"/>
            <w:tcBorders>
              <w:top w:val="single" w:sz="6" w:space="0" w:color="000000"/>
              <w:left w:val="single" w:sz="12" w:space="0" w:color="000000"/>
              <w:bottom w:val="single" w:sz="6" w:space="0" w:color="000000"/>
            </w:tcBorders>
            <w:shd w:val="clear" w:color="auto" w:fill="auto"/>
          </w:tcPr>
          <w:p w14:paraId="5EA738C4"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5039B05D"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502FAE9C"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04A73CF" w14:textId="77777777" w:rsidR="00443FCA" w:rsidRPr="0024496D" w:rsidRDefault="00443FCA" w:rsidP="000A153D">
            <w:pPr>
              <w:spacing w:line="360" w:lineRule="auto"/>
              <w:rPr>
                <w:rFonts w:cstheme="minorHAnsi"/>
              </w:rPr>
            </w:pPr>
          </w:p>
        </w:tc>
      </w:tr>
      <w:tr w:rsidR="00443FCA" w:rsidRPr="0024496D" w14:paraId="7E22874C" w14:textId="77777777" w:rsidTr="000A153D">
        <w:tc>
          <w:tcPr>
            <w:tcW w:w="2268" w:type="dxa"/>
            <w:tcBorders>
              <w:top w:val="single" w:sz="6" w:space="0" w:color="000000"/>
              <w:left w:val="single" w:sz="12" w:space="0" w:color="000000"/>
              <w:bottom w:val="single" w:sz="6" w:space="0" w:color="000000"/>
            </w:tcBorders>
            <w:shd w:val="clear" w:color="auto" w:fill="auto"/>
          </w:tcPr>
          <w:p w14:paraId="4A2ECDEB"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009E8F16"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DE3E2E2"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A83D22C" w14:textId="77777777" w:rsidR="00443FCA" w:rsidRPr="0024496D" w:rsidRDefault="00443FCA" w:rsidP="000A153D">
            <w:pPr>
              <w:spacing w:line="360" w:lineRule="auto"/>
              <w:rPr>
                <w:rFonts w:cstheme="minorHAnsi"/>
              </w:rPr>
            </w:pPr>
          </w:p>
        </w:tc>
      </w:tr>
      <w:tr w:rsidR="00443FCA" w:rsidRPr="0024496D" w14:paraId="1A8C0075" w14:textId="77777777" w:rsidTr="000A153D">
        <w:tc>
          <w:tcPr>
            <w:tcW w:w="2268" w:type="dxa"/>
            <w:tcBorders>
              <w:top w:val="single" w:sz="6" w:space="0" w:color="000000"/>
              <w:left w:val="single" w:sz="12" w:space="0" w:color="000000"/>
              <w:bottom w:val="single" w:sz="6" w:space="0" w:color="000000"/>
            </w:tcBorders>
            <w:shd w:val="clear" w:color="auto" w:fill="auto"/>
          </w:tcPr>
          <w:p w14:paraId="0DAD59FC"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61D743"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6D407AF1" w14:textId="77777777" w:rsidTr="000A153D">
        <w:tc>
          <w:tcPr>
            <w:tcW w:w="2268" w:type="dxa"/>
            <w:tcBorders>
              <w:top w:val="single" w:sz="6" w:space="0" w:color="000000"/>
              <w:left w:val="single" w:sz="12" w:space="0" w:color="000000"/>
              <w:bottom w:val="single" w:sz="6" w:space="0" w:color="000000"/>
            </w:tcBorders>
            <w:shd w:val="clear" w:color="auto" w:fill="auto"/>
          </w:tcPr>
          <w:p w14:paraId="07FA3730"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23E622"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registrar asambleas.</w:t>
            </w:r>
          </w:p>
        </w:tc>
      </w:tr>
      <w:tr w:rsidR="00443FCA" w:rsidRPr="00B131B8" w14:paraId="268E52EB" w14:textId="77777777" w:rsidTr="000A153D">
        <w:tc>
          <w:tcPr>
            <w:tcW w:w="2268" w:type="dxa"/>
            <w:tcBorders>
              <w:top w:val="single" w:sz="6" w:space="0" w:color="000000"/>
              <w:left w:val="single" w:sz="12" w:space="0" w:color="000000"/>
              <w:bottom w:val="single" w:sz="6" w:space="0" w:color="000000"/>
            </w:tcBorders>
            <w:shd w:val="clear" w:color="auto" w:fill="auto"/>
          </w:tcPr>
          <w:p w14:paraId="5DB97286"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6B6C00"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6A1B165C"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2C35C9E0" w14:textId="77777777" w:rsidR="00443FCA" w:rsidRPr="00B131B8" w:rsidRDefault="00443FCA" w:rsidP="000A153D">
            <w:pPr>
              <w:suppressAutoHyphens/>
              <w:spacing w:after="0" w:line="360" w:lineRule="auto"/>
              <w:jc w:val="both"/>
              <w:rPr>
                <w:rFonts w:cstheme="minorHAnsi"/>
              </w:rPr>
            </w:pPr>
          </w:p>
        </w:tc>
      </w:tr>
      <w:tr w:rsidR="00443FCA" w:rsidRPr="00567F96" w14:paraId="6666E564" w14:textId="77777777" w:rsidTr="000A153D">
        <w:tc>
          <w:tcPr>
            <w:tcW w:w="2268" w:type="dxa"/>
            <w:tcBorders>
              <w:top w:val="single" w:sz="6" w:space="0" w:color="000000"/>
              <w:left w:val="single" w:sz="12" w:space="0" w:color="000000"/>
              <w:bottom w:val="single" w:sz="6" w:space="0" w:color="000000"/>
            </w:tcBorders>
            <w:shd w:val="clear" w:color="auto" w:fill="auto"/>
          </w:tcPr>
          <w:p w14:paraId="3D0FD238"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0087CF"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A84186E" w14:textId="77777777" w:rsidTr="000A153D">
        <w:tc>
          <w:tcPr>
            <w:tcW w:w="2268" w:type="dxa"/>
            <w:tcBorders>
              <w:top w:val="single" w:sz="6" w:space="0" w:color="000000"/>
              <w:left w:val="single" w:sz="12" w:space="0" w:color="000000"/>
              <w:bottom w:val="single" w:sz="6" w:space="0" w:color="000000"/>
            </w:tcBorders>
            <w:shd w:val="clear" w:color="auto" w:fill="auto"/>
          </w:tcPr>
          <w:p w14:paraId="147B1B53"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1D40B81"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Registrar asambleas</w:t>
            </w:r>
          </w:p>
          <w:p w14:paraId="4ECA3139"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3DCF3DFC"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5289C41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“Registro de asambleas”. </w:t>
            </w:r>
          </w:p>
          <w:p w14:paraId="0A3379A6" w14:textId="77777777" w:rsidR="00443FCA" w:rsidRDefault="00443FCA" w:rsidP="000A153D">
            <w:pPr>
              <w:spacing w:line="360" w:lineRule="auto"/>
              <w:jc w:val="both"/>
              <w:rPr>
                <w:rFonts w:cstheme="minorHAnsi"/>
              </w:rPr>
            </w:pPr>
            <w:r>
              <w:rPr>
                <w:rFonts w:cstheme="minorHAnsi"/>
              </w:rPr>
              <w:t>5. Se despliegan las asambleas ya registradas.</w:t>
            </w:r>
          </w:p>
          <w:p w14:paraId="73CE94FE" w14:textId="77777777" w:rsidR="00443FCA" w:rsidRDefault="00443FCA" w:rsidP="000A153D">
            <w:pPr>
              <w:spacing w:line="360" w:lineRule="auto"/>
              <w:jc w:val="both"/>
              <w:rPr>
                <w:rFonts w:cstheme="minorHAnsi"/>
              </w:rPr>
            </w:pPr>
            <w:r>
              <w:rPr>
                <w:rFonts w:cstheme="minorHAnsi"/>
              </w:rPr>
              <w:lastRenderedPageBreak/>
              <w:t>6. Se selecciona la opción “Agregar”.</w:t>
            </w:r>
          </w:p>
          <w:p w14:paraId="5736BD3F" w14:textId="77777777" w:rsidR="00443FCA" w:rsidRDefault="00443FCA" w:rsidP="000A153D">
            <w:pPr>
              <w:spacing w:line="360" w:lineRule="auto"/>
              <w:jc w:val="both"/>
              <w:rPr>
                <w:rFonts w:cstheme="minorHAnsi"/>
              </w:rPr>
            </w:pPr>
            <w:r>
              <w:rPr>
                <w:rFonts w:cstheme="minorHAnsi"/>
              </w:rPr>
              <w:t>7. Se despliega formulario para ingresar los datos de la asamblea.</w:t>
            </w:r>
          </w:p>
          <w:p w14:paraId="6A070628" w14:textId="77777777" w:rsidR="00443FCA" w:rsidRPr="0024496D" w:rsidRDefault="00443FCA" w:rsidP="000A153D">
            <w:pPr>
              <w:spacing w:line="360" w:lineRule="auto"/>
              <w:jc w:val="both"/>
              <w:rPr>
                <w:rFonts w:cstheme="minorHAnsi"/>
              </w:rPr>
            </w:pPr>
            <w:r>
              <w:rPr>
                <w:rFonts w:cstheme="minorHAnsi"/>
              </w:rPr>
              <w:t>8. Se selecciona “Agregar”.</w:t>
            </w:r>
          </w:p>
        </w:tc>
      </w:tr>
      <w:tr w:rsidR="00443FCA" w:rsidRPr="00724A5C" w14:paraId="79C8BCBE" w14:textId="77777777" w:rsidTr="000A153D">
        <w:tc>
          <w:tcPr>
            <w:tcW w:w="2268" w:type="dxa"/>
            <w:tcBorders>
              <w:top w:val="single" w:sz="6" w:space="0" w:color="000000"/>
              <w:left w:val="single" w:sz="12" w:space="0" w:color="000000"/>
              <w:bottom w:val="single" w:sz="6" w:space="0" w:color="000000"/>
            </w:tcBorders>
            <w:shd w:val="clear" w:color="auto" w:fill="auto"/>
          </w:tcPr>
          <w:p w14:paraId="28A9FD05"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5C601E" w14:textId="77777777" w:rsidR="00443FCA" w:rsidRDefault="00443FCA" w:rsidP="000A153D">
            <w:pPr>
              <w:spacing w:line="360" w:lineRule="auto"/>
              <w:jc w:val="both"/>
              <w:rPr>
                <w:rFonts w:cstheme="minorHAnsi"/>
                <w:bCs/>
              </w:rPr>
            </w:pPr>
            <w:r>
              <w:rPr>
                <w:rFonts w:cstheme="minorHAnsi"/>
                <w:bCs/>
              </w:rPr>
              <w:t>1.0.1 Se selecciona “Agregar participantes”</w:t>
            </w:r>
          </w:p>
          <w:p w14:paraId="1EE01453" w14:textId="77777777" w:rsidR="00443FCA" w:rsidRDefault="00443FCA" w:rsidP="000A153D">
            <w:pPr>
              <w:spacing w:line="360" w:lineRule="auto"/>
              <w:jc w:val="both"/>
              <w:rPr>
                <w:rFonts w:cstheme="minorHAnsi"/>
                <w:bCs/>
              </w:rPr>
            </w:pPr>
            <w:r>
              <w:rPr>
                <w:rFonts w:cstheme="minorHAnsi"/>
                <w:bCs/>
              </w:rPr>
              <w:t xml:space="preserve">1.Se despliega un formulario de participantes solicitando datos de </w:t>
            </w:r>
            <w:proofErr w:type="gramStart"/>
            <w:r>
              <w:rPr>
                <w:rFonts w:cstheme="minorHAnsi"/>
                <w:bCs/>
              </w:rPr>
              <w:t>los mismos</w:t>
            </w:r>
            <w:proofErr w:type="gramEnd"/>
            <w:r>
              <w:rPr>
                <w:rFonts w:cstheme="minorHAnsi"/>
                <w:bCs/>
              </w:rPr>
              <w:t>.</w:t>
            </w:r>
          </w:p>
          <w:p w14:paraId="15787B30" w14:textId="77777777" w:rsidR="00443FCA" w:rsidRDefault="00443FCA" w:rsidP="000A153D">
            <w:pPr>
              <w:spacing w:line="360" w:lineRule="auto"/>
              <w:jc w:val="both"/>
              <w:rPr>
                <w:rFonts w:cstheme="minorHAnsi"/>
                <w:bCs/>
              </w:rPr>
            </w:pPr>
            <w:r>
              <w:rPr>
                <w:rFonts w:cstheme="minorHAnsi"/>
                <w:bCs/>
              </w:rPr>
              <w:t>2.Se presiona añadir otro si así lo desea, se presiona registrar si ya terminó de agregar a todos los participantes.</w:t>
            </w:r>
          </w:p>
          <w:p w14:paraId="4A1A9B68" w14:textId="77777777" w:rsidR="00443FCA" w:rsidRPr="00724A5C" w:rsidRDefault="00443FCA" w:rsidP="000A153D">
            <w:pPr>
              <w:spacing w:line="360" w:lineRule="auto"/>
              <w:jc w:val="both"/>
              <w:rPr>
                <w:rFonts w:cstheme="minorHAnsi"/>
                <w:bCs/>
              </w:rPr>
            </w:pPr>
            <w:r>
              <w:rPr>
                <w:rFonts w:cstheme="minorHAnsi"/>
                <w:bCs/>
              </w:rPr>
              <w:t>3. Vuelve al punto 7.</w:t>
            </w:r>
          </w:p>
        </w:tc>
      </w:tr>
      <w:tr w:rsidR="00443FCA" w:rsidRPr="00724A5C" w14:paraId="6892F9BE" w14:textId="77777777" w:rsidTr="000A153D">
        <w:tc>
          <w:tcPr>
            <w:tcW w:w="2268" w:type="dxa"/>
            <w:tcBorders>
              <w:top w:val="single" w:sz="6" w:space="0" w:color="000000"/>
              <w:left w:val="single" w:sz="12" w:space="0" w:color="000000"/>
              <w:bottom w:val="single" w:sz="6" w:space="0" w:color="000000"/>
            </w:tcBorders>
            <w:shd w:val="clear" w:color="auto" w:fill="auto"/>
          </w:tcPr>
          <w:p w14:paraId="24FDCEAB"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EE4386" w14:textId="77777777" w:rsidR="00443FCA" w:rsidRDefault="00443FCA" w:rsidP="0003499A">
            <w:pPr>
              <w:pStyle w:val="Prrafodelista"/>
              <w:numPr>
                <w:ilvl w:val="2"/>
                <w:numId w:val="12"/>
              </w:numPr>
              <w:spacing w:line="360" w:lineRule="auto"/>
              <w:jc w:val="both"/>
              <w:rPr>
                <w:rFonts w:cstheme="minorHAnsi"/>
              </w:rPr>
            </w:pPr>
            <w:r w:rsidRPr="00724A5C">
              <w:rPr>
                <w:rFonts w:cstheme="minorHAnsi"/>
              </w:rPr>
              <w:t>Se deja un espacio sin llenar</w:t>
            </w:r>
          </w:p>
          <w:p w14:paraId="4AA13782" w14:textId="77777777" w:rsidR="00443FCA" w:rsidRDefault="00443FCA" w:rsidP="000A153D">
            <w:pPr>
              <w:spacing w:line="360" w:lineRule="auto"/>
              <w:jc w:val="both"/>
              <w:rPr>
                <w:rFonts w:cstheme="minorHAnsi"/>
              </w:rPr>
            </w:pPr>
            <w:r>
              <w:rPr>
                <w:rFonts w:cstheme="minorHAnsi"/>
              </w:rPr>
              <w:t>1.Se levanta un mensaje de error en el cual se solicita que se llenen los espacios vacíos.</w:t>
            </w:r>
          </w:p>
          <w:p w14:paraId="25DB492D" w14:textId="77777777" w:rsidR="00443FCA" w:rsidRPr="00724A5C" w:rsidRDefault="00443FCA" w:rsidP="000A153D">
            <w:pPr>
              <w:spacing w:line="360" w:lineRule="auto"/>
              <w:jc w:val="both"/>
              <w:rPr>
                <w:rFonts w:cstheme="minorHAnsi"/>
              </w:rPr>
            </w:pPr>
            <w:r>
              <w:rPr>
                <w:rFonts w:cstheme="minorHAnsi"/>
              </w:rPr>
              <w:t>2.Vuelve al punto 7.</w:t>
            </w:r>
          </w:p>
        </w:tc>
      </w:tr>
      <w:tr w:rsidR="00443FCA" w:rsidRPr="0024496D" w14:paraId="066A1DA2" w14:textId="77777777" w:rsidTr="000A153D">
        <w:tc>
          <w:tcPr>
            <w:tcW w:w="2268" w:type="dxa"/>
            <w:tcBorders>
              <w:top w:val="single" w:sz="6" w:space="0" w:color="000000"/>
              <w:left w:val="single" w:sz="12" w:space="0" w:color="000000"/>
              <w:bottom w:val="single" w:sz="6" w:space="0" w:color="000000"/>
            </w:tcBorders>
            <w:shd w:val="clear" w:color="auto" w:fill="auto"/>
          </w:tcPr>
          <w:p w14:paraId="6983E947"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994148"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6A80D8DF" w14:textId="77777777" w:rsidTr="000A153D">
        <w:tc>
          <w:tcPr>
            <w:tcW w:w="2268" w:type="dxa"/>
            <w:tcBorders>
              <w:top w:val="single" w:sz="6" w:space="0" w:color="000000"/>
              <w:left w:val="single" w:sz="12" w:space="0" w:color="000000"/>
              <w:bottom w:val="single" w:sz="6" w:space="0" w:color="000000"/>
            </w:tcBorders>
            <w:shd w:val="clear" w:color="auto" w:fill="auto"/>
          </w:tcPr>
          <w:p w14:paraId="2FFF855A"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AB9BB1"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B3B4865" w14:textId="77777777" w:rsidTr="000A153D">
        <w:tc>
          <w:tcPr>
            <w:tcW w:w="2268" w:type="dxa"/>
            <w:tcBorders>
              <w:top w:val="single" w:sz="6" w:space="0" w:color="000000"/>
              <w:left w:val="single" w:sz="12" w:space="0" w:color="000000"/>
              <w:bottom w:val="single" w:sz="6" w:space="0" w:color="000000"/>
            </w:tcBorders>
            <w:shd w:val="clear" w:color="auto" w:fill="auto"/>
          </w:tcPr>
          <w:p w14:paraId="6C0CE1B7"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3C093D"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1241934" w14:textId="77777777" w:rsidTr="000A153D">
        <w:tc>
          <w:tcPr>
            <w:tcW w:w="2268" w:type="dxa"/>
            <w:tcBorders>
              <w:top w:val="single" w:sz="6" w:space="0" w:color="000000"/>
              <w:left w:val="single" w:sz="12" w:space="0" w:color="000000"/>
              <w:bottom w:val="single" w:sz="6" w:space="0" w:color="000000"/>
            </w:tcBorders>
            <w:shd w:val="clear" w:color="auto" w:fill="auto"/>
          </w:tcPr>
          <w:p w14:paraId="1C551F5D"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8A0F001"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BE25A55" w14:textId="77777777" w:rsidTr="000A153D">
        <w:tc>
          <w:tcPr>
            <w:tcW w:w="2268" w:type="dxa"/>
            <w:tcBorders>
              <w:top w:val="single" w:sz="6" w:space="0" w:color="000000"/>
              <w:left w:val="single" w:sz="12" w:space="0" w:color="000000"/>
              <w:bottom w:val="single" w:sz="6" w:space="0" w:color="000000"/>
            </w:tcBorders>
            <w:shd w:val="clear" w:color="auto" w:fill="auto"/>
          </w:tcPr>
          <w:p w14:paraId="00E79445"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2FCD45"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77E29E5D"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1E9268DB" w14:textId="77777777" w:rsidTr="000A153D">
        <w:tc>
          <w:tcPr>
            <w:tcW w:w="2268" w:type="dxa"/>
            <w:tcBorders>
              <w:top w:val="single" w:sz="6" w:space="0" w:color="000000"/>
              <w:left w:val="single" w:sz="12" w:space="0" w:color="000000"/>
              <w:bottom w:val="single" w:sz="6" w:space="0" w:color="000000"/>
            </w:tcBorders>
            <w:shd w:val="clear" w:color="auto" w:fill="auto"/>
          </w:tcPr>
          <w:p w14:paraId="45B05528"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8BFB70D"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0DDE2732"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C2C3BDA" w14:textId="77777777" w:rsidTr="000A153D">
        <w:tc>
          <w:tcPr>
            <w:tcW w:w="2268" w:type="dxa"/>
            <w:tcBorders>
              <w:top w:val="single" w:sz="6" w:space="0" w:color="000000"/>
              <w:left w:val="single" w:sz="12" w:space="0" w:color="000000"/>
              <w:bottom w:val="single" w:sz="12" w:space="0" w:color="000000"/>
            </w:tcBorders>
            <w:shd w:val="clear" w:color="auto" w:fill="auto"/>
          </w:tcPr>
          <w:p w14:paraId="71CD5C2B"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E55C9D1"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78010DCE"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5919174A" w14:textId="77777777" w:rsidTr="000A153D">
        <w:tc>
          <w:tcPr>
            <w:tcW w:w="2268" w:type="dxa"/>
            <w:tcBorders>
              <w:top w:val="single" w:sz="12" w:space="0" w:color="000000"/>
              <w:left w:val="single" w:sz="12" w:space="0" w:color="000000"/>
              <w:bottom w:val="single" w:sz="6" w:space="0" w:color="000000"/>
            </w:tcBorders>
            <w:shd w:val="clear" w:color="auto" w:fill="auto"/>
          </w:tcPr>
          <w:p w14:paraId="5B7BA287"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3116F746"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42</w:t>
            </w:r>
          </w:p>
        </w:tc>
      </w:tr>
      <w:tr w:rsidR="00443FCA" w:rsidRPr="0024496D" w14:paraId="51C87C88" w14:textId="77777777" w:rsidTr="000A153D">
        <w:tc>
          <w:tcPr>
            <w:tcW w:w="2268" w:type="dxa"/>
            <w:tcBorders>
              <w:top w:val="single" w:sz="6" w:space="0" w:color="000000"/>
              <w:left w:val="single" w:sz="12" w:space="0" w:color="000000"/>
              <w:bottom w:val="single" w:sz="6" w:space="0" w:color="000000"/>
            </w:tcBorders>
            <w:shd w:val="clear" w:color="auto" w:fill="auto"/>
          </w:tcPr>
          <w:p w14:paraId="329F4A13"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E98CBA" w14:textId="77777777" w:rsidR="00443FCA" w:rsidRPr="0024496D" w:rsidRDefault="00443FCA" w:rsidP="000A153D">
            <w:pPr>
              <w:spacing w:line="360" w:lineRule="auto"/>
              <w:rPr>
                <w:rFonts w:cstheme="minorHAnsi"/>
              </w:rPr>
            </w:pPr>
            <w:r>
              <w:rPr>
                <w:rFonts w:cstheme="minorHAnsi"/>
              </w:rPr>
              <w:t>Buscar asamblea (Filtrar)</w:t>
            </w:r>
          </w:p>
        </w:tc>
      </w:tr>
      <w:tr w:rsidR="00443FCA" w:rsidRPr="0024496D" w14:paraId="33869E59" w14:textId="77777777" w:rsidTr="000A153D">
        <w:tc>
          <w:tcPr>
            <w:tcW w:w="2268" w:type="dxa"/>
            <w:tcBorders>
              <w:top w:val="single" w:sz="6" w:space="0" w:color="000000"/>
              <w:left w:val="single" w:sz="12" w:space="0" w:color="000000"/>
              <w:bottom w:val="single" w:sz="6" w:space="0" w:color="000000"/>
            </w:tcBorders>
            <w:shd w:val="clear" w:color="auto" w:fill="auto"/>
          </w:tcPr>
          <w:p w14:paraId="135E59C1"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25A60D9E"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6E652B54"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A3C39EA" w14:textId="77777777" w:rsidR="00443FCA" w:rsidRPr="0024496D" w:rsidRDefault="00443FCA" w:rsidP="000A153D">
            <w:pPr>
              <w:spacing w:line="360" w:lineRule="auto"/>
              <w:rPr>
                <w:rFonts w:cstheme="minorHAnsi"/>
              </w:rPr>
            </w:pPr>
          </w:p>
        </w:tc>
      </w:tr>
      <w:tr w:rsidR="00443FCA" w:rsidRPr="0024496D" w14:paraId="04E212C6" w14:textId="77777777" w:rsidTr="000A153D">
        <w:tc>
          <w:tcPr>
            <w:tcW w:w="2268" w:type="dxa"/>
            <w:tcBorders>
              <w:top w:val="single" w:sz="6" w:space="0" w:color="000000"/>
              <w:left w:val="single" w:sz="12" w:space="0" w:color="000000"/>
              <w:bottom w:val="single" w:sz="6" w:space="0" w:color="000000"/>
            </w:tcBorders>
            <w:shd w:val="clear" w:color="auto" w:fill="auto"/>
          </w:tcPr>
          <w:p w14:paraId="4E759C17"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10F1FD71"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E949EC9"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69C4A7B" w14:textId="77777777" w:rsidR="00443FCA" w:rsidRPr="0024496D" w:rsidRDefault="00443FCA" w:rsidP="000A153D">
            <w:pPr>
              <w:spacing w:line="360" w:lineRule="auto"/>
              <w:rPr>
                <w:rFonts w:cstheme="minorHAnsi"/>
              </w:rPr>
            </w:pPr>
          </w:p>
        </w:tc>
      </w:tr>
      <w:tr w:rsidR="00443FCA" w:rsidRPr="0024496D" w14:paraId="5EC36FF0" w14:textId="77777777" w:rsidTr="000A153D">
        <w:tc>
          <w:tcPr>
            <w:tcW w:w="2268" w:type="dxa"/>
            <w:tcBorders>
              <w:top w:val="single" w:sz="6" w:space="0" w:color="000000"/>
              <w:left w:val="single" w:sz="12" w:space="0" w:color="000000"/>
              <w:bottom w:val="single" w:sz="6" w:space="0" w:color="000000"/>
            </w:tcBorders>
            <w:shd w:val="clear" w:color="auto" w:fill="auto"/>
          </w:tcPr>
          <w:p w14:paraId="6FF6F158"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95BEBE"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4DA88842" w14:textId="77777777" w:rsidTr="000A153D">
        <w:tc>
          <w:tcPr>
            <w:tcW w:w="2268" w:type="dxa"/>
            <w:tcBorders>
              <w:top w:val="single" w:sz="6" w:space="0" w:color="000000"/>
              <w:left w:val="single" w:sz="12" w:space="0" w:color="000000"/>
              <w:bottom w:val="single" w:sz="6" w:space="0" w:color="000000"/>
            </w:tcBorders>
            <w:shd w:val="clear" w:color="auto" w:fill="auto"/>
          </w:tcPr>
          <w:p w14:paraId="0AAA4034"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6DC197"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filtrar para buscar una asamblea realizada en una fecha en específico.</w:t>
            </w:r>
          </w:p>
        </w:tc>
      </w:tr>
      <w:tr w:rsidR="00443FCA" w:rsidRPr="00B131B8" w14:paraId="1C894612" w14:textId="77777777" w:rsidTr="000A153D">
        <w:tc>
          <w:tcPr>
            <w:tcW w:w="2268" w:type="dxa"/>
            <w:tcBorders>
              <w:top w:val="single" w:sz="6" w:space="0" w:color="000000"/>
              <w:left w:val="single" w:sz="12" w:space="0" w:color="000000"/>
              <w:bottom w:val="single" w:sz="6" w:space="0" w:color="000000"/>
            </w:tcBorders>
            <w:shd w:val="clear" w:color="auto" w:fill="auto"/>
          </w:tcPr>
          <w:p w14:paraId="558033FA"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256DC28"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4948B84E"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05D37702" w14:textId="77777777" w:rsidR="00443FCA" w:rsidRPr="00B131B8" w:rsidRDefault="00443FCA" w:rsidP="000A153D">
            <w:pPr>
              <w:suppressAutoHyphens/>
              <w:spacing w:after="0" w:line="360" w:lineRule="auto"/>
              <w:jc w:val="both"/>
              <w:rPr>
                <w:rFonts w:cstheme="minorHAnsi"/>
              </w:rPr>
            </w:pPr>
          </w:p>
        </w:tc>
      </w:tr>
      <w:tr w:rsidR="00443FCA" w:rsidRPr="00567F96" w14:paraId="35317105" w14:textId="77777777" w:rsidTr="000A153D">
        <w:tc>
          <w:tcPr>
            <w:tcW w:w="2268" w:type="dxa"/>
            <w:tcBorders>
              <w:top w:val="single" w:sz="6" w:space="0" w:color="000000"/>
              <w:left w:val="single" w:sz="12" w:space="0" w:color="000000"/>
              <w:bottom w:val="single" w:sz="6" w:space="0" w:color="000000"/>
            </w:tcBorders>
            <w:shd w:val="clear" w:color="auto" w:fill="auto"/>
          </w:tcPr>
          <w:p w14:paraId="5951D8CF"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F766D9"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4E91CB57" w14:textId="77777777" w:rsidTr="000A153D">
        <w:tc>
          <w:tcPr>
            <w:tcW w:w="2268" w:type="dxa"/>
            <w:tcBorders>
              <w:top w:val="single" w:sz="6" w:space="0" w:color="000000"/>
              <w:left w:val="single" w:sz="12" w:space="0" w:color="000000"/>
              <w:bottom w:val="single" w:sz="6" w:space="0" w:color="000000"/>
            </w:tcBorders>
            <w:shd w:val="clear" w:color="auto" w:fill="auto"/>
          </w:tcPr>
          <w:p w14:paraId="44C98CA8"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25D995"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Buscar asamblea</w:t>
            </w:r>
          </w:p>
          <w:p w14:paraId="5E18E6B8"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7C580685"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57FF1FD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“Registro de asambleas”. </w:t>
            </w:r>
          </w:p>
          <w:p w14:paraId="7174665F" w14:textId="77777777" w:rsidR="00443FCA" w:rsidRDefault="00443FCA" w:rsidP="000A153D">
            <w:pPr>
              <w:spacing w:line="360" w:lineRule="auto"/>
              <w:jc w:val="both"/>
              <w:rPr>
                <w:rFonts w:cstheme="minorHAnsi"/>
              </w:rPr>
            </w:pPr>
            <w:r>
              <w:rPr>
                <w:rFonts w:cstheme="minorHAnsi"/>
              </w:rPr>
              <w:t>5. Se despliegan las asambleas ya registradas.</w:t>
            </w:r>
          </w:p>
          <w:p w14:paraId="1988355D" w14:textId="77777777" w:rsidR="00443FCA" w:rsidRDefault="00443FCA" w:rsidP="000A153D">
            <w:pPr>
              <w:spacing w:line="360" w:lineRule="auto"/>
              <w:jc w:val="both"/>
              <w:rPr>
                <w:rFonts w:cstheme="minorHAnsi"/>
              </w:rPr>
            </w:pPr>
            <w:r>
              <w:rPr>
                <w:rFonts w:cstheme="minorHAnsi"/>
              </w:rPr>
              <w:t>6. Se selecciona la opción “filtrar”.</w:t>
            </w:r>
          </w:p>
          <w:p w14:paraId="1973E52A" w14:textId="77777777" w:rsidR="00443FCA" w:rsidRDefault="00443FCA" w:rsidP="000A153D">
            <w:pPr>
              <w:spacing w:line="360" w:lineRule="auto"/>
              <w:jc w:val="both"/>
              <w:rPr>
                <w:rFonts w:cstheme="minorHAnsi"/>
              </w:rPr>
            </w:pPr>
            <w:r>
              <w:rPr>
                <w:rFonts w:cstheme="minorHAnsi"/>
              </w:rPr>
              <w:t>7. Se despliega un calendario.</w:t>
            </w:r>
          </w:p>
          <w:p w14:paraId="0E2B2E77" w14:textId="77777777" w:rsidR="00443FCA" w:rsidRDefault="00443FCA" w:rsidP="000A153D">
            <w:pPr>
              <w:spacing w:line="360" w:lineRule="auto"/>
              <w:jc w:val="both"/>
              <w:rPr>
                <w:rFonts w:cstheme="minorHAnsi"/>
              </w:rPr>
            </w:pPr>
            <w:r>
              <w:rPr>
                <w:rFonts w:cstheme="minorHAnsi"/>
              </w:rPr>
              <w:t>8. Se selecciona el día en el cual se realizó la asamblea deseada.</w:t>
            </w:r>
          </w:p>
          <w:p w14:paraId="29A2332B" w14:textId="77777777" w:rsidR="00443FCA" w:rsidRPr="0024496D" w:rsidRDefault="00443FCA" w:rsidP="000A153D">
            <w:pPr>
              <w:spacing w:line="360" w:lineRule="auto"/>
              <w:jc w:val="both"/>
              <w:rPr>
                <w:rFonts w:cstheme="minorHAnsi"/>
              </w:rPr>
            </w:pPr>
            <w:r>
              <w:rPr>
                <w:rFonts w:cstheme="minorHAnsi"/>
              </w:rPr>
              <w:t>9. Se selecciona “Filtrar”</w:t>
            </w:r>
          </w:p>
        </w:tc>
      </w:tr>
      <w:tr w:rsidR="00443FCA" w:rsidRPr="00724A5C" w14:paraId="1162C4A5" w14:textId="77777777" w:rsidTr="000A153D">
        <w:tc>
          <w:tcPr>
            <w:tcW w:w="2268" w:type="dxa"/>
            <w:tcBorders>
              <w:top w:val="single" w:sz="6" w:space="0" w:color="000000"/>
              <w:left w:val="single" w:sz="12" w:space="0" w:color="000000"/>
              <w:bottom w:val="single" w:sz="6" w:space="0" w:color="000000"/>
            </w:tcBorders>
            <w:shd w:val="clear" w:color="auto" w:fill="auto"/>
          </w:tcPr>
          <w:p w14:paraId="4A32B6D3"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69C9DEA"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05AB2719" w14:textId="77777777" w:rsidTr="000A153D">
        <w:tc>
          <w:tcPr>
            <w:tcW w:w="2268" w:type="dxa"/>
            <w:tcBorders>
              <w:top w:val="single" w:sz="6" w:space="0" w:color="000000"/>
              <w:left w:val="single" w:sz="12" w:space="0" w:color="000000"/>
              <w:bottom w:val="single" w:sz="6" w:space="0" w:color="000000"/>
            </w:tcBorders>
            <w:shd w:val="clear" w:color="auto" w:fill="auto"/>
          </w:tcPr>
          <w:p w14:paraId="151EAEFB" w14:textId="77777777" w:rsidR="00443FCA" w:rsidRPr="0024496D" w:rsidRDefault="00443FCA" w:rsidP="000A153D">
            <w:pPr>
              <w:spacing w:line="360" w:lineRule="auto"/>
              <w:jc w:val="both"/>
              <w:rPr>
                <w:rFonts w:cstheme="minorHAnsi"/>
                <w:b/>
              </w:rPr>
            </w:pPr>
            <w:r w:rsidRPr="0024496D">
              <w:rPr>
                <w:rFonts w:cstheme="minorHAnsi"/>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2BA022"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7B494720" w14:textId="77777777" w:rsidTr="000A153D">
        <w:tc>
          <w:tcPr>
            <w:tcW w:w="2268" w:type="dxa"/>
            <w:tcBorders>
              <w:top w:val="single" w:sz="6" w:space="0" w:color="000000"/>
              <w:left w:val="single" w:sz="12" w:space="0" w:color="000000"/>
              <w:bottom w:val="single" w:sz="6" w:space="0" w:color="000000"/>
            </w:tcBorders>
            <w:shd w:val="clear" w:color="auto" w:fill="auto"/>
          </w:tcPr>
          <w:p w14:paraId="1207AF65"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BE069D7"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B67C9DD" w14:textId="77777777" w:rsidTr="000A153D">
        <w:tc>
          <w:tcPr>
            <w:tcW w:w="2268" w:type="dxa"/>
            <w:tcBorders>
              <w:top w:val="single" w:sz="6" w:space="0" w:color="000000"/>
              <w:left w:val="single" w:sz="12" w:space="0" w:color="000000"/>
              <w:bottom w:val="single" w:sz="6" w:space="0" w:color="000000"/>
            </w:tcBorders>
            <w:shd w:val="clear" w:color="auto" w:fill="auto"/>
          </w:tcPr>
          <w:p w14:paraId="453A97A7"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D8B369"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59A8A9C2" w14:textId="77777777" w:rsidTr="000A153D">
        <w:tc>
          <w:tcPr>
            <w:tcW w:w="2268" w:type="dxa"/>
            <w:tcBorders>
              <w:top w:val="single" w:sz="6" w:space="0" w:color="000000"/>
              <w:left w:val="single" w:sz="12" w:space="0" w:color="000000"/>
              <w:bottom w:val="single" w:sz="6" w:space="0" w:color="000000"/>
            </w:tcBorders>
            <w:shd w:val="clear" w:color="auto" w:fill="auto"/>
          </w:tcPr>
          <w:p w14:paraId="37B813E7"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E05EFC"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5C43F30" w14:textId="77777777" w:rsidTr="000A153D">
        <w:tc>
          <w:tcPr>
            <w:tcW w:w="2268" w:type="dxa"/>
            <w:tcBorders>
              <w:top w:val="single" w:sz="6" w:space="0" w:color="000000"/>
              <w:left w:val="single" w:sz="12" w:space="0" w:color="000000"/>
              <w:bottom w:val="single" w:sz="6" w:space="0" w:color="000000"/>
            </w:tcBorders>
            <w:shd w:val="clear" w:color="auto" w:fill="auto"/>
          </w:tcPr>
          <w:p w14:paraId="36856ADE"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619600"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0EA2BDD4" w14:textId="77777777" w:rsidTr="000A153D">
        <w:tc>
          <w:tcPr>
            <w:tcW w:w="2268" w:type="dxa"/>
            <w:tcBorders>
              <w:top w:val="single" w:sz="6" w:space="0" w:color="000000"/>
              <w:left w:val="single" w:sz="12" w:space="0" w:color="000000"/>
              <w:bottom w:val="single" w:sz="6" w:space="0" w:color="000000"/>
            </w:tcBorders>
            <w:shd w:val="clear" w:color="auto" w:fill="auto"/>
          </w:tcPr>
          <w:p w14:paraId="44B8EF53"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5C229A8"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4C4D818"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2BFF1728" w14:textId="77777777" w:rsidTr="000A153D">
        <w:tc>
          <w:tcPr>
            <w:tcW w:w="2268" w:type="dxa"/>
            <w:tcBorders>
              <w:top w:val="single" w:sz="6" w:space="0" w:color="000000"/>
              <w:left w:val="single" w:sz="12" w:space="0" w:color="000000"/>
              <w:bottom w:val="single" w:sz="6" w:space="0" w:color="000000"/>
            </w:tcBorders>
            <w:shd w:val="clear" w:color="auto" w:fill="auto"/>
          </w:tcPr>
          <w:p w14:paraId="14592ED5"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66596D"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3D817F58"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76A1490A" w14:textId="77777777" w:rsidTr="000A153D">
        <w:tc>
          <w:tcPr>
            <w:tcW w:w="2268" w:type="dxa"/>
            <w:tcBorders>
              <w:top w:val="single" w:sz="6" w:space="0" w:color="000000"/>
              <w:left w:val="single" w:sz="12" w:space="0" w:color="000000"/>
              <w:bottom w:val="single" w:sz="12" w:space="0" w:color="000000"/>
            </w:tcBorders>
            <w:shd w:val="clear" w:color="auto" w:fill="auto"/>
          </w:tcPr>
          <w:p w14:paraId="7428183E"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1370400"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247C0B0E" w14:textId="77777777" w:rsidR="00443FCA" w:rsidRDefault="00443FCA" w:rsidP="00443FCA"/>
    <w:p w14:paraId="45C0ECD4" w14:textId="77777777" w:rsidR="00443FCA" w:rsidRDefault="00443FCA" w:rsidP="00443FCA"/>
    <w:p w14:paraId="154A6B91" w14:textId="77777777" w:rsidR="00443FCA" w:rsidRDefault="00443FCA" w:rsidP="00443FCA"/>
    <w:tbl>
      <w:tblPr>
        <w:tblW w:w="0" w:type="auto"/>
        <w:tblInd w:w="-15" w:type="dxa"/>
        <w:tblLayout w:type="fixed"/>
        <w:tblLook w:val="0000" w:firstRow="0" w:lastRow="0" w:firstColumn="0" w:lastColumn="0" w:noHBand="0" w:noVBand="0"/>
      </w:tblPr>
      <w:tblGrid>
        <w:gridCol w:w="2268"/>
        <w:gridCol w:w="2196"/>
        <w:gridCol w:w="2196"/>
        <w:gridCol w:w="2928"/>
      </w:tblGrid>
      <w:tr w:rsidR="00443FCA" w:rsidRPr="0024496D" w14:paraId="5D96F718" w14:textId="77777777" w:rsidTr="000A153D">
        <w:tc>
          <w:tcPr>
            <w:tcW w:w="2268" w:type="dxa"/>
            <w:tcBorders>
              <w:top w:val="single" w:sz="12" w:space="0" w:color="000000"/>
              <w:left w:val="single" w:sz="12" w:space="0" w:color="000000"/>
              <w:bottom w:val="single" w:sz="6" w:space="0" w:color="000000"/>
            </w:tcBorders>
            <w:shd w:val="clear" w:color="auto" w:fill="auto"/>
          </w:tcPr>
          <w:p w14:paraId="630D5864"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204CF72"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43</w:t>
            </w:r>
          </w:p>
        </w:tc>
      </w:tr>
      <w:tr w:rsidR="00443FCA" w:rsidRPr="0024496D" w14:paraId="18C23A14" w14:textId="77777777" w:rsidTr="000A153D">
        <w:tc>
          <w:tcPr>
            <w:tcW w:w="2268" w:type="dxa"/>
            <w:tcBorders>
              <w:top w:val="single" w:sz="6" w:space="0" w:color="000000"/>
              <w:left w:val="single" w:sz="12" w:space="0" w:color="000000"/>
              <w:bottom w:val="single" w:sz="6" w:space="0" w:color="000000"/>
            </w:tcBorders>
            <w:shd w:val="clear" w:color="auto" w:fill="auto"/>
          </w:tcPr>
          <w:p w14:paraId="039233C8"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D92DE4" w14:textId="77777777" w:rsidR="00443FCA" w:rsidRPr="0024496D" w:rsidRDefault="00443FCA" w:rsidP="000A153D">
            <w:pPr>
              <w:spacing w:line="360" w:lineRule="auto"/>
              <w:rPr>
                <w:rFonts w:cstheme="minorHAnsi"/>
              </w:rPr>
            </w:pPr>
            <w:r>
              <w:rPr>
                <w:rFonts w:cstheme="minorHAnsi"/>
              </w:rPr>
              <w:t>Ver lista de participantes de una asamblea</w:t>
            </w:r>
          </w:p>
        </w:tc>
      </w:tr>
      <w:tr w:rsidR="00443FCA" w:rsidRPr="0024496D" w14:paraId="221EEF8A" w14:textId="77777777" w:rsidTr="000A153D">
        <w:tc>
          <w:tcPr>
            <w:tcW w:w="2268" w:type="dxa"/>
            <w:tcBorders>
              <w:top w:val="single" w:sz="6" w:space="0" w:color="000000"/>
              <w:left w:val="single" w:sz="12" w:space="0" w:color="000000"/>
              <w:bottom w:val="single" w:sz="6" w:space="0" w:color="000000"/>
            </w:tcBorders>
            <w:shd w:val="clear" w:color="auto" w:fill="auto"/>
          </w:tcPr>
          <w:p w14:paraId="6E3AD838"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6285DD12"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447ED7C7"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128B7C5" w14:textId="77777777" w:rsidR="00443FCA" w:rsidRPr="0024496D" w:rsidRDefault="00443FCA" w:rsidP="000A153D">
            <w:pPr>
              <w:spacing w:line="360" w:lineRule="auto"/>
              <w:rPr>
                <w:rFonts w:cstheme="minorHAnsi"/>
              </w:rPr>
            </w:pPr>
          </w:p>
        </w:tc>
      </w:tr>
      <w:tr w:rsidR="00443FCA" w:rsidRPr="0024496D" w14:paraId="37A63AE7" w14:textId="77777777" w:rsidTr="000A153D">
        <w:tc>
          <w:tcPr>
            <w:tcW w:w="2268" w:type="dxa"/>
            <w:tcBorders>
              <w:top w:val="single" w:sz="6" w:space="0" w:color="000000"/>
              <w:left w:val="single" w:sz="12" w:space="0" w:color="000000"/>
              <w:bottom w:val="single" w:sz="6" w:space="0" w:color="000000"/>
            </w:tcBorders>
            <w:shd w:val="clear" w:color="auto" w:fill="auto"/>
          </w:tcPr>
          <w:p w14:paraId="17D834FC"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5C7575B2"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213118D0"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391B3A8" w14:textId="77777777" w:rsidR="00443FCA" w:rsidRPr="0024496D" w:rsidRDefault="00443FCA" w:rsidP="000A153D">
            <w:pPr>
              <w:spacing w:line="360" w:lineRule="auto"/>
              <w:rPr>
                <w:rFonts w:cstheme="minorHAnsi"/>
              </w:rPr>
            </w:pPr>
          </w:p>
        </w:tc>
      </w:tr>
      <w:tr w:rsidR="00443FCA" w:rsidRPr="0024496D" w14:paraId="483702F8" w14:textId="77777777" w:rsidTr="000A153D">
        <w:tc>
          <w:tcPr>
            <w:tcW w:w="2268" w:type="dxa"/>
            <w:tcBorders>
              <w:top w:val="single" w:sz="6" w:space="0" w:color="000000"/>
              <w:left w:val="single" w:sz="12" w:space="0" w:color="000000"/>
              <w:bottom w:val="single" w:sz="6" w:space="0" w:color="000000"/>
            </w:tcBorders>
            <w:shd w:val="clear" w:color="auto" w:fill="auto"/>
          </w:tcPr>
          <w:p w14:paraId="7F2E87F5"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22AC41"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697A5042" w14:textId="77777777" w:rsidTr="000A153D">
        <w:tc>
          <w:tcPr>
            <w:tcW w:w="2268" w:type="dxa"/>
            <w:tcBorders>
              <w:top w:val="single" w:sz="6" w:space="0" w:color="000000"/>
              <w:left w:val="single" w:sz="12" w:space="0" w:color="000000"/>
              <w:bottom w:val="single" w:sz="6" w:space="0" w:color="000000"/>
            </w:tcBorders>
            <w:shd w:val="clear" w:color="auto" w:fill="auto"/>
          </w:tcPr>
          <w:p w14:paraId="0179B745" w14:textId="77777777" w:rsidR="00443FCA" w:rsidRPr="0024496D" w:rsidRDefault="00443FCA" w:rsidP="000A153D">
            <w:pPr>
              <w:spacing w:line="360" w:lineRule="auto"/>
              <w:jc w:val="both"/>
              <w:rPr>
                <w:rFonts w:cstheme="minorHAnsi"/>
              </w:rPr>
            </w:pPr>
            <w:r w:rsidRPr="0024496D">
              <w:rPr>
                <w:rFonts w:cstheme="minorHAnsi"/>
              </w:rPr>
              <w:lastRenderedPageBreak/>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5787702"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revisar la lista de participantes de una asamblea registrada.</w:t>
            </w:r>
          </w:p>
        </w:tc>
      </w:tr>
      <w:tr w:rsidR="00443FCA" w:rsidRPr="00B131B8" w14:paraId="26B71C50" w14:textId="77777777" w:rsidTr="000A153D">
        <w:tc>
          <w:tcPr>
            <w:tcW w:w="2268" w:type="dxa"/>
            <w:tcBorders>
              <w:top w:val="single" w:sz="6" w:space="0" w:color="000000"/>
              <w:left w:val="single" w:sz="12" w:space="0" w:color="000000"/>
              <w:bottom w:val="single" w:sz="6" w:space="0" w:color="000000"/>
            </w:tcBorders>
            <w:shd w:val="clear" w:color="auto" w:fill="auto"/>
          </w:tcPr>
          <w:p w14:paraId="1465D2B0"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507432"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68655DE"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0A98E5DE" w14:textId="77777777" w:rsidR="00443FCA" w:rsidRPr="00B131B8" w:rsidRDefault="00443FCA" w:rsidP="000A153D">
            <w:pPr>
              <w:suppressAutoHyphens/>
              <w:spacing w:after="0" w:line="360" w:lineRule="auto"/>
              <w:jc w:val="both"/>
              <w:rPr>
                <w:rFonts w:cstheme="minorHAnsi"/>
              </w:rPr>
            </w:pPr>
          </w:p>
        </w:tc>
      </w:tr>
      <w:tr w:rsidR="00443FCA" w:rsidRPr="00567F96" w14:paraId="6148768D" w14:textId="77777777" w:rsidTr="000A153D">
        <w:tc>
          <w:tcPr>
            <w:tcW w:w="2268" w:type="dxa"/>
            <w:tcBorders>
              <w:top w:val="single" w:sz="6" w:space="0" w:color="000000"/>
              <w:left w:val="single" w:sz="12" w:space="0" w:color="000000"/>
              <w:bottom w:val="single" w:sz="6" w:space="0" w:color="000000"/>
            </w:tcBorders>
            <w:shd w:val="clear" w:color="auto" w:fill="auto"/>
          </w:tcPr>
          <w:p w14:paraId="59C5F869"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D7BBB3"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5821FAF0" w14:textId="77777777" w:rsidTr="000A153D">
        <w:tc>
          <w:tcPr>
            <w:tcW w:w="2268" w:type="dxa"/>
            <w:tcBorders>
              <w:top w:val="single" w:sz="6" w:space="0" w:color="000000"/>
              <w:left w:val="single" w:sz="12" w:space="0" w:color="000000"/>
              <w:bottom w:val="single" w:sz="6" w:space="0" w:color="000000"/>
            </w:tcBorders>
            <w:shd w:val="clear" w:color="auto" w:fill="auto"/>
          </w:tcPr>
          <w:p w14:paraId="33F8E5BA"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91D6A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Ver lista de participantes</w:t>
            </w:r>
          </w:p>
          <w:p w14:paraId="6BE3B1F5"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192EEB55"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3806E1F0"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“Registro de asambleas”. </w:t>
            </w:r>
          </w:p>
          <w:p w14:paraId="7B1687A8" w14:textId="77777777" w:rsidR="00443FCA" w:rsidRDefault="00443FCA" w:rsidP="000A153D">
            <w:pPr>
              <w:spacing w:line="360" w:lineRule="auto"/>
              <w:jc w:val="both"/>
              <w:rPr>
                <w:rFonts w:cstheme="minorHAnsi"/>
              </w:rPr>
            </w:pPr>
            <w:r>
              <w:rPr>
                <w:rFonts w:cstheme="minorHAnsi"/>
              </w:rPr>
              <w:t>5. Se despliegan las asambleas ya registradas.</w:t>
            </w:r>
          </w:p>
          <w:p w14:paraId="2A5F1F36" w14:textId="77777777" w:rsidR="00443FCA" w:rsidRDefault="00443FCA" w:rsidP="000A153D">
            <w:pPr>
              <w:spacing w:line="360" w:lineRule="auto"/>
              <w:jc w:val="both"/>
              <w:rPr>
                <w:rFonts w:cstheme="minorHAnsi"/>
              </w:rPr>
            </w:pPr>
            <w:r>
              <w:rPr>
                <w:rFonts w:cstheme="minorHAnsi"/>
              </w:rPr>
              <w:t>6. Se selecciona la opción “Ver lista” en la fila correspondiente a la asamblea que deseamos revisar.</w:t>
            </w:r>
          </w:p>
          <w:p w14:paraId="1E3D12BE" w14:textId="77777777" w:rsidR="00443FCA" w:rsidRPr="0024496D" w:rsidRDefault="00443FCA" w:rsidP="000A153D">
            <w:pPr>
              <w:spacing w:line="360" w:lineRule="auto"/>
              <w:jc w:val="both"/>
              <w:rPr>
                <w:rFonts w:cstheme="minorHAnsi"/>
              </w:rPr>
            </w:pPr>
            <w:r>
              <w:rPr>
                <w:rFonts w:cstheme="minorHAnsi"/>
              </w:rPr>
              <w:t>7. Se despliega la lista de participantes de dicha asamblea.</w:t>
            </w:r>
          </w:p>
          <w:p w14:paraId="2804B860" w14:textId="77777777" w:rsidR="00443FCA" w:rsidRPr="0024496D" w:rsidRDefault="00443FCA" w:rsidP="000A153D">
            <w:pPr>
              <w:spacing w:line="360" w:lineRule="auto"/>
              <w:jc w:val="both"/>
              <w:rPr>
                <w:rFonts w:cstheme="minorHAnsi"/>
              </w:rPr>
            </w:pPr>
          </w:p>
        </w:tc>
      </w:tr>
      <w:tr w:rsidR="00443FCA" w:rsidRPr="00724A5C" w14:paraId="674FD56C" w14:textId="77777777" w:rsidTr="000A153D">
        <w:tc>
          <w:tcPr>
            <w:tcW w:w="2268" w:type="dxa"/>
            <w:tcBorders>
              <w:top w:val="single" w:sz="6" w:space="0" w:color="000000"/>
              <w:left w:val="single" w:sz="12" w:space="0" w:color="000000"/>
              <w:bottom w:val="single" w:sz="6" w:space="0" w:color="000000"/>
            </w:tcBorders>
            <w:shd w:val="clear" w:color="auto" w:fill="auto"/>
          </w:tcPr>
          <w:p w14:paraId="2AA4AEA4"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ACCA12C"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2B2C8923" w14:textId="77777777" w:rsidTr="000A153D">
        <w:tc>
          <w:tcPr>
            <w:tcW w:w="2268" w:type="dxa"/>
            <w:tcBorders>
              <w:top w:val="single" w:sz="6" w:space="0" w:color="000000"/>
              <w:left w:val="single" w:sz="12" w:space="0" w:color="000000"/>
              <w:bottom w:val="single" w:sz="6" w:space="0" w:color="000000"/>
            </w:tcBorders>
            <w:shd w:val="clear" w:color="auto" w:fill="auto"/>
          </w:tcPr>
          <w:p w14:paraId="7CBB722A"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179E9C"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7669F6E5" w14:textId="77777777" w:rsidTr="000A153D">
        <w:tc>
          <w:tcPr>
            <w:tcW w:w="2268" w:type="dxa"/>
            <w:tcBorders>
              <w:top w:val="single" w:sz="6" w:space="0" w:color="000000"/>
              <w:left w:val="single" w:sz="12" w:space="0" w:color="000000"/>
              <w:bottom w:val="single" w:sz="6" w:space="0" w:color="000000"/>
            </w:tcBorders>
            <w:shd w:val="clear" w:color="auto" w:fill="auto"/>
          </w:tcPr>
          <w:p w14:paraId="6695BB9C"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4B3CD8"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6C60D4B7" w14:textId="77777777" w:rsidTr="000A153D">
        <w:tc>
          <w:tcPr>
            <w:tcW w:w="2268" w:type="dxa"/>
            <w:tcBorders>
              <w:top w:val="single" w:sz="6" w:space="0" w:color="000000"/>
              <w:left w:val="single" w:sz="12" w:space="0" w:color="000000"/>
              <w:bottom w:val="single" w:sz="6" w:space="0" w:color="000000"/>
            </w:tcBorders>
            <w:shd w:val="clear" w:color="auto" w:fill="auto"/>
          </w:tcPr>
          <w:p w14:paraId="5A319385"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F5378C"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07D9FF8E" w14:textId="77777777" w:rsidTr="000A153D">
        <w:tc>
          <w:tcPr>
            <w:tcW w:w="2268" w:type="dxa"/>
            <w:tcBorders>
              <w:top w:val="single" w:sz="6" w:space="0" w:color="000000"/>
              <w:left w:val="single" w:sz="12" w:space="0" w:color="000000"/>
              <w:bottom w:val="single" w:sz="6" w:space="0" w:color="000000"/>
            </w:tcBorders>
            <w:shd w:val="clear" w:color="auto" w:fill="auto"/>
          </w:tcPr>
          <w:p w14:paraId="59CD6F08"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297E2B"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316E272" w14:textId="77777777" w:rsidTr="000A153D">
        <w:tc>
          <w:tcPr>
            <w:tcW w:w="2268" w:type="dxa"/>
            <w:tcBorders>
              <w:top w:val="single" w:sz="6" w:space="0" w:color="000000"/>
              <w:left w:val="single" w:sz="12" w:space="0" w:color="000000"/>
              <w:bottom w:val="single" w:sz="6" w:space="0" w:color="000000"/>
            </w:tcBorders>
            <w:shd w:val="clear" w:color="auto" w:fill="auto"/>
          </w:tcPr>
          <w:p w14:paraId="512DAC72"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03D84A7"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57949576" w14:textId="77777777" w:rsidTr="000A153D">
        <w:tc>
          <w:tcPr>
            <w:tcW w:w="2268" w:type="dxa"/>
            <w:tcBorders>
              <w:top w:val="single" w:sz="6" w:space="0" w:color="000000"/>
              <w:left w:val="single" w:sz="12" w:space="0" w:color="000000"/>
              <w:bottom w:val="single" w:sz="6" w:space="0" w:color="000000"/>
            </w:tcBorders>
            <w:shd w:val="clear" w:color="auto" w:fill="auto"/>
          </w:tcPr>
          <w:p w14:paraId="0FF9F8D9"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CC509D"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503D37DA" w14:textId="77777777" w:rsidR="00443FCA" w:rsidRPr="0024496D" w:rsidRDefault="00443FCA" w:rsidP="000A153D">
            <w:pPr>
              <w:suppressAutoHyphens/>
              <w:spacing w:after="0" w:line="360" w:lineRule="auto"/>
              <w:jc w:val="both"/>
              <w:rPr>
                <w:rFonts w:cstheme="minorHAnsi"/>
              </w:rPr>
            </w:pPr>
            <w:r>
              <w:rPr>
                <w:rFonts w:cstheme="minorHAnsi"/>
              </w:rPr>
              <w:lastRenderedPageBreak/>
              <w:t xml:space="preserve">2.Contar con una cuenta brindada por la organización y los permisos para proceder a hacer los cambios en la página. </w:t>
            </w:r>
          </w:p>
        </w:tc>
      </w:tr>
      <w:tr w:rsidR="00443FCA" w:rsidRPr="0024496D" w14:paraId="2567F073" w14:textId="77777777" w:rsidTr="000A153D">
        <w:tc>
          <w:tcPr>
            <w:tcW w:w="2268" w:type="dxa"/>
            <w:tcBorders>
              <w:top w:val="single" w:sz="6" w:space="0" w:color="000000"/>
              <w:left w:val="single" w:sz="12" w:space="0" w:color="000000"/>
              <w:bottom w:val="single" w:sz="6" w:space="0" w:color="000000"/>
            </w:tcBorders>
            <w:shd w:val="clear" w:color="auto" w:fill="auto"/>
          </w:tcPr>
          <w:p w14:paraId="7A36C5F3" w14:textId="77777777" w:rsidR="00443FCA" w:rsidRPr="0024496D" w:rsidRDefault="00443FCA" w:rsidP="000A153D">
            <w:pPr>
              <w:spacing w:line="360" w:lineRule="auto"/>
              <w:jc w:val="both"/>
              <w:rPr>
                <w:rFonts w:cstheme="minorHAnsi"/>
              </w:rPr>
            </w:pPr>
            <w:r w:rsidRPr="0024496D">
              <w:rPr>
                <w:rFonts w:cstheme="minorHAnsi"/>
              </w:rPr>
              <w:lastRenderedPageBreak/>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5505AC"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32C75DD8"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34457C86" w14:textId="77777777" w:rsidTr="000A153D">
        <w:tc>
          <w:tcPr>
            <w:tcW w:w="2268" w:type="dxa"/>
            <w:tcBorders>
              <w:top w:val="single" w:sz="6" w:space="0" w:color="000000"/>
              <w:left w:val="single" w:sz="12" w:space="0" w:color="000000"/>
              <w:bottom w:val="single" w:sz="12" w:space="0" w:color="000000"/>
            </w:tcBorders>
            <w:shd w:val="clear" w:color="auto" w:fill="auto"/>
          </w:tcPr>
          <w:p w14:paraId="1F804279"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682D581"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8C6DF2B" w14:textId="77777777" w:rsidR="00443FCA" w:rsidRDefault="00443FCA" w:rsidP="00443FCA"/>
    <w:p w14:paraId="306C6132" w14:textId="77777777" w:rsidR="00443FCA" w:rsidRDefault="00443FCA" w:rsidP="00443FCA"/>
    <w:p w14:paraId="48D97635" w14:textId="77777777" w:rsidR="00443FCA" w:rsidRDefault="00443FCA" w:rsidP="00443FCA"/>
    <w:tbl>
      <w:tblPr>
        <w:tblW w:w="9588" w:type="dxa"/>
        <w:tblInd w:w="-15" w:type="dxa"/>
        <w:tblLayout w:type="fixed"/>
        <w:tblLook w:val="0000" w:firstRow="0" w:lastRow="0" w:firstColumn="0" w:lastColumn="0" w:noHBand="0" w:noVBand="0"/>
      </w:tblPr>
      <w:tblGrid>
        <w:gridCol w:w="2268"/>
        <w:gridCol w:w="2196"/>
        <w:gridCol w:w="2196"/>
        <w:gridCol w:w="2928"/>
      </w:tblGrid>
      <w:tr w:rsidR="00443FCA" w:rsidRPr="0024496D" w14:paraId="4F242948" w14:textId="77777777" w:rsidTr="000A153D">
        <w:tc>
          <w:tcPr>
            <w:tcW w:w="2268" w:type="dxa"/>
            <w:tcBorders>
              <w:top w:val="single" w:sz="12" w:space="0" w:color="000000"/>
              <w:left w:val="single" w:sz="12" w:space="0" w:color="000000"/>
              <w:bottom w:val="single" w:sz="6" w:space="0" w:color="000000"/>
            </w:tcBorders>
            <w:shd w:val="clear" w:color="auto" w:fill="auto"/>
          </w:tcPr>
          <w:p w14:paraId="5998AE30"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15F4698" w14:textId="77777777" w:rsidR="00443FCA" w:rsidRPr="0024496D" w:rsidRDefault="00443FCA" w:rsidP="000A153D">
            <w:pPr>
              <w:spacing w:line="360" w:lineRule="auto"/>
              <w:jc w:val="both"/>
              <w:rPr>
                <w:rFonts w:cstheme="minorHAnsi"/>
              </w:rPr>
            </w:pPr>
            <w:r w:rsidRPr="0024496D">
              <w:rPr>
                <w:rFonts w:cstheme="minorHAnsi"/>
              </w:rPr>
              <w:t>CU-</w:t>
            </w:r>
            <w:r>
              <w:rPr>
                <w:rFonts w:cstheme="minorHAnsi"/>
              </w:rPr>
              <w:t>44</w:t>
            </w:r>
          </w:p>
        </w:tc>
      </w:tr>
      <w:tr w:rsidR="00443FCA" w:rsidRPr="0024496D" w14:paraId="2D57E5DD" w14:textId="77777777" w:rsidTr="000A153D">
        <w:tc>
          <w:tcPr>
            <w:tcW w:w="2268" w:type="dxa"/>
            <w:tcBorders>
              <w:top w:val="single" w:sz="6" w:space="0" w:color="000000"/>
              <w:left w:val="single" w:sz="12" w:space="0" w:color="000000"/>
              <w:bottom w:val="single" w:sz="6" w:space="0" w:color="000000"/>
            </w:tcBorders>
            <w:shd w:val="clear" w:color="auto" w:fill="auto"/>
          </w:tcPr>
          <w:p w14:paraId="395096DC"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3B83862" w14:textId="77777777" w:rsidR="00443FCA" w:rsidRPr="0024496D" w:rsidRDefault="00443FCA" w:rsidP="000A153D">
            <w:pPr>
              <w:spacing w:line="360" w:lineRule="auto"/>
              <w:rPr>
                <w:rFonts w:cstheme="minorHAnsi"/>
              </w:rPr>
            </w:pPr>
            <w:r>
              <w:rPr>
                <w:rFonts w:cstheme="minorHAnsi"/>
              </w:rPr>
              <w:t>Editar asamblea</w:t>
            </w:r>
          </w:p>
        </w:tc>
      </w:tr>
      <w:tr w:rsidR="00443FCA" w:rsidRPr="0024496D" w14:paraId="7CA61218" w14:textId="77777777" w:rsidTr="000A153D">
        <w:tc>
          <w:tcPr>
            <w:tcW w:w="2268" w:type="dxa"/>
            <w:tcBorders>
              <w:top w:val="single" w:sz="6" w:space="0" w:color="000000"/>
              <w:left w:val="single" w:sz="12" w:space="0" w:color="000000"/>
              <w:bottom w:val="single" w:sz="6" w:space="0" w:color="000000"/>
            </w:tcBorders>
            <w:shd w:val="clear" w:color="auto" w:fill="auto"/>
          </w:tcPr>
          <w:p w14:paraId="201A1618"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23CE6326"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3FBE66C5"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67975BA" w14:textId="77777777" w:rsidR="00443FCA" w:rsidRPr="0024496D" w:rsidRDefault="00443FCA" w:rsidP="000A153D">
            <w:pPr>
              <w:spacing w:line="360" w:lineRule="auto"/>
              <w:rPr>
                <w:rFonts w:cstheme="minorHAnsi"/>
              </w:rPr>
            </w:pPr>
          </w:p>
        </w:tc>
      </w:tr>
      <w:tr w:rsidR="00443FCA" w:rsidRPr="0024496D" w14:paraId="0B9A888D" w14:textId="77777777" w:rsidTr="000A153D">
        <w:tc>
          <w:tcPr>
            <w:tcW w:w="2268" w:type="dxa"/>
            <w:tcBorders>
              <w:top w:val="single" w:sz="6" w:space="0" w:color="000000"/>
              <w:left w:val="single" w:sz="12" w:space="0" w:color="000000"/>
              <w:bottom w:val="single" w:sz="6" w:space="0" w:color="000000"/>
            </w:tcBorders>
            <w:shd w:val="clear" w:color="auto" w:fill="auto"/>
          </w:tcPr>
          <w:p w14:paraId="0A112566"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4ED46523"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4538DA90"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125A0E7" w14:textId="77777777" w:rsidR="00443FCA" w:rsidRPr="0024496D" w:rsidRDefault="00443FCA" w:rsidP="000A153D">
            <w:pPr>
              <w:spacing w:line="360" w:lineRule="auto"/>
              <w:rPr>
                <w:rFonts w:cstheme="minorHAnsi"/>
              </w:rPr>
            </w:pPr>
          </w:p>
        </w:tc>
      </w:tr>
      <w:tr w:rsidR="00443FCA" w:rsidRPr="0024496D" w14:paraId="6624293A" w14:textId="77777777" w:rsidTr="000A153D">
        <w:tc>
          <w:tcPr>
            <w:tcW w:w="2268" w:type="dxa"/>
            <w:tcBorders>
              <w:top w:val="single" w:sz="6" w:space="0" w:color="000000"/>
              <w:left w:val="single" w:sz="12" w:space="0" w:color="000000"/>
              <w:bottom w:val="single" w:sz="6" w:space="0" w:color="000000"/>
            </w:tcBorders>
            <w:shd w:val="clear" w:color="auto" w:fill="auto"/>
          </w:tcPr>
          <w:p w14:paraId="42753967"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27F664"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3F8F1AD6" w14:textId="77777777" w:rsidTr="000A153D">
        <w:tc>
          <w:tcPr>
            <w:tcW w:w="2268" w:type="dxa"/>
            <w:tcBorders>
              <w:top w:val="single" w:sz="6" w:space="0" w:color="000000"/>
              <w:left w:val="single" w:sz="12" w:space="0" w:color="000000"/>
              <w:bottom w:val="single" w:sz="6" w:space="0" w:color="000000"/>
            </w:tcBorders>
            <w:shd w:val="clear" w:color="auto" w:fill="auto"/>
          </w:tcPr>
          <w:p w14:paraId="144E7A2D"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B1DD9A"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una asamblea realizada.</w:t>
            </w:r>
          </w:p>
        </w:tc>
      </w:tr>
      <w:tr w:rsidR="00443FCA" w:rsidRPr="00B131B8" w14:paraId="29CBCCFC" w14:textId="77777777" w:rsidTr="000A153D">
        <w:tc>
          <w:tcPr>
            <w:tcW w:w="2268" w:type="dxa"/>
            <w:tcBorders>
              <w:top w:val="single" w:sz="6" w:space="0" w:color="000000"/>
              <w:left w:val="single" w:sz="12" w:space="0" w:color="000000"/>
              <w:bottom w:val="single" w:sz="6" w:space="0" w:color="000000"/>
            </w:tcBorders>
            <w:shd w:val="clear" w:color="auto" w:fill="auto"/>
          </w:tcPr>
          <w:p w14:paraId="70055EED"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17AC7A"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3C4079E5"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10911B2A" w14:textId="77777777" w:rsidR="00443FCA" w:rsidRPr="00B131B8" w:rsidRDefault="00443FCA" w:rsidP="000A153D">
            <w:pPr>
              <w:suppressAutoHyphens/>
              <w:spacing w:after="0" w:line="360" w:lineRule="auto"/>
              <w:jc w:val="both"/>
              <w:rPr>
                <w:rFonts w:cstheme="minorHAnsi"/>
              </w:rPr>
            </w:pPr>
          </w:p>
        </w:tc>
      </w:tr>
      <w:tr w:rsidR="00443FCA" w:rsidRPr="00567F96" w14:paraId="20DBFE3F" w14:textId="77777777" w:rsidTr="000A153D">
        <w:tc>
          <w:tcPr>
            <w:tcW w:w="2268" w:type="dxa"/>
            <w:tcBorders>
              <w:top w:val="single" w:sz="6" w:space="0" w:color="000000"/>
              <w:left w:val="single" w:sz="12" w:space="0" w:color="000000"/>
              <w:bottom w:val="single" w:sz="6" w:space="0" w:color="000000"/>
            </w:tcBorders>
            <w:shd w:val="clear" w:color="auto" w:fill="auto"/>
          </w:tcPr>
          <w:p w14:paraId="0A83B844"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A40BE93"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3587068A" w14:textId="77777777" w:rsidTr="000A153D">
        <w:tc>
          <w:tcPr>
            <w:tcW w:w="2268" w:type="dxa"/>
            <w:tcBorders>
              <w:top w:val="single" w:sz="6" w:space="0" w:color="000000"/>
              <w:left w:val="single" w:sz="12" w:space="0" w:color="000000"/>
              <w:bottom w:val="single" w:sz="6" w:space="0" w:color="000000"/>
            </w:tcBorders>
            <w:shd w:val="clear" w:color="auto" w:fill="auto"/>
          </w:tcPr>
          <w:p w14:paraId="32B57FA5"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7EE9EBA"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asamblea</w:t>
            </w:r>
          </w:p>
          <w:p w14:paraId="184C31D8"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3E20F114" w14:textId="77777777" w:rsidR="00443FCA" w:rsidRDefault="00443FCA" w:rsidP="000A153D">
            <w:pPr>
              <w:spacing w:line="360" w:lineRule="auto"/>
              <w:jc w:val="both"/>
              <w:rPr>
                <w:rFonts w:cstheme="minorHAnsi"/>
              </w:rPr>
            </w:pPr>
            <w:r w:rsidRPr="0024496D">
              <w:rPr>
                <w:rFonts w:cstheme="minorHAnsi"/>
              </w:rPr>
              <w:lastRenderedPageBreak/>
              <w:t>2.</w:t>
            </w:r>
            <w:r>
              <w:rPr>
                <w:rFonts w:cstheme="minorHAnsi"/>
              </w:rPr>
              <w:t>Se despliegan las opciones de ese apartado</w:t>
            </w:r>
            <w:r w:rsidRPr="0024496D">
              <w:rPr>
                <w:rFonts w:cstheme="minorHAnsi"/>
              </w:rPr>
              <w:t>.</w:t>
            </w:r>
          </w:p>
          <w:p w14:paraId="10CD5C4B"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“Registro de asambleas”. </w:t>
            </w:r>
          </w:p>
          <w:p w14:paraId="315A5C6C" w14:textId="77777777" w:rsidR="00443FCA" w:rsidRDefault="00443FCA" w:rsidP="000A153D">
            <w:pPr>
              <w:spacing w:line="360" w:lineRule="auto"/>
              <w:jc w:val="both"/>
              <w:rPr>
                <w:rFonts w:cstheme="minorHAnsi"/>
              </w:rPr>
            </w:pPr>
            <w:r>
              <w:rPr>
                <w:rFonts w:cstheme="minorHAnsi"/>
              </w:rPr>
              <w:t>5. Se despliegan las asambleas ya registradas.</w:t>
            </w:r>
          </w:p>
          <w:p w14:paraId="72987765" w14:textId="77777777" w:rsidR="00443FCA" w:rsidRDefault="00443FCA" w:rsidP="000A153D">
            <w:pPr>
              <w:spacing w:line="360" w:lineRule="auto"/>
              <w:jc w:val="both"/>
              <w:rPr>
                <w:rFonts w:cstheme="minorHAnsi"/>
              </w:rPr>
            </w:pPr>
            <w:r>
              <w:rPr>
                <w:rFonts w:cstheme="minorHAnsi"/>
              </w:rPr>
              <w:t>6. Se selecciona la opción “Editar”.</w:t>
            </w:r>
          </w:p>
          <w:p w14:paraId="5E294790" w14:textId="77777777" w:rsidR="00443FCA" w:rsidRDefault="00443FCA" w:rsidP="000A153D">
            <w:pPr>
              <w:spacing w:line="360" w:lineRule="auto"/>
              <w:jc w:val="both"/>
              <w:rPr>
                <w:rFonts w:cstheme="minorHAnsi"/>
              </w:rPr>
            </w:pPr>
            <w:r>
              <w:rPr>
                <w:rFonts w:cstheme="minorHAnsi"/>
              </w:rPr>
              <w:t>7. Se despliega un formulario con los datos de la asamblea registrada.</w:t>
            </w:r>
          </w:p>
          <w:p w14:paraId="70AB527A" w14:textId="77777777" w:rsidR="00443FCA" w:rsidRDefault="00443FCA" w:rsidP="000A153D">
            <w:pPr>
              <w:spacing w:line="360" w:lineRule="auto"/>
              <w:jc w:val="both"/>
              <w:rPr>
                <w:rFonts w:cstheme="minorHAnsi"/>
              </w:rPr>
            </w:pPr>
            <w:r>
              <w:rPr>
                <w:rFonts w:cstheme="minorHAnsi"/>
              </w:rPr>
              <w:t>8. Se realizan los cambios.</w:t>
            </w:r>
          </w:p>
          <w:p w14:paraId="7787F320" w14:textId="77777777" w:rsidR="00443FCA" w:rsidRPr="0024496D" w:rsidRDefault="00443FCA" w:rsidP="000A153D">
            <w:pPr>
              <w:spacing w:line="360" w:lineRule="auto"/>
              <w:jc w:val="both"/>
              <w:rPr>
                <w:rFonts w:cstheme="minorHAnsi"/>
              </w:rPr>
            </w:pPr>
            <w:r>
              <w:rPr>
                <w:rFonts w:cstheme="minorHAnsi"/>
              </w:rPr>
              <w:t>9. Se selecciona la opción “Guardar cambios”</w:t>
            </w:r>
          </w:p>
        </w:tc>
      </w:tr>
      <w:tr w:rsidR="00443FCA" w:rsidRPr="00724A5C" w14:paraId="2EA54261" w14:textId="77777777" w:rsidTr="000A153D">
        <w:tc>
          <w:tcPr>
            <w:tcW w:w="2268" w:type="dxa"/>
            <w:tcBorders>
              <w:top w:val="single" w:sz="6" w:space="0" w:color="000000"/>
              <w:left w:val="single" w:sz="12" w:space="0" w:color="000000"/>
              <w:bottom w:val="single" w:sz="6" w:space="0" w:color="000000"/>
            </w:tcBorders>
            <w:shd w:val="clear" w:color="auto" w:fill="auto"/>
          </w:tcPr>
          <w:p w14:paraId="1812B5F9"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DBE322"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7720F1D4" w14:textId="77777777" w:rsidTr="000A153D">
        <w:tc>
          <w:tcPr>
            <w:tcW w:w="2268" w:type="dxa"/>
            <w:tcBorders>
              <w:top w:val="single" w:sz="6" w:space="0" w:color="000000"/>
              <w:left w:val="single" w:sz="12" w:space="0" w:color="000000"/>
              <w:bottom w:val="single" w:sz="6" w:space="0" w:color="000000"/>
            </w:tcBorders>
            <w:shd w:val="clear" w:color="auto" w:fill="auto"/>
          </w:tcPr>
          <w:p w14:paraId="14F05177"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2720DFB" w14:textId="77777777" w:rsidR="00443FCA" w:rsidRPr="00D127F1" w:rsidRDefault="00443FCA" w:rsidP="0003499A">
            <w:pPr>
              <w:pStyle w:val="Prrafodelista"/>
              <w:numPr>
                <w:ilvl w:val="2"/>
                <w:numId w:val="13"/>
              </w:numPr>
              <w:spacing w:line="360" w:lineRule="auto"/>
              <w:jc w:val="both"/>
              <w:rPr>
                <w:rFonts w:cstheme="minorHAnsi"/>
              </w:rPr>
            </w:pPr>
            <w:r w:rsidRPr="00D127F1">
              <w:rPr>
                <w:rFonts w:cstheme="minorHAnsi"/>
              </w:rPr>
              <w:t>Se dejan espacios sin llenar</w:t>
            </w:r>
          </w:p>
          <w:p w14:paraId="4C8F4886" w14:textId="77777777" w:rsidR="00443FCA" w:rsidRDefault="00443FCA" w:rsidP="000A153D">
            <w:pPr>
              <w:spacing w:line="360" w:lineRule="auto"/>
              <w:jc w:val="both"/>
              <w:rPr>
                <w:rFonts w:cstheme="minorHAnsi"/>
              </w:rPr>
            </w:pPr>
            <w:r>
              <w:rPr>
                <w:rFonts w:cstheme="minorHAnsi"/>
              </w:rPr>
              <w:t>1.Se levanta un mensaje de advertencia indicando los espacios que hay que llenar.</w:t>
            </w:r>
          </w:p>
          <w:p w14:paraId="2FDE1D90" w14:textId="77777777" w:rsidR="00443FCA" w:rsidRPr="00D127F1" w:rsidRDefault="00443FCA" w:rsidP="000A153D">
            <w:pPr>
              <w:spacing w:line="360" w:lineRule="auto"/>
              <w:jc w:val="both"/>
              <w:rPr>
                <w:rFonts w:cstheme="minorHAnsi"/>
              </w:rPr>
            </w:pPr>
            <w:r>
              <w:rPr>
                <w:rFonts w:cstheme="minorHAnsi"/>
              </w:rPr>
              <w:t>2. Vuelve al punto 7.</w:t>
            </w:r>
          </w:p>
        </w:tc>
      </w:tr>
      <w:tr w:rsidR="00443FCA" w:rsidRPr="0024496D" w14:paraId="09E628D7" w14:textId="77777777" w:rsidTr="000A153D">
        <w:tc>
          <w:tcPr>
            <w:tcW w:w="2268" w:type="dxa"/>
            <w:tcBorders>
              <w:top w:val="single" w:sz="6" w:space="0" w:color="000000"/>
              <w:left w:val="single" w:sz="12" w:space="0" w:color="000000"/>
              <w:bottom w:val="single" w:sz="6" w:space="0" w:color="000000"/>
            </w:tcBorders>
            <w:shd w:val="clear" w:color="auto" w:fill="auto"/>
          </w:tcPr>
          <w:p w14:paraId="45EA4E06"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C00755"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5FD6774" w14:textId="77777777" w:rsidTr="000A153D">
        <w:tc>
          <w:tcPr>
            <w:tcW w:w="2268" w:type="dxa"/>
            <w:tcBorders>
              <w:top w:val="single" w:sz="6" w:space="0" w:color="000000"/>
              <w:left w:val="single" w:sz="12" w:space="0" w:color="000000"/>
              <w:bottom w:val="single" w:sz="6" w:space="0" w:color="000000"/>
            </w:tcBorders>
            <w:shd w:val="clear" w:color="auto" w:fill="auto"/>
          </w:tcPr>
          <w:p w14:paraId="5DB9753A"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D329F5"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7002E1A0" w14:textId="77777777" w:rsidTr="000A153D">
        <w:tc>
          <w:tcPr>
            <w:tcW w:w="2268" w:type="dxa"/>
            <w:tcBorders>
              <w:top w:val="single" w:sz="6" w:space="0" w:color="000000"/>
              <w:left w:val="single" w:sz="12" w:space="0" w:color="000000"/>
              <w:bottom w:val="single" w:sz="6" w:space="0" w:color="000000"/>
            </w:tcBorders>
            <w:shd w:val="clear" w:color="auto" w:fill="auto"/>
          </w:tcPr>
          <w:p w14:paraId="1576C9F9"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2F209D"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83F7B4B" w14:textId="77777777" w:rsidTr="000A153D">
        <w:tc>
          <w:tcPr>
            <w:tcW w:w="2268" w:type="dxa"/>
            <w:tcBorders>
              <w:top w:val="single" w:sz="6" w:space="0" w:color="000000"/>
              <w:left w:val="single" w:sz="12" w:space="0" w:color="000000"/>
              <w:bottom w:val="single" w:sz="6" w:space="0" w:color="000000"/>
            </w:tcBorders>
            <w:shd w:val="clear" w:color="auto" w:fill="auto"/>
          </w:tcPr>
          <w:p w14:paraId="3996B8FA"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43206A"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B57B57F" w14:textId="77777777" w:rsidTr="000A153D">
        <w:tc>
          <w:tcPr>
            <w:tcW w:w="2268" w:type="dxa"/>
            <w:tcBorders>
              <w:top w:val="single" w:sz="6" w:space="0" w:color="000000"/>
              <w:left w:val="single" w:sz="12" w:space="0" w:color="000000"/>
              <w:bottom w:val="single" w:sz="6" w:space="0" w:color="000000"/>
            </w:tcBorders>
            <w:shd w:val="clear" w:color="auto" w:fill="auto"/>
          </w:tcPr>
          <w:p w14:paraId="7669BE97"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1C19899"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B07F53C"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046B30B8" w14:textId="77777777" w:rsidTr="000A153D">
        <w:tc>
          <w:tcPr>
            <w:tcW w:w="2268" w:type="dxa"/>
            <w:tcBorders>
              <w:top w:val="single" w:sz="6" w:space="0" w:color="000000"/>
              <w:left w:val="single" w:sz="12" w:space="0" w:color="000000"/>
              <w:bottom w:val="single" w:sz="6" w:space="0" w:color="000000"/>
            </w:tcBorders>
            <w:shd w:val="clear" w:color="auto" w:fill="auto"/>
          </w:tcPr>
          <w:p w14:paraId="7EDA9389"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5AFD23"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7ADDFB0"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0CC772D8" w14:textId="77777777" w:rsidTr="000A153D">
        <w:tc>
          <w:tcPr>
            <w:tcW w:w="2268" w:type="dxa"/>
            <w:tcBorders>
              <w:top w:val="single" w:sz="6" w:space="0" w:color="000000"/>
              <w:left w:val="single" w:sz="12" w:space="0" w:color="000000"/>
              <w:bottom w:val="single" w:sz="12" w:space="0" w:color="000000"/>
            </w:tcBorders>
            <w:shd w:val="clear" w:color="auto" w:fill="auto"/>
          </w:tcPr>
          <w:p w14:paraId="1F38A4CA"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B1697B9"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r w:rsidR="00443FCA" w:rsidRPr="0024496D" w14:paraId="7B03CECF" w14:textId="77777777" w:rsidTr="000A153D">
        <w:tc>
          <w:tcPr>
            <w:tcW w:w="2268" w:type="dxa"/>
            <w:tcBorders>
              <w:top w:val="single" w:sz="6" w:space="0" w:color="000000"/>
              <w:left w:val="single" w:sz="12" w:space="0" w:color="000000"/>
              <w:bottom w:val="single" w:sz="12" w:space="0" w:color="000000"/>
            </w:tcBorders>
            <w:shd w:val="clear" w:color="auto" w:fill="auto"/>
          </w:tcPr>
          <w:p w14:paraId="5A8D8BC1"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337494D" w14:textId="77777777" w:rsidR="00443FCA" w:rsidRPr="00467A7E" w:rsidRDefault="00443FCA" w:rsidP="000A153D">
            <w:pPr>
              <w:suppressAutoHyphens/>
              <w:spacing w:after="0" w:line="360" w:lineRule="auto"/>
              <w:jc w:val="both"/>
              <w:rPr>
                <w:rFonts w:cstheme="minorHAnsi"/>
                <w:lang w:val="en-US"/>
              </w:rPr>
            </w:pPr>
            <w:r w:rsidRPr="00467A7E">
              <w:rPr>
                <w:rFonts w:cstheme="minorHAnsi"/>
                <w:lang w:val="en-US"/>
              </w:rPr>
              <w:t>CU-4</w:t>
            </w:r>
            <w:r>
              <w:rPr>
                <w:rFonts w:cstheme="minorHAnsi"/>
                <w:lang w:val="en-US"/>
              </w:rPr>
              <w:t>5</w:t>
            </w:r>
          </w:p>
        </w:tc>
      </w:tr>
      <w:tr w:rsidR="00443FCA" w:rsidRPr="0024496D" w14:paraId="79950999" w14:textId="77777777" w:rsidTr="000A153D">
        <w:tc>
          <w:tcPr>
            <w:tcW w:w="2268" w:type="dxa"/>
            <w:tcBorders>
              <w:top w:val="single" w:sz="6" w:space="0" w:color="000000"/>
              <w:left w:val="single" w:sz="12" w:space="0" w:color="000000"/>
              <w:bottom w:val="single" w:sz="12" w:space="0" w:color="000000"/>
            </w:tcBorders>
            <w:shd w:val="clear" w:color="auto" w:fill="auto"/>
          </w:tcPr>
          <w:p w14:paraId="5C21D21D"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8867722" w14:textId="77777777" w:rsidR="00443FCA" w:rsidRPr="00467A7E" w:rsidRDefault="00443FCA" w:rsidP="000A153D">
            <w:pPr>
              <w:suppressAutoHyphens/>
              <w:spacing w:after="0" w:line="360" w:lineRule="auto"/>
              <w:jc w:val="both"/>
              <w:rPr>
                <w:rFonts w:cstheme="minorHAnsi"/>
                <w:lang w:val="en-US"/>
              </w:rPr>
            </w:pPr>
            <w:proofErr w:type="spellStart"/>
            <w:r>
              <w:rPr>
                <w:rFonts w:cstheme="minorHAnsi"/>
                <w:lang w:val="en-US"/>
              </w:rPr>
              <w:t>Eliminar</w:t>
            </w:r>
            <w:proofErr w:type="spellEnd"/>
            <w:r>
              <w:rPr>
                <w:rFonts w:cstheme="minorHAnsi"/>
                <w:lang w:val="en-US"/>
              </w:rPr>
              <w:t xml:space="preserve"> </w:t>
            </w:r>
            <w:proofErr w:type="spellStart"/>
            <w:r>
              <w:rPr>
                <w:rFonts w:cstheme="minorHAnsi"/>
                <w:lang w:val="en-US"/>
              </w:rPr>
              <w:t>asamblea</w:t>
            </w:r>
            <w:proofErr w:type="spellEnd"/>
          </w:p>
        </w:tc>
      </w:tr>
      <w:tr w:rsidR="00443FCA" w:rsidRPr="0024496D" w14:paraId="4F88B2C1" w14:textId="77777777" w:rsidTr="000A153D">
        <w:tc>
          <w:tcPr>
            <w:tcW w:w="2268" w:type="dxa"/>
            <w:tcBorders>
              <w:top w:val="single" w:sz="6" w:space="0" w:color="000000"/>
              <w:left w:val="single" w:sz="12" w:space="0" w:color="000000"/>
              <w:bottom w:val="single" w:sz="6" w:space="0" w:color="000000"/>
            </w:tcBorders>
            <w:shd w:val="clear" w:color="auto" w:fill="auto"/>
          </w:tcPr>
          <w:p w14:paraId="659E1FE7"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7E3ABB5A"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2E32751D"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0C3B878" w14:textId="77777777" w:rsidR="00443FCA" w:rsidRPr="0024496D" w:rsidRDefault="00443FCA" w:rsidP="000A153D">
            <w:pPr>
              <w:spacing w:line="360" w:lineRule="auto"/>
              <w:rPr>
                <w:rFonts w:cstheme="minorHAnsi"/>
              </w:rPr>
            </w:pPr>
          </w:p>
        </w:tc>
      </w:tr>
      <w:tr w:rsidR="00443FCA" w:rsidRPr="0024496D" w14:paraId="03109721" w14:textId="77777777" w:rsidTr="000A153D">
        <w:tc>
          <w:tcPr>
            <w:tcW w:w="2268" w:type="dxa"/>
            <w:tcBorders>
              <w:top w:val="single" w:sz="6" w:space="0" w:color="000000"/>
              <w:left w:val="single" w:sz="12" w:space="0" w:color="000000"/>
              <w:bottom w:val="single" w:sz="6" w:space="0" w:color="000000"/>
            </w:tcBorders>
            <w:shd w:val="clear" w:color="auto" w:fill="auto"/>
          </w:tcPr>
          <w:p w14:paraId="4A3E63D0"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56880A43"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3BFE952A"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0AD4A85" w14:textId="77777777" w:rsidR="00443FCA" w:rsidRPr="0024496D" w:rsidRDefault="00443FCA" w:rsidP="000A153D">
            <w:pPr>
              <w:spacing w:line="360" w:lineRule="auto"/>
              <w:rPr>
                <w:rFonts w:cstheme="minorHAnsi"/>
              </w:rPr>
            </w:pPr>
          </w:p>
        </w:tc>
      </w:tr>
      <w:tr w:rsidR="00443FCA" w:rsidRPr="0024496D" w14:paraId="43B051E2" w14:textId="77777777" w:rsidTr="000A153D">
        <w:tc>
          <w:tcPr>
            <w:tcW w:w="2268" w:type="dxa"/>
            <w:tcBorders>
              <w:top w:val="single" w:sz="6" w:space="0" w:color="000000"/>
              <w:left w:val="single" w:sz="12" w:space="0" w:color="000000"/>
              <w:bottom w:val="single" w:sz="6" w:space="0" w:color="000000"/>
            </w:tcBorders>
            <w:shd w:val="clear" w:color="auto" w:fill="auto"/>
          </w:tcPr>
          <w:p w14:paraId="2E82730E"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849E0D"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1F69AD2C" w14:textId="77777777" w:rsidTr="000A153D">
        <w:tc>
          <w:tcPr>
            <w:tcW w:w="2268" w:type="dxa"/>
            <w:tcBorders>
              <w:top w:val="single" w:sz="6" w:space="0" w:color="000000"/>
              <w:left w:val="single" w:sz="12" w:space="0" w:color="000000"/>
              <w:bottom w:val="single" w:sz="6" w:space="0" w:color="000000"/>
            </w:tcBorders>
            <w:shd w:val="clear" w:color="auto" w:fill="auto"/>
          </w:tcPr>
          <w:p w14:paraId="5E4219ED"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E9763C"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una asamblea.</w:t>
            </w:r>
          </w:p>
        </w:tc>
      </w:tr>
      <w:tr w:rsidR="00443FCA" w:rsidRPr="00B131B8" w14:paraId="764348A0" w14:textId="77777777" w:rsidTr="000A153D">
        <w:tc>
          <w:tcPr>
            <w:tcW w:w="2268" w:type="dxa"/>
            <w:tcBorders>
              <w:top w:val="single" w:sz="6" w:space="0" w:color="000000"/>
              <w:left w:val="single" w:sz="12" w:space="0" w:color="000000"/>
              <w:bottom w:val="single" w:sz="6" w:space="0" w:color="000000"/>
            </w:tcBorders>
            <w:shd w:val="clear" w:color="auto" w:fill="auto"/>
          </w:tcPr>
          <w:p w14:paraId="34252E80"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75C336"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6DCEB8DE"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2E971D14" w14:textId="77777777" w:rsidR="00443FCA" w:rsidRPr="00B131B8" w:rsidRDefault="00443FCA" w:rsidP="000A153D">
            <w:pPr>
              <w:suppressAutoHyphens/>
              <w:spacing w:after="0" w:line="360" w:lineRule="auto"/>
              <w:jc w:val="both"/>
              <w:rPr>
                <w:rFonts w:cstheme="minorHAnsi"/>
              </w:rPr>
            </w:pPr>
          </w:p>
        </w:tc>
      </w:tr>
      <w:tr w:rsidR="00443FCA" w:rsidRPr="00567F96" w14:paraId="090F78EF" w14:textId="77777777" w:rsidTr="000A153D">
        <w:tc>
          <w:tcPr>
            <w:tcW w:w="2268" w:type="dxa"/>
            <w:tcBorders>
              <w:top w:val="single" w:sz="6" w:space="0" w:color="000000"/>
              <w:left w:val="single" w:sz="12" w:space="0" w:color="000000"/>
              <w:bottom w:val="single" w:sz="6" w:space="0" w:color="000000"/>
            </w:tcBorders>
            <w:shd w:val="clear" w:color="auto" w:fill="auto"/>
          </w:tcPr>
          <w:p w14:paraId="0E462374"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CAE066"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5A8A32F2" w14:textId="77777777" w:rsidTr="000A153D">
        <w:tc>
          <w:tcPr>
            <w:tcW w:w="2268" w:type="dxa"/>
            <w:tcBorders>
              <w:top w:val="single" w:sz="6" w:space="0" w:color="000000"/>
              <w:left w:val="single" w:sz="12" w:space="0" w:color="000000"/>
              <w:bottom w:val="single" w:sz="6" w:space="0" w:color="000000"/>
            </w:tcBorders>
            <w:shd w:val="clear" w:color="auto" w:fill="auto"/>
          </w:tcPr>
          <w:p w14:paraId="319F0E11"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EB6038"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asamblea</w:t>
            </w:r>
          </w:p>
          <w:p w14:paraId="09D7071C"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“Departamento de secretaría”.</w:t>
            </w:r>
          </w:p>
          <w:p w14:paraId="19386A95"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245D8C74"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“Registro de asambleas”. </w:t>
            </w:r>
          </w:p>
          <w:p w14:paraId="33E20C11" w14:textId="77777777" w:rsidR="00443FCA" w:rsidRDefault="00443FCA" w:rsidP="000A153D">
            <w:pPr>
              <w:spacing w:line="360" w:lineRule="auto"/>
              <w:jc w:val="both"/>
              <w:rPr>
                <w:rFonts w:cstheme="minorHAnsi"/>
              </w:rPr>
            </w:pPr>
            <w:r>
              <w:rPr>
                <w:rFonts w:cstheme="minorHAnsi"/>
              </w:rPr>
              <w:t>5. Se despliegan las asambleas ya registradas.</w:t>
            </w:r>
          </w:p>
          <w:p w14:paraId="01F5BE6C" w14:textId="77777777" w:rsidR="00443FCA" w:rsidRDefault="00443FCA" w:rsidP="000A153D">
            <w:pPr>
              <w:spacing w:line="360" w:lineRule="auto"/>
              <w:jc w:val="both"/>
              <w:rPr>
                <w:rFonts w:cstheme="minorHAnsi"/>
              </w:rPr>
            </w:pPr>
            <w:r>
              <w:rPr>
                <w:rFonts w:cstheme="minorHAnsi"/>
              </w:rPr>
              <w:t>6. Se selecciona la opción “Eliminar”.</w:t>
            </w:r>
          </w:p>
          <w:p w14:paraId="4B96EB55" w14:textId="77777777" w:rsidR="00443FCA" w:rsidRDefault="00443FCA" w:rsidP="000A153D">
            <w:pPr>
              <w:spacing w:line="360" w:lineRule="auto"/>
              <w:jc w:val="both"/>
              <w:rPr>
                <w:rFonts w:cstheme="minorHAnsi"/>
              </w:rPr>
            </w:pPr>
            <w:r>
              <w:rPr>
                <w:rFonts w:cstheme="minorHAnsi"/>
              </w:rPr>
              <w:t>7. Se despliega un mensaje de confirmación.</w:t>
            </w:r>
          </w:p>
          <w:p w14:paraId="77CEFB43" w14:textId="77777777" w:rsidR="00443FCA" w:rsidRPr="0024496D" w:rsidRDefault="00443FCA" w:rsidP="000A153D">
            <w:pPr>
              <w:spacing w:line="360" w:lineRule="auto"/>
              <w:jc w:val="both"/>
              <w:rPr>
                <w:rFonts w:cstheme="minorHAnsi"/>
              </w:rPr>
            </w:pPr>
            <w:r>
              <w:rPr>
                <w:rFonts w:cstheme="minorHAnsi"/>
              </w:rPr>
              <w:t>8. Se selecciona la opción “Confirmar”.</w:t>
            </w:r>
          </w:p>
        </w:tc>
      </w:tr>
      <w:tr w:rsidR="00443FCA" w:rsidRPr="00724A5C" w14:paraId="5570CB5D" w14:textId="77777777" w:rsidTr="000A153D">
        <w:tc>
          <w:tcPr>
            <w:tcW w:w="2268" w:type="dxa"/>
            <w:tcBorders>
              <w:top w:val="single" w:sz="6" w:space="0" w:color="000000"/>
              <w:left w:val="single" w:sz="12" w:space="0" w:color="000000"/>
              <w:bottom w:val="single" w:sz="6" w:space="0" w:color="000000"/>
            </w:tcBorders>
            <w:shd w:val="clear" w:color="auto" w:fill="auto"/>
          </w:tcPr>
          <w:p w14:paraId="02D166A1"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65AD381"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32FFC892" w14:textId="77777777" w:rsidTr="000A153D">
        <w:tc>
          <w:tcPr>
            <w:tcW w:w="2268" w:type="dxa"/>
            <w:tcBorders>
              <w:top w:val="single" w:sz="6" w:space="0" w:color="000000"/>
              <w:left w:val="single" w:sz="12" w:space="0" w:color="000000"/>
              <w:bottom w:val="single" w:sz="6" w:space="0" w:color="000000"/>
            </w:tcBorders>
            <w:shd w:val="clear" w:color="auto" w:fill="auto"/>
          </w:tcPr>
          <w:p w14:paraId="633694E9"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FFB9E96"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2170CDCA" w14:textId="77777777" w:rsidTr="000A153D">
        <w:tc>
          <w:tcPr>
            <w:tcW w:w="2268" w:type="dxa"/>
            <w:tcBorders>
              <w:top w:val="single" w:sz="6" w:space="0" w:color="000000"/>
              <w:left w:val="single" w:sz="12" w:space="0" w:color="000000"/>
              <w:bottom w:val="single" w:sz="6" w:space="0" w:color="000000"/>
            </w:tcBorders>
            <w:shd w:val="clear" w:color="auto" w:fill="auto"/>
          </w:tcPr>
          <w:p w14:paraId="19BE47FB" w14:textId="77777777" w:rsidR="00443FCA" w:rsidRPr="0024496D" w:rsidRDefault="00443FCA" w:rsidP="000A153D">
            <w:pPr>
              <w:spacing w:line="360" w:lineRule="auto"/>
              <w:jc w:val="both"/>
              <w:rPr>
                <w:rFonts w:cstheme="minorHAnsi"/>
              </w:rPr>
            </w:pPr>
            <w:r w:rsidRPr="0024496D">
              <w:rPr>
                <w:rFonts w:cstheme="minorHAnsi"/>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DC31D7"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51C0E7E4" w14:textId="77777777" w:rsidTr="000A153D">
        <w:tc>
          <w:tcPr>
            <w:tcW w:w="2268" w:type="dxa"/>
            <w:tcBorders>
              <w:top w:val="single" w:sz="6" w:space="0" w:color="000000"/>
              <w:left w:val="single" w:sz="12" w:space="0" w:color="000000"/>
              <w:bottom w:val="single" w:sz="6" w:space="0" w:color="000000"/>
            </w:tcBorders>
            <w:shd w:val="clear" w:color="auto" w:fill="auto"/>
          </w:tcPr>
          <w:p w14:paraId="7F937933"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9D89EB"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7278A95" w14:textId="77777777" w:rsidTr="000A153D">
        <w:tc>
          <w:tcPr>
            <w:tcW w:w="2268" w:type="dxa"/>
            <w:tcBorders>
              <w:top w:val="single" w:sz="6" w:space="0" w:color="000000"/>
              <w:left w:val="single" w:sz="12" w:space="0" w:color="000000"/>
              <w:bottom w:val="single" w:sz="6" w:space="0" w:color="000000"/>
            </w:tcBorders>
            <w:shd w:val="clear" w:color="auto" w:fill="auto"/>
          </w:tcPr>
          <w:p w14:paraId="708D08C4"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963977"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1075B212" w14:textId="77777777" w:rsidTr="000A153D">
        <w:tc>
          <w:tcPr>
            <w:tcW w:w="2268" w:type="dxa"/>
            <w:tcBorders>
              <w:top w:val="single" w:sz="6" w:space="0" w:color="000000"/>
              <w:left w:val="single" w:sz="12" w:space="0" w:color="000000"/>
              <w:bottom w:val="single" w:sz="6" w:space="0" w:color="000000"/>
            </w:tcBorders>
            <w:shd w:val="clear" w:color="auto" w:fill="auto"/>
          </w:tcPr>
          <w:p w14:paraId="02FC55D1"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74E4AE"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181F11C4" w14:textId="77777777" w:rsidTr="000A153D">
        <w:tc>
          <w:tcPr>
            <w:tcW w:w="2268" w:type="dxa"/>
            <w:tcBorders>
              <w:top w:val="single" w:sz="6" w:space="0" w:color="000000"/>
              <w:left w:val="single" w:sz="12" w:space="0" w:color="000000"/>
              <w:bottom w:val="single" w:sz="6" w:space="0" w:color="000000"/>
            </w:tcBorders>
            <w:shd w:val="clear" w:color="auto" w:fill="auto"/>
          </w:tcPr>
          <w:p w14:paraId="0E3D1244"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F2773E"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0BD57CBD"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4EB9FD6D" w14:textId="77777777" w:rsidTr="000A153D">
        <w:tc>
          <w:tcPr>
            <w:tcW w:w="2268" w:type="dxa"/>
            <w:tcBorders>
              <w:top w:val="single" w:sz="6" w:space="0" w:color="000000"/>
              <w:left w:val="single" w:sz="12" w:space="0" w:color="000000"/>
              <w:bottom w:val="single" w:sz="6" w:space="0" w:color="000000"/>
            </w:tcBorders>
            <w:shd w:val="clear" w:color="auto" w:fill="auto"/>
          </w:tcPr>
          <w:p w14:paraId="7AF93B08"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65A8FE7"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B4F5D46"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204716AA" w14:textId="77777777" w:rsidTr="000A153D">
        <w:tc>
          <w:tcPr>
            <w:tcW w:w="2268" w:type="dxa"/>
            <w:tcBorders>
              <w:top w:val="single" w:sz="6" w:space="0" w:color="000000"/>
              <w:left w:val="single" w:sz="12" w:space="0" w:color="000000"/>
              <w:bottom w:val="single" w:sz="12" w:space="0" w:color="000000"/>
            </w:tcBorders>
            <w:shd w:val="clear" w:color="auto" w:fill="auto"/>
          </w:tcPr>
          <w:p w14:paraId="503C24E0"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E5F7CE5"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623D3772" w14:textId="77777777" w:rsidR="00443FCA" w:rsidRDefault="00443FCA" w:rsidP="00443FCA"/>
    <w:p w14:paraId="6184F963" w14:textId="77777777" w:rsidR="00443FCA" w:rsidRDefault="00443FCA" w:rsidP="00443FCA"/>
    <w:p w14:paraId="45603729" w14:textId="77777777" w:rsidR="00443FCA" w:rsidRDefault="00443FCA" w:rsidP="00443FCA"/>
    <w:tbl>
      <w:tblPr>
        <w:tblW w:w="9588" w:type="dxa"/>
        <w:tblInd w:w="-15" w:type="dxa"/>
        <w:tblLayout w:type="fixed"/>
        <w:tblLook w:val="0000" w:firstRow="0" w:lastRow="0" w:firstColumn="0" w:lastColumn="0" w:noHBand="0" w:noVBand="0"/>
      </w:tblPr>
      <w:tblGrid>
        <w:gridCol w:w="2268"/>
        <w:gridCol w:w="2196"/>
        <w:gridCol w:w="2196"/>
        <w:gridCol w:w="2928"/>
      </w:tblGrid>
      <w:tr w:rsidR="00443FCA" w:rsidRPr="0024496D" w14:paraId="73A1A54C" w14:textId="77777777" w:rsidTr="000A153D">
        <w:tc>
          <w:tcPr>
            <w:tcW w:w="2268" w:type="dxa"/>
            <w:tcBorders>
              <w:top w:val="single" w:sz="6" w:space="0" w:color="000000"/>
              <w:left w:val="single" w:sz="12" w:space="0" w:color="000000"/>
              <w:bottom w:val="single" w:sz="12" w:space="0" w:color="000000"/>
            </w:tcBorders>
            <w:shd w:val="clear" w:color="auto" w:fill="auto"/>
          </w:tcPr>
          <w:p w14:paraId="173104D3"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E92DFD4" w14:textId="77777777" w:rsidR="00443FCA" w:rsidRPr="00467A7E" w:rsidRDefault="00443FCA" w:rsidP="000A153D">
            <w:pPr>
              <w:suppressAutoHyphens/>
              <w:spacing w:after="0" w:line="360" w:lineRule="auto"/>
              <w:jc w:val="both"/>
              <w:rPr>
                <w:rFonts w:cstheme="minorHAnsi"/>
                <w:lang w:val="en-US"/>
              </w:rPr>
            </w:pPr>
            <w:r w:rsidRPr="00467A7E">
              <w:rPr>
                <w:rFonts w:cstheme="minorHAnsi"/>
                <w:lang w:val="en-US"/>
              </w:rPr>
              <w:t>CU-4</w:t>
            </w:r>
            <w:r>
              <w:rPr>
                <w:rFonts w:cstheme="minorHAnsi"/>
                <w:lang w:val="en-US"/>
              </w:rPr>
              <w:t>6</w:t>
            </w:r>
          </w:p>
        </w:tc>
      </w:tr>
      <w:tr w:rsidR="00443FCA" w:rsidRPr="0024496D" w14:paraId="21FFE635" w14:textId="77777777" w:rsidTr="000A153D">
        <w:tc>
          <w:tcPr>
            <w:tcW w:w="2268" w:type="dxa"/>
            <w:tcBorders>
              <w:top w:val="single" w:sz="6" w:space="0" w:color="000000"/>
              <w:left w:val="single" w:sz="12" w:space="0" w:color="000000"/>
              <w:bottom w:val="single" w:sz="12" w:space="0" w:color="000000"/>
            </w:tcBorders>
            <w:shd w:val="clear" w:color="auto" w:fill="auto"/>
          </w:tcPr>
          <w:p w14:paraId="1B4F5A49"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E4757CB" w14:textId="77777777" w:rsidR="00443FCA" w:rsidRPr="00467A7E" w:rsidRDefault="00443FCA" w:rsidP="000A153D">
            <w:pPr>
              <w:suppressAutoHyphens/>
              <w:spacing w:after="0" w:line="360" w:lineRule="auto"/>
              <w:jc w:val="both"/>
              <w:rPr>
                <w:rFonts w:cstheme="minorHAnsi"/>
                <w:lang w:val="en-US"/>
              </w:rPr>
            </w:pPr>
            <w:proofErr w:type="spellStart"/>
            <w:r>
              <w:rPr>
                <w:rFonts w:cstheme="minorHAnsi"/>
                <w:lang w:val="en-US"/>
              </w:rPr>
              <w:t>Agregar</w:t>
            </w:r>
            <w:proofErr w:type="spellEnd"/>
            <w:r>
              <w:rPr>
                <w:rFonts w:cstheme="minorHAnsi"/>
                <w:lang w:val="en-US"/>
              </w:rPr>
              <w:t xml:space="preserve"> </w:t>
            </w:r>
            <w:proofErr w:type="spellStart"/>
            <w:r>
              <w:rPr>
                <w:rFonts w:cstheme="minorHAnsi"/>
                <w:lang w:val="en-US"/>
              </w:rPr>
              <w:t>contactos</w:t>
            </w:r>
            <w:proofErr w:type="spellEnd"/>
          </w:p>
        </w:tc>
      </w:tr>
      <w:tr w:rsidR="00443FCA" w:rsidRPr="0024496D" w14:paraId="3216A1DC" w14:textId="77777777" w:rsidTr="000A153D">
        <w:tc>
          <w:tcPr>
            <w:tcW w:w="2268" w:type="dxa"/>
            <w:tcBorders>
              <w:top w:val="single" w:sz="6" w:space="0" w:color="000000"/>
              <w:left w:val="single" w:sz="12" w:space="0" w:color="000000"/>
              <w:bottom w:val="single" w:sz="6" w:space="0" w:color="000000"/>
            </w:tcBorders>
            <w:shd w:val="clear" w:color="auto" w:fill="auto"/>
          </w:tcPr>
          <w:p w14:paraId="712F4276"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3D15A673"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029F4DBE"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4761BD6" w14:textId="77777777" w:rsidR="00443FCA" w:rsidRPr="0024496D" w:rsidRDefault="00443FCA" w:rsidP="000A153D">
            <w:pPr>
              <w:spacing w:line="360" w:lineRule="auto"/>
              <w:rPr>
                <w:rFonts w:cstheme="minorHAnsi"/>
              </w:rPr>
            </w:pPr>
          </w:p>
        </w:tc>
      </w:tr>
      <w:tr w:rsidR="00443FCA" w:rsidRPr="0024496D" w14:paraId="32C503F9" w14:textId="77777777" w:rsidTr="000A153D">
        <w:tc>
          <w:tcPr>
            <w:tcW w:w="2268" w:type="dxa"/>
            <w:tcBorders>
              <w:top w:val="single" w:sz="6" w:space="0" w:color="000000"/>
              <w:left w:val="single" w:sz="12" w:space="0" w:color="000000"/>
              <w:bottom w:val="single" w:sz="6" w:space="0" w:color="000000"/>
            </w:tcBorders>
            <w:shd w:val="clear" w:color="auto" w:fill="auto"/>
          </w:tcPr>
          <w:p w14:paraId="294C397C"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6C46053D"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5543E208"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84323E6" w14:textId="77777777" w:rsidR="00443FCA" w:rsidRPr="0024496D" w:rsidRDefault="00443FCA" w:rsidP="000A153D">
            <w:pPr>
              <w:spacing w:line="360" w:lineRule="auto"/>
              <w:rPr>
                <w:rFonts w:cstheme="minorHAnsi"/>
              </w:rPr>
            </w:pPr>
          </w:p>
        </w:tc>
      </w:tr>
      <w:tr w:rsidR="00443FCA" w:rsidRPr="0024496D" w14:paraId="273DD19D" w14:textId="77777777" w:rsidTr="000A153D">
        <w:tc>
          <w:tcPr>
            <w:tcW w:w="2268" w:type="dxa"/>
            <w:tcBorders>
              <w:top w:val="single" w:sz="6" w:space="0" w:color="000000"/>
              <w:left w:val="single" w:sz="12" w:space="0" w:color="000000"/>
              <w:bottom w:val="single" w:sz="6" w:space="0" w:color="000000"/>
            </w:tcBorders>
            <w:shd w:val="clear" w:color="auto" w:fill="auto"/>
          </w:tcPr>
          <w:p w14:paraId="4B3643FE"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DB4D9F"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20DA0AE4" w14:textId="77777777" w:rsidTr="000A153D">
        <w:tc>
          <w:tcPr>
            <w:tcW w:w="2268" w:type="dxa"/>
            <w:tcBorders>
              <w:top w:val="single" w:sz="6" w:space="0" w:color="000000"/>
              <w:left w:val="single" w:sz="12" w:space="0" w:color="000000"/>
              <w:bottom w:val="single" w:sz="6" w:space="0" w:color="000000"/>
            </w:tcBorders>
            <w:shd w:val="clear" w:color="auto" w:fill="auto"/>
          </w:tcPr>
          <w:p w14:paraId="099F2976"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065AE6"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agregar contactos.</w:t>
            </w:r>
          </w:p>
        </w:tc>
      </w:tr>
      <w:tr w:rsidR="00443FCA" w:rsidRPr="00B131B8" w14:paraId="1D476828" w14:textId="77777777" w:rsidTr="000A153D">
        <w:tc>
          <w:tcPr>
            <w:tcW w:w="2268" w:type="dxa"/>
            <w:tcBorders>
              <w:top w:val="single" w:sz="6" w:space="0" w:color="000000"/>
              <w:left w:val="single" w:sz="12" w:space="0" w:color="000000"/>
              <w:bottom w:val="single" w:sz="6" w:space="0" w:color="000000"/>
            </w:tcBorders>
            <w:shd w:val="clear" w:color="auto" w:fill="auto"/>
          </w:tcPr>
          <w:p w14:paraId="67E07E6E" w14:textId="77777777" w:rsidR="00443FCA" w:rsidRPr="0024496D" w:rsidRDefault="00443FCA" w:rsidP="000A153D">
            <w:pPr>
              <w:spacing w:line="360" w:lineRule="auto"/>
              <w:jc w:val="both"/>
              <w:rPr>
                <w:rFonts w:cstheme="minorHAnsi"/>
              </w:rPr>
            </w:pPr>
            <w:r w:rsidRPr="0024496D">
              <w:rPr>
                <w:rFonts w:cstheme="minorHAnsi"/>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5F253E"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1F2488DA"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57A2D80E" w14:textId="77777777" w:rsidR="00443FCA" w:rsidRPr="00B131B8" w:rsidRDefault="00443FCA" w:rsidP="000A153D">
            <w:pPr>
              <w:suppressAutoHyphens/>
              <w:spacing w:after="0" w:line="360" w:lineRule="auto"/>
              <w:jc w:val="both"/>
              <w:rPr>
                <w:rFonts w:cstheme="minorHAnsi"/>
              </w:rPr>
            </w:pPr>
          </w:p>
        </w:tc>
      </w:tr>
      <w:tr w:rsidR="00443FCA" w:rsidRPr="00567F96" w14:paraId="776AE2B9" w14:textId="77777777" w:rsidTr="000A153D">
        <w:tc>
          <w:tcPr>
            <w:tcW w:w="2268" w:type="dxa"/>
            <w:tcBorders>
              <w:top w:val="single" w:sz="6" w:space="0" w:color="000000"/>
              <w:left w:val="single" w:sz="12" w:space="0" w:color="000000"/>
              <w:bottom w:val="single" w:sz="6" w:space="0" w:color="000000"/>
            </w:tcBorders>
            <w:shd w:val="clear" w:color="auto" w:fill="auto"/>
          </w:tcPr>
          <w:p w14:paraId="57737C8E"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7E2C01"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6BAE273E" w14:textId="77777777" w:rsidTr="000A153D">
        <w:tc>
          <w:tcPr>
            <w:tcW w:w="2268" w:type="dxa"/>
            <w:tcBorders>
              <w:top w:val="single" w:sz="6" w:space="0" w:color="000000"/>
              <w:left w:val="single" w:sz="12" w:space="0" w:color="000000"/>
              <w:bottom w:val="single" w:sz="6" w:space="0" w:color="000000"/>
            </w:tcBorders>
            <w:shd w:val="clear" w:color="auto" w:fill="auto"/>
          </w:tcPr>
          <w:p w14:paraId="5A88D488"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4E5307"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Agregar contactos</w:t>
            </w:r>
          </w:p>
          <w:p w14:paraId="2DD4036B"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“Consejos de vecinos”.</w:t>
            </w:r>
          </w:p>
          <w:p w14:paraId="3993EB79"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ABD655C"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“Contactos”. </w:t>
            </w:r>
          </w:p>
          <w:p w14:paraId="4EE6638C" w14:textId="77777777" w:rsidR="00443FCA" w:rsidRDefault="00443FCA" w:rsidP="000A153D">
            <w:pPr>
              <w:spacing w:line="360" w:lineRule="auto"/>
              <w:jc w:val="both"/>
              <w:rPr>
                <w:rFonts w:cstheme="minorHAnsi"/>
              </w:rPr>
            </w:pPr>
            <w:r>
              <w:rPr>
                <w:rFonts w:cstheme="minorHAnsi"/>
              </w:rPr>
              <w:t>5. Se despliegan los contactos ya registrados.</w:t>
            </w:r>
          </w:p>
          <w:p w14:paraId="7785C5B3" w14:textId="77777777" w:rsidR="00443FCA" w:rsidRDefault="00443FCA" w:rsidP="000A153D">
            <w:pPr>
              <w:spacing w:line="360" w:lineRule="auto"/>
              <w:jc w:val="both"/>
              <w:rPr>
                <w:rFonts w:cstheme="minorHAnsi"/>
              </w:rPr>
            </w:pPr>
            <w:r>
              <w:rPr>
                <w:rFonts w:cstheme="minorHAnsi"/>
              </w:rPr>
              <w:t>6. Se selecciona la opción “Agregar”.</w:t>
            </w:r>
          </w:p>
          <w:p w14:paraId="61FE6E0B" w14:textId="77777777" w:rsidR="00443FCA" w:rsidRDefault="00443FCA" w:rsidP="000A153D">
            <w:pPr>
              <w:spacing w:line="360" w:lineRule="auto"/>
              <w:jc w:val="both"/>
              <w:rPr>
                <w:rFonts w:cstheme="minorHAnsi"/>
              </w:rPr>
            </w:pPr>
            <w:r>
              <w:rPr>
                <w:rFonts w:cstheme="minorHAnsi"/>
              </w:rPr>
              <w:t>7. Se despliega un formulario para el registro del contacto y el departamento al que pertenece.</w:t>
            </w:r>
          </w:p>
          <w:p w14:paraId="78D08C4F" w14:textId="77777777" w:rsidR="00443FCA" w:rsidRPr="0024496D" w:rsidRDefault="00443FCA" w:rsidP="000A153D">
            <w:pPr>
              <w:spacing w:line="360" w:lineRule="auto"/>
              <w:jc w:val="both"/>
              <w:rPr>
                <w:rFonts w:cstheme="minorHAnsi"/>
              </w:rPr>
            </w:pPr>
            <w:r>
              <w:rPr>
                <w:rFonts w:cstheme="minorHAnsi"/>
              </w:rPr>
              <w:t>8. Se selecciona la opción “Registrar”</w:t>
            </w:r>
          </w:p>
          <w:p w14:paraId="73A3BD9D" w14:textId="77777777" w:rsidR="00443FCA" w:rsidRPr="0024496D" w:rsidRDefault="00443FCA" w:rsidP="000A153D">
            <w:pPr>
              <w:spacing w:line="360" w:lineRule="auto"/>
              <w:jc w:val="both"/>
              <w:rPr>
                <w:rFonts w:cstheme="minorHAnsi"/>
              </w:rPr>
            </w:pPr>
          </w:p>
        </w:tc>
      </w:tr>
      <w:tr w:rsidR="00443FCA" w:rsidRPr="00724A5C" w14:paraId="070E863A" w14:textId="77777777" w:rsidTr="000A153D">
        <w:tc>
          <w:tcPr>
            <w:tcW w:w="2268" w:type="dxa"/>
            <w:tcBorders>
              <w:top w:val="single" w:sz="6" w:space="0" w:color="000000"/>
              <w:left w:val="single" w:sz="12" w:space="0" w:color="000000"/>
              <w:bottom w:val="single" w:sz="6" w:space="0" w:color="000000"/>
            </w:tcBorders>
            <w:shd w:val="clear" w:color="auto" w:fill="auto"/>
          </w:tcPr>
          <w:p w14:paraId="1324756E"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B9B2D5"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5C9229B9" w14:textId="77777777" w:rsidTr="000A153D">
        <w:tc>
          <w:tcPr>
            <w:tcW w:w="2268" w:type="dxa"/>
            <w:tcBorders>
              <w:top w:val="single" w:sz="6" w:space="0" w:color="000000"/>
              <w:left w:val="single" w:sz="12" w:space="0" w:color="000000"/>
              <w:bottom w:val="single" w:sz="6" w:space="0" w:color="000000"/>
            </w:tcBorders>
            <w:shd w:val="clear" w:color="auto" w:fill="auto"/>
          </w:tcPr>
          <w:p w14:paraId="53400176"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84F404"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29605A06" w14:textId="77777777" w:rsidTr="000A153D">
        <w:tc>
          <w:tcPr>
            <w:tcW w:w="2268" w:type="dxa"/>
            <w:tcBorders>
              <w:top w:val="single" w:sz="6" w:space="0" w:color="000000"/>
              <w:left w:val="single" w:sz="12" w:space="0" w:color="000000"/>
              <w:bottom w:val="single" w:sz="6" w:space="0" w:color="000000"/>
            </w:tcBorders>
            <w:shd w:val="clear" w:color="auto" w:fill="auto"/>
          </w:tcPr>
          <w:p w14:paraId="6E578A1A"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59F6DD"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103834D9" w14:textId="77777777" w:rsidTr="000A153D">
        <w:tc>
          <w:tcPr>
            <w:tcW w:w="2268" w:type="dxa"/>
            <w:tcBorders>
              <w:top w:val="single" w:sz="6" w:space="0" w:color="000000"/>
              <w:left w:val="single" w:sz="12" w:space="0" w:color="000000"/>
              <w:bottom w:val="single" w:sz="6" w:space="0" w:color="000000"/>
            </w:tcBorders>
            <w:shd w:val="clear" w:color="auto" w:fill="auto"/>
          </w:tcPr>
          <w:p w14:paraId="706A5492"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3B4E50"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3E58C99B" w14:textId="77777777" w:rsidTr="000A153D">
        <w:tc>
          <w:tcPr>
            <w:tcW w:w="2268" w:type="dxa"/>
            <w:tcBorders>
              <w:top w:val="single" w:sz="6" w:space="0" w:color="000000"/>
              <w:left w:val="single" w:sz="12" w:space="0" w:color="000000"/>
              <w:bottom w:val="single" w:sz="6" w:space="0" w:color="000000"/>
            </w:tcBorders>
            <w:shd w:val="clear" w:color="auto" w:fill="auto"/>
          </w:tcPr>
          <w:p w14:paraId="57501DE1"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9731A8"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465AB2D" w14:textId="77777777" w:rsidTr="000A153D">
        <w:tc>
          <w:tcPr>
            <w:tcW w:w="2268" w:type="dxa"/>
            <w:tcBorders>
              <w:top w:val="single" w:sz="6" w:space="0" w:color="000000"/>
              <w:left w:val="single" w:sz="12" w:space="0" w:color="000000"/>
              <w:bottom w:val="single" w:sz="6" w:space="0" w:color="000000"/>
            </w:tcBorders>
            <w:shd w:val="clear" w:color="auto" w:fill="auto"/>
          </w:tcPr>
          <w:p w14:paraId="6F3B1566"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B0DEF1"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5BB7D53B" w14:textId="77777777" w:rsidTr="000A153D">
        <w:tc>
          <w:tcPr>
            <w:tcW w:w="2268" w:type="dxa"/>
            <w:tcBorders>
              <w:top w:val="single" w:sz="6" w:space="0" w:color="000000"/>
              <w:left w:val="single" w:sz="12" w:space="0" w:color="000000"/>
              <w:bottom w:val="single" w:sz="6" w:space="0" w:color="000000"/>
            </w:tcBorders>
            <w:shd w:val="clear" w:color="auto" w:fill="auto"/>
          </w:tcPr>
          <w:p w14:paraId="0B64BF35"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081046"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576513DC"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05484B1F" w14:textId="77777777" w:rsidTr="000A153D">
        <w:tc>
          <w:tcPr>
            <w:tcW w:w="2268" w:type="dxa"/>
            <w:tcBorders>
              <w:top w:val="single" w:sz="6" w:space="0" w:color="000000"/>
              <w:left w:val="single" w:sz="12" w:space="0" w:color="000000"/>
              <w:bottom w:val="single" w:sz="6" w:space="0" w:color="000000"/>
            </w:tcBorders>
            <w:shd w:val="clear" w:color="auto" w:fill="auto"/>
          </w:tcPr>
          <w:p w14:paraId="367C315E" w14:textId="77777777" w:rsidR="00443FCA" w:rsidRPr="0024496D" w:rsidRDefault="00443FCA" w:rsidP="000A153D">
            <w:pPr>
              <w:spacing w:line="360" w:lineRule="auto"/>
              <w:jc w:val="both"/>
              <w:rPr>
                <w:rFonts w:cstheme="minorHAnsi"/>
              </w:rPr>
            </w:pPr>
            <w:r w:rsidRPr="0024496D">
              <w:rPr>
                <w:rFonts w:cstheme="minorHAnsi"/>
              </w:rPr>
              <w:lastRenderedPageBreak/>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7EC36E"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7B1C3C75"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08119B13" w14:textId="77777777" w:rsidTr="000A153D">
        <w:tc>
          <w:tcPr>
            <w:tcW w:w="2268" w:type="dxa"/>
            <w:tcBorders>
              <w:top w:val="single" w:sz="6" w:space="0" w:color="000000"/>
              <w:left w:val="single" w:sz="12" w:space="0" w:color="000000"/>
              <w:bottom w:val="single" w:sz="12" w:space="0" w:color="000000"/>
            </w:tcBorders>
            <w:shd w:val="clear" w:color="auto" w:fill="auto"/>
          </w:tcPr>
          <w:p w14:paraId="4176860E"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B019DDA"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2676EA84" w14:textId="77777777" w:rsidR="00443FCA" w:rsidRDefault="00443FCA" w:rsidP="00443FCA"/>
    <w:p w14:paraId="3B0F8FC9" w14:textId="77777777" w:rsidR="00443FCA" w:rsidRDefault="00443FCA" w:rsidP="00443FCA"/>
    <w:p w14:paraId="5F0BF6F2" w14:textId="77777777" w:rsidR="00443FCA" w:rsidRDefault="00443FCA" w:rsidP="00443FCA"/>
    <w:p w14:paraId="690D9574" w14:textId="77777777" w:rsidR="00443FCA" w:rsidRDefault="00443FCA" w:rsidP="00443FCA"/>
    <w:tbl>
      <w:tblPr>
        <w:tblW w:w="9588" w:type="dxa"/>
        <w:tblInd w:w="-15" w:type="dxa"/>
        <w:tblLayout w:type="fixed"/>
        <w:tblLook w:val="0000" w:firstRow="0" w:lastRow="0" w:firstColumn="0" w:lastColumn="0" w:noHBand="0" w:noVBand="0"/>
      </w:tblPr>
      <w:tblGrid>
        <w:gridCol w:w="2268"/>
        <w:gridCol w:w="2196"/>
        <w:gridCol w:w="2196"/>
        <w:gridCol w:w="2928"/>
      </w:tblGrid>
      <w:tr w:rsidR="00443FCA" w:rsidRPr="00467A7E" w14:paraId="6371E3EB" w14:textId="77777777" w:rsidTr="000A153D">
        <w:tc>
          <w:tcPr>
            <w:tcW w:w="2268" w:type="dxa"/>
            <w:tcBorders>
              <w:top w:val="single" w:sz="6" w:space="0" w:color="000000"/>
              <w:left w:val="single" w:sz="12" w:space="0" w:color="000000"/>
              <w:bottom w:val="single" w:sz="12" w:space="0" w:color="000000"/>
            </w:tcBorders>
            <w:shd w:val="clear" w:color="auto" w:fill="auto"/>
          </w:tcPr>
          <w:p w14:paraId="492B606D" w14:textId="77777777" w:rsidR="00443FCA" w:rsidRPr="0024496D" w:rsidRDefault="00443FCA" w:rsidP="000A153D">
            <w:pPr>
              <w:spacing w:line="360" w:lineRule="auto"/>
              <w:jc w:val="both"/>
              <w:rPr>
                <w:rFonts w:cstheme="minorHAnsi"/>
              </w:rPr>
            </w:pPr>
            <w:r w:rsidRPr="0024496D">
              <w:rPr>
                <w:rFonts w:cstheme="minorHAnsi"/>
              </w:rPr>
              <w:t>ID de casos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01F14E9" w14:textId="77777777" w:rsidR="00443FCA" w:rsidRPr="00467A7E" w:rsidRDefault="00443FCA" w:rsidP="000A153D">
            <w:pPr>
              <w:suppressAutoHyphens/>
              <w:spacing w:after="0" w:line="360" w:lineRule="auto"/>
              <w:jc w:val="both"/>
              <w:rPr>
                <w:rFonts w:cstheme="minorHAnsi"/>
                <w:lang w:val="en-US"/>
              </w:rPr>
            </w:pPr>
            <w:r w:rsidRPr="00467A7E">
              <w:rPr>
                <w:rFonts w:cstheme="minorHAnsi"/>
                <w:lang w:val="en-US"/>
              </w:rPr>
              <w:t>CU-4</w:t>
            </w:r>
            <w:r>
              <w:rPr>
                <w:rFonts w:cstheme="minorHAnsi"/>
                <w:lang w:val="en-US"/>
              </w:rPr>
              <w:t>7</w:t>
            </w:r>
          </w:p>
        </w:tc>
      </w:tr>
      <w:tr w:rsidR="00443FCA" w:rsidRPr="00467A7E" w14:paraId="62C36312" w14:textId="77777777" w:rsidTr="000A153D">
        <w:tc>
          <w:tcPr>
            <w:tcW w:w="2268" w:type="dxa"/>
            <w:tcBorders>
              <w:top w:val="single" w:sz="6" w:space="0" w:color="000000"/>
              <w:left w:val="single" w:sz="12" w:space="0" w:color="000000"/>
              <w:bottom w:val="single" w:sz="12" w:space="0" w:color="000000"/>
            </w:tcBorders>
            <w:shd w:val="clear" w:color="auto" w:fill="auto"/>
          </w:tcPr>
          <w:p w14:paraId="23418DD5"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4EAE797" w14:textId="77777777" w:rsidR="00443FCA" w:rsidRPr="00467A7E" w:rsidRDefault="00443FCA" w:rsidP="000A153D">
            <w:pPr>
              <w:suppressAutoHyphens/>
              <w:spacing w:after="0" w:line="360" w:lineRule="auto"/>
              <w:jc w:val="both"/>
              <w:rPr>
                <w:rFonts w:cstheme="minorHAnsi"/>
                <w:lang w:val="en-US"/>
              </w:rPr>
            </w:pPr>
            <w:proofErr w:type="spellStart"/>
            <w:r>
              <w:rPr>
                <w:rFonts w:cstheme="minorHAnsi"/>
                <w:lang w:val="en-US"/>
              </w:rPr>
              <w:t>Editar</w:t>
            </w:r>
            <w:proofErr w:type="spellEnd"/>
            <w:r>
              <w:rPr>
                <w:rFonts w:cstheme="minorHAnsi"/>
                <w:lang w:val="en-US"/>
              </w:rPr>
              <w:t xml:space="preserve"> </w:t>
            </w:r>
            <w:proofErr w:type="spellStart"/>
            <w:r>
              <w:rPr>
                <w:rFonts w:cstheme="minorHAnsi"/>
                <w:lang w:val="en-US"/>
              </w:rPr>
              <w:t>contactos</w:t>
            </w:r>
            <w:proofErr w:type="spellEnd"/>
          </w:p>
        </w:tc>
      </w:tr>
      <w:tr w:rsidR="00443FCA" w:rsidRPr="0024496D" w14:paraId="127D80DA" w14:textId="77777777" w:rsidTr="000A153D">
        <w:tc>
          <w:tcPr>
            <w:tcW w:w="2268" w:type="dxa"/>
            <w:tcBorders>
              <w:top w:val="single" w:sz="6" w:space="0" w:color="000000"/>
              <w:left w:val="single" w:sz="12" w:space="0" w:color="000000"/>
              <w:bottom w:val="single" w:sz="6" w:space="0" w:color="000000"/>
            </w:tcBorders>
            <w:shd w:val="clear" w:color="auto" w:fill="auto"/>
          </w:tcPr>
          <w:p w14:paraId="7CBC93DC"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69815575"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21B85122"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70D40D8" w14:textId="77777777" w:rsidR="00443FCA" w:rsidRPr="0024496D" w:rsidRDefault="00443FCA" w:rsidP="000A153D">
            <w:pPr>
              <w:spacing w:line="360" w:lineRule="auto"/>
              <w:rPr>
                <w:rFonts w:cstheme="minorHAnsi"/>
              </w:rPr>
            </w:pPr>
          </w:p>
        </w:tc>
      </w:tr>
      <w:tr w:rsidR="00443FCA" w:rsidRPr="0024496D" w14:paraId="20608F5E" w14:textId="77777777" w:rsidTr="000A153D">
        <w:tc>
          <w:tcPr>
            <w:tcW w:w="2268" w:type="dxa"/>
            <w:tcBorders>
              <w:top w:val="single" w:sz="6" w:space="0" w:color="000000"/>
              <w:left w:val="single" w:sz="12" w:space="0" w:color="000000"/>
              <w:bottom w:val="single" w:sz="6" w:space="0" w:color="000000"/>
            </w:tcBorders>
            <w:shd w:val="clear" w:color="auto" w:fill="auto"/>
          </w:tcPr>
          <w:p w14:paraId="73C4F1A0"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65767D6F"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0DB70456"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12E1821" w14:textId="77777777" w:rsidR="00443FCA" w:rsidRPr="0024496D" w:rsidRDefault="00443FCA" w:rsidP="000A153D">
            <w:pPr>
              <w:spacing w:line="360" w:lineRule="auto"/>
              <w:rPr>
                <w:rFonts w:cstheme="minorHAnsi"/>
              </w:rPr>
            </w:pPr>
          </w:p>
        </w:tc>
      </w:tr>
      <w:tr w:rsidR="00443FCA" w:rsidRPr="0024496D" w14:paraId="72B1ADF7" w14:textId="77777777" w:rsidTr="000A153D">
        <w:tc>
          <w:tcPr>
            <w:tcW w:w="2268" w:type="dxa"/>
            <w:tcBorders>
              <w:top w:val="single" w:sz="6" w:space="0" w:color="000000"/>
              <w:left w:val="single" w:sz="12" w:space="0" w:color="000000"/>
              <w:bottom w:val="single" w:sz="6" w:space="0" w:color="000000"/>
            </w:tcBorders>
            <w:shd w:val="clear" w:color="auto" w:fill="auto"/>
          </w:tcPr>
          <w:p w14:paraId="3368D9C6"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77457D"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37FE9F9B" w14:textId="77777777" w:rsidTr="000A153D">
        <w:tc>
          <w:tcPr>
            <w:tcW w:w="2268" w:type="dxa"/>
            <w:tcBorders>
              <w:top w:val="single" w:sz="6" w:space="0" w:color="000000"/>
              <w:left w:val="single" w:sz="12" w:space="0" w:color="000000"/>
              <w:bottom w:val="single" w:sz="6" w:space="0" w:color="000000"/>
            </w:tcBorders>
            <w:shd w:val="clear" w:color="auto" w:fill="auto"/>
          </w:tcPr>
          <w:p w14:paraId="256BC99A"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321EFF0"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editar contactos.</w:t>
            </w:r>
          </w:p>
        </w:tc>
      </w:tr>
      <w:tr w:rsidR="00443FCA" w:rsidRPr="00B131B8" w14:paraId="48BF8801" w14:textId="77777777" w:rsidTr="000A153D">
        <w:tc>
          <w:tcPr>
            <w:tcW w:w="2268" w:type="dxa"/>
            <w:tcBorders>
              <w:top w:val="single" w:sz="6" w:space="0" w:color="000000"/>
              <w:left w:val="single" w:sz="12" w:space="0" w:color="000000"/>
              <w:bottom w:val="single" w:sz="6" w:space="0" w:color="000000"/>
            </w:tcBorders>
            <w:shd w:val="clear" w:color="auto" w:fill="auto"/>
          </w:tcPr>
          <w:p w14:paraId="3E3DD9D8"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DB19D2"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17A6BC7"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708566A4" w14:textId="77777777" w:rsidR="00443FCA" w:rsidRPr="00B131B8" w:rsidRDefault="00443FCA" w:rsidP="000A153D">
            <w:pPr>
              <w:suppressAutoHyphens/>
              <w:spacing w:after="0" w:line="360" w:lineRule="auto"/>
              <w:jc w:val="both"/>
              <w:rPr>
                <w:rFonts w:cstheme="minorHAnsi"/>
              </w:rPr>
            </w:pPr>
          </w:p>
        </w:tc>
      </w:tr>
      <w:tr w:rsidR="00443FCA" w:rsidRPr="00567F96" w14:paraId="2FE248CC" w14:textId="77777777" w:rsidTr="000A153D">
        <w:tc>
          <w:tcPr>
            <w:tcW w:w="2268" w:type="dxa"/>
            <w:tcBorders>
              <w:top w:val="single" w:sz="6" w:space="0" w:color="000000"/>
              <w:left w:val="single" w:sz="12" w:space="0" w:color="000000"/>
              <w:bottom w:val="single" w:sz="6" w:space="0" w:color="000000"/>
            </w:tcBorders>
            <w:shd w:val="clear" w:color="auto" w:fill="auto"/>
          </w:tcPr>
          <w:p w14:paraId="76D173E3"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57D063"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26BFD2B1" w14:textId="77777777" w:rsidTr="000A153D">
        <w:tc>
          <w:tcPr>
            <w:tcW w:w="2268" w:type="dxa"/>
            <w:tcBorders>
              <w:top w:val="single" w:sz="6" w:space="0" w:color="000000"/>
              <w:left w:val="single" w:sz="12" w:space="0" w:color="000000"/>
              <w:bottom w:val="single" w:sz="6" w:space="0" w:color="000000"/>
            </w:tcBorders>
            <w:shd w:val="clear" w:color="auto" w:fill="auto"/>
          </w:tcPr>
          <w:p w14:paraId="170F83FE"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475E7F"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Editar contactos</w:t>
            </w:r>
          </w:p>
          <w:p w14:paraId="520102F4"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“Consejos de vecinos”.</w:t>
            </w:r>
          </w:p>
          <w:p w14:paraId="0BDB3C29"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749FAB7C" w14:textId="77777777" w:rsidR="00443FCA" w:rsidRDefault="00443FCA" w:rsidP="000A153D">
            <w:pPr>
              <w:spacing w:line="360" w:lineRule="auto"/>
              <w:jc w:val="both"/>
              <w:rPr>
                <w:rFonts w:cstheme="minorHAnsi"/>
              </w:rPr>
            </w:pPr>
            <w:r w:rsidRPr="0024496D">
              <w:rPr>
                <w:rFonts w:cstheme="minorHAnsi"/>
              </w:rPr>
              <w:lastRenderedPageBreak/>
              <w:t xml:space="preserve">4. </w:t>
            </w:r>
            <w:r>
              <w:rPr>
                <w:rFonts w:cstheme="minorHAnsi"/>
              </w:rPr>
              <w:t xml:space="preserve">El usuario selecciona la opción “Contactos”. </w:t>
            </w:r>
          </w:p>
          <w:p w14:paraId="2C82B5E6" w14:textId="77777777" w:rsidR="00443FCA" w:rsidRDefault="00443FCA" w:rsidP="000A153D">
            <w:pPr>
              <w:spacing w:line="360" w:lineRule="auto"/>
              <w:jc w:val="both"/>
              <w:rPr>
                <w:rFonts w:cstheme="minorHAnsi"/>
              </w:rPr>
            </w:pPr>
            <w:r>
              <w:rPr>
                <w:rFonts w:cstheme="minorHAnsi"/>
              </w:rPr>
              <w:t>5. Se despliegan los contactos ya registrados.</w:t>
            </w:r>
          </w:p>
          <w:p w14:paraId="2D890A27" w14:textId="77777777" w:rsidR="00443FCA" w:rsidRDefault="00443FCA" w:rsidP="000A153D">
            <w:pPr>
              <w:spacing w:line="360" w:lineRule="auto"/>
              <w:jc w:val="both"/>
              <w:rPr>
                <w:rFonts w:cstheme="minorHAnsi"/>
              </w:rPr>
            </w:pPr>
            <w:r>
              <w:rPr>
                <w:rFonts w:cstheme="minorHAnsi"/>
              </w:rPr>
              <w:t>6. Se selecciona la opción “Editar”.</w:t>
            </w:r>
          </w:p>
          <w:p w14:paraId="7D574C96" w14:textId="77777777" w:rsidR="00443FCA" w:rsidRDefault="00443FCA" w:rsidP="000A153D">
            <w:pPr>
              <w:spacing w:line="360" w:lineRule="auto"/>
              <w:jc w:val="both"/>
              <w:rPr>
                <w:rFonts w:cstheme="minorHAnsi"/>
              </w:rPr>
            </w:pPr>
            <w:r>
              <w:rPr>
                <w:rFonts w:cstheme="minorHAnsi"/>
              </w:rPr>
              <w:t>7. Se despliega un formulario con la información del contacto registrado.</w:t>
            </w:r>
          </w:p>
          <w:p w14:paraId="19220F34" w14:textId="77777777" w:rsidR="00443FCA" w:rsidRDefault="00443FCA" w:rsidP="000A153D">
            <w:pPr>
              <w:spacing w:line="360" w:lineRule="auto"/>
              <w:jc w:val="both"/>
              <w:rPr>
                <w:rFonts w:cstheme="minorHAnsi"/>
              </w:rPr>
            </w:pPr>
            <w:r>
              <w:rPr>
                <w:rFonts w:cstheme="minorHAnsi"/>
              </w:rPr>
              <w:t>8. Se realizan los cambios.</w:t>
            </w:r>
          </w:p>
          <w:p w14:paraId="4AAE0958" w14:textId="77777777" w:rsidR="00443FCA" w:rsidRPr="0024496D" w:rsidRDefault="00443FCA" w:rsidP="000A153D">
            <w:pPr>
              <w:spacing w:line="360" w:lineRule="auto"/>
              <w:jc w:val="both"/>
              <w:rPr>
                <w:rFonts w:cstheme="minorHAnsi"/>
              </w:rPr>
            </w:pPr>
            <w:r>
              <w:rPr>
                <w:rFonts w:cstheme="minorHAnsi"/>
              </w:rPr>
              <w:t>9. Se selecciona la opción “Guardar cambios”.</w:t>
            </w:r>
          </w:p>
          <w:p w14:paraId="11A94B70" w14:textId="77777777" w:rsidR="00443FCA" w:rsidRPr="0024496D" w:rsidRDefault="00443FCA" w:rsidP="000A153D">
            <w:pPr>
              <w:spacing w:line="360" w:lineRule="auto"/>
              <w:jc w:val="both"/>
              <w:rPr>
                <w:rFonts w:cstheme="minorHAnsi"/>
              </w:rPr>
            </w:pPr>
          </w:p>
        </w:tc>
      </w:tr>
      <w:tr w:rsidR="00443FCA" w:rsidRPr="00724A5C" w14:paraId="295D1317" w14:textId="77777777" w:rsidTr="000A153D">
        <w:tc>
          <w:tcPr>
            <w:tcW w:w="2268" w:type="dxa"/>
            <w:tcBorders>
              <w:top w:val="single" w:sz="6" w:space="0" w:color="000000"/>
              <w:left w:val="single" w:sz="12" w:space="0" w:color="000000"/>
              <w:bottom w:val="single" w:sz="6" w:space="0" w:color="000000"/>
            </w:tcBorders>
            <w:shd w:val="clear" w:color="auto" w:fill="auto"/>
          </w:tcPr>
          <w:p w14:paraId="2802A353" w14:textId="77777777" w:rsidR="00443FCA" w:rsidRPr="0024496D" w:rsidRDefault="00443FCA" w:rsidP="000A153D">
            <w:pPr>
              <w:spacing w:line="360" w:lineRule="auto"/>
              <w:jc w:val="both"/>
              <w:rPr>
                <w:rFonts w:cstheme="minorHAnsi"/>
                <w:b/>
              </w:rPr>
            </w:pPr>
            <w:r w:rsidRPr="0024496D">
              <w:rPr>
                <w:rFonts w:cstheme="minorHAnsi"/>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8406486"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68E41FD8" w14:textId="77777777" w:rsidTr="000A153D">
        <w:tc>
          <w:tcPr>
            <w:tcW w:w="2268" w:type="dxa"/>
            <w:tcBorders>
              <w:top w:val="single" w:sz="6" w:space="0" w:color="000000"/>
              <w:left w:val="single" w:sz="12" w:space="0" w:color="000000"/>
              <w:bottom w:val="single" w:sz="6" w:space="0" w:color="000000"/>
            </w:tcBorders>
            <w:shd w:val="clear" w:color="auto" w:fill="auto"/>
          </w:tcPr>
          <w:p w14:paraId="72B22BD9"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492383"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30C47577" w14:textId="77777777" w:rsidTr="000A153D">
        <w:tc>
          <w:tcPr>
            <w:tcW w:w="2268" w:type="dxa"/>
            <w:tcBorders>
              <w:top w:val="single" w:sz="6" w:space="0" w:color="000000"/>
              <w:left w:val="single" w:sz="12" w:space="0" w:color="000000"/>
              <w:bottom w:val="single" w:sz="6" w:space="0" w:color="000000"/>
            </w:tcBorders>
            <w:shd w:val="clear" w:color="auto" w:fill="auto"/>
          </w:tcPr>
          <w:p w14:paraId="12A697B5" w14:textId="77777777" w:rsidR="00443FCA" w:rsidRPr="0024496D" w:rsidRDefault="00443FCA" w:rsidP="000A153D">
            <w:pPr>
              <w:spacing w:line="360" w:lineRule="auto"/>
              <w:jc w:val="both"/>
              <w:rPr>
                <w:rFonts w:cstheme="minorHAnsi"/>
              </w:rPr>
            </w:pPr>
            <w:r w:rsidRPr="0024496D">
              <w:rPr>
                <w:rFonts w:cstheme="minorHAnsi"/>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16C65C"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72212ED4" w14:textId="77777777" w:rsidTr="000A153D">
        <w:tc>
          <w:tcPr>
            <w:tcW w:w="2268" w:type="dxa"/>
            <w:tcBorders>
              <w:top w:val="single" w:sz="6" w:space="0" w:color="000000"/>
              <w:left w:val="single" w:sz="12" w:space="0" w:color="000000"/>
              <w:bottom w:val="single" w:sz="6" w:space="0" w:color="000000"/>
            </w:tcBorders>
            <w:shd w:val="clear" w:color="auto" w:fill="auto"/>
          </w:tcPr>
          <w:p w14:paraId="7BDB18FD"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F5A9C0C"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8668EB5" w14:textId="77777777" w:rsidTr="000A153D">
        <w:tc>
          <w:tcPr>
            <w:tcW w:w="2268" w:type="dxa"/>
            <w:tcBorders>
              <w:top w:val="single" w:sz="6" w:space="0" w:color="000000"/>
              <w:left w:val="single" w:sz="12" w:space="0" w:color="000000"/>
              <w:bottom w:val="single" w:sz="6" w:space="0" w:color="000000"/>
            </w:tcBorders>
            <w:shd w:val="clear" w:color="auto" w:fill="auto"/>
          </w:tcPr>
          <w:p w14:paraId="7E0E7D3D"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E781AD"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5EA83543" w14:textId="77777777" w:rsidTr="000A153D">
        <w:tc>
          <w:tcPr>
            <w:tcW w:w="2268" w:type="dxa"/>
            <w:tcBorders>
              <w:top w:val="single" w:sz="6" w:space="0" w:color="000000"/>
              <w:left w:val="single" w:sz="12" w:space="0" w:color="000000"/>
              <w:bottom w:val="single" w:sz="6" w:space="0" w:color="000000"/>
            </w:tcBorders>
            <w:shd w:val="clear" w:color="auto" w:fill="auto"/>
          </w:tcPr>
          <w:p w14:paraId="017D8CD3"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9030AD"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3E589745" w14:textId="77777777" w:rsidTr="000A153D">
        <w:tc>
          <w:tcPr>
            <w:tcW w:w="2268" w:type="dxa"/>
            <w:tcBorders>
              <w:top w:val="single" w:sz="6" w:space="0" w:color="000000"/>
              <w:left w:val="single" w:sz="12" w:space="0" w:color="000000"/>
              <w:bottom w:val="single" w:sz="6" w:space="0" w:color="000000"/>
            </w:tcBorders>
            <w:shd w:val="clear" w:color="auto" w:fill="auto"/>
          </w:tcPr>
          <w:p w14:paraId="76103D87"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8155D5A"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16AB2289"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0D093719" w14:textId="77777777" w:rsidTr="000A153D">
        <w:tc>
          <w:tcPr>
            <w:tcW w:w="2268" w:type="dxa"/>
            <w:tcBorders>
              <w:top w:val="single" w:sz="6" w:space="0" w:color="000000"/>
              <w:left w:val="single" w:sz="12" w:space="0" w:color="000000"/>
              <w:bottom w:val="single" w:sz="6" w:space="0" w:color="000000"/>
            </w:tcBorders>
            <w:shd w:val="clear" w:color="auto" w:fill="auto"/>
          </w:tcPr>
          <w:p w14:paraId="67B00011"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FF6962"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27AD34F"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6E6A197F" w14:textId="77777777" w:rsidTr="000A153D">
        <w:tc>
          <w:tcPr>
            <w:tcW w:w="2268" w:type="dxa"/>
            <w:tcBorders>
              <w:top w:val="single" w:sz="6" w:space="0" w:color="000000"/>
              <w:left w:val="single" w:sz="12" w:space="0" w:color="000000"/>
              <w:bottom w:val="single" w:sz="12" w:space="0" w:color="000000"/>
            </w:tcBorders>
            <w:shd w:val="clear" w:color="auto" w:fill="auto"/>
          </w:tcPr>
          <w:p w14:paraId="359372CE"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4A80F91"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776105A9" w14:textId="77777777" w:rsidR="00443FCA" w:rsidRDefault="00443FCA" w:rsidP="00443FCA"/>
    <w:p w14:paraId="60230D38" w14:textId="77777777" w:rsidR="00443FCA" w:rsidRDefault="00443FCA" w:rsidP="00443FCA"/>
    <w:p w14:paraId="3BBEFBAE" w14:textId="77777777" w:rsidR="00443FCA" w:rsidRDefault="00443FCA" w:rsidP="00443FCA"/>
    <w:p w14:paraId="28CA0FFD" w14:textId="77777777" w:rsidR="00443FCA" w:rsidRDefault="00443FCA" w:rsidP="00443FCA"/>
    <w:tbl>
      <w:tblPr>
        <w:tblW w:w="9588" w:type="dxa"/>
        <w:tblInd w:w="-15" w:type="dxa"/>
        <w:tblLayout w:type="fixed"/>
        <w:tblLook w:val="0000" w:firstRow="0" w:lastRow="0" w:firstColumn="0" w:lastColumn="0" w:noHBand="0" w:noVBand="0"/>
      </w:tblPr>
      <w:tblGrid>
        <w:gridCol w:w="2268"/>
        <w:gridCol w:w="2196"/>
        <w:gridCol w:w="2196"/>
        <w:gridCol w:w="2928"/>
      </w:tblGrid>
      <w:tr w:rsidR="00443FCA" w:rsidRPr="00467A7E" w14:paraId="2FC27F36" w14:textId="77777777" w:rsidTr="000A153D">
        <w:tc>
          <w:tcPr>
            <w:tcW w:w="2268" w:type="dxa"/>
            <w:tcBorders>
              <w:top w:val="single" w:sz="6" w:space="0" w:color="000000"/>
              <w:left w:val="single" w:sz="12" w:space="0" w:color="000000"/>
              <w:bottom w:val="single" w:sz="12" w:space="0" w:color="000000"/>
            </w:tcBorders>
            <w:shd w:val="clear" w:color="auto" w:fill="auto"/>
          </w:tcPr>
          <w:p w14:paraId="6AD42537" w14:textId="77777777" w:rsidR="00443FCA" w:rsidRPr="0024496D" w:rsidRDefault="00443FCA" w:rsidP="000A153D">
            <w:pPr>
              <w:spacing w:line="360" w:lineRule="auto"/>
              <w:jc w:val="both"/>
              <w:rPr>
                <w:rFonts w:cstheme="minorHAnsi"/>
              </w:rPr>
            </w:pPr>
            <w:r w:rsidRPr="0024496D">
              <w:rPr>
                <w:rFonts w:cstheme="minorHAnsi"/>
              </w:rPr>
              <w:lastRenderedPageBreak/>
              <w:t>ID de casos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7A493AF" w14:textId="77777777" w:rsidR="00443FCA" w:rsidRPr="00467A7E" w:rsidRDefault="00443FCA" w:rsidP="000A153D">
            <w:pPr>
              <w:suppressAutoHyphens/>
              <w:spacing w:after="0" w:line="360" w:lineRule="auto"/>
              <w:jc w:val="both"/>
              <w:rPr>
                <w:rFonts w:cstheme="minorHAnsi"/>
                <w:lang w:val="en-US"/>
              </w:rPr>
            </w:pPr>
            <w:r w:rsidRPr="00467A7E">
              <w:rPr>
                <w:rFonts w:cstheme="minorHAnsi"/>
                <w:lang w:val="en-US"/>
              </w:rPr>
              <w:t>CU-4</w:t>
            </w:r>
            <w:r>
              <w:rPr>
                <w:rFonts w:cstheme="minorHAnsi"/>
                <w:lang w:val="en-US"/>
              </w:rPr>
              <w:t>8</w:t>
            </w:r>
          </w:p>
        </w:tc>
      </w:tr>
      <w:tr w:rsidR="00443FCA" w:rsidRPr="00467A7E" w14:paraId="650E7CA5" w14:textId="77777777" w:rsidTr="000A153D">
        <w:tc>
          <w:tcPr>
            <w:tcW w:w="2268" w:type="dxa"/>
            <w:tcBorders>
              <w:top w:val="single" w:sz="6" w:space="0" w:color="000000"/>
              <w:left w:val="single" w:sz="12" w:space="0" w:color="000000"/>
              <w:bottom w:val="single" w:sz="12" w:space="0" w:color="000000"/>
            </w:tcBorders>
            <w:shd w:val="clear" w:color="auto" w:fill="auto"/>
          </w:tcPr>
          <w:p w14:paraId="5396FDE7" w14:textId="77777777" w:rsidR="00443FCA" w:rsidRPr="0024496D" w:rsidRDefault="00443FCA" w:rsidP="000A153D">
            <w:pPr>
              <w:spacing w:line="360" w:lineRule="auto"/>
              <w:jc w:val="both"/>
              <w:rPr>
                <w:rFonts w:cstheme="minorHAnsi"/>
              </w:rPr>
            </w:pPr>
            <w:r w:rsidRPr="0024496D">
              <w:rPr>
                <w:rFonts w:cstheme="minorHAnsi"/>
              </w:rPr>
              <w:t>Nombre de caso de uso:</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297651A" w14:textId="77777777" w:rsidR="00443FCA" w:rsidRPr="00467A7E" w:rsidRDefault="00443FCA" w:rsidP="000A153D">
            <w:pPr>
              <w:suppressAutoHyphens/>
              <w:spacing w:after="0" w:line="360" w:lineRule="auto"/>
              <w:jc w:val="both"/>
              <w:rPr>
                <w:rFonts w:cstheme="minorHAnsi"/>
                <w:lang w:val="en-US"/>
              </w:rPr>
            </w:pPr>
            <w:proofErr w:type="spellStart"/>
            <w:r>
              <w:rPr>
                <w:rFonts w:cstheme="minorHAnsi"/>
                <w:lang w:val="en-US"/>
              </w:rPr>
              <w:t>Eliminar</w:t>
            </w:r>
            <w:proofErr w:type="spellEnd"/>
            <w:r>
              <w:rPr>
                <w:rFonts w:cstheme="minorHAnsi"/>
                <w:lang w:val="en-US"/>
              </w:rPr>
              <w:t xml:space="preserve"> </w:t>
            </w:r>
            <w:proofErr w:type="spellStart"/>
            <w:r>
              <w:rPr>
                <w:rFonts w:cstheme="minorHAnsi"/>
                <w:lang w:val="en-US"/>
              </w:rPr>
              <w:t>contactos</w:t>
            </w:r>
            <w:proofErr w:type="spellEnd"/>
          </w:p>
        </w:tc>
      </w:tr>
      <w:tr w:rsidR="00443FCA" w:rsidRPr="0024496D" w14:paraId="674377EE" w14:textId="77777777" w:rsidTr="000A153D">
        <w:tc>
          <w:tcPr>
            <w:tcW w:w="2268" w:type="dxa"/>
            <w:tcBorders>
              <w:top w:val="single" w:sz="6" w:space="0" w:color="000000"/>
              <w:left w:val="single" w:sz="12" w:space="0" w:color="000000"/>
              <w:bottom w:val="single" w:sz="6" w:space="0" w:color="000000"/>
            </w:tcBorders>
            <w:shd w:val="clear" w:color="auto" w:fill="auto"/>
          </w:tcPr>
          <w:p w14:paraId="77D0BCD9" w14:textId="77777777" w:rsidR="00443FCA" w:rsidRPr="0024496D" w:rsidRDefault="00443FCA" w:rsidP="000A153D">
            <w:pPr>
              <w:spacing w:line="360" w:lineRule="auto"/>
              <w:jc w:val="both"/>
              <w:rPr>
                <w:rFonts w:cstheme="minorHAnsi"/>
              </w:rPr>
            </w:pPr>
            <w:r w:rsidRPr="0024496D">
              <w:rPr>
                <w:rFonts w:cstheme="minorHAnsi"/>
              </w:rPr>
              <w:t>Creado por:</w:t>
            </w:r>
          </w:p>
        </w:tc>
        <w:tc>
          <w:tcPr>
            <w:tcW w:w="2196" w:type="dxa"/>
            <w:tcBorders>
              <w:top w:val="single" w:sz="6" w:space="0" w:color="000000"/>
              <w:left w:val="single" w:sz="6" w:space="0" w:color="000000"/>
              <w:bottom w:val="single" w:sz="6" w:space="0" w:color="000000"/>
            </w:tcBorders>
            <w:shd w:val="clear" w:color="auto" w:fill="auto"/>
          </w:tcPr>
          <w:p w14:paraId="1DE9DB27" w14:textId="77777777" w:rsidR="00443FCA" w:rsidRPr="0024496D" w:rsidRDefault="00443FCA" w:rsidP="000A153D">
            <w:pPr>
              <w:spacing w:line="360" w:lineRule="auto"/>
              <w:jc w:val="both"/>
              <w:rPr>
                <w:rFonts w:cstheme="minorHAnsi"/>
              </w:rPr>
            </w:pPr>
            <w:r w:rsidRPr="0024496D">
              <w:rPr>
                <w:rFonts w:cstheme="minorHAnsi"/>
              </w:rPr>
              <w:t xml:space="preserve">Jafet, Kenneth y </w:t>
            </w:r>
            <w:proofErr w:type="spellStart"/>
            <w:r w:rsidRPr="0024496D">
              <w:rPr>
                <w:rFonts w:cstheme="minorHAnsi"/>
              </w:rPr>
              <w:t>Heyner</w:t>
            </w:r>
            <w:proofErr w:type="spellEnd"/>
          </w:p>
        </w:tc>
        <w:tc>
          <w:tcPr>
            <w:tcW w:w="2196" w:type="dxa"/>
            <w:tcBorders>
              <w:top w:val="single" w:sz="6" w:space="0" w:color="000000"/>
              <w:left w:val="single" w:sz="6" w:space="0" w:color="000000"/>
              <w:bottom w:val="single" w:sz="6" w:space="0" w:color="000000"/>
            </w:tcBorders>
            <w:shd w:val="clear" w:color="auto" w:fill="auto"/>
          </w:tcPr>
          <w:p w14:paraId="2F8926A2" w14:textId="77777777" w:rsidR="00443FCA" w:rsidRPr="0024496D" w:rsidRDefault="00443FCA" w:rsidP="000A153D">
            <w:pPr>
              <w:spacing w:line="360" w:lineRule="auto"/>
              <w:jc w:val="both"/>
              <w:rPr>
                <w:rFonts w:cstheme="minorHAnsi"/>
              </w:rPr>
            </w:pPr>
            <w:r w:rsidRPr="0024496D">
              <w:rPr>
                <w:rFonts w:cstheme="minorHAnsi"/>
              </w:rPr>
              <w:t>Actualizado última vez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B9BE8EC" w14:textId="77777777" w:rsidR="00443FCA" w:rsidRPr="0024496D" w:rsidRDefault="00443FCA" w:rsidP="000A153D">
            <w:pPr>
              <w:spacing w:line="360" w:lineRule="auto"/>
              <w:rPr>
                <w:rFonts w:cstheme="minorHAnsi"/>
              </w:rPr>
            </w:pPr>
          </w:p>
        </w:tc>
      </w:tr>
      <w:tr w:rsidR="00443FCA" w:rsidRPr="0024496D" w14:paraId="38B45BA3" w14:textId="77777777" w:rsidTr="000A153D">
        <w:tc>
          <w:tcPr>
            <w:tcW w:w="2268" w:type="dxa"/>
            <w:tcBorders>
              <w:top w:val="single" w:sz="6" w:space="0" w:color="000000"/>
              <w:left w:val="single" w:sz="12" w:space="0" w:color="000000"/>
              <w:bottom w:val="single" w:sz="6" w:space="0" w:color="000000"/>
            </w:tcBorders>
            <w:shd w:val="clear" w:color="auto" w:fill="auto"/>
          </w:tcPr>
          <w:p w14:paraId="225CC944" w14:textId="77777777" w:rsidR="00443FCA" w:rsidRPr="0024496D" w:rsidRDefault="00443FCA" w:rsidP="000A153D">
            <w:pPr>
              <w:spacing w:line="360" w:lineRule="auto"/>
              <w:jc w:val="both"/>
              <w:rPr>
                <w:rFonts w:cstheme="minorHAnsi"/>
              </w:rPr>
            </w:pPr>
            <w:r w:rsidRPr="0024496D">
              <w:rPr>
                <w:rFonts w:cstheme="minorHAnsi"/>
              </w:rPr>
              <w:t>Fecha de creación:</w:t>
            </w:r>
          </w:p>
        </w:tc>
        <w:tc>
          <w:tcPr>
            <w:tcW w:w="2196" w:type="dxa"/>
            <w:tcBorders>
              <w:top w:val="single" w:sz="6" w:space="0" w:color="000000"/>
              <w:left w:val="single" w:sz="6" w:space="0" w:color="000000"/>
              <w:bottom w:val="single" w:sz="6" w:space="0" w:color="000000"/>
            </w:tcBorders>
            <w:shd w:val="clear" w:color="auto" w:fill="auto"/>
          </w:tcPr>
          <w:p w14:paraId="5CA20D71" w14:textId="77777777" w:rsidR="00443FCA" w:rsidRPr="0024496D" w:rsidRDefault="00443FCA" w:rsidP="000A153D">
            <w:pPr>
              <w:spacing w:line="360" w:lineRule="auto"/>
              <w:jc w:val="both"/>
              <w:rPr>
                <w:rFonts w:cstheme="minorHAnsi"/>
              </w:rPr>
            </w:pPr>
            <w:r>
              <w:rPr>
                <w:rFonts w:cstheme="minorHAnsi"/>
              </w:rPr>
              <w:t>30</w:t>
            </w:r>
            <w:r w:rsidRPr="0024496D">
              <w:rPr>
                <w:rFonts w:cstheme="minorHAnsi"/>
              </w:rPr>
              <w:t xml:space="preserve"> de mayo del 2021</w:t>
            </w:r>
          </w:p>
        </w:tc>
        <w:tc>
          <w:tcPr>
            <w:tcW w:w="2196" w:type="dxa"/>
            <w:tcBorders>
              <w:top w:val="single" w:sz="6" w:space="0" w:color="000000"/>
              <w:left w:val="single" w:sz="6" w:space="0" w:color="000000"/>
              <w:bottom w:val="single" w:sz="6" w:space="0" w:color="000000"/>
            </w:tcBorders>
            <w:shd w:val="clear" w:color="auto" w:fill="auto"/>
          </w:tcPr>
          <w:p w14:paraId="4FEA9CCA" w14:textId="77777777" w:rsidR="00443FCA" w:rsidRPr="0024496D" w:rsidRDefault="00443FCA" w:rsidP="000A153D">
            <w:pPr>
              <w:spacing w:line="360" w:lineRule="auto"/>
              <w:jc w:val="both"/>
              <w:rPr>
                <w:rFonts w:cstheme="minorHAnsi"/>
              </w:rPr>
            </w:pPr>
            <w:r w:rsidRPr="0024496D">
              <w:rPr>
                <w:rFonts w:cstheme="minorHAnsi"/>
              </w:rPr>
              <w:t>Fecha de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68DCB12" w14:textId="77777777" w:rsidR="00443FCA" w:rsidRPr="0024496D" w:rsidRDefault="00443FCA" w:rsidP="000A153D">
            <w:pPr>
              <w:spacing w:line="360" w:lineRule="auto"/>
              <w:rPr>
                <w:rFonts w:cstheme="minorHAnsi"/>
              </w:rPr>
            </w:pPr>
          </w:p>
        </w:tc>
      </w:tr>
      <w:tr w:rsidR="00443FCA" w:rsidRPr="0024496D" w14:paraId="453978A5" w14:textId="77777777" w:rsidTr="000A153D">
        <w:tc>
          <w:tcPr>
            <w:tcW w:w="2268" w:type="dxa"/>
            <w:tcBorders>
              <w:top w:val="single" w:sz="6" w:space="0" w:color="000000"/>
              <w:left w:val="single" w:sz="12" w:space="0" w:color="000000"/>
              <w:bottom w:val="single" w:sz="6" w:space="0" w:color="000000"/>
            </w:tcBorders>
            <w:shd w:val="clear" w:color="auto" w:fill="auto"/>
          </w:tcPr>
          <w:p w14:paraId="7A2C5DD8" w14:textId="77777777" w:rsidR="00443FCA" w:rsidRPr="0024496D" w:rsidRDefault="00443FCA" w:rsidP="000A153D">
            <w:pPr>
              <w:spacing w:line="360" w:lineRule="auto"/>
              <w:jc w:val="both"/>
              <w:rPr>
                <w:rFonts w:cstheme="minorHAnsi"/>
              </w:rPr>
            </w:pPr>
            <w:r w:rsidRPr="0024496D">
              <w:rPr>
                <w:rFonts w:cstheme="minorHAnsi"/>
              </w:rPr>
              <w:t>Actor:</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3191B50" w14:textId="77777777" w:rsidR="00443FCA" w:rsidRPr="0024496D" w:rsidRDefault="00443FCA" w:rsidP="000A153D">
            <w:pPr>
              <w:spacing w:line="360" w:lineRule="auto"/>
              <w:jc w:val="both"/>
              <w:rPr>
                <w:rFonts w:cstheme="minorHAnsi"/>
              </w:rPr>
            </w:pPr>
            <w:r>
              <w:rPr>
                <w:rFonts w:cstheme="minorHAnsi"/>
              </w:rPr>
              <w:t>Personal de ADITIBRI.</w:t>
            </w:r>
          </w:p>
        </w:tc>
      </w:tr>
      <w:tr w:rsidR="00443FCA" w:rsidRPr="0024496D" w14:paraId="0341B6A5" w14:textId="77777777" w:rsidTr="000A153D">
        <w:tc>
          <w:tcPr>
            <w:tcW w:w="2268" w:type="dxa"/>
            <w:tcBorders>
              <w:top w:val="single" w:sz="6" w:space="0" w:color="000000"/>
              <w:left w:val="single" w:sz="12" w:space="0" w:color="000000"/>
              <w:bottom w:val="single" w:sz="6" w:space="0" w:color="000000"/>
            </w:tcBorders>
            <w:shd w:val="clear" w:color="auto" w:fill="auto"/>
          </w:tcPr>
          <w:p w14:paraId="48D62EB4" w14:textId="77777777" w:rsidR="00443FCA" w:rsidRPr="0024496D" w:rsidRDefault="00443FCA" w:rsidP="000A153D">
            <w:pPr>
              <w:spacing w:line="360" w:lineRule="auto"/>
              <w:jc w:val="both"/>
              <w:rPr>
                <w:rFonts w:cstheme="minorHAnsi"/>
              </w:rPr>
            </w:pPr>
            <w:r w:rsidRPr="0024496D">
              <w:rPr>
                <w:rFonts w:cstheme="minorHAnsi"/>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CA8448" w14:textId="77777777" w:rsidR="00443FCA" w:rsidRPr="0024496D" w:rsidRDefault="00443FCA" w:rsidP="000A153D">
            <w:pPr>
              <w:spacing w:line="360" w:lineRule="auto"/>
              <w:jc w:val="both"/>
              <w:rPr>
                <w:rFonts w:cstheme="minorHAnsi"/>
              </w:rPr>
            </w:pPr>
            <w:r>
              <w:rPr>
                <w:rFonts w:cstheme="minorHAnsi"/>
              </w:rPr>
              <w:t>Las personas que forman parte de la organización y que reciban permiso para el uso de la página podrán eliminar contactos.</w:t>
            </w:r>
          </w:p>
        </w:tc>
      </w:tr>
      <w:tr w:rsidR="00443FCA" w:rsidRPr="00B131B8" w14:paraId="770EF00E" w14:textId="77777777" w:rsidTr="000A153D">
        <w:tc>
          <w:tcPr>
            <w:tcW w:w="2268" w:type="dxa"/>
            <w:tcBorders>
              <w:top w:val="single" w:sz="6" w:space="0" w:color="000000"/>
              <w:left w:val="single" w:sz="12" w:space="0" w:color="000000"/>
              <w:bottom w:val="single" w:sz="6" w:space="0" w:color="000000"/>
            </w:tcBorders>
            <w:shd w:val="clear" w:color="auto" w:fill="auto"/>
          </w:tcPr>
          <w:p w14:paraId="0B088E6B" w14:textId="77777777" w:rsidR="00443FCA" w:rsidRPr="0024496D" w:rsidRDefault="00443FCA" w:rsidP="000A153D">
            <w:pPr>
              <w:spacing w:line="360" w:lineRule="auto"/>
              <w:jc w:val="both"/>
              <w:rPr>
                <w:rFonts w:cstheme="minorHAnsi"/>
              </w:rPr>
            </w:pPr>
            <w:r w:rsidRPr="0024496D">
              <w:rPr>
                <w:rFonts w:cstheme="minorHAnsi"/>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24C545F" w14:textId="77777777" w:rsidR="00443FCA" w:rsidRDefault="00443FCA" w:rsidP="000A153D">
            <w:pPr>
              <w:suppressAutoHyphens/>
              <w:spacing w:after="0" w:line="360" w:lineRule="auto"/>
              <w:jc w:val="both"/>
              <w:rPr>
                <w:rFonts w:cstheme="minorHAnsi"/>
              </w:rPr>
            </w:pPr>
            <w:r>
              <w:rPr>
                <w:rFonts w:cstheme="minorHAnsi"/>
              </w:rPr>
              <w:t xml:space="preserve">1.Estar </w:t>
            </w:r>
            <w:proofErr w:type="spellStart"/>
            <w:r>
              <w:rPr>
                <w:rFonts w:cstheme="minorHAnsi"/>
              </w:rPr>
              <w:t>logueado</w:t>
            </w:r>
            <w:proofErr w:type="spellEnd"/>
            <w:r>
              <w:rPr>
                <w:rFonts w:cstheme="minorHAnsi"/>
              </w:rPr>
              <w:t xml:space="preserve"> en la página.</w:t>
            </w:r>
          </w:p>
          <w:p w14:paraId="254DA582" w14:textId="77777777" w:rsidR="00443FCA" w:rsidRPr="00567F96" w:rsidRDefault="00443FCA" w:rsidP="000A153D">
            <w:pPr>
              <w:suppressAutoHyphens/>
              <w:spacing w:after="0" w:line="360" w:lineRule="auto"/>
              <w:jc w:val="both"/>
              <w:rPr>
                <w:rFonts w:cstheme="minorHAnsi"/>
              </w:rPr>
            </w:pPr>
            <w:r>
              <w:rPr>
                <w:rFonts w:cstheme="minorHAnsi"/>
              </w:rPr>
              <w:t>2.Que la pagina haya reconocido la cuenta.</w:t>
            </w:r>
          </w:p>
          <w:p w14:paraId="2ED33116" w14:textId="77777777" w:rsidR="00443FCA" w:rsidRPr="00B131B8" w:rsidRDefault="00443FCA" w:rsidP="000A153D">
            <w:pPr>
              <w:suppressAutoHyphens/>
              <w:spacing w:after="0" w:line="360" w:lineRule="auto"/>
              <w:jc w:val="both"/>
              <w:rPr>
                <w:rFonts w:cstheme="minorHAnsi"/>
              </w:rPr>
            </w:pPr>
          </w:p>
        </w:tc>
      </w:tr>
      <w:tr w:rsidR="00443FCA" w:rsidRPr="00567F96" w14:paraId="7EB8AA20" w14:textId="77777777" w:rsidTr="000A153D">
        <w:tc>
          <w:tcPr>
            <w:tcW w:w="2268" w:type="dxa"/>
            <w:tcBorders>
              <w:top w:val="single" w:sz="6" w:space="0" w:color="000000"/>
              <w:left w:val="single" w:sz="12" w:space="0" w:color="000000"/>
              <w:bottom w:val="single" w:sz="6" w:space="0" w:color="000000"/>
            </w:tcBorders>
            <w:shd w:val="clear" w:color="auto" w:fill="auto"/>
          </w:tcPr>
          <w:p w14:paraId="131C4BD7" w14:textId="77777777" w:rsidR="00443FCA" w:rsidRPr="0024496D" w:rsidRDefault="00443FCA" w:rsidP="000A153D">
            <w:pPr>
              <w:spacing w:line="360" w:lineRule="auto"/>
              <w:jc w:val="both"/>
              <w:rPr>
                <w:rFonts w:cstheme="minorHAnsi"/>
              </w:rPr>
            </w:pPr>
            <w:r w:rsidRPr="0024496D">
              <w:rPr>
                <w:rFonts w:cstheme="minorHAnsi"/>
              </w:rPr>
              <w:t>Postcondiciones: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F96293C" w14:textId="77777777" w:rsidR="00443FCA" w:rsidRPr="00567F96" w:rsidRDefault="00443FCA" w:rsidP="000A153D">
            <w:pPr>
              <w:suppressAutoHyphens/>
              <w:spacing w:after="0" w:line="360" w:lineRule="auto"/>
              <w:jc w:val="both"/>
              <w:rPr>
                <w:rFonts w:cstheme="minorHAnsi"/>
              </w:rPr>
            </w:pPr>
            <w:r>
              <w:rPr>
                <w:rFonts w:cstheme="minorHAnsi"/>
              </w:rPr>
              <w:t>1.Se almacena la información en la base de datos.</w:t>
            </w:r>
          </w:p>
        </w:tc>
      </w:tr>
      <w:tr w:rsidR="00443FCA" w:rsidRPr="0024496D" w14:paraId="7D1167F8" w14:textId="77777777" w:rsidTr="000A153D">
        <w:tc>
          <w:tcPr>
            <w:tcW w:w="2268" w:type="dxa"/>
            <w:tcBorders>
              <w:top w:val="single" w:sz="6" w:space="0" w:color="000000"/>
              <w:left w:val="single" w:sz="12" w:space="0" w:color="000000"/>
              <w:bottom w:val="single" w:sz="6" w:space="0" w:color="000000"/>
            </w:tcBorders>
            <w:shd w:val="clear" w:color="auto" w:fill="auto"/>
          </w:tcPr>
          <w:p w14:paraId="0D638AD5" w14:textId="77777777" w:rsidR="00443FCA" w:rsidRPr="0024496D" w:rsidRDefault="00443FCA" w:rsidP="000A153D">
            <w:pPr>
              <w:spacing w:line="360" w:lineRule="auto"/>
              <w:jc w:val="both"/>
              <w:rPr>
                <w:rFonts w:cstheme="minorHAnsi"/>
                <w:b/>
              </w:rPr>
            </w:pPr>
            <w:r w:rsidRPr="0024496D">
              <w:rPr>
                <w:rFonts w:cstheme="minorHAnsi"/>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D1D4F0" w14:textId="77777777" w:rsidR="00443FCA" w:rsidRPr="0024496D" w:rsidRDefault="00443FCA" w:rsidP="000A153D">
            <w:pPr>
              <w:spacing w:line="360" w:lineRule="auto"/>
              <w:jc w:val="both"/>
              <w:rPr>
                <w:rFonts w:cstheme="minorHAnsi"/>
                <w:b/>
                <w:bCs/>
              </w:rPr>
            </w:pPr>
            <w:r>
              <w:rPr>
                <w:rFonts w:cstheme="minorHAnsi"/>
                <w:b/>
                <w:bCs/>
              </w:rPr>
              <w:t>1</w:t>
            </w:r>
            <w:r w:rsidRPr="0024496D">
              <w:rPr>
                <w:rFonts w:cstheme="minorHAnsi"/>
                <w:b/>
                <w:bCs/>
              </w:rPr>
              <w:t xml:space="preserve">.0 </w:t>
            </w:r>
            <w:r>
              <w:rPr>
                <w:rFonts w:cstheme="minorHAnsi"/>
                <w:b/>
                <w:bCs/>
              </w:rPr>
              <w:t>Eliminar contactos</w:t>
            </w:r>
          </w:p>
          <w:p w14:paraId="12E2C093" w14:textId="77777777" w:rsidR="00443FCA" w:rsidRPr="0024496D" w:rsidRDefault="00443FCA" w:rsidP="000A153D">
            <w:pPr>
              <w:spacing w:line="360" w:lineRule="auto"/>
              <w:jc w:val="both"/>
              <w:rPr>
                <w:rFonts w:cstheme="minorHAnsi"/>
              </w:rPr>
            </w:pPr>
            <w:r w:rsidRPr="0024496D">
              <w:rPr>
                <w:rFonts w:cstheme="minorHAnsi"/>
              </w:rPr>
              <w:t>1.</w:t>
            </w:r>
            <w:r>
              <w:rPr>
                <w:rFonts w:cstheme="minorHAnsi"/>
              </w:rPr>
              <w:t>El usuario posiciona el cursor sobre la opción “Consejos de vecinos”.</w:t>
            </w:r>
          </w:p>
          <w:p w14:paraId="20028286" w14:textId="77777777" w:rsidR="00443FCA" w:rsidRDefault="00443FCA" w:rsidP="000A153D">
            <w:pPr>
              <w:spacing w:line="360" w:lineRule="auto"/>
              <w:jc w:val="both"/>
              <w:rPr>
                <w:rFonts w:cstheme="minorHAnsi"/>
              </w:rPr>
            </w:pPr>
            <w:r w:rsidRPr="0024496D">
              <w:rPr>
                <w:rFonts w:cstheme="minorHAnsi"/>
              </w:rPr>
              <w:t>2.</w:t>
            </w:r>
            <w:r>
              <w:rPr>
                <w:rFonts w:cstheme="minorHAnsi"/>
              </w:rPr>
              <w:t>Se despliegan las opciones de ese apartado</w:t>
            </w:r>
            <w:r w:rsidRPr="0024496D">
              <w:rPr>
                <w:rFonts w:cstheme="minorHAnsi"/>
              </w:rPr>
              <w:t>.</w:t>
            </w:r>
          </w:p>
          <w:p w14:paraId="1B560E39" w14:textId="77777777" w:rsidR="00443FCA" w:rsidRDefault="00443FCA" w:rsidP="000A153D">
            <w:pPr>
              <w:spacing w:line="360" w:lineRule="auto"/>
              <w:jc w:val="both"/>
              <w:rPr>
                <w:rFonts w:cstheme="minorHAnsi"/>
              </w:rPr>
            </w:pPr>
            <w:r w:rsidRPr="0024496D">
              <w:rPr>
                <w:rFonts w:cstheme="minorHAnsi"/>
              </w:rPr>
              <w:t xml:space="preserve">4. </w:t>
            </w:r>
            <w:r>
              <w:rPr>
                <w:rFonts w:cstheme="minorHAnsi"/>
              </w:rPr>
              <w:t xml:space="preserve">El usuario selecciona la opción “Contactos”. </w:t>
            </w:r>
          </w:p>
          <w:p w14:paraId="4F6C5562" w14:textId="77777777" w:rsidR="00443FCA" w:rsidRDefault="00443FCA" w:rsidP="000A153D">
            <w:pPr>
              <w:spacing w:line="360" w:lineRule="auto"/>
              <w:jc w:val="both"/>
              <w:rPr>
                <w:rFonts w:cstheme="minorHAnsi"/>
              </w:rPr>
            </w:pPr>
            <w:r>
              <w:rPr>
                <w:rFonts w:cstheme="minorHAnsi"/>
              </w:rPr>
              <w:t>5. Se despliegan los contactos ya registrados.</w:t>
            </w:r>
          </w:p>
          <w:p w14:paraId="0A145EAE" w14:textId="77777777" w:rsidR="00443FCA" w:rsidRDefault="00443FCA" w:rsidP="000A153D">
            <w:pPr>
              <w:spacing w:line="360" w:lineRule="auto"/>
              <w:jc w:val="both"/>
              <w:rPr>
                <w:rFonts w:cstheme="minorHAnsi"/>
              </w:rPr>
            </w:pPr>
            <w:r>
              <w:rPr>
                <w:rFonts w:cstheme="minorHAnsi"/>
              </w:rPr>
              <w:t>6. Se selecciona la opción “Eliminar”.</w:t>
            </w:r>
          </w:p>
          <w:p w14:paraId="4A80F707" w14:textId="77777777" w:rsidR="00443FCA" w:rsidRDefault="00443FCA" w:rsidP="000A153D">
            <w:pPr>
              <w:spacing w:line="360" w:lineRule="auto"/>
              <w:jc w:val="both"/>
              <w:rPr>
                <w:rFonts w:cstheme="minorHAnsi"/>
              </w:rPr>
            </w:pPr>
            <w:r>
              <w:rPr>
                <w:rFonts w:cstheme="minorHAnsi"/>
              </w:rPr>
              <w:t>7. Se despliega un mensaje de confirmación.</w:t>
            </w:r>
          </w:p>
          <w:p w14:paraId="50919BC3" w14:textId="77777777" w:rsidR="00443FCA" w:rsidRPr="0024496D" w:rsidRDefault="00443FCA" w:rsidP="000A153D">
            <w:pPr>
              <w:spacing w:line="360" w:lineRule="auto"/>
              <w:jc w:val="both"/>
              <w:rPr>
                <w:rFonts w:cstheme="minorHAnsi"/>
              </w:rPr>
            </w:pPr>
            <w:r>
              <w:rPr>
                <w:rFonts w:cstheme="minorHAnsi"/>
              </w:rPr>
              <w:t>8. Se selecciona la opción “Confirmar”</w:t>
            </w:r>
          </w:p>
        </w:tc>
      </w:tr>
      <w:tr w:rsidR="00443FCA" w:rsidRPr="00724A5C" w14:paraId="1B4E24C6" w14:textId="77777777" w:rsidTr="000A153D">
        <w:tc>
          <w:tcPr>
            <w:tcW w:w="2268" w:type="dxa"/>
            <w:tcBorders>
              <w:top w:val="single" w:sz="6" w:space="0" w:color="000000"/>
              <w:left w:val="single" w:sz="12" w:space="0" w:color="000000"/>
              <w:bottom w:val="single" w:sz="6" w:space="0" w:color="000000"/>
            </w:tcBorders>
            <w:shd w:val="clear" w:color="auto" w:fill="auto"/>
          </w:tcPr>
          <w:p w14:paraId="1FCE9706" w14:textId="77777777" w:rsidR="00443FCA" w:rsidRPr="0024496D" w:rsidRDefault="00443FCA" w:rsidP="000A153D">
            <w:pPr>
              <w:spacing w:line="360" w:lineRule="auto"/>
              <w:jc w:val="both"/>
              <w:rPr>
                <w:rFonts w:cstheme="minorHAnsi"/>
                <w:b/>
              </w:rPr>
            </w:pPr>
            <w:r w:rsidRPr="0024496D">
              <w:rPr>
                <w:rFonts w:cstheme="minorHAnsi"/>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847375" w14:textId="77777777" w:rsidR="00443FCA" w:rsidRPr="00724A5C" w:rsidRDefault="00443FCA" w:rsidP="000A153D">
            <w:pPr>
              <w:spacing w:line="360" w:lineRule="auto"/>
              <w:jc w:val="both"/>
              <w:rPr>
                <w:rFonts w:cstheme="minorHAnsi"/>
                <w:bCs/>
              </w:rPr>
            </w:pPr>
            <w:r>
              <w:rPr>
                <w:rFonts w:cstheme="minorHAnsi"/>
                <w:bCs/>
              </w:rPr>
              <w:t>Ninguno</w:t>
            </w:r>
          </w:p>
        </w:tc>
      </w:tr>
      <w:tr w:rsidR="00443FCA" w:rsidRPr="00724A5C" w14:paraId="5959ADF3" w14:textId="77777777" w:rsidTr="000A153D">
        <w:tc>
          <w:tcPr>
            <w:tcW w:w="2268" w:type="dxa"/>
            <w:tcBorders>
              <w:top w:val="single" w:sz="6" w:space="0" w:color="000000"/>
              <w:left w:val="single" w:sz="12" w:space="0" w:color="000000"/>
              <w:bottom w:val="single" w:sz="6" w:space="0" w:color="000000"/>
            </w:tcBorders>
            <w:shd w:val="clear" w:color="auto" w:fill="auto"/>
          </w:tcPr>
          <w:p w14:paraId="1FE58E88" w14:textId="77777777" w:rsidR="00443FCA" w:rsidRPr="0024496D" w:rsidRDefault="00443FCA" w:rsidP="000A153D">
            <w:pPr>
              <w:spacing w:line="360" w:lineRule="auto"/>
              <w:jc w:val="both"/>
              <w:rPr>
                <w:rFonts w:cstheme="minorHAnsi"/>
                <w:b/>
              </w:rPr>
            </w:pPr>
            <w:r w:rsidRPr="0024496D">
              <w:rPr>
                <w:rFonts w:cstheme="minorHAnsi"/>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99BFA3" w14:textId="77777777" w:rsidR="00443FCA" w:rsidRPr="00724A5C" w:rsidRDefault="00443FCA" w:rsidP="000A153D">
            <w:pPr>
              <w:spacing w:line="360" w:lineRule="auto"/>
              <w:jc w:val="both"/>
              <w:rPr>
                <w:rFonts w:cstheme="minorHAnsi"/>
              </w:rPr>
            </w:pPr>
            <w:r>
              <w:rPr>
                <w:rFonts w:cstheme="minorHAnsi"/>
              </w:rPr>
              <w:t>Ninguna</w:t>
            </w:r>
          </w:p>
        </w:tc>
      </w:tr>
      <w:tr w:rsidR="00443FCA" w:rsidRPr="0024496D" w14:paraId="1ED2C86B" w14:textId="77777777" w:rsidTr="000A153D">
        <w:tc>
          <w:tcPr>
            <w:tcW w:w="2268" w:type="dxa"/>
            <w:tcBorders>
              <w:top w:val="single" w:sz="6" w:space="0" w:color="000000"/>
              <w:left w:val="single" w:sz="12" w:space="0" w:color="000000"/>
              <w:bottom w:val="single" w:sz="6" w:space="0" w:color="000000"/>
            </w:tcBorders>
            <w:shd w:val="clear" w:color="auto" w:fill="auto"/>
          </w:tcPr>
          <w:p w14:paraId="60732608" w14:textId="77777777" w:rsidR="00443FCA" w:rsidRPr="0024496D" w:rsidRDefault="00443FCA" w:rsidP="000A153D">
            <w:pPr>
              <w:spacing w:line="360" w:lineRule="auto"/>
              <w:jc w:val="both"/>
              <w:rPr>
                <w:rFonts w:cstheme="minorHAnsi"/>
              </w:rPr>
            </w:pPr>
            <w:r w:rsidRPr="0024496D">
              <w:rPr>
                <w:rFonts w:cstheme="minorHAnsi"/>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86EA2E" w14:textId="77777777" w:rsidR="00443FCA" w:rsidRPr="0024496D" w:rsidRDefault="00443FCA" w:rsidP="000A153D">
            <w:pPr>
              <w:spacing w:line="360" w:lineRule="auto"/>
              <w:jc w:val="both"/>
              <w:rPr>
                <w:rFonts w:cstheme="minorHAnsi"/>
              </w:rPr>
            </w:pPr>
            <w:r w:rsidRPr="0024496D">
              <w:rPr>
                <w:rFonts w:cstheme="minorHAnsi"/>
              </w:rPr>
              <w:t>Ninguno</w:t>
            </w:r>
          </w:p>
        </w:tc>
      </w:tr>
      <w:tr w:rsidR="00443FCA" w:rsidRPr="0024496D" w14:paraId="413D0BA5" w14:textId="77777777" w:rsidTr="000A153D">
        <w:tc>
          <w:tcPr>
            <w:tcW w:w="2268" w:type="dxa"/>
            <w:tcBorders>
              <w:top w:val="single" w:sz="6" w:space="0" w:color="000000"/>
              <w:left w:val="single" w:sz="12" w:space="0" w:color="000000"/>
              <w:bottom w:val="single" w:sz="6" w:space="0" w:color="000000"/>
            </w:tcBorders>
            <w:shd w:val="clear" w:color="auto" w:fill="auto"/>
          </w:tcPr>
          <w:p w14:paraId="175F8551" w14:textId="77777777" w:rsidR="00443FCA" w:rsidRPr="0024496D" w:rsidRDefault="00443FCA" w:rsidP="000A153D">
            <w:pPr>
              <w:spacing w:line="360" w:lineRule="auto"/>
              <w:jc w:val="both"/>
              <w:rPr>
                <w:rFonts w:cstheme="minorHAnsi"/>
              </w:rPr>
            </w:pPr>
            <w:r w:rsidRPr="0024496D">
              <w:rPr>
                <w:rFonts w:cstheme="minorHAnsi"/>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68A431A"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4B9E363C" w14:textId="77777777" w:rsidTr="000A153D">
        <w:tc>
          <w:tcPr>
            <w:tcW w:w="2268" w:type="dxa"/>
            <w:tcBorders>
              <w:top w:val="single" w:sz="6" w:space="0" w:color="000000"/>
              <w:left w:val="single" w:sz="12" w:space="0" w:color="000000"/>
              <w:bottom w:val="single" w:sz="6" w:space="0" w:color="000000"/>
            </w:tcBorders>
            <w:shd w:val="clear" w:color="auto" w:fill="auto"/>
          </w:tcPr>
          <w:p w14:paraId="5DF4928E" w14:textId="77777777" w:rsidR="00443FCA" w:rsidRPr="0024496D" w:rsidRDefault="00443FCA" w:rsidP="000A153D">
            <w:pPr>
              <w:spacing w:line="360" w:lineRule="auto"/>
              <w:jc w:val="both"/>
              <w:rPr>
                <w:rFonts w:cstheme="minorHAnsi"/>
              </w:rPr>
            </w:pPr>
            <w:r w:rsidRPr="0024496D">
              <w:rPr>
                <w:rFonts w:cstheme="minorHAnsi"/>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AA734B8" w14:textId="77777777" w:rsidR="00443FCA" w:rsidRPr="0024496D" w:rsidRDefault="00443FCA" w:rsidP="000A153D">
            <w:pPr>
              <w:spacing w:line="360" w:lineRule="auto"/>
              <w:jc w:val="both"/>
              <w:rPr>
                <w:rFonts w:cstheme="minorHAnsi"/>
              </w:rPr>
            </w:pPr>
            <w:r>
              <w:rPr>
                <w:rFonts w:cstheme="minorHAnsi"/>
              </w:rPr>
              <w:t>Baja</w:t>
            </w:r>
          </w:p>
        </w:tc>
      </w:tr>
      <w:tr w:rsidR="00443FCA" w:rsidRPr="0024496D" w14:paraId="274FEF72" w14:textId="77777777" w:rsidTr="000A153D">
        <w:tc>
          <w:tcPr>
            <w:tcW w:w="2268" w:type="dxa"/>
            <w:tcBorders>
              <w:top w:val="single" w:sz="6" w:space="0" w:color="000000"/>
              <w:left w:val="single" w:sz="12" w:space="0" w:color="000000"/>
              <w:bottom w:val="single" w:sz="6" w:space="0" w:color="000000"/>
            </w:tcBorders>
            <w:shd w:val="clear" w:color="auto" w:fill="auto"/>
          </w:tcPr>
          <w:p w14:paraId="0F9368E7" w14:textId="77777777" w:rsidR="00443FCA" w:rsidRPr="0024496D" w:rsidRDefault="00443FCA" w:rsidP="000A153D">
            <w:pPr>
              <w:spacing w:line="360" w:lineRule="auto"/>
              <w:jc w:val="both"/>
              <w:rPr>
                <w:rFonts w:cstheme="minorHAnsi"/>
              </w:rPr>
            </w:pPr>
            <w:r w:rsidRPr="0024496D">
              <w:rPr>
                <w:rFonts w:cstheme="minorHAnsi"/>
              </w:rPr>
              <w:t>Reglas de negocios: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2C15E0" w14:textId="77777777" w:rsidR="00443FCA" w:rsidRPr="0024496D" w:rsidRDefault="00443FCA" w:rsidP="000A153D">
            <w:pPr>
              <w:spacing w:line="360" w:lineRule="auto"/>
              <w:ind w:left="702" w:hanging="702"/>
              <w:jc w:val="both"/>
              <w:rPr>
                <w:rFonts w:cstheme="minorHAnsi"/>
              </w:rPr>
            </w:pPr>
            <w:r>
              <w:rPr>
                <w:rFonts w:cstheme="minorHAnsi"/>
              </w:rPr>
              <w:t>Ninguno</w:t>
            </w:r>
          </w:p>
        </w:tc>
      </w:tr>
      <w:tr w:rsidR="00443FCA" w:rsidRPr="0024496D" w14:paraId="46B55AE8" w14:textId="77777777" w:rsidTr="000A153D">
        <w:tc>
          <w:tcPr>
            <w:tcW w:w="2268" w:type="dxa"/>
            <w:tcBorders>
              <w:top w:val="single" w:sz="6" w:space="0" w:color="000000"/>
              <w:left w:val="single" w:sz="12" w:space="0" w:color="000000"/>
              <w:bottom w:val="single" w:sz="6" w:space="0" w:color="000000"/>
            </w:tcBorders>
            <w:shd w:val="clear" w:color="auto" w:fill="auto"/>
          </w:tcPr>
          <w:p w14:paraId="40A19D50" w14:textId="77777777" w:rsidR="00443FCA" w:rsidRPr="0024496D" w:rsidRDefault="00443FCA" w:rsidP="000A153D">
            <w:pPr>
              <w:spacing w:line="360" w:lineRule="auto"/>
              <w:jc w:val="both"/>
              <w:rPr>
                <w:rFonts w:cstheme="minorHAnsi"/>
              </w:rPr>
            </w:pPr>
            <w:r w:rsidRPr="0024496D">
              <w:rPr>
                <w:rFonts w:cstheme="minorHAnsi"/>
              </w:rPr>
              <w:t>Requisitos especiales o tecnológicos: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31CE90C" w14:textId="77777777" w:rsidR="00443FCA" w:rsidRDefault="00443FCA" w:rsidP="000A153D">
            <w:pPr>
              <w:suppressAutoHyphens/>
              <w:spacing w:after="0" w:line="360" w:lineRule="auto"/>
              <w:jc w:val="both"/>
              <w:rPr>
                <w:rFonts w:cstheme="minorHAnsi"/>
              </w:rPr>
            </w:pPr>
            <w:r>
              <w:rPr>
                <w:rFonts w:cstheme="minorHAnsi"/>
              </w:rPr>
              <w:t>1.Contar con un dispositivo para acceder a la página y una buena conexión a internet.</w:t>
            </w:r>
          </w:p>
          <w:p w14:paraId="572522D0" w14:textId="77777777" w:rsidR="00443FCA" w:rsidRPr="0024496D" w:rsidRDefault="00443FCA" w:rsidP="000A153D">
            <w:pPr>
              <w:suppressAutoHyphens/>
              <w:spacing w:after="0" w:line="360" w:lineRule="auto"/>
              <w:jc w:val="both"/>
              <w:rPr>
                <w:rFonts w:cstheme="minorHAnsi"/>
              </w:rPr>
            </w:pPr>
            <w:r>
              <w:rPr>
                <w:rFonts w:cstheme="minorHAnsi"/>
              </w:rPr>
              <w:t xml:space="preserve">2.Contar con una cuenta brindada por la organización y los permisos para proceder a hacer los cambios en la página. </w:t>
            </w:r>
          </w:p>
        </w:tc>
      </w:tr>
      <w:tr w:rsidR="00443FCA" w:rsidRPr="0024496D" w14:paraId="0E7728A7" w14:textId="77777777" w:rsidTr="000A153D">
        <w:tc>
          <w:tcPr>
            <w:tcW w:w="2268" w:type="dxa"/>
            <w:tcBorders>
              <w:top w:val="single" w:sz="6" w:space="0" w:color="000000"/>
              <w:left w:val="single" w:sz="12" w:space="0" w:color="000000"/>
              <w:bottom w:val="single" w:sz="6" w:space="0" w:color="000000"/>
            </w:tcBorders>
            <w:shd w:val="clear" w:color="auto" w:fill="auto"/>
          </w:tcPr>
          <w:p w14:paraId="366D4BDA" w14:textId="77777777" w:rsidR="00443FCA" w:rsidRPr="0024496D" w:rsidRDefault="00443FCA" w:rsidP="000A153D">
            <w:pPr>
              <w:spacing w:line="360" w:lineRule="auto"/>
              <w:jc w:val="both"/>
              <w:rPr>
                <w:rFonts w:cstheme="minorHAnsi"/>
              </w:rPr>
            </w:pPr>
            <w:r w:rsidRPr="0024496D">
              <w:rPr>
                <w:rFonts w:cstheme="minorHAnsi"/>
              </w:rPr>
              <w:t>Supuestos: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03AE4F" w14:textId="77777777" w:rsidR="00443FCA" w:rsidRPr="00B131B8" w:rsidRDefault="00443FCA" w:rsidP="000A153D">
            <w:pPr>
              <w:suppressAutoHyphens/>
              <w:spacing w:after="0" w:line="360" w:lineRule="auto"/>
              <w:jc w:val="both"/>
              <w:rPr>
                <w:rFonts w:cstheme="minorHAnsi"/>
              </w:rPr>
            </w:pPr>
            <w:r>
              <w:rPr>
                <w:rFonts w:cstheme="minorHAnsi"/>
              </w:rPr>
              <w:t xml:space="preserve">1. </w:t>
            </w:r>
            <w:r w:rsidRPr="00B131B8">
              <w:rPr>
                <w:rFonts w:cstheme="minorHAnsi"/>
              </w:rPr>
              <w:t>Se supone que los usuarios tienen los requerimientos tecnológicos necesarios para acceder a la página.</w:t>
            </w:r>
          </w:p>
          <w:p w14:paraId="1A42C473" w14:textId="77777777" w:rsidR="00443FCA" w:rsidRPr="0024496D" w:rsidRDefault="00443FCA" w:rsidP="000A153D">
            <w:pPr>
              <w:suppressAutoHyphens/>
              <w:spacing w:after="0" w:line="360" w:lineRule="auto"/>
              <w:jc w:val="both"/>
              <w:rPr>
                <w:rFonts w:cstheme="minorHAnsi"/>
              </w:rPr>
            </w:pPr>
            <w:r>
              <w:rPr>
                <w:rFonts w:cstheme="minorHAnsi"/>
              </w:rPr>
              <w:t>2. Se supone que el usuario recibió la capacitación adecuada para el uso del sistema.</w:t>
            </w:r>
          </w:p>
        </w:tc>
      </w:tr>
      <w:tr w:rsidR="00443FCA" w:rsidRPr="0024496D" w14:paraId="3A154278" w14:textId="77777777" w:rsidTr="000A153D">
        <w:tc>
          <w:tcPr>
            <w:tcW w:w="2268" w:type="dxa"/>
            <w:tcBorders>
              <w:top w:val="single" w:sz="6" w:space="0" w:color="000000"/>
              <w:left w:val="single" w:sz="12" w:space="0" w:color="000000"/>
              <w:bottom w:val="single" w:sz="12" w:space="0" w:color="000000"/>
            </w:tcBorders>
            <w:shd w:val="clear" w:color="auto" w:fill="auto"/>
          </w:tcPr>
          <w:p w14:paraId="0C5F3CFA" w14:textId="77777777" w:rsidR="00443FCA" w:rsidRPr="0024496D" w:rsidRDefault="00443FCA" w:rsidP="000A153D">
            <w:pPr>
              <w:spacing w:line="360" w:lineRule="auto"/>
              <w:jc w:val="both"/>
              <w:rPr>
                <w:rFonts w:cstheme="minorHAnsi"/>
              </w:rPr>
            </w:pPr>
            <w:r w:rsidRPr="0024496D">
              <w:rPr>
                <w:rFonts w:cstheme="minorHAnsi"/>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3CB3000A" w14:textId="77777777" w:rsidR="00443FCA" w:rsidRPr="0024496D" w:rsidRDefault="00443FCA" w:rsidP="000A153D">
            <w:pPr>
              <w:suppressAutoHyphens/>
              <w:spacing w:after="0" w:line="360" w:lineRule="auto"/>
              <w:jc w:val="both"/>
              <w:rPr>
                <w:rFonts w:cstheme="minorHAnsi"/>
                <w:lang w:val="en-US"/>
              </w:rPr>
            </w:pPr>
            <w:proofErr w:type="spellStart"/>
            <w:r>
              <w:rPr>
                <w:rFonts w:cstheme="minorHAnsi"/>
                <w:lang w:val="en-US"/>
              </w:rPr>
              <w:t>Ninguno</w:t>
            </w:r>
            <w:proofErr w:type="spellEnd"/>
          </w:p>
        </w:tc>
      </w:tr>
    </w:tbl>
    <w:p w14:paraId="3B5ACA24" w14:textId="25099A40" w:rsidR="00443FCA" w:rsidRDefault="00443FCA" w:rsidP="00443FCA">
      <w:pPr>
        <w:spacing w:line="360" w:lineRule="auto"/>
        <w:rPr>
          <w:rFonts w:cstheme="minorHAnsi"/>
        </w:rPr>
      </w:pPr>
    </w:p>
    <w:tbl>
      <w:tblPr>
        <w:tblW w:w="9645" w:type="dxa"/>
        <w:tblInd w:w="-14" w:type="dxa"/>
        <w:tblLook w:val="04A0" w:firstRow="1" w:lastRow="0" w:firstColumn="1" w:lastColumn="0" w:noHBand="0" w:noVBand="1"/>
      </w:tblPr>
      <w:tblGrid>
        <w:gridCol w:w="2267"/>
        <w:gridCol w:w="2197"/>
        <w:gridCol w:w="2196"/>
        <w:gridCol w:w="2985"/>
      </w:tblGrid>
      <w:tr w:rsidR="00AF71E0" w14:paraId="614BAF07" w14:textId="77777777" w:rsidTr="00AF71E0">
        <w:tc>
          <w:tcPr>
            <w:tcW w:w="2267" w:type="dxa"/>
            <w:tcBorders>
              <w:top w:val="single" w:sz="12" w:space="0" w:color="000000"/>
              <w:left w:val="single" w:sz="12" w:space="0" w:color="000000"/>
              <w:bottom w:val="single" w:sz="6" w:space="0" w:color="000000"/>
              <w:right w:val="nil"/>
            </w:tcBorders>
            <w:hideMark/>
          </w:tcPr>
          <w:p w14:paraId="214EE0CA" w14:textId="77777777" w:rsidR="00AF71E0" w:rsidRDefault="00AF71E0">
            <w:pPr>
              <w:spacing w:line="360" w:lineRule="auto"/>
              <w:jc w:val="right"/>
              <w:rPr>
                <w:rFonts w:cstheme="minorHAnsi"/>
                <w:b/>
              </w:rPr>
            </w:pPr>
            <w:r>
              <w:rPr>
                <w:rFonts w:cstheme="minorHAnsi"/>
                <w:lang w:val="es-ES"/>
              </w:rPr>
              <w:t>ID de caso de uso:</w:t>
            </w:r>
          </w:p>
        </w:tc>
        <w:tc>
          <w:tcPr>
            <w:tcW w:w="7378" w:type="dxa"/>
            <w:gridSpan w:val="3"/>
            <w:tcBorders>
              <w:top w:val="single" w:sz="12" w:space="0" w:color="000000"/>
              <w:left w:val="single" w:sz="6" w:space="0" w:color="000000"/>
              <w:bottom w:val="single" w:sz="6" w:space="0" w:color="000000"/>
              <w:right w:val="single" w:sz="12" w:space="0" w:color="000000"/>
            </w:tcBorders>
            <w:hideMark/>
          </w:tcPr>
          <w:p w14:paraId="6A127627" w14:textId="77777777" w:rsidR="00AF71E0" w:rsidRDefault="00AF71E0">
            <w:pPr>
              <w:spacing w:line="360" w:lineRule="auto"/>
              <w:rPr>
                <w:rFonts w:cstheme="minorHAnsi"/>
                <w:b/>
              </w:rPr>
            </w:pPr>
            <w:r>
              <w:rPr>
                <w:rFonts w:cstheme="minorHAnsi"/>
                <w:lang w:val="es-ES"/>
              </w:rPr>
              <w:t>CU-06</w:t>
            </w:r>
          </w:p>
        </w:tc>
      </w:tr>
      <w:tr w:rsidR="00AF71E0" w14:paraId="64384F95" w14:textId="77777777" w:rsidTr="00AF71E0">
        <w:tc>
          <w:tcPr>
            <w:tcW w:w="2267" w:type="dxa"/>
            <w:tcBorders>
              <w:top w:val="single" w:sz="6" w:space="0" w:color="000000"/>
              <w:left w:val="single" w:sz="12" w:space="0" w:color="000000"/>
              <w:bottom w:val="single" w:sz="6" w:space="0" w:color="000000"/>
              <w:right w:val="nil"/>
            </w:tcBorders>
            <w:hideMark/>
          </w:tcPr>
          <w:p w14:paraId="2F8678DC" w14:textId="77777777" w:rsidR="00AF71E0" w:rsidRDefault="00AF71E0">
            <w:pPr>
              <w:spacing w:line="360" w:lineRule="auto"/>
              <w:jc w:val="right"/>
              <w:rPr>
                <w:rFonts w:cstheme="minorHAnsi"/>
                <w:b/>
              </w:rPr>
            </w:pPr>
            <w:r>
              <w:rPr>
                <w:rFonts w:cstheme="minorHAnsi"/>
                <w:lang w:val="es-ES"/>
              </w:rPr>
              <w:t>Usar nombre de caso:</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54D7572E" w14:textId="77777777" w:rsidR="00AF71E0" w:rsidRDefault="00AF71E0">
            <w:pPr>
              <w:spacing w:line="360" w:lineRule="auto"/>
              <w:rPr>
                <w:rFonts w:cstheme="minorHAnsi"/>
                <w:b/>
              </w:rPr>
            </w:pPr>
            <w:proofErr w:type="spellStart"/>
            <w:r>
              <w:rPr>
                <w:rFonts w:cstheme="minorHAnsi"/>
                <w:lang w:val="es-ES"/>
              </w:rPr>
              <w:t>Login</w:t>
            </w:r>
            <w:proofErr w:type="spellEnd"/>
          </w:p>
        </w:tc>
      </w:tr>
      <w:tr w:rsidR="00AF71E0" w14:paraId="14FFA5FC" w14:textId="77777777" w:rsidTr="00AF71E0">
        <w:tc>
          <w:tcPr>
            <w:tcW w:w="2267" w:type="dxa"/>
            <w:tcBorders>
              <w:top w:val="single" w:sz="6" w:space="0" w:color="000000"/>
              <w:left w:val="single" w:sz="12" w:space="0" w:color="000000"/>
              <w:bottom w:val="single" w:sz="6" w:space="0" w:color="000000"/>
              <w:right w:val="nil"/>
            </w:tcBorders>
            <w:hideMark/>
          </w:tcPr>
          <w:p w14:paraId="5F51F918" w14:textId="77777777" w:rsidR="00AF71E0" w:rsidRDefault="00AF71E0">
            <w:pPr>
              <w:spacing w:line="360" w:lineRule="auto"/>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66CDF21F" w14:textId="77777777" w:rsidR="00AF71E0" w:rsidRDefault="00AF71E0">
            <w:pPr>
              <w:spacing w:line="360" w:lineRule="auto"/>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196" w:type="dxa"/>
            <w:tcBorders>
              <w:top w:val="single" w:sz="6" w:space="0" w:color="000000"/>
              <w:left w:val="single" w:sz="6" w:space="0" w:color="000000"/>
              <w:bottom w:val="single" w:sz="6" w:space="0" w:color="000000"/>
              <w:right w:val="nil"/>
            </w:tcBorders>
            <w:hideMark/>
          </w:tcPr>
          <w:p w14:paraId="05CE7864" w14:textId="77777777" w:rsidR="00AF71E0" w:rsidRDefault="00AF71E0">
            <w:pPr>
              <w:spacing w:line="360" w:lineRule="auto"/>
              <w:jc w:val="right"/>
              <w:rPr>
                <w:rFonts w:cstheme="minorHAnsi"/>
                <w:b/>
              </w:rPr>
            </w:pPr>
            <w:r>
              <w:rPr>
                <w:rFonts w:cstheme="minorHAnsi"/>
                <w:lang w:val="es-ES"/>
              </w:rPr>
              <w:t>Última actualización por:</w:t>
            </w:r>
          </w:p>
        </w:tc>
        <w:tc>
          <w:tcPr>
            <w:tcW w:w="2985" w:type="dxa"/>
            <w:tcBorders>
              <w:top w:val="single" w:sz="6" w:space="0" w:color="000000"/>
              <w:left w:val="single" w:sz="6" w:space="0" w:color="000000"/>
              <w:bottom w:val="single" w:sz="6" w:space="0" w:color="000000"/>
              <w:right w:val="single" w:sz="12" w:space="0" w:color="000000"/>
            </w:tcBorders>
          </w:tcPr>
          <w:p w14:paraId="5CED41BC" w14:textId="77777777" w:rsidR="00AF71E0" w:rsidRDefault="00AF71E0">
            <w:pPr>
              <w:spacing w:line="360" w:lineRule="auto"/>
              <w:rPr>
                <w:rFonts w:cstheme="minorHAnsi"/>
                <w:b/>
              </w:rPr>
            </w:pPr>
          </w:p>
        </w:tc>
      </w:tr>
      <w:tr w:rsidR="00AF71E0" w14:paraId="0DCB9EDB" w14:textId="77777777" w:rsidTr="00AF71E0">
        <w:tc>
          <w:tcPr>
            <w:tcW w:w="2267" w:type="dxa"/>
            <w:tcBorders>
              <w:top w:val="single" w:sz="6" w:space="0" w:color="000000"/>
              <w:left w:val="single" w:sz="12" w:space="0" w:color="000000"/>
              <w:bottom w:val="single" w:sz="6" w:space="0" w:color="000000"/>
              <w:right w:val="nil"/>
            </w:tcBorders>
            <w:hideMark/>
          </w:tcPr>
          <w:p w14:paraId="2E8F8279" w14:textId="77777777" w:rsidR="00AF71E0" w:rsidRDefault="00AF71E0">
            <w:pPr>
              <w:spacing w:line="360" w:lineRule="auto"/>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528D3233" w14:textId="77777777" w:rsidR="00AF71E0" w:rsidRDefault="00AF71E0">
            <w:pPr>
              <w:spacing w:line="360" w:lineRule="auto"/>
              <w:rPr>
                <w:rFonts w:cstheme="minorHAnsi"/>
                <w:b/>
              </w:rPr>
            </w:pPr>
            <w:r>
              <w:rPr>
                <w:rFonts w:cstheme="minorHAnsi"/>
                <w:lang w:val="es-ES"/>
              </w:rPr>
              <w:t>30/05/2021</w:t>
            </w:r>
          </w:p>
        </w:tc>
        <w:tc>
          <w:tcPr>
            <w:tcW w:w="2196" w:type="dxa"/>
            <w:tcBorders>
              <w:top w:val="single" w:sz="6" w:space="0" w:color="000000"/>
              <w:left w:val="single" w:sz="6" w:space="0" w:color="000000"/>
              <w:bottom w:val="single" w:sz="6" w:space="0" w:color="000000"/>
              <w:right w:val="nil"/>
            </w:tcBorders>
            <w:hideMark/>
          </w:tcPr>
          <w:p w14:paraId="0DCBAAFE" w14:textId="77777777" w:rsidR="00AF71E0" w:rsidRDefault="00AF71E0">
            <w:pPr>
              <w:spacing w:line="360" w:lineRule="auto"/>
              <w:jc w:val="right"/>
              <w:rPr>
                <w:rFonts w:cstheme="minorHAnsi"/>
                <w:b/>
              </w:rPr>
            </w:pPr>
            <w:r>
              <w:rPr>
                <w:rFonts w:cstheme="minorHAnsi"/>
                <w:lang w:val="es-ES"/>
              </w:rPr>
              <w:t>Fecha última actualización:</w:t>
            </w:r>
          </w:p>
        </w:tc>
        <w:tc>
          <w:tcPr>
            <w:tcW w:w="2985" w:type="dxa"/>
            <w:tcBorders>
              <w:top w:val="single" w:sz="6" w:space="0" w:color="000000"/>
              <w:left w:val="single" w:sz="6" w:space="0" w:color="000000"/>
              <w:bottom w:val="single" w:sz="6" w:space="0" w:color="000000"/>
              <w:right w:val="single" w:sz="12" w:space="0" w:color="000000"/>
            </w:tcBorders>
          </w:tcPr>
          <w:p w14:paraId="596B8B4B" w14:textId="77777777" w:rsidR="00AF71E0" w:rsidRDefault="00AF71E0">
            <w:pPr>
              <w:spacing w:line="360" w:lineRule="auto"/>
              <w:rPr>
                <w:rFonts w:cstheme="minorHAnsi"/>
                <w:b/>
              </w:rPr>
            </w:pPr>
          </w:p>
        </w:tc>
      </w:tr>
      <w:tr w:rsidR="00AF71E0" w14:paraId="666B01C0" w14:textId="77777777" w:rsidTr="00AF71E0">
        <w:tc>
          <w:tcPr>
            <w:tcW w:w="2267" w:type="dxa"/>
            <w:tcBorders>
              <w:top w:val="single" w:sz="6" w:space="0" w:color="000000"/>
              <w:left w:val="single" w:sz="12" w:space="0" w:color="000000"/>
              <w:bottom w:val="single" w:sz="6" w:space="0" w:color="000000"/>
              <w:right w:val="nil"/>
            </w:tcBorders>
            <w:hideMark/>
          </w:tcPr>
          <w:p w14:paraId="5799EC88" w14:textId="77777777" w:rsidR="00AF71E0" w:rsidRDefault="00AF71E0">
            <w:pPr>
              <w:spacing w:line="360" w:lineRule="auto"/>
              <w:jc w:val="right"/>
              <w:rPr>
                <w:rFonts w:cstheme="minorHAnsi"/>
                <w:b/>
              </w:rPr>
            </w:pPr>
            <w:r>
              <w:rPr>
                <w:rFonts w:cstheme="minorHAnsi"/>
                <w:lang w:val="es-ES"/>
              </w:rPr>
              <w:t>Actores: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4714075B" w14:textId="77777777" w:rsidR="00AF71E0" w:rsidRDefault="00AF71E0">
            <w:pPr>
              <w:spacing w:line="360" w:lineRule="auto"/>
              <w:rPr>
                <w:rFonts w:cstheme="minorHAnsi"/>
                <w:bCs/>
              </w:rPr>
            </w:pPr>
            <w:r>
              <w:rPr>
                <w:rFonts w:cstheme="minorHAnsi"/>
                <w:bCs/>
              </w:rPr>
              <w:t>Presidente, vicepresidente, tesorero</w:t>
            </w:r>
          </w:p>
        </w:tc>
      </w:tr>
      <w:tr w:rsidR="00AF71E0" w14:paraId="30906277" w14:textId="77777777" w:rsidTr="00AF71E0">
        <w:tc>
          <w:tcPr>
            <w:tcW w:w="2267" w:type="dxa"/>
            <w:tcBorders>
              <w:top w:val="single" w:sz="6" w:space="0" w:color="000000"/>
              <w:left w:val="single" w:sz="12" w:space="0" w:color="000000"/>
              <w:bottom w:val="single" w:sz="6" w:space="0" w:color="000000"/>
              <w:right w:val="nil"/>
            </w:tcBorders>
            <w:hideMark/>
          </w:tcPr>
          <w:p w14:paraId="322F1ED5" w14:textId="77777777" w:rsidR="00AF71E0" w:rsidRDefault="00AF71E0">
            <w:pPr>
              <w:spacing w:line="360" w:lineRule="auto"/>
              <w:jc w:val="right"/>
              <w:rPr>
                <w:rFonts w:cstheme="minorHAnsi"/>
                <w:b/>
              </w:rPr>
            </w:pPr>
            <w:r>
              <w:rPr>
                <w:rFonts w:cstheme="minorHAnsi"/>
                <w:lang w:val="es-ES"/>
              </w:rPr>
              <w:t>descripción:</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54BEA36D" w14:textId="77777777" w:rsidR="00AF71E0" w:rsidRDefault="00AF71E0">
            <w:pPr>
              <w:spacing w:line="360" w:lineRule="auto"/>
              <w:rPr>
                <w:rFonts w:cstheme="minorHAnsi"/>
                <w:b/>
              </w:rPr>
            </w:pPr>
            <w:r>
              <w:rPr>
                <w:rFonts w:cstheme="minorHAnsi"/>
              </w:rPr>
              <w:t xml:space="preserve">El presidente, vicepresidente y tesorero tendrán que llenar un formulario con su usuario y contraseña para tener acceso y así poder gestionar el sistema. </w:t>
            </w:r>
          </w:p>
        </w:tc>
      </w:tr>
      <w:tr w:rsidR="00AF71E0" w14:paraId="188A210B" w14:textId="77777777" w:rsidTr="00AF71E0">
        <w:tc>
          <w:tcPr>
            <w:tcW w:w="2267" w:type="dxa"/>
            <w:tcBorders>
              <w:top w:val="single" w:sz="6" w:space="0" w:color="000000"/>
              <w:left w:val="single" w:sz="12" w:space="0" w:color="000000"/>
              <w:bottom w:val="single" w:sz="6" w:space="0" w:color="000000"/>
              <w:right w:val="nil"/>
            </w:tcBorders>
            <w:hideMark/>
          </w:tcPr>
          <w:p w14:paraId="2E1E4F37" w14:textId="77777777" w:rsidR="00AF71E0" w:rsidRDefault="00AF71E0">
            <w:pPr>
              <w:spacing w:line="360" w:lineRule="auto"/>
              <w:jc w:val="right"/>
              <w:rPr>
                <w:rFonts w:cstheme="minorHAnsi"/>
                <w:b/>
              </w:rPr>
            </w:pPr>
            <w:r>
              <w:rPr>
                <w:rFonts w:cstheme="minorHAnsi"/>
                <w:lang w:val="es-ES"/>
              </w:rPr>
              <w:t>Condiciones previas: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5BD1BE9B" w14:textId="77777777" w:rsidR="00AF71E0" w:rsidRDefault="00AF71E0">
            <w:pPr>
              <w:suppressAutoHyphens/>
              <w:spacing w:after="0" w:line="360" w:lineRule="auto"/>
              <w:rPr>
                <w:rFonts w:cstheme="minorHAnsi"/>
                <w:bCs/>
              </w:rPr>
            </w:pPr>
            <w:r>
              <w:rPr>
                <w:rFonts w:cstheme="minorHAnsi"/>
                <w:bCs/>
              </w:rPr>
              <w:t>El presidente, vicepresidente y tesorero tienen el mismo usuario y contraseña para acceder al sistema en la parte administrativa.</w:t>
            </w:r>
          </w:p>
        </w:tc>
      </w:tr>
      <w:tr w:rsidR="00AF71E0" w14:paraId="032657AC" w14:textId="77777777" w:rsidTr="00AF71E0">
        <w:tc>
          <w:tcPr>
            <w:tcW w:w="2267" w:type="dxa"/>
            <w:tcBorders>
              <w:top w:val="single" w:sz="6" w:space="0" w:color="000000"/>
              <w:left w:val="single" w:sz="12" w:space="0" w:color="000000"/>
              <w:bottom w:val="single" w:sz="6" w:space="0" w:color="000000"/>
              <w:right w:val="nil"/>
            </w:tcBorders>
            <w:hideMark/>
          </w:tcPr>
          <w:p w14:paraId="06226995" w14:textId="77777777" w:rsidR="00AF71E0" w:rsidRDefault="00AF71E0">
            <w:pPr>
              <w:spacing w:line="360" w:lineRule="auto"/>
              <w:jc w:val="right"/>
              <w:rPr>
                <w:rFonts w:cstheme="minorHAnsi"/>
                <w:b/>
              </w:rPr>
            </w:pPr>
            <w:r>
              <w:rPr>
                <w:rFonts w:cstheme="minorHAnsi"/>
                <w:lang w:val="es-ES"/>
              </w:rPr>
              <w:lastRenderedPageBreak/>
              <w:t>Condiciones posteriores: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713930A6" w14:textId="77777777" w:rsidR="00AF71E0" w:rsidRDefault="00AF71E0" w:rsidP="0003499A">
            <w:pPr>
              <w:pStyle w:val="Prrafodelista"/>
              <w:numPr>
                <w:ilvl w:val="0"/>
                <w:numId w:val="22"/>
              </w:numPr>
              <w:spacing w:line="360" w:lineRule="auto"/>
              <w:rPr>
                <w:rFonts w:cstheme="minorHAnsi"/>
                <w:bCs/>
              </w:rPr>
            </w:pPr>
            <w:r>
              <w:rPr>
                <w:rFonts w:cstheme="minorHAnsi"/>
              </w:rPr>
              <w:t>Se muestra la página principal de la web.</w:t>
            </w:r>
          </w:p>
          <w:p w14:paraId="3A0C40FF" w14:textId="77777777" w:rsidR="00AF71E0" w:rsidRDefault="00AF71E0" w:rsidP="0003499A">
            <w:pPr>
              <w:pStyle w:val="Prrafodelista"/>
              <w:numPr>
                <w:ilvl w:val="0"/>
                <w:numId w:val="22"/>
              </w:numPr>
              <w:spacing w:line="360" w:lineRule="auto"/>
              <w:rPr>
                <w:rFonts w:cstheme="minorHAnsi"/>
                <w:bCs/>
              </w:rPr>
            </w:pPr>
            <w:r>
              <w:rPr>
                <w:rFonts w:cstheme="minorHAnsi"/>
              </w:rPr>
              <w:t>Se despliega el menú de navegación.</w:t>
            </w:r>
          </w:p>
        </w:tc>
      </w:tr>
      <w:tr w:rsidR="00AF71E0" w14:paraId="72ECBA04" w14:textId="77777777" w:rsidTr="00AF71E0">
        <w:trPr>
          <w:trHeight w:val="4428"/>
        </w:trPr>
        <w:tc>
          <w:tcPr>
            <w:tcW w:w="2267" w:type="dxa"/>
            <w:tcBorders>
              <w:top w:val="single" w:sz="6" w:space="0" w:color="000000"/>
              <w:left w:val="single" w:sz="12" w:space="0" w:color="000000"/>
              <w:bottom w:val="single" w:sz="6" w:space="0" w:color="000000"/>
              <w:right w:val="nil"/>
            </w:tcBorders>
            <w:hideMark/>
          </w:tcPr>
          <w:p w14:paraId="70FE1D93" w14:textId="77777777" w:rsidR="00AF71E0" w:rsidRDefault="00AF71E0">
            <w:pPr>
              <w:spacing w:line="360" w:lineRule="auto"/>
              <w:jc w:val="right"/>
              <w:rPr>
                <w:rFonts w:cstheme="minorHAnsi"/>
                <w:b/>
              </w:rPr>
            </w:pPr>
            <w:r>
              <w:rPr>
                <w:rFonts w:cstheme="minorHAnsi"/>
                <w:lang w:val="es-ES"/>
              </w:rPr>
              <w:t>Flujo normal:</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5FC1842B" w14:textId="77777777" w:rsidR="00AF71E0" w:rsidRDefault="00AF71E0">
            <w:pPr>
              <w:spacing w:line="360" w:lineRule="auto"/>
              <w:rPr>
                <w:rFonts w:cstheme="minorHAnsi"/>
                <w:b/>
                <w:lang w:val="es-ES"/>
              </w:rPr>
            </w:pPr>
            <w:r>
              <w:rPr>
                <w:rFonts w:cstheme="minorHAnsi"/>
                <w:b/>
                <w:lang w:val="es-ES"/>
              </w:rPr>
              <w:t xml:space="preserve">1.0 </w:t>
            </w:r>
            <w:proofErr w:type="spellStart"/>
            <w:r>
              <w:rPr>
                <w:rFonts w:cstheme="minorHAnsi"/>
                <w:b/>
                <w:lang w:val="es-ES"/>
              </w:rPr>
              <w:t>Login</w:t>
            </w:r>
            <w:proofErr w:type="spellEnd"/>
          </w:p>
          <w:p w14:paraId="1DF84874" w14:textId="77777777" w:rsidR="00AF71E0" w:rsidRDefault="00AF71E0">
            <w:pPr>
              <w:spacing w:line="360" w:lineRule="auto"/>
              <w:rPr>
                <w:rFonts w:cstheme="minorHAnsi"/>
                <w:bCs/>
              </w:rPr>
            </w:pPr>
            <w:r>
              <w:rPr>
                <w:rFonts w:cstheme="minorHAnsi"/>
                <w:bCs/>
              </w:rPr>
              <w:t>1.</w:t>
            </w:r>
            <w:r>
              <w:rPr>
                <w:rFonts w:cstheme="minorHAnsi"/>
              </w:rPr>
              <w:t xml:space="preserve"> Selecciona el apartado “</w:t>
            </w:r>
            <w:proofErr w:type="spellStart"/>
            <w:r>
              <w:rPr>
                <w:rFonts w:cstheme="minorHAnsi"/>
              </w:rPr>
              <w:t>Login</w:t>
            </w:r>
            <w:proofErr w:type="spellEnd"/>
            <w:r>
              <w:rPr>
                <w:rFonts w:cstheme="minorHAnsi"/>
              </w:rPr>
              <w:t>”.</w:t>
            </w:r>
          </w:p>
          <w:p w14:paraId="59005405" w14:textId="77777777" w:rsidR="00AF71E0" w:rsidRDefault="00AF71E0">
            <w:pPr>
              <w:spacing w:line="360" w:lineRule="auto"/>
              <w:rPr>
                <w:rFonts w:cstheme="minorHAnsi"/>
              </w:rPr>
            </w:pPr>
            <w:r>
              <w:rPr>
                <w:rFonts w:cstheme="minorHAnsi"/>
                <w:bCs/>
              </w:rPr>
              <w:t>2.</w:t>
            </w:r>
            <w:r>
              <w:rPr>
                <w:rFonts w:cstheme="minorHAnsi"/>
              </w:rPr>
              <w:t xml:space="preserve"> Se despliega el formulario de </w:t>
            </w:r>
            <w:proofErr w:type="spellStart"/>
            <w:r>
              <w:rPr>
                <w:rFonts w:cstheme="minorHAnsi"/>
              </w:rPr>
              <w:t>Login</w:t>
            </w:r>
            <w:proofErr w:type="spellEnd"/>
            <w:r>
              <w:rPr>
                <w:rFonts w:cstheme="minorHAnsi"/>
              </w:rPr>
              <w:t xml:space="preserve"> con los campos: “Usuario (TEXT) y Contraseña (</w:t>
            </w:r>
            <w:proofErr w:type="spellStart"/>
            <w:r>
              <w:rPr>
                <w:rFonts w:cstheme="minorHAnsi"/>
              </w:rPr>
              <w:t>Password</w:t>
            </w:r>
            <w:proofErr w:type="spellEnd"/>
            <w:r>
              <w:rPr>
                <w:rFonts w:cstheme="minorHAnsi"/>
              </w:rPr>
              <w:t>).</w:t>
            </w:r>
          </w:p>
          <w:p w14:paraId="7CA42166" w14:textId="77777777" w:rsidR="00AF71E0" w:rsidRDefault="00AF71E0">
            <w:pPr>
              <w:spacing w:line="360" w:lineRule="auto"/>
              <w:rPr>
                <w:rFonts w:cstheme="minorHAnsi"/>
                <w:bCs/>
              </w:rPr>
            </w:pPr>
            <w:r>
              <w:rPr>
                <w:rFonts w:cstheme="minorHAnsi"/>
                <w:bCs/>
              </w:rPr>
              <w:t>3.</w:t>
            </w:r>
            <w:r>
              <w:rPr>
                <w:rFonts w:cstheme="minorHAnsi"/>
              </w:rPr>
              <w:t xml:space="preserve"> Una vez lleno el formulario presiona el botón “</w:t>
            </w:r>
            <w:proofErr w:type="spellStart"/>
            <w:r>
              <w:rPr>
                <w:rFonts w:cstheme="minorHAnsi"/>
              </w:rPr>
              <w:t>Sign</w:t>
            </w:r>
            <w:proofErr w:type="spellEnd"/>
            <w:r>
              <w:rPr>
                <w:rFonts w:cstheme="minorHAnsi"/>
              </w:rPr>
              <w:t xml:space="preserve"> in”.</w:t>
            </w:r>
          </w:p>
          <w:p w14:paraId="3FA2413D" w14:textId="77777777" w:rsidR="00AF71E0" w:rsidRDefault="00AF71E0">
            <w:pPr>
              <w:suppressAutoHyphens/>
              <w:spacing w:after="0" w:line="360" w:lineRule="auto"/>
              <w:rPr>
                <w:rFonts w:cstheme="minorHAnsi"/>
                <w:b/>
              </w:rPr>
            </w:pPr>
            <w:r>
              <w:rPr>
                <w:rFonts w:cstheme="minorHAnsi"/>
              </w:rPr>
              <w:t xml:space="preserve">4. Si los datos son correctos se abre la parte del sistema que está hecha exclusivo para la parte interna de la organización. </w:t>
            </w:r>
          </w:p>
          <w:p w14:paraId="4EAD8C50" w14:textId="77777777" w:rsidR="00AF71E0" w:rsidRDefault="00AF71E0">
            <w:pPr>
              <w:suppressAutoHyphens/>
              <w:spacing w:after="0" w:line="360" w:lineRule="auto"/>
              <w:rPr>
                <w:rFonts w:cstheme="minorHAnsi"/>
                <w:b/>
              </w:rPr>
            </w:pPr>
            <w:r>
              <w:rPr>
                <w:rFonts w:cstheme="minorHAnsi"/>
              </w:rPr>
              <w:t>4. Si los datos no coinciden se le restringe el acceso, indicando mediante una ventana emergente “Los datos son incorrectos, vuelva a intentar”.</w:t>
            </w:r>
          </w:p>
        </w:tc>
      </w:tr>
      <w:tr w:rsidR="00AF71E0" w14:paraId="2566C712" w14:textId="77777777" w:rsidTr="00AF71E0">
        <w:tc>
          <w:tcPr>
            <w:tcW w:w="2267" w:type="dxa"/>
            <w:tcBorders>
              <w:top w:val="single" w:sz="6" w:space="0" w:color="000000"/>
              <w:left w:val="single" w:sz="12" w:space="0" w:color="000000"/>
              <w:bottom w:val="single" w:sz="6" w:space="0" w:color="000000"/>
              <w:right w:val="nil"/>
            </w:tcBorders>
            <w:hideMark/>
          </w:tcPr>
          <w:p w14:paraId="7EA92D4D" w14:textId="77777777" w:rsidR="00AF71E0" w:rsidRDefault="00AF71E0">
            <w:pPr>
              <w:spacing w:line="360" w:lineRule="auto"/>
              <w:jc w:val="right"/>
              <w:rPr>
                <w:rFonts w:cstheme="minorHAnsi"/>
                <w:b/>
              </w:rPr>
            </w:pPr>
            <w:r>
              <w:rPr>
                <w:rFonts w:cstheme="minorHAnsi"/>
                <w:lang w:val="es-ES"/>
              </w:rPr>
              <w:t>Flujos alternativos: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3B3BDAEF" w14:textId="77777777" w:rsidR="00AF71E0" w:rsidRDefault="00AF71E0">
            <w:pPr>
              <w:spacing w:line="360" w:lineRule="auto"/>
              <w:rPr>
                <w:rFonts w:cstheme="minorHAnsi"/>
                <w:b/>
              </w:rPr>
            </w:pPr>
            <w:r>
              <w:rPr>
                <w:rFonts w:cstheme="minorHAnsi"/>
                <w:bCs/>
                <w:lang w:val="es-ES"/>
              </w:rPr>
              <w:t>1.1</w:t>
            </w:r>
            <w:r>
              <w:rPr>
                <w:rFonts w:cstheme="minorHAnsi"/>
                <w:b/>
                <w:lang w:val="es-ES"/>
              </w:rPr>
              <w:t xml:space="preserve"> </w:t>
            </w:r>
            <w:proofErr w:type="spellStart"/>
            <w:r>
              <w:rPr>
                <w:rFonts w:cstheme="minorHAnsi"/>
                <w:b/>
                <w:lang w:val="es-ES"/>
              </w:rPr>
              <w:t>Login</w:t>
            </w:r>
            <w:proofErr w:type="spellEnd"/>
            <w:r>
              <w:rPr>
                <w:rFonts w:cstheme="minorHAnsi"/>
                <w:bCs/>
                <w:lang w:val="es-ES"/>
              </w:rPr>
              <w:t xml:space="preserve"> (</w:t>
            </w:r>
            <w:r>
              <w:rPr>
                <w:rFonts w:cstheme="minorHAnsi"/>
                <w:lang w:val="es-ES"/>
              </w:rPr>
              <w:t>posterior al paso 2)</w:t>
            </w:r>
          </w:p>
          <w:p w14:paraId="024AD553" w14:textId="77777777" w:rsidR="00AF71E0" w:rsidRDefault="00AF71E0" w:rsidP="0003499A">
            <w:pPr>
              <w:numPr>
                <w:ilvl w:val="0"/>
                <w:numId w:val="23"/>
              </w:numPr>
              <w:suppressAutoHyphens/>
              <w:spacing w:after="0" w:line="360" w:lineRule="auto"/>
              <w:rPr>
                <w:rFonts w:cstheme="minorHAnsi"/>
                <w:b/>
              </w:rPr>
            </w:pPr>
            <w:r>
              <w:rPr>
                <w:rFonts w:cstheme="minorHAnsi"/>
                <w:lang w:val="es-ES"/>
              </w:rPr>
              <w:t>Si los datos están erróneos, le pide que ingrese los datos otra vez.</w:t>
            </w:r>
          </w:p>
          <w:p w14:paraId="0BE6841B" w14:textId="77777777" w:rsidR="00AF71E0" w:rsidRDefault="00AF71E0" w:rsidP="0003499A">
            <w:pPr>
              <w:numPr>
                <w:ilvl w:val="0"/>
                <w:numId w:val="23"/>
              </w:numPr>
              <w:suppressAutoHyphens/>
              <w:spacing w:after="0" w:line="360" w:lineRule="auto"/>
              <w:rPr>
                <w:rFonts w:cstheme="minorHAnsi"/>
                <w:b/>
              </w:rPr>
            </w:pPr>
            <w:r>
              <w:rPr>
                <w:rFonts w:cstheme="minorHAnsi"/>
                <w:lang w:val="es-ES"/>
              </w:rPr>
              <w:t>Regresa al paso 2.</w:t>
            </w:r>
          </w:p>
        </w:tc>
      </w:tr>
      <w:tr w:rsidR="00AF71E0" w14:paraId="7F10BEFA" w14:textId="77777777" w:rsidTr="00AF71E0">
        <w:tc>
          <w:tcPr>
            <w:tcW w:w="2267" w:type="dxa"/>
            <w:tcBorders>
              <w:top w:val="single" w:sz="6" w:space="0" w:color="000000"/>
              <w:left w:val="single" w:sz="12" w:space="0" w:color="000000"/>
              <w:bottom w:val="single" w:sz="6" w:space="0" w:color="000000"/>
              <w:right w:val="nil"/>
            </w:tcBorders>
            <w:hideMark/>
          </w:tcPr>
          <w:p w14:paraId="72EFBE0A" w14:textId="77777777" w:rsidR="00AF71E0" w:rsidRDefault="00AF71E0">
            <w:pPr>
              <w:spacing w:line="360" w:lineRule="auto"/>
              <w:jc w:val="right"/>
              <w:rPr>
                <w:rFonts w:cstheme="minorHAnsi"/>
                <w:b/>
              </w:rPr>
            </w:pPr>
            <w:r>
              <w:rPr>
                <w:rFonts w:cstheme="minorHAnsi"/>
                <w:lang w:val="es-ES"/>
              </w:rPr>
              <w:t>Excepciones: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725A85A5" w14:textId="77777777" w:rsidR="00AF71E0" w:rsidRDefault="00AF71E0">
            <w:pPr>
              <w:spacing w:line="360" w:lineRule="auto"/>
              <w:rPr>
                <w:rFonts w:cstheme="minorHAnsi"/>
                <w:lang w:val="es-ES"/>
              </w:rPr>
            </w:pPr>
            <w:r>
              <w:rPr>
                <w:rFonts w:cstheme="minorHAnsi"/>
                <w:b/>
                <w:lang w:val="es-ES"/>
              </w:rPr>
              <w:t xml:space="preserve">1.0 El presidente, vicepresidente o el tesorero deja un campo vacío en el </w:t>
            </w:r>
            <w:proofErr w:type="spellStart"/>
            <w:r>
              <w:rPr>
                <w:rFonts w:cstheme="minorHAnsi"/>
                <w:b/>
                <w:lang w:val="es-ES" w:eastAsia="zh-CN"/>
              </w:rPr>
              <w:t>Login</w:t>
            </w:r>
            <w:proofErr w:type="spellEnd"/>
            <w:r>
              <w:rPr>
                <w:rFonts w:cstheme="minorHAnsi"/>
                <w:b/>
                <w:lang w:val="es-ES"/>
              </w:rPr>
              <w:t>.</w:t>
            </w:r>
          </w:p>
          <w:p w14:paraId="15C604DA" w14:textId="77777777" w:rsidR="00AF71E0" w:rsidRDefault="00AF71E0">
            <w:pPr>
              <w:suppressAutoHyphens/>
              <w:spacing w:after="0" w:line="360" w:lineRule="auto"/>
              <w:rPr>
                <w:rFonts w:cstheme="minorHAnsi"/>
                <w:lang w:val="es-ES"/>
              </w:rPr>
            </w:pPr>
            <w:r>
              <w:rPr>
                <w:rFonts w:cstheme="minorHAnsi"/>
                <w:lang w:val="es-ES"/>
              </w:rPr>
              <w:t>1.Se despliega un mensaje de error, indicando el campo que no llenó.</w:t>
            </w:r>
          </w:p>
          <w:p w14:paraId="68B4E70D" w14:textId="77777777" w:rsidR="00AF71E0" w:rsidRDefault="00AF71E0">
            <w:pPr>
              <w:suppressAutoHyphens/>
              <w:spacing w:after="0" w:line="360" w:lineRule="auto"/>
              <w:rPr>
                <w:rFonts w:cstheme="minorHAnsi"/>
                <w:b/>
              </w:rPr>
            </w:pPr>
            <w:r>
              <w:rPr>
                <w:rFonts w:cstheme="minorHAnsi"/>
                <w:bCs/>
              </w:rPr>
              <w:t>2.No se permite verificar y tener acceso, hasta tener los campos llenos.</w:t>
            </w:r>
          </w:p>
        </w:tc>
      </w:tr>
      <w:tr w:rsidR="00AF71E0" w14:paraId="331F355C" w14:textId="77777777" w:rsidTr="00AF71E0">
        <w:tc>
          <w:tcPr>
            <w:tcW w:w="2267" w:type="dxa"/>
            <w:tcBorders>
              <w:top w:val="single" w:sz="6" w:space="0" w:color="000000"/>
              <w:left w:val="single" w:sz="12" w:space="0" w:color="000000"/>
              <w:bottom w:val="single" w:sz="6" w:space="0" w:color="000000"/>
              <w:right w:val="nil"/>
            </w:tcBorders>
            <w:hideMark/>
          </w:tcPr>
          <w:p w14:paraId="407B742E" w14:textId="77777777" w:rsidR="00AF71E0" w:rsidRDefault="00AF71E0">
            <w:pPr>
              <w:spacing w:line="360" w:lineRule="auto"/>
              <w:jc w:val="right"/>
              <w:rPr>
                <w:rFonts w:cstheme="minorHAnsi"/>
                <w:b/>
              </w:rPr>
            </w:pPr>
            <w:r>
              <w:rPr>
                <w:rFonts w:cstheme="minorHAnsi"/>
                <w:lang w:val="es-ES"/>
              </w:rPr>
              <w:t>Incluye:</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5B24F030" w14:textId="77777777" w:rsidR="00AF71E0" w:rsidRDefault="00AF71E0">
            <w:pPr>
              <w:spacing w:line="360" w:lineRule="auto"/>
              <w:rPr>
                <w:rFonts w:cstheme="minorHAnsi"/>
                <w:b/>
              </w:rPr>
            </w:pPr>
            <w:r>
              <w:rPr>
                <w:rFonts w:cstheme="minorHAnsi"/>
                <w:lang w:val="es-ES"/>
              </w:rPr>
              <w:t>ninguno</w:t>
            </w:r>
          </w:p>
        </w:tc>
      </w:tr>
      <w:tr w:rsidR="00AF71E0" w14:paraId="67111BF7" w14:textId="77777777" w:rsidTr="00AF71E0">
        <w:tc>
          <w:tcPr>
            <w:tcW w:w="2267" w:type="dxa"/>
            <w:tcBorders>
              <w:top w:val="single" w:sz="6" w:space="0" w:color="000000"/>
              <w:left w:val="single" w:sz="12" w:space="0" w:color="000000"/>
              <w:bottom w:val="single" w:sz="6" w:space="0" w:color="000000"/>
              <w:right w:val="nil"/>
            </w:tcBorders>
            <w:hideMark/>
          </w:tcPr>
          <w:p w14:paraId="4F4ECEAE" w14:textId="77777777" w:rsidR="00AF71E0" w:rsidRDefault="00AF71E0">
            <w:pPr>
              <w:spacing w:line="360" w:lineRule="auto"/>
              <w:jc w:val="right"/>
              <w:rPr>
                <w:rFonts w:cstheme="minorHAnsi"/>
                <w:b/>
              </w:rPr>
            </w:pPr>
            <w:r>
              <w:rPr>
                <w:rFonts w:cstheme="minorHAnsi"/>
                <w:lang w:val="es-ES"/>
              </w:rPr>
              <w:t>prioridad:</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1D5BD543" w14:textId="77777777" w:rsidR="00AF71E0" w:rsidRDefault="00AF71E0">
            <w:pPr>
              <w:spacing w:line="360" w:lineRule="auto"/>
              <w:rPr>
                <w:rFonts w:cstheme="minorHAnsi"/>
                <w:bCs/>
              </w:rPr>
            </w:pPr>
            <w:r>
              <w:rPr>
                <w:rFonts w:cstheme="minorHAnsi"/>
                <w:bCs/>
              </w:rPr>
              <w:t>Medio.</w:t>
            </w:r>
          </w:p>
        </w:tc>
      </w:tr>
      <w:tr w:rsidR="00AF71E0" w14:paraId="6E8535F9" w14:textId="77777777" w:rsidTr="00AF71E0">
        <w:tc>
          <w:tcPr>
            <w:tcW w:w="2267" w:type="dxa"/>
            <w:tcBorders>
              <w:top w:val="single" w:sz="6" w:space="0" w:color="000000"/>
              <w:left w:val="single" w:sz="12" w:space="0" w:color="000000"/>
              <w:bottom w:val="single" w:sz="6" w:space="0" w:color="000000"/>
              <w:right w:val="nil"/>
            </w:tcBorders>
            <w:hideMark/>
          </w:tcPr>
          <w:p w14:paraId="166ACE84" w14:textId="77777777" w:rsidR="00AF71E0" w:rsidRDefault="00AF71E0">
            <w:pPr>
              <w:spacing w:line="360" w:lineRule="auto"/>
              <w:jc w:val="right"/>
              <w:rPr>
                <w:rFonts w:cstheme="minorHAnsi"/>
                <w:b/>
              </w:rPr>
            </w:pPr>
            <w:r>
              <w:rPr>
                <w:rFonts w:cstheme="minorHAnsi"/>
                <w:lang w:val="es-ES"/>
              </w:rPr>
              <w:t>Frecuencia de uso:</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1A815421" w14:textId="77777777" w:rsidR="00AF71E0" w:rsidRDefault="00AF71E0">
            <w:pPr>
              <w:spacing w:line="360" w:lineRule="auto"/>
              <w:rPr>
                <w:rFonts w:cstheme="minorHAnsi"/>
                <w:b/>
              </w:rPr>
            </w:pPr>
            <w:r>
              <w:rPr>
                <w:rFonts w:cstheme="minorHAnsi"/>
                <w:lang w:val="es-ES"/>
              </w:rPr>
              <w:t>Las veces que el presidente, vicepresidente y el tesorero necesite ingresar</w:t>
            </w:r>
          </w:p>
        </w:tc>
      </w:tr>
      <w:tr w:rsidR="00AF71E0" w14:paraId="6F0C34A8" w14:textId="77777777" w:rsidTr="00AF71E0">
        <w:tc>
          <w:tcPr>
            <w:tcW w:w="2267" w:type="dxa"/>
            <w:tcBorders>
              <w:top w:val="single" w:sz="6" w:space="0" w:color="000000"/>
              <w:left w:val="single" w:sz="12" w:space="0" w:color="000000"/>
              <w:bottom w:val="single" w:sz="6" w:space="0" w:color="000000"/>
              <w:right w:val="nil"/>
            </w:tcBorders>
            <w:hideMark/>
          </w:tcPr>
          <w:p w14:paraId="0774964F" w14:textId="77777777" w:rsidR="00AF71E0" w:rsidRDefault="00AF71E0">
            <w:pPr>
              <w:spacing w:line="360" w:lineRule="auto"/>
              <w:jc w:val="right"/>
              <w:rPr>
                <w:rFonts w:cstheme="minorHAnsi"/>
                <w:b/>
              </w:rPr>
            </w:pPr>
            <w:r>
              <w:rPr>
                <w:rFonts w:cstheme="minorHAnsi"/>
                <w:lang w:val="es-ES"/>
              </w:rPr>
              <w:t>Reglas de negocio:</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1EB70A20" w14:textId="77777777" w:rsidR="00AF71E0" w:rsidRDefault="00AF71E0">
            <w:pPr>
              <w:spacing w:line="360" w:lineRule="auto"/>
              <w:rPr>
                <w:rFonts w:cstheme="minorHAnsi"/>
              </w:rPr>
            </w:pPr>
            <w:r>
              <w:rPr>
                <w:rFonts w:cstheme="minorHAnsi"/>
              </w:rPr>
              <w:t>BR-11, BR-12</w:t>
            </w:r>
          </w:p>
        </w:tc>
      </w:tr>
      <w:tr w:rsidR="00AF71E0" w14:paraId="5884D5E6" w14:textId="77777777" w:rsidTr="00AF71E0">
        <w:trPr>
          <w:trHeight w:val="387"/>
        </w:trPr>
        <w:tc>
          <w:tcPr>
            <w:tcW w:w="2267" w:type="dxa"/>
            <w:tcBorders>
              <w:top w:val="single" w:sz="6" w:space="0" w:color="000000"/>
              <w:left w:val="single" w:sz="12" w:space="0" w:color="000000"/>
              <w:bottom w:val="single" w:sz="6" w:space="0" w:color="000000"/>
              <w:right w:val="nil"/>
            </w:tcBorders>
            <w:hideMark/>
          </w:tcPr>
          <w:p w14:paraId="424CF25D" w14:textId="77777777" w:rsidR="00AF71E0" w:rsidRDefault="00AF71E0">
            <w:pPr>
              <w:spacing w:line="360" w:lineRule="auto"/>
              <w:jc w:val="right"/>
              <w:rPr>
                <w:rFonts w:cstheme="minorHAnsi"/>
                <w:b/>
              </w:rPr>
            </w:pPr>
            <w:r>
              <w:rPr>
                <w:rFonts w:cstheme="minorHAnsi"/>
                <w:lang w:val="es-ES"/>
              </w:rPr>
              <w:t>Requisitos especiales: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1CFAB1D4" w14:textId="77777777" w:rsidR="00AF71E0" w:rsidRDefault="00AF71E0">
            <w:pPr>
              <w:spacing w:line="360" w:lineRule="auto"/>
              <w:rPr>
                <w:rFonts w:cstheme="minorHAnsi"/>
                <w:bCs/>
              </w:rPr>
            </w:pPr>
            <w:r>
              <w:rPr>
                <w:rFonts w:cstheme="minorHAnsi"/>
                <w:bCs/>
              </w:rPr>
              <w:t>Una buena conexión a internet y un dispositivo para acceder a la página.</w:t>
            </w:r>
          </w:p>
        </w:tc>
      </w:tr>
      <w:tr w:rsidR="00AF71E0" w14:paraId="3A877A60" w14:textId="77777777" w:rsidTr="00AF71E0">
        <w:tc>
          <w:tcPr>
            <w:tcW w:w="2267" w:type="dxa"/>
            <w:tcBorders>
              <w:top w:val="single" w:sz="6" w:space="0" w:color="000000"/>
              <w:left w:val="single" w:sz="12" w:space="0" w:color="000000"/>
              <w:bottom w:val="single" w:sz="6" w:space="0" w:color="000000"/>
              <w:right w:val="nil"/>
            </w:tcBorders>
            <w:hideMark/>
          </w:tcPr>
          <w:p w14:paraId="7B0EC81F" w14:textId="77777777" w:rsidR="00AF71E0" w:rsidRDefault="00AF71E0">
            <w:pPr>
              <w:spacing w:line="360" w:lineRule="auto"/>
              <w:jc w:val="right"/>
              <w:rPr>
                <w:rFonts w:cstheme="minorHAnsi"/>
                <w:b/>
              </w:rPr>
            </w:pPr>
            <w:r>
              <w:rPr>
                <w:rFonts w:cstheme="minorHAnsi"/>
                <w:lang w:val="es-ES"/>
              </w:rPr>
              <w:t>Suposiciones:</w:t>
            </w:r>
          </w:p>
        </w:tc>
        <w:tc>
          <w:tcPr>
            <w:tcW w:w="7378" w:type="dxa"/>
            <w:gridSpan w:val="3"/>
            <w:tcBorders>
              <w:top w:val="single" w:sz="6" w:space="0" w:color="000000"/>
              <w:left w:val="single" w:sz="6" w:space="0" w:color="000000"/>
              <w:bottom w:val="single" w:sz="6" w:space="0" w:color="000000"/>
              <w:right w:val="single" w:sz="12" w:space="0" w:color="000000"/>
            </w:tcBorders>
            <w:hideMark/>
          </w:tcPr>
          <w:p w14:paraId="012038DD" w14:textId="77777777" w:rsidR="00AF71E0" w:rsidRDefault="00AF71E0" w:rsidP="0003499A">
            <w:pPr>
              <w:numPr>
                <w:ilvl w:val="0"/>
                <w:numId w:val="3"/>
              </w:numPr>
              <w:suppressAutoHyphens/>
              <w:spacing w:after="0" w:line="360" w:lineRule="auto"/>
              <w:rPr>
                <w:rFonts w:cstheme="minorHAnsi"/>
                <w:b/>
              </w:rPr>
            </w:pPr>
            <w:r>
              <w:rPr>
                <w:rFonts w:cstheme="minorHAnsi"/>
                <w:lang w:val="es-ES"/>
              </w:rPr>
              <w:t>Suponiendo que el presidente, vicepresidente y el tesorero hayan tenido una previa capacitación para la utilización del caso uso.</w:t>
            </w:r>
          </w:p>
          <w:p w14:paraId="4C322377" w14:textId="77777777" w:rsidR="00AF71E0" w:rsidRDefault="00AF71E0" w:rsidP="0003499A">
            <w:pPr>
              <w:numPr>
                <w:ilvl w:val="0"/>
                <w:numId w:val="3"/>
              </w:numPr>
              <w:suppressAutoHyphens/>
              <w:spacing w:after="0" w:line="360" w:lineRule="auto"/>
              <w:rPr>
                <w:rFonts w:cstheme="minorHAnsi"/>
                <w:b/>
              </w:rPr>
            </w:pPr>
            <w:r>
              <w:rPr>
                <w:rFonts w:cstheme="minorHAnsi"/>
              </w:rPr>
              <w:lastRenderedPageBreak/>
              <w:t>Suponiendo que el presidente, vicepresidente y el tesorero cuenta con el equipo indicado.</w:t>
            </w:r>
          </w:p>
        </w:tc>
      </w:tr>
      <w:tr w:rsidR="00AF71E0" w14:paraId="21447A40" w14:textId="77777777" w:rsidTr="00AF71E0">
        <w:tc>
          <w:tcPr>
            <w:tcW w:w="2267" w:type="dxa"/>
            <w:tcBorders>
              <w:top w:val="single" w:sz="6" w:space="0" w:color="000000"/>
              <w:left w:val="single" w:sz="12" w:space="0" w:color="000000"/>
              <w:bottom w:val="single" w:sz="12" w:space="0" w:color="000000"/>
              <w:right w:val="nil"/>
            </w:tcBorders>
            <w:hideMark/>
          </w:tcPr>
          <w:p w14:paraId="7A6E9AA0" w14:textId="77777777" w:rsidR="00AF71E0" w:rsidRDefault="00AF71E0">
            <w:pPr>
              <w:spacing w:line="360" w:lineRule="auto"/>
              <w:jc w:val="right"/>
              <w:rPr>
                <w:rFonts w:cstheme="minorHAnsi"/>
                <w:b/>
              </w:rPr>
            </w:pPr>
            <w:r>
              <w:rPr>
                <w:rFonts w:cstheme="minorHAnsi"/>
                <w:lang w:val="es-ES"/>
              </w:rPr>
              <w:lastRenderedPageBreak/>
              <w:t>Notas y problemas:</w:t>
            </w:r>
          </w:p>
        </w:tc>
        <w:tc>
          <w:tcPr>
            <w:tcW w:w="7378" w:type="dxa"/>
            <w:gridSpan w:val="3"/>
            <w:tcBorders>
              <w:top w:val="single" w:sz="6" w:space="0" w:color="000000"/>
              <w:left w:val="single" w:sz="6" w:space="0" w:color="000000"/>
              <w:bottom w:val="single" w:sz="12" w:space="0" w:color="000000"/>
              <w:right w:val="single" w:sz="12" w:space="0" w:color="000000"/>
            </w:tcBorders>
          </w:tcPr>
          <w:p w14:paraId="002EDF98" w14:textId="77777777" w:rsidR="00AF71E0" w:rsidRDefault="00AF71E0">
            <w:pPr>
              <w:spacing w:line="360" w:lineRule="auto"/>
              <w:rPr>
                <w:rFonts w:cstheme="minorHAnsi"/>
                <w:b/>
              </w:rPr>
            </w:pPr>
          </w:p>
        </w:tc>
      </w:tr>
    </w:tbl>
    <w:p w14:paraId="5B12AD49"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1AFA4334" w14:textId="77777777" w:rsidTr="00AF71E0">
        <w:tc>
          <w:tcPr>
            <w:tcW w:w="2267" w:type="dxa"/>
            <w:tcBorders>
              <w:top w:val="single" w:sz="12" w:space="0" w:color="000000"/>
              <w:left w:val="single" w:sz="12" w:space="0" w:color="000000"/>
              <w:bottom w:val="single" w:sz="6" w:space="0" w:color="000000"/>
              <w:right w:val="nil"/>
            </w:tcBorders>
            <w:hideMark/>
          </w:tcPr>
          <w:p w14:paraId="768EAF0B"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5ADE3DEB" w14:textId="77777777" w:rsidR="00AF71E0" w:rsidRDefault="00AF71E0">
            <w:pPr>
              <w:rPr>
                <w:rFonts w:cstheme="minorHAnsi"/>
                <w:b/>
              </w:rPr>
            </w:pPr>
            <w:r>
              <w:rPr>
                <w:rFonts w:cstheme="minorHAnsi"/>
                <w:lang w:val="es-ES"/>
              </w:rPr>
              <w:t>CU-07</w:t>
            </w:r>
          </w:p>
        </w:tc>
      </w:tr>
      <w:tr w:rsidR="00AF71E0" w14:paraId="68D226FC" w14:textId="77777777" w:rsidTr="00AF71E0">
        <w:tc>
          <w:tcPr>
            <w:tcW w:w="2267" w:type="dxa"/>
            <w:tcBorders>
              <w:top w:val="single" w:sz="6" w:space="0" w:color="000000"/>
              <w:left w:val="single" w:sz="12" w:space="0" w:color="000000"/>
              <w:bottom w:val="single" w:sz="6" w:space="0" w:color="000000"/>
              <w:right w:val="nil"/>
            </w:tcBorders>
            <w:hideMark/>
          </w:tcPr>
          <w:p w14:paraId="0DF0EBC6"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E91C226" w14:textId="77777777" w:rsidR="00AF71E0" w:rsidRDefault="00AF71E0">
            <w:pPr>
              <w:rPr>
                <w:rFonts w:cstheme="minorHAnsi"/>
                <w:bCs/>
              </w:rPr>
            </w:pPr>
            <w:r>
              <w:rPr>
                <w:rFonts w:cstheme="minorHAnsi"/>
                <w:bCs/>
              </w:rPr>
              <w:t>Agregar registro por comunidad</w:t>
            </w:r>
          </w:p>
        </w:tc>
      </w:tr>
      <w:tr w:rsidR="00AF71E0" w14:paraId="38D8A820" w14:textId="77777777" w:rsidTr="00AF71E0">
        <w:tc>
          <w:tcPr>
            <w:tcW w:w="2267" w:type="dxa"/>
            <w:tcBorders>
              <w:top w:val="single" w:sz="6" w:space="0" w:color="000000"/>
              <w:left w:val="single" w:sz="12" w:space="0" w:color="000000"/>
              <w:bottom w:val="single" w:sz="6" w:space="0" w:color="000000"/>
              <w:right w:val="nil"/>
            </w:tcBorders>
            <w:hideMark/>
          </w:tcPr>
          <w:p w14:paraId="612E8310"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5066DDC5"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1556AA0F"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38C6AC9C" w14:textId="77777777" w:rsidR="00AF71E0" w:rsidRDefault="00AF71E0">
            <w:pPr>
              <w:rPr>
                <w:rFonts w:cstheme="minorHAnsi"/>
                <w:b/>
              </w:rPr>
            </w:pPr>
          </w:p>
        </w:tc>
      </w:tr>
      <w:tr w:rsidR="00AF71E0" w14:paraId="275CF23F" w14:textId="77777777" w:rsidTr="00AF71E0">
        <w:tc>
          <w:tcPr>
            <w:tcW w:w="2267" w:type="dxa"/>
            <w:tcBorders>
              <w:top w:val="single" w:sz="6" w:space="0" w:color="000000"/>
              <w:left w:val="single" w:sz="12" w:space="0" w:color="000000"/>
              <w:bottom w:val="single" w:sz="6" w:space="0" w:color="000000"/>
              <w:right w:val="nil"/>
            </w:tcBorders>
            <w:hideMark/>
          </w:tcPr>
          <w:p w14:paraId="6AB6AA17"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7CA825B8"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59BBFD3A"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1BEE7DCD" w14:textId="77777777" w:rsidR="00AF71E0" w:rsidRDefault="00AF71E0">
            <w:pPr>
              <w:rPr>
                <w:rFonts w:cstheme="minorHAnsi"/>
              </w:rPr>
            </w:pPr>
          </w:p>
        </w:tc>
      </w:tr>
      <w:tr w:rsidR="00AF71E0" w14:paraId="1332BBA2" w14:textId="77777777" w:rsidTr="00AF71E0">
        <w:tc>
          <w:tcPr>
            <w:tcW w:w="2267" w:type="dxa"/>
            <w:tcBorders>
              <w:top w:val="single" w:sz="6" w:space="0" w:color="000000"/>
              <w:left w:val="single" w:sz="12" w:space="0" w:color="000000"/>
              <w:bottom w:val="single" w:sz="6" w:space="0" w:color="000000"/>
              <w:right w:val="nil"/>
            </w:tcBorders>
            <w:hideMark/>
          </w:tcPr>
          <w:p w14:paraId="33C62D62"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4C7E1EA" w14:textId="77777777" w:rsidR="00AF71E0" w:rsidRDefault="00AF71E0">
            <w:pPr>
              <w:rPr>
                <w:rFonts w:cstheme="minorHAnsi"/>
                <w:b/>
              </w:rPr>
            </w:pPr>
            <w:r>
              <w:rPr>
                <w:rFonts w:cstheme="minorHAnsi"/>
                <w:lang w:val="es-ES"/>
              </w:rPr>
              <w:t>Presidente, vicepresidente</w:t>
            </w:r>
          </w:p>
        </w:tc>
      </w:tr>
      <w:tr w:rsidR="00AF71E0" w14:paraId="33D9C05F" w14:textId="77777777" w:rsidTr="00AF71E0">
        <w:tc>
          <w:tcPr>
            <w:tcW w:w="2267" w:type="dxa"/>
            <w:tcBorders>
              <w:top w:val="single" w:sz="6" w:space="0" w:color="000000"/>
              <w:left w:val="single" w:sz="12" w:space="0" w:color="000000"/>
              <w:bottom w:val="single" w:sz="6" w:space="0" w:color="000000"/>
              <w:right w:val="nil"/>
            </w:tcBorders>
            <w:hideMark/>
          </w:tcPr>
          <w:p w14:paraId="1C54DF5D"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F09BE62" w14:textId="77777777" w:rsidR="00AF71E0" w:rsidRDefault="00AF71E0">
            <w:pPr>
              <w:rPr>
                <w:rFonts w:cstheme="minorHAnsi"/>
                <w:b/>
              </w:rPr>
            </w:pPr>
            <w:r>
              <w:rPr>
                <w:rFonts w:cstheme="minorHAnsi"/>
              </w:rPr>
              <w:t>En este apartado el usuario o responsable de este cargo podrá agregar nuevas personas de acuerdo con la comunidad pertenecientes.</w:t>
            </w:r>
          </w:p>
        </w:tc>
      </w:tr>
      <w:tr w:rsidR="00AF71E0" w14:paraId="248E3CE8" w14:textId="77777777" w:rsidTr="00AF71E0">
        <w:tc>
          <w:tcPr>
            <w:tcW w:w="2267" w:type="dxa"/>
            <w:tcBorders>
              <w:top w:val="single" w:sz="6" w:space="0" w:color="000000"/>
              <w:left w:val="single" w:sz="12" w:space="0" w:color="000000"/>
              <w:bottom w:val="single" w:sz="6" w:space="0" w:color="000000"/>
              <w:right w:val="nil"/>
            </w:tcBorders>
            <w:hideMark/>
          </w:tcPr>
          <w:p w14:paraId="43B5BF46"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E77B433" w14:textId="77777777" w:rsidR="00AF71E0" w:rsidRDefault="00AF71E0">
            <w:pPr>
              <w:suppressAutoHyphens/>
              <w:spacing w:after="0" w:line="240" w:lineRule="auto"/>
              <w:rPr>
                <w:rFonts w:cstheme="minorHAnsi"/>
              </w:rPr>
            </w:pPr>
            <w:r>
              <w:rPr>
                <w:rFonts w:cstheme="minorHAnsi"/>
              </w:rPr>
              <w:t xml:space="preserve">1.El usuario debe estar </w:t>
            </w:r>
            <w:proofErr w:type="spellStart"/>
            <w:r>
              <w:rPr>
                <w:rFonts w:cstheme="minorHAnsi"/>
              </w:rPr>
              <w:t>logueado</w:t>
            </w:r>
            <w:proofErr w:type="spellEnd"/>
            <w:r>
              <w:rPr>
                <w:rFonts w:cstheme="minorHAnsi"/>
              </w:rPr>
              <w:t xml:space="preserve"> en la página antes de realizar un registro.</w:t>
            </w:r>
          </w:p>
          <w:p w14:paraId="4148E537" w14:textId="77777777" w:rsidR="00AF71E0" w:rsidRDefault="00AF71E0">
            <w:pPr>
              <w:suppressAutoHyphens/>
              <w:spacing w:after="0" w:line="240" w:lineRule="auto"/>
              <w:rPr>
                <w:rFonts w:cstheme="minorHAnsi"/>
              </w:rPr>
            </w:pPr>
            <w:r>
              <w:rPr>
                <w:rFonts w:cstheme="minorHAnsi"/>
              </w:rPr>
              <w:t>2.Validar si está registrado y darle paso al sistema.</w:t>
            </w:r>
          </w:p>
        </w:tc>
      </w:tr>
      <w:tr w:rsidR="00AF71E0" w14:paraId="4D2A3C37" w14:textId="77777777" w:rsidTr="00AF71E0">
        <w:tc>
          <w:tcPr>
            <w:tcW w:w="2267" w:type="dxa"/>
            <w:tcBorders>
              <w:top w:val="single" w:sz="6" w:space="0" w:color="000000"/>
              <w:left w:val="single" w:sz="12" w:space="0" w:color="000000"/>
              <w:bottom w:val="single" w:sz="6" w:space="0" w:color="000000"/>
              <w:right w:val="nil"/>
            </w:tcBorders>
            <w:hideMark/>
          </w:tcPr>
          <w:p w14:paraId="7FC36685"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640FF25" w14:textId="77777777" w:rsidR="00AF71E0" w:rsidRDefault="00AF71E0">
            <w:pPr>
              <w:spacing w:line="360" w:lineRule="auto"/>
              <w:rPr>
                <w:rFonts w:cstheme="minorHAnsi"/>
              </w:rPr>
            </w:pPr>
            <w:r>
              <w:rPr>
                <w:rFonts w:cstheme="minorHAnsi"/>
              </w:rPr>
              <w:t>1.Se muestra la página principal de la web.</w:t>
            </w:r>
          </w:p>
          <w:p w14:paraId="0688E79E" w14:textId="77777777" w:rsidR="00AF71E0" w:rsidRDefault="00AF71E0">
            <w:pPr>
              <w:spacing w:line="360" w:lineRule="auto"/>
              <w:rPr>
                <w:rFonts w:cstheme="minorHAnsi"/>
                <w:bCs/>
              </w:rPr>
            </w:pPr>
            <w:r>
              <w:rPr>
                <w:rFonts w:cstheme="minorHAnsi"/>
              </w:rPr>
              <w:t>2.Se despliega el menú de navegación.</w:t>
            </w:r>
          </w:p>
        </w:tc>
      </w:tr>
      <w:tr w:rsidR="00AF71E0" w14:paraId="14C8C3DA" w14:textId="77777777" w:rsidTr="00AF71E0">
        <w:tc>
          <w:tcPr>
            <w:tcW w:w="2267" w:type="dxa"/>
            <w:tcBorders>
              <w:top w:val="single" w:sz="6" w:space="0" w:color="000000"/>
              <w:left w:val="single" w:sz="12" w:space="0" w:color="000000"/>
              <w:bottom w:val="single" w:sz="6" w:space="0" w:color="000000"/>
              <w:right w:val="nil"/>
            </w:tcBorders>
            <w:hideMark/>
          </w:tcPr>
          <w:p w14:paraId="6854DD13"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AB20C9A" w14:textId="77777777" w:rsidR="00AF71E0" w:rsidRDefault="00AF71E0">
            <w:pPr>
              <w:rPr>
                <w:rFonts w:cstheme="minorHAnsi"/>
                <w:b/>
              </w:rPr>
            </w:pPr>
            <w:r>
              <w:rPr>
                <w:rFonts w:cstheme="minorHAnsi"/>
                <w:b/>
                <w:lang w:val="es-ES"/>
              </w:rPr>
              <w:t xml:space="preserve">1.0 Agregar </w:t>
            </w:r>
          </w:p>
          <w:p w14:paraId="3B9A3C99" w14:textId="77777777" w:rsidR="00AF71E0" w:rsidRDefault="00AF71E0" w:rsidP="0003499A">
            <w:pPr>
              <w:numPr>
                <w:ilvl w:val="0"/>
                <w:numId w:val="24"/>
              </w:numPr>
              <w:suppressAutoHyphens/>
              <w:spacing w:after="0" w:line="240" w:lineRule="auto"/>
              <w:rPr>
                <w:rFonts w:cstheme="minorHAnsi"/>
              </w:rPr>
            </w:pPr>
            <w:r>
              <w:rPr>
                <w:rFonts w:cstheme="minorHAnsi"/>
              </w:rPr>
              <w:t>Ingresa al apartado de “Departamentos de tierras”.</w:t>
            </w:r>
          </w:p>
          <w:p w14:paraId="27138C74" w14:textId="77777777" w:rsidR="00AF71E0" w:rsidRDefault="00AF71E0" w:rsidP="0003499A">
            <w:pPr>
              <w:numPr>
                <w:ilvl w:val="0"/>
                <w:numId w:val="24"/>
              </w:numPr>
              <w:suppressAutoHyphens/>
              <w:spacing w:after="0" w:line="240" w:lineRule="auto"/>
              <w:rPr>
                <w:rFonts w:cstheme="minorHAnsi"/>
              </w:rPr>
            </w:pPr>
            <w:r>
              <w:rPr>
                <w:rFonts w:cstheme="minorHAnsi"/>
              </w:rPr>
              <w:t>Despliega una lista con las opciones “Registro por comunidad”, “Tribunal de derecho propio”.</w:t>
            </w:r>
          </w:p>
          <w:p w14:paraId="340013EF" w14:textId="77777777" w:rsidR="00AF71E0" w:rsidRDefault="00AF71E0" w:rsidP="0003499A">
            <w:pPr>
              <w:numPr>
                <w:ilvl w:val="0"/>
                <w:numId w:val="24"/>
              </w:numPr>
              <w:suppressAutoHyphens/>
              <w:spacing w:after="0" w:line="240" w:lineRule="auto"/>
              <w:rPr>
                <w:rFonts w:cstheme="minorHAnsi"/>
              </w:rPr>
            </w:pPr>
            <w:r>
              <w:rPr>
                <w:rFonts w:cstheme="minorHAnsi"/>
              </w:rPr>
              <w:t>Presiona la opción “Registro por comunidad”.</w:t>
            </w:r>
          </w:p>
          <w:p w14:paraId="020990D8" w14:textId="77777777" w:rsidR="00AF71E0" w:rsidRDefault="00AF71E0" w:rsidP="0003499A">
            <w:pPr>
              <w:numPr>
                <w:ilvl w:val="0"/>
                <w:numId w:val="24"/>
              </w:numPr>
              <w:suppressAutoHyphens/>
              <w:spacing w:after="0" w:line="240" w:lineRule="auto"/>
              <w:rPr>
                <w:rFonts w:cstheme="minorHAnsi"/>
              </w:rPr>
            </w:pPr>
            <w:r>
              <w:rPr>
                <w:rFonts w:cstheme="minorHAnsi"/>
              </w:rPr>
              <w:t>Se muestra una página con un botón “Agregar” y una tabla que contiene la lista de comunidades registradas, cada fila de la tabla a su vez contiene los botones “Editar” y “Eliminar”.</w:t>
            </w:r>
          </w:p>
          <w:p w14:paraId="440659DA" w14:textId="77777777" w:rsidR="00AF71E0" w:rsidRDefault="00AF71E0" w:rsidP="0003499A">
            <w:pPr>
              <w:numPr>
                <w:ilvl w:val="0"/>
                <w:numId w:val="24"/>
              </w:numPr>
              <w:suppressAutoHyphens/>
              <w:spacing w:after="0" w:line="240" w:lineRule="auto"/>
              <w:rPr>
                <w:rFonts w:cstheme="minorHAnsi"/>
              </w:rPr>
            </w:pPr>
            <w:r>
              <w:rPr>
                <w:rFonts w:cstheme="minorHAnsi"/>
              </w:rPr>
              <w:t>Se presiona el botón “Agregar”.</w:t>
            </w:r>
          </w:p>
          <w:p w14:paraId="42B1E08E" w14:textId="77777777" w:rsidR="00AF71E0" w:rsidRDefault="00AF71E0" w:rsidP="0003499A">
            <w:pPr>
              <w:numPr>
                <w:ilvl w:val="0"/>
                <w:numId w:val="24"/>
              </w:numPr>
              <w:suppressAutoHyphens/>
              <w:spacing w:after="0" w:line="240" w:lineRule="auto"/>
              <w:rPr>
                <w:rFonts w:cstheme="minorHAnsi"/>
              </w:rPr>
            </w:pPr>
            <w:r>
              <w:rPr>
                <w:rFonts w:cstheme="minorHAnsi"/>
              </w:rPr>
              <w:t>Se despliega un formulario con los campos: Nombre (Text), Cedula (Text), Extensión de tierra (combo Box), Clan (ComboBox).</w:t>
            </w:r>
          </w:p>
          <w:p w14:paraId="3D0088B2" w14:textId="77777777" w:rsidR="00AF71E0" w:rsidRDefault="00AF71E0" w:rsidP="0003499A">
            <w:pPr>
              <w:pStyle w:val="Prrafodelista"/>
              <w:numPr>
                <w:ilvl w:val="0"/>
                <w:numId w:val="24"/>
              </w:numPr>
              <w:suppressAutoHyphens/>
              <w:spacing w:after="0" w:line="360" w:lineRule="auto"/>
              <w:rPr>
                <w:rFonts w:cstheme="minorHAnsi"/>
              </w:rPr>
            </w:pPr>
            <w:r>
              <w:rPr>
                <w:rFonts w:cstheme="minorHAnsi"/>
              </w:rPr>
              <w:t>Una vez lleno el formulario se presiona el botón “Registrar”</w:t>
            </w:r>
          </w:p>
          <w:p w14:paraId="5888D7B9" w14:textId="77777777" w:rsidR="00AF71E0" w:rsidRDefault="00AF71E0" w:rsidP="0003499A">
            <w:pPr>
              <w:numPr>
                <w:ilvl w:val="0"/>
                <w:numId w:val="24"/>
              </w:numPr>
              <w:suppressAutoHyphens/>
              <w:spacing w:after="0" w:line="240" w:lineRule="auto"/>
              <w:rPr>
                <w:rFonts w:cstheme="minorHAnsi"/>
              </w:rPr>
            </w:pPr>
            <w:r>
              <w:rPr>
                <w:rFonts w:cstheme="minorHAnsi"/>
              </w:rPr>
              <w:t>Se confirma mediante una ventana emergente “Se registro correctamente” y se actualiza la tabla automáticamente con el nuevo registro.</w:t>
            </w:r>
          </w:p>
        </w:tc>
      </w:tr>
      <w:tr w:rsidR="00AF71E0" w14:paraId="46860ADF" w14:textId="77777777" w:rsidTr="00AF71E0">
        <w:tc>
          <w:tcPr>
            <w:tcW w:w="2267" w:type="dxa"/>
            <w:tcBorders>
              <w:top w:val="single" w:sz="6" w:space="0" w:color="000000"/>
              <w:left w:val="single" w:sz="12" w:space="0" w:color="000000"/>
              <w:bottom w:val="single" w:sz="6" w:space="0" w:color="000000"/>
              <w:right w:val="nil"/>
            </w:tcBorders>
            <w:hideMark/>
          </w:tcPr>
          <w:p w14:paraId="750E4E65"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0E26E7B" w14:textId="77777777" w:rsidR="00AF71E0" w:rsidRDefault="00AF71E0" w:rsidP="0003499A">
            <w:pPr>
              <w:pStyle w:val="Prrafodelista"/>
              <w:numPr>
                <w:ilvl w:val="1"/>
                <w:numId w:val="25"/>
              </w:numPr>
              <w:spacing w:line="256" w:lineRule="auto"/>
              <w:rPr>
                <w:b/>
                <w:bCs/>
              </w:rPr>
            </w:pPr>
            <w:r>
              <w:rPr>
                <w:b/>
                <w:bCs/>
              </w:rPr>
              <w:t>Se pulsa el botón “Volver”</w:t>
            </w:r>
          </w:p>
          <w:p w14:paraId="49B52CD7" w14:textId="77777777" w:rsidR="00AF71E0" w:rsidRDefault="00AF71E0">
            <w:pPr>
              <w:suppressAutoHyphens/>
              <w:spacing w:after="0" w:line="240" w:lineRule="auto"/>
              <w:rPr>
                <w:rFonts w:cstheme="minorHAnsi"/>
                <w:b/>
              </w:rPr>
            </w:pPr>
            <w:r>
              <w:t>Si pulsa el botón “Volver” vuelve al punto 4 y no se guardan los cambios.</w:t>
            </w:r>
          </w:p>
        </w:tc>
      </w:tr>
      <w:tr w:rsidR="00AF71E0" w14:paraId="5AA63E9F" w14:textId="77777777" w:rsidTr="00AF71E0">
        <w:tc>
          <w:tcPr>
            <w:tcW w:w="2267" w:type="dxa"/>
            <w:tcBorders>
              <w:top w:val="single" w:sz="6" w:space="0" w:color="000000"/>
              <w:left w:val="single" w:sz="12" w:space="0" w:color="000000"/>
              <w:bottom w:val="single" w:sz="6" w:space="0" w:color="000000"/>
              <w:right w:val="nil"/>
            </w:tcBorders>
            <w:hideMark/>
          </w:tcPr>
          <w:p w14:paraId="1F5BF3E4"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25A8345E" w14:textId="77777777" w:rsidR="00AF71E0" w:rsidRDefault="00AF71E0" w:rsidP="0003499A">
            <w:pPr>
              <w:pStyle w:val="Prrafodelista"/>
              <w:numPr>
                <w:ilvl w:val="1"/>
                <w:numId w:val="25"/>
              </w:numPr>
              <w:suppressAutoHyphens/>
              <w:spacing w:after="0" w:line="240" w:lineRule="auto"/>
              <w:rPr>
                <w:b/>
              </w:rPr>
            </w:pPr>
            <w:r>
              <w:rPr>
                <w:b/>
                <w:lang w:val="es-ES"/>
              </w:rPr>
              <w:t>El presidente o el vicepresidente deja un campo vacío en el formulario</w:t>
            </w:r>
          </w:p>
          <w:p w14:paraId="40EDB903" w14:textId="77777777" w:rsidR="00AF71E0" w:rsidRDefault="00AF71E0">
            <w:pPr>
              <w:suppressAutoHyphens/>
              <w:spacing w:after="0" w:line="240" w:lineRule="auto"/>
              <w:rPr>
                <w:b/>
              </w:rPr>
            </w:pPr>
          </w:p>
          <w:p w14:paraId="7ADF9123" w14:textId="77777777" w:rsidR="00AF71E0" w:rsidRDefault="00AF71E0">
            <w:pPr>
              <w:suppressAutoHyphens/>
              <w:spacing w:after="0" w:line="360" w:lineRule="auto"/>
              <w:rPr>
                <w:rFonts w:cstheme="minorHAnsi"/>
                <w:lang w:val="es-ES"/>
              </w:rPr>
            </w:pPr>
            <w:r>
              <w:rPr>
                <w:rFonts w:cstheme="minorHAnsi"/>
                <w:lang w:val="es-ES"/>
              </w:rPr>
              <w:lastRenderedPageBreak/>
              <w:t>1.Se despliega un mensaje de error, indicando el campo que no llenó.</w:t>
            </w:r>
          </w:p>
          <w:p w14:paraId="6DCFDEE1" w14:textId="77777777" w:rsidR="00AF71E0" w:rsidRDefault="00AF71E0">
            <w:pPr>
              <w:suppressAutoHyphens/>
              <w:spacing w:after="0" w:line="240" w:lineRule="auto"/>
              <w:rPr>
                <w:rFonts w:cstheme="minorHAnsi"/>
                <w:b/>
              </w:rPr>
            </w:pPr>
            <w:r>
              <w:rPr>
                <w:rFonts w:cstheme="minorHAnsi"/>
                <w:bCs/>
              </w:rPr>
              <w:t>2.No se permite registrar, hasta tener los campos llenos.</w:t>
            </w:r>
          </w:p>
        </w:tc>
      </w:tr>
      <w:tr w:rsidR="00AF71E0" w14:paraId="5A1FCE71" w14:textId="77777777" w:rsidTr="00AF71E0">
        <w:tc>
          <w:tcPr>
            <w:tcW w:w="2267" w:type="dxa"/>
            <w:tcBorders>
              <w:top w:val="single" w:sz="6" w:space="0" w:color="000000"/>
              <w:left w:val="single" w:sz="12" w:space="0" w:color="000000"/>
              <w:bottom w:val="single" w:sz="6" w:space="0" w:color="000000"/>
              <w:right w:val="nil"/>
            </w:tcBorders>
            <w:hideMark/>
          </w:tcPr>
          <w:p w14:paraId="36BD2E5B" w14:textId="77777777" w:rsidR="00AF71E0" w:rsidRDefault="00AF71E0">
            <w:pPr>
              <w:jc w:val="right"/>
              <w:rPr>
                <w:rFonts w:cstheme="minorHAnsi"/>
                <w:b/>
              </w:rPr>
            </w:pPr>
            <w:r>
              <w:rPr>
                <w:rFonts w:cstheme="minorHAnsi"/>
                <w:lang w:val="es-ES"/>
              </w:rPr>
              <w:lastRenderedPageBreak/>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2A835AC" w14:textId="77777777" w:rsidR="00AF71E0" w:rsidRDefault="00AF71E0">
            <w:pPr>
              <w:rPr>
                <w:rFonts w:cstheme="minorHAnsi"/>
                <w:b/>
              </w:rPr>
            </w:pPr>
            <w:r>
              <w:rPr>
                <w:rFonts w:cstheme="minorHAnsi"/>
                <w:lang w:val="es-ES"/>
              </w:rPr>
              <w:t>ninguno</w:t>
            </w:r>
          </w:p>
        </w:tc>
      </w:tr>
      <w:tr w:rsidR="00AF71E0" w14:paraId="5D1F871F" w14:textId="77777777" w:rsidTr="00AF71E0">
        <w:tc>
          <w:tcPr>
            <w:tcW w:w="2267" w:type="dxa"/>
            <w:tcBorders>
              <w:top w:val="single" w:sz="6" w:space="0" w:color="000000"/>
              <w:left w:val="single" w:sz="12" w:space="0" w:color="000000"/>
              <w:bottom w:val="single" w:sz="6" w:space="0" w:color="000000"/>
              <w:right w:val="nil"/>
            </w:tcBorders>
            <w:hideMark/>
          </w:tcPr>
          <w:p w14:paraId="113F9F6B"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0D38198" w14:textId="77777777" w:rsidR="00AF71E0" w:rsidRDefault="00AF71E0">
            <w:pPr>
              <w:rPr>
                <w:rFonts w:cstheme="minorHAnsi"/>
                <w:b/>
              </w:rPr>
            </w:pPr>
            <w:r>
              <w:rPr>
                <w:rFonts w:cstheme="minorHAnsi"/>
                <w:lang w:val="es-ES"/>
              </w:rPr>
              <w:t>Alto</w:t>
            </w:r>
          </w:p>
        </w:tc>
      </w:tr>
      <w:tr w:rsidR="00AF71E0" w14:paraId="6BB5526D" w14:textId="77777777" w:rsidTr="00AF71E0">
        <w:tc>
          <w:tcPr>
            <w:tcW w:w="2267" w:type="dxa"/>
            <w:tcBorders>
              <w:top w:val="single" w:sz="6" w:space="0" w:color="000000"/>
              <w:left w:val="single" w:sz="12" w:space="0" w:color="000000"/>
              <w:bottom w:val="single" w:sz="6" w:space="0" w:color="000000"/>
              <w:right w:val="nil"/>
            </w:tcBorders>
            <w:hideMark/>
          </w:tcPr>
          <w:p w14:paraId="1D8FA77A"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B18A66C" w14:textId="77777777" w:rsidR="00AF71E0" w:rsidRDefault="00AF71E0">
            <w:pPr>
              <w:rPr>
                <w:rFonts w:cstheme="minorHAnsi"/>
                <w:b/>
              </w:rPr>
            </w:pPr>
            <w:r>
              <w:rPr>
                <w:rFonts w:cstheme="minorHAnsi"/>
                <w:lang w:val="es-ES"/>
              </w:rPr>
              <w:t>Las veces que el presidente o el vicepresidente necesite registrar.</w:t>
            </w:r>
          </w:p>
        </w:tc>
      </w:tr>
      <w:tr w:rsidR="00AF71E0" w14:paraId="78EC5A66" w14:textId="77777777" w:rsidTr="00AF71E0">
        <w:tc>
          <w:tcPr>
            <w:tcW w:w="2267" w:type="dxa"/>
            <w:tcBorders>
              <w:top w:val="single" w:sz="6" w:space="0" w:color="000000"/>
              <w:left w:val="single" w:sz="12" w:space="0" w:color="000000"/>
              <w:bottom w:val="single" w:sz="6" w:space="0" w:color="000000"/>
              <w:right w:val="nil"/>
            </w:tcBorders>
            <w:hideMark/>
          </w:tcPr>
          <w:p w14:paraId="26280D98"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99E4C92" w14:textId="77777777" w:rsidR="00AF71E0" w:rsidRDefault="00AF71E0">
            <w:pPr>
              <w:rPr>
                <w:rFonts w:cstheme="minorHAnsi"/>
              </w:rPr>
            </w:pPr>
            <w:r>
              <w:rPr>
                <w:rFonts w:cstheme="minorHAnsi"/>
              </w:rPr>
              <w:t>Ninguna</w:t>
            </w:r>
          </w:p>
        </w:tc>
      </w:tr>
      <w:tr w:rsidR="00AF71E0" w14:paraId="19234F66" w14:textId="77777777" w:rsidTr="00AF71E0">
        <w:tc>
          <w:tcPr>
            <w:tcW w:w="2267" w:type="dxa"/>
            <w:tcBorders>
              <w:top w:val="single" w:sz="6" w:space="0" w:color="000000"/>
              <w:left w:val="single" w:sz="12" w:space="0" w:color="000000"/>
              <w:bottom w:val="single" w:sz="6" w:space="0" w:color="000000"/>
              <w:right w:val="nil"/>
            </w:tcBorders>
            <w:hideMark/>
          </w:tcPr>
          <w:p w14:paraId="1E54E156"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9555179"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3DEF7EE6"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7AA9B79F"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BF6381C" w14:textId="77777777" w:rsidR="00AF71E0" w:rsidRDefault="00AF71E0">
            <w:pPr>
              <w:suppressAutoHyphens/>
              <w:spacing w:after="0" w:line="240" w:lineRule="auto"/>
              <w:rPr>
                <w:rFonts w:cstheme="minorHAnsi"/>
                <w:b/>
              </w:rPr>
            </w:pPr>
            <w:r>
              <w:rPr>
                <w:rFonts w:cstheme="minorHAnsi"/>
                <w:lang w:val="es-ES"/>
              </w:rPr>
              <w:t xml:space="preserve">1.Suponiendo que el </w:t>
            </w:r>
            <w:r>
              <w:rPr>
                <w:lang w:val="es-ES"/>
              </w:rPr>
              <w:t>presidente y vicepresidente,</w:t>
            </w:r>
            <w:r>
              <w:rPr>
                <w:rFonts w:cstheme="minorHAnsi"/>
                <w:lang w:val="es-ES"/>
              </w:rPr>
              <w:t xml:space="preserve"> ya hayan tenido una previa capacitación para la utilización del caso uso.</w:t>
            </w:r>
          </w:p>
          <w:p w14:paraId="0FD37300" w14:textId="77777777" w:rsidR="00AF71E0" w:rsidRDefault="00AF71E0">
            <w:pPr>
              <w:suppressAutoHyphens/>
              <w:spacing w:after="0" w:line="240" w:lineRule="auto"/>
              <w:rPr>
                <w:rFonts w:cstheme="minorHAnsi"/>
                <w:b/>
              </w:rPr>
            </w:pPr>
            <w:r>
              <w:rPr>
                <w:rFonts w:cstheme="minorHAnsi"/>
              </w:rPr>
              <w:t xml:space="preserve">2.Suponiendo que el </w:t>
            </w:r>
            <w:r>
              <w:rPr>
                <w:lang w:val="es-ES"/>
              </w:rPr>
              <w:t>presidente y vicepresidente</w:t>
            </w:r>
            <w:r>
              <w:rPr>
                <w:rFonts w:cstheme="minorHAnsi"/>
              </w:rPr>
              <w:t xml:space="preserve"> cuentan con el equipo indicado.</w:t>
            </w:r>
          </w:p>
        </w:tc>
      </w:tr>
      <w:tr w:rsidR="00AF71E0" w14:paraId="10AE6BF3" w14:textId="77777777" w:rsidTr="00AF71E0">
        <w:tc>
          <w:tcPr>
            <w:tcW w:w="2267" w:type="dxa"/>
            <w:tcBorders>
              <w:top w:val="single" w:sz="6" w:space="0" w:color="000000"/>
              <w:left w:val="single" w:sz="12" w:space="0" w:color="000000"/>
              <w:bottom w:val="single" w:sz="12" w:space="0" w:color="000000"/>
              <w:right w:val="nil"/>
            </w:tcBorders>
            <w:hideMark/>
          </w:tcPr>
          <w:p w14:paraId="27E4045D"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71883036" w14:textId="77777777" w:rsidR="00AF71E0" w:rsidRDefault="00AF71E0">
            <w:pPr>
              <w:rPr>
                <w:rFonts w:cstheme="minorHAnsi"/>
                <w:b/>
              </w:rPr>
            </w:pPr>
          </w:p>
        </w:tc>
      </w:tr>
    </w:tbl>
    <w:p w14:paraId="0E700526" w14:textId="77777777" w:rsidR="00AF71E0" w:rsidRDefault="00AF71E0" w:rsidP="00AF71E0"/>
    <w:tbl>
      <w:tblPr>
        <w:tblW w:w="9585" w:type="dxa"/>
        <w:tblInd w:w="-15" w:type="dxa"/>
        <w:tblLayout w:type="fixed"/>
        <w:tblLook w:val="04A0" w:firstRow="1" w:lastRow="0" w:firstColumn="1" w:lastColumn="0" w:noHBand="0" w:noVBand="1"/>
      </w:tblPr>
      <w:tblGrid>
        <w:gridCol w:w="2268"/>
        <w:gridCol w:w="2195"/>
        <w:gridCol w:w="2195"/>
        <w:gridCol w:w="2927"/>
      </w:tblGrid>
      <w:tr w:rsidR="00AF71E0" w14:paraId="6C4A0A27" w14:textId="77777777" w:rsidTr="00AF71E0">
        <w:tc>
          <w:tcPr>
            <w:tcW w:w="2268" w:type="dxa"/>
            <w:tcBorders>
              <w:top w:val="single" w:sz="12" w:space="0" w:color="000000"/>
              <w:left w:val="single" w:sz="12" w:space="0" w:color="000000"/>
              <w:bottom w:val="single" w:sz="6" w:space="0" w:color="000000"/>
              <w:right w:val="nil"/>
            </w:tcBorders>
            <w:hideMark/>
          </w:tcPr>
          <w:p w14:paraId="7A823B4C"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7129D129" w14:textId="77777777" w:rsidR="00AF71E0" w:rsidRDefault="00AF71E0">
            <w:r>
              <w:rPr>
                <w:lang w:val="es-ES"/>
              </w:rPr>
              <w:t>CU-08</w:t>
            </w:r>
          </w:p>
        </w:tc>
      </w:tr>
      <w:tr w:rsidR="00AF71E0" w14:paraId="790E326E" w14:textId="77777777" w:rsidTr="00AF71E0">
        <w:tc>
          <w:tcPr>
            <w:tcW w:w="2268" w:type="dxa"/>
            <w:tcBorders>
              <w:top w:val="single" w:sz="6" w:space="0" w:color="000000"/>
              <w:left w:val="single" w:sz="12" w:space="0" w:color="000000"/>
              <w:bottom w:val="single" w:sz="6" w:space="0" w:color="000000"/>
              <w:right w:val="nil"/>
            </w:tcBorders>
            <w:hideMark/>
          </w:tcPr>
          <w:p w14:paraId="6F746889"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FDB3F09" w14:textId="77777777" w:rsidR="00AF71E0" w:rsidRDefault="00AF71E0">
            <w:pPr>
              <w:tabs>
                <w:tab w:val="center" w:pos="3552"/>
              </w:tabs>
            </w:pPr>
            <w:r>
              <w:rPr>
                <w:lang w:val="es-ES"/>
              </w:rPr>
              <w:t>Editar registro por comunidad</w:t>
            </w:r>
            <w:r>
              <w:rPr>
                <w:lang w:val="es-ES"/>
              </w:rPr>
              <w:tab/>
            </w:r>
          </w:p>
        </w:tc>
      </w:tr>
      <w:tr w:rsidR="00AF71E0" w14:paraId="51A9C78F" w14:textId="77777777" w:rsidTr="00AF71E0">
        <w:tc>
          <w:tcPr>
            <w:tcW w:w="2268" w:type="dxa"/>
            <w:tcBorders>
              <w:top w:val="single" w:sz="6" w:space="0" w:color="000000"/>
              <w:left w:val="single" w:sz="12" w:space="0" w:color="000000"/>
              <w:bottom w:val="single" w:sz="6" w:space="0" w:color="000000"/>
              <w:right w:val="nil"/>
            </w:tcBorders>
            <w:hideMark/>
          </w:tcPr>
          <w:p w14:paraId="30B190F6"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2712EF88"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1C7BF6CC" w14:textId="77777777" w:rsidR="00AF71E0" w:rsidRDefault="00AF71E0">
            <w:pPr>
              <w:jc w:val="right"/>
            </w:pPr>
            <w:r>
              <w:rPr>
                <w:lang w:val="es-ES"/>
              </w:rPr>
              <w:t>creado por:</w:t>
            </w:r>
          </w:p>
        </w:tc>
        <w:tc>
          <w:tcPr>
            <w:tcW w:w="2928" w:type="dxa"/>
            <w:tcBorders>
              <w:top w:val="single" w:sz="6" w:space="0" w:color="000000"/>
              <w:left w:val="single" w:sz="6" w:space="0" w:color="000000"/>
              <w:bottom w:val="single" w:sz="6" w:space="0" w:color="000000"/>
              <w:right w:val="single" w:sz="12" w:space="0" w:color="000000"/>
            </w:tcBorders>
            <w:hideMark/>
          </w:tcPr>
          <w:p w14:paraId="5AB7A109"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r>
      <w:tr w:rsidR="00AF71E0" w14:paraId="45653E36" w14:textId="77777777" w:rsidTr="00AF71E0">
        <w:tc>
          <w:tcPr>
            <w:tcW w:w="2268" w:type="dxa"/>
            <w:tcBorders>
              <w:top w:val="single" w:sz="6" w:space="0" w:color="000000"/>
              <w:left w:val="single" w:sz="12" w:space="0" w:color="000000"/>
              <w:bottom w:val="single" w:sz="6" w:space="0" w:color="000000"/>
              <w:right w:val="nil"/>
            </w:tcBorders>
            <w:hideMark/>
          </w:tcPr>
          <w:p w14:paraId="7959AB5D"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000FF6A4"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7F759BC2" w14:textId="77777777" w:rsidR="00AF71E0" w:rsidRDefault="00AF71E0">
            <w:pPr>
              <w:jc w:val="right"/>
            </w:pPr>
            <w:r>
              <w:rPr>
                <w:lang w:val="es-ES"/>
              </w:rPr>
              <w:t>Fecha de creación:</w:t>
            </w:r>
          </w:p>
        </w:tc>
        <w:tc>
          <w:tcPr>
            <w:tcW w:w="2928" w:type="dxa"/>
            <w:tcBorders>
              <w:top w:val="single" w:sz="6" w:space="0" w:color="000000"/>
              <w:left w:val="single" w:sz="6" w:space="0" w:color="000000"/>
              <w:bottom w:val="single" w:sz="6" w:space="0" w:color="000000"/>
              <w:right w:val="single" w:sz="12" w:space="0" w:color="000000"/>
            </w:tcBorders>
            <w:hideMark/>
          </w:tcPr>
          <w:p w14:paraId="5DE56BCB" w14:textId="77777777" w:rsidR="00AF71E0" w:rsidRDefault="00AF71E0">
            <w:r>
              <w:rPr>
                <w:lang w:val="es-ES"/>
              </w:rPr>
              <w:t>30/05/2021</w:t>
            </w:r>
          </w:p>
        </w:tc>
      </w:tr>
      <w:tr w:rsidR="00AF71E0" w14:paraId="4D5147E0" w14:textId="77777777" w:rsidTr="00AF71E0">
        <w:tc>
          <w:tcPr>
            <w:tcW w:w="2268" w:type="dxa"/>
            <w:tcBorders>
              <w:top w:val="single" w:sz="6" w:space="0" w:color="000000"/>
              <w:left w:val="single" w:sz="12" w:space="0" w:color="000000"/>
              <w:bottom w:val="single" w:sz="6" w:space="0" w:color="000000"/>
              <w:right w:val="nil"/>
            </w:tcBorders>
            <w:hideMark/>
          </w:tcPr>
          <w:p w14:paraId="581073EF"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A3C7B42" w14:textId="77777777" w:rsidR="00AF71E0" w:rsidRDefault="00AF71E0">
            <w:r>
              <w:rPr>
                <w:lang w:val="es-ES"/>
              </w:rPr>
              <w:t>Presidente, vicepresidente</w:t>
            </w:r>
          </w:p>
        </w:tc>
      </w:tr>
      <w:tr w:rsidR="00AF71E0" w14:paraId="18142FB9" w14:textId="77777777" w:rsidTr="00AF71E0">
        <w:tc>
          <w:tcPr>
            <w:tcW w:w="2268" w:type="dxa"/>
            <w:tcBorders>
              <w:top w:val="single" w:sz="6" w:space="0" w:color="000000"/>
              <w:left w:val="single" w:sz="12" w:space="0" w:color="000000"/>
              <w:bottom w:val="single" w:sz="6" w:space="0" w:color="000000"/>
              <w:right w:val="nil"/>
            </w:tcBorders>
            <w:hideMark/>
          </w:tcPr>
          <w:p w14:paraId="423F3F5B"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F6E5DE1" w14:textId="77777777" w:rsidR="00AF71E0" w:rsidRDefault="00AF71E0">
            <w:r>
              <w:t xml:space="preserve">El presidente o el vicepresidente podrán editar los datos de las personas que ya se encuentran registradas y así agregarle otro dato que sea necesario cambiar.  </w:t>
            </w:r>
          </w:p>
        </w:tc>
      </w:tr>
      <w:tr w:rsidR="00AF71E0" w14:paraId="26829676" w14:textId="77777777" w:rsidTr="00AF71E0">
        <w:tc>
          <w:tcPr>
            <w:tcW w:w="2268" w:type="dxa"/>
            <w:tcBorders>
              <w:top w:val="single" w:sz="6" w:space="0" w:color="000000"/>
              <w:left w:val="single" w:sz="12" w:space="0" w:color="000000"/>
              <w:bottom w:val="single" w:sz="6" w:space="0" w:color="000000"/>
              <w:right w:val="nil"/>
            </w:tcBorders>
            <w:hideMark/>
          </w:tcPr>
          <w:p w14:paraId="59777B69"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7C6559E" w14:textId="77777777" w:rsidR="00AF71E0" w:rsidRDefault="00AF71E0" w:rsidP="0003499A">
            <w:pPr>
              <w:pStyle w:val="Prrafodelista"/>
              <w:numPr>
                <w:ilvl w:val="0"/>
                <w:numId w:val="26"/>
              </w:numPr>
              <w:suppressAutoHyphens/>
              <w:spacing w:after="0" w:line="240" w:lineRule="auto"/>
            </w:pPr>
            <w:r>
              <w:rPr>
                <w:lang w:val="es-ES"/>
              </w:rPr>
              <w:t>El presidente o el vicepresidente para ingresar debe de tener las credenciales validas de ingreso al sistema.</w:t>
            </w:r>
          </w:p>
          <w:p w14:paraId="6ECF6C81" w14:textId="77777777" w:rsidR="00AF71E0" w:rsidRDefault="00AF71E0" w:rsidP="0003499A">
            <w:pPr>
              <w:pStyle w:val="Prrafodelista"/>
              <w:numPr>
                <w:ilvl w:val="0"/>
                <w:numId w:val="26"/>
              </w:numPr>
              <w:suppressAutoHyphens/>
              <w:spacing w:after="0" w:line="240" w:lineRule="auto"/>
            </w:pPr>
            <w:r>
              <w:rPr>
                <w:lang w:val="es-ES"/>
              </w:rPr>
              <w:t xml:space="preserve">El presidente o el vicepresidente debe estar </w:t>
            </w:r>
            <w:proofErr w:type="spellStart"/>
            <w:r>
              <w:rPr>
                <w:lang w:val="es-ES"/>
              </w:rPr>
              <w:t>logueado</w:t>
            </w:r>
            <w:proofErr w:type="spellEnd"/>
            <w:r>
              <w:rPr>
                <w:lang w:val="es-ES"/>
              </w:rPr>
              <w:t xml:space="preserve"> en el sistema.</w:t>
            </w:r>
          </w:p>
        </w:tc>
      </w:tr>
      <w:tr w:rsidR="00AF71E0" w14:paraId="3C793717" w14:textId="77777777" w:rsidTr="00AF71E0">
        <w:tc>
          <w:tcPr>
            <w:tcW w:w="2268" w:type="dxa"/>
            <w:tcBorders>
              <w:top w:val="single" w:sz="6" w:space="0" w:color="000000"/>
              <w:left w:val="single" w:sz="12" w:space="0" w:color="000000"/>
              <w:bottom w:val="single" w:sz="6" w:space="0" w:color="000000"/>
              <w:right w:val="nil"/>
            </w:tcBorders>
            <w:hideMark/>
          </w:tcPr>
          <w:p w14:paraId="7AD3019C"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F1A839" w14:textId="77777777" w:rsidR="00AF71E0" w:rsidRDefault="00AF71E0">
            <w:pPr>
              <w:spacing w:line="360" w:lineRule="auto"/>
              <w:rPr>
                <w:rFonts w:cstheme="minorHAnsi"/>
              </w:rPr>
            </w:pPr>
            <w:r>
              <w:rPr>
                <w:rFonts w:cstheme="minorHAnsi"/>
              </w:rPr>
              <w:t>1.Se muestra la página principal de la web.</w:t>
            </w:r>
          </w:p>
          <w:p w14:paraId="50CF5192" w14:textId="77777777" w:rsidR="00AF71E0" w:rsidRDefault="00AF71E0">
            <w:pPr>
              <w:suppressAutoHyphens/>
              <w:spacing w:after="0" w:line="240" w:lineRule="auto"/>
            </w:pPr>
            <w:r>
              <w:rPr>
                <w:rFonts w:cstheme="minorHAnsi"/>
              </w:rPr>
              <w:t>2.Se despliega el menú de navegación.</w:t>
            </w:r>
          </w:p>
        </w:tc>
      </w:tr>
      <w:tr w:rsidR="00AF71E0" w14:paraId="1634EE60" w14:textId="77777777" w:rsidTr="00AF71E0">
        <w:tc>
          <w:tcPr>
            <w:tcW w:w="2268" w:type="dxa"/>
            <w:tcBorders>
              <w:top w:val="single" w:sz="6" w:space="0" w:color="000000"/>
              <w:left w:val="single" w:sz="12" w:space="0" w:color="000000"/>
              <w:bottom w:val="single" w:sz="6" w:space="0" w:color="000000"/>
              <w:right w:val="nil"/>
            </w:tcBorders>
            <w:hideMark/>
          </w:tcPr>
          <w:p w14:paraId="11433A29"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B1AF156" w14:textId="77777777" w:rsidR="00AF71E0" w:rsidRDefault="00AF71E0">
            <w:r>
              <w:rPr>
                <w:b/>
                <w:lang w:val="es-ES"/>
              </w:rPr>
              <w:t xml:space="preserve">1.0 </w:t>
            </w:r>
            <w:r>
              <w:rPr>
                <w:b/>
                <w:bCs/>
                <w:lang w:val="es-ES"/>
              </w:rPr>
              <w:t>Editar</w:t>
            </w:r>
          </w:p>
          <w:p w14:paraId="33A96428" w14:textId="77777777" w:rsidR="00AF71E0" w:rsidRDefault="00AF71E0" w:rsidP="0003499A">
            <w:pPr>
              <w:pStyle w:val="Prrafodelista"/>
              <w:numPr>
                <w:ilvl w:val="0"/>
                <w:numId w:val="27"/>
              </w:numPr>
              <w:suppressAutoHyphens/>
              <w:spacing w:after="0" w:line="240" w:lineRule="auto"/>
            </w:pPr>
            <w:r>
              <w:t>Selecciona el apartado de “Departamentos de tierras”.</w:t>
            </w:r>
          </w:p>
          <w:p w14:paraId="04742C4D" w14:textId="77777777" w:rsidR="00AF71E0" w:rsidRDefault="00AF71E0" w:rsidP="0003499A">
            <w:pPr>
              <w:numPr>
                <w:ilvl w:val="0"/>
                <w:numId w:val="27"/>
              </w:numPr>
              <w:suppressAutoHyphens/>
              <w:spacing w:after="0" w:line="240" w:lineRule="auto"/>
              <w:rPr>
                <w:rFonts w:cstheme="minorHAnsi"/>
              </w:rPr>
            </w:pPr>
            <w:r>
              <w:rPr>
                <w:rFonts w:cstheme="minorHAnsi"/>
              </w:rPr>
              <w:t>Despliega una lista con las opciones “Registro por comunidad”, “Tribunal de derecho propio”.</w:t>
            </w:r>
          </w:p>
          <w:p w14:paraId="77D42A4F" w14:textId="77777777" w:rsidR="00AF71E0" w:rsidRDefault="00AF71E0" w:rsidP="0003499A">
            <w:pPr>
              <w:numPr>
                <w:ilvl w:val="0"/>
                <w:numId w:val="27"/>
              </w:numPr>
              <w:suppressAutoHyphens/>
              <w:spacing w:after="0" w:line="240" w:lineRule="auto"/>
              <w:rPr>
                <w:rFonts w:cstheme="minorHAnsi"/>
              </w:rPr>
            </w:pPr>
            <w:r>
              <w:rPr>
                <w:rFonts w:cstheme="minorHAnsi"/>
              </w:rPr>
              <w:t>Presiona la opción “Registro por comunidad”.</w:t>
            </w:r>
          </w:p>
          <w:p w14:paraId="21681C93" w14:textId="77777777" w:rsidR="00AF71E0" w:rsidRDefault="00AF71E0" w:rsidP="0003499A">
            <w:pPr>
              <w:numPr>
                <w:ilvl w:val="0"/>
                <w:numId w:val="27"/>
              </w:numPr>
              <w:suppressAutoHyphens/>
              <w:spacing w:after="0" w:line="240" w:lineRule="auto"/>
              <w:rPr>
                <w:rFonts w:cstheme="minorHAnsi"/>
              </w:rPr>
            </w:pPr>
            <w:r>
              <w:rPr>
                <w:rFonts w:cstheme="minorHAnsi"/>
              </w:rPr>
              <w:lastRenderedPageBreak/>
              <w:t>Se muestra una página con un botón “Agregar” y una tabla que contiene la lista de comunidades registradas, cada fila de la tabla a su vez contiene los botones “Editar” y “Eliminar”.</w:t>
            </w:r>
          </w:p>
          <w:p w14:paraId="321D0141" w14:textId="77777777" w:rsidR="00AF71E0" w:rsidRDefault="00AF71E0" w:rsidP="0003499A">
            <w:pPr>
              <w:pStyle w:val="Prrafodelista"/>
              <w:numPr>
                <w:ilvl w:val="0"/>
                <w:numId w:val="27"/>
              </w:numPr>
              <w:suppressAutoHyphens/>
              <w:spacing w:after="0" w:line="240" w:lineRule="auto"/>
            </w:pPr>
            <w:r>
              <w:t>Se presiona en cualquier fila el botón “Editar”.</w:t>
            </w:r>
          </w:p>
          <w:p w14:paraId="1DC5E9E4" w14:textId="77777777" w:rsidR="00AF71E0" w:rsidRDefault="00AF71E0" w:rsidP="0003499A">
            <w:pPr>
              <w:pStyle w:val="Prrafodelista"/>
              <w:numPr>
                <w:ilvl w:val="0"/>
                <w:numId w:val="27"/>
              </w:numPr>
              <w:suppressAutoHyphens/>
              <w:spacing w:after="0" w:line="240" w:lineRule="auto"/>
            </w:pPr>
            <w:r>
              <w:t>Se levanta un formulario con todos los datos cargados en sus respectivos campos.</w:t>
            </w:r>
          </w:p>
          <w:p w14:paraId="4CAA8A0C" w14:textId="77777777" w:rsidR="00AF71E0" w:rsidRDefault="00AF71E0" w:rsidP="0003499A">
            <w:pPr>
              <w:pStyle w:val="Prrafodelista"/>
              <w:numPr>
                <w:ilvl w:val="0"/>
                <w:numId w:val="27"/>
              </w:numPr>
              <w:suppressAutoHyphens/>
              <w:spacing w:after="0" w:line="240" w:lineRule="auto"/>
            </w:pPr>
            <w:r>
              <w:t>Se modifica algún campo del formulario.</w:t>
            </w:r>
          </w:p>
          <w:p w14:paraId="457ECD5E" w14:textId="77777777" w:rsidR="00AF71E0" w:rsidRDefault="00AF71E0" w:rsidP="0003499A">
            <w:pPr>
              <w:pStyle w:val="Prrafodelista"/>
              <w:numPr>
                <w:ilvl w:val="0"/>
                <w:numId w:val="27"/>
              </w:numPr>
              <w:suppressAutoHyphens/>
              <w:spacing w:after="0" w:line="240" w:lineRule="auto"/>
            </w:pPr>
            <w:r>
              <w:t>Al realizar los cambios pulsa en el botón “Guardar cambios”.</w:t>
            </w:r>
          </w:p>
          <w:p w14:paraId="2C997547" w14:textId="77777777" w:rsidR="00AF71E0" w:rsidRDefault="00AF71E0" w:rsidP="0003499A">
            <w:pPr>
              <w:pStyle w:val="Prrafodelista"/>
              <w:numPr>
                <w:ilvl w:val="0"/>
                <w:numId w:val="27"/>
              </w:numPr>
              <w:suppressAutoHyphens/>
              <w:spacing w:after="0" w:line="240" w:lineRule="auto"/>
            </w:pPr>
            <w:r>
              <w:t>El sistema informa “Se actualizo correctamente”.</w:t>
            </w:r>
          </w:p>
        </w:tc>
      </w:tr>
      <w:tr w:rsidR="00AF71E0" w14:paraId="4AF4CFE2" w14:textId="77777777" w:rsidTr="00AF71E0">
        <w:tc>
          <w:tcPr>
            <w:tcW w:w="2268" w:type="dxa"/>
            <w:tcBorders>
              <w:top w:val="single" w:sz="6" w:space="0" w:color="000000"/>
              <w:left w:val="single" w:sz="12" w:space="0" w:color="000000"/>
              <w:bottom w:val="single" w:sz="6" w:space="0" w:color="000000"/>
              <w:right w:val="nil"/>
            </w:tcBorders>
            <w:hideMark/>
          </w:tcPr>
          <w:p w14:paraId="07A99A97" w14:textId="77777777" w:rsidR="00AF71E0" w:rsidRDefault="00AF71E0">
            <w:pPr>
              <w:jc w:val="right"/>
              <w:rPr>
                <w:b/>
              </w:rPr>
            </w:pPr>
            <w:r>
              <w:rPr>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09C51CC" w14:textId="77777777" w:rsidR="00AF71E0" w:rsidRDefault="00AF71E0" w:rsidP="0003499A">
            <w:pPr>
              <w:pStyle w:val="Prrafodelista"/>
              <w:numPr>
                <w:ilvl w:val="0"/>
                <w:numId w:val="28"/>
              </w:numPr>
              <w:spacing w:line="256" w:lineRule="auto"/>
              <w:rPr>
                <w:b/>
                <w:bCs/>
              </w:rPr>
            </w:pPr>
            <w:r>
              <w:rPr>
                <w:b/>
                <w:bCs/>
              </w:rPr>
              <w:t>Se pulsa el botón cancelar</w:t>
            </w:r>
          </w:p>
          <w:p w14:paraId="57FAC8C3" w14:textId="77777777" w:rsidR="00AF71E0" w:rsidRDefault="00AF71E0">
            <w:pPr>
              <w:pStyle w:val="Prrafodelista"/>
              <w:ind w:left="360"/>
            </w:pPr>
            <w:r>
              <w:t>Si pulsa el botón “Cancelar” vuelve al punto 4 y no se guardan los cambios.</w:t>
            </w:r>
          </w:p>
        </w:tc>
      </w:tr>
      <w:tr w:rsidR="00AF71E0" w14:paraId="19CACE42" w14:textId="77777777" w:rsidTr="00AF71E0">
        <w:tc>
          <w:tcPr>
            <w:tcW w:w="2268" w:type="dxa"/>
            <w:tcBorders>
              <w:top w:val="single" w:sz="6" w:space="0" w:color="000000"/>
              <w:left w:val="single" w:sz="12" w:space="0" w:color="000000"/>
              <w:bottom w:val="single" w:sz="6" w:space="0" w:color="000000"/>
              <w:right w:val="nil"/>
            </w:tcBorders>
            <w:hideMark/>
          </w:tcPr>
          <w:p w14:paraId="2CD7F249"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376A48C" w14:textId="77777777" w:rsidR="00AF71E0" w:rsidRDefault="00AF71E0" w:rsidP="0003499A">
            <w:pPr>
              <w:pStyle w:val="Prrafodelista"/>
              <w:numPr>
                <w:ilvl w:val="0"/>
                <w:numId w:val="29"/>
              </w:numPr>
              <w:suppressAutoHyphens/>
              <w:spacing w:after="0" w:line="240" w:lineRule="auto"/>
              <w:rPr>
                <w:b/>
              </w:rPr>
            </w:pPr>
            <w:r>
              <w:rPr>
                <w:b/>
                <w:lang w:val="es-ES"/>
              </w:rPr>
              <w:t>El presidente o vicepresidente deja un campo vacío en el formulario</w:t>
            </w:r>
          </w:p>
          <w:p w14:paraId="29937A62" w14:textId="77777777" w:rsidR="00AF71E0" w:rsidRDefault="00AF71E0">
            <w:pPr>
              <w:pStyle w:val="Prrafodelista"/>
              <w:suppressAutoHyphens/>
              <w:spacing w:after="0" w:line="240" w:lineRule="auto"/>
              <w:ind w:left="360"/>
              <w:rPr>
                <w:b/>
              </w:rPr>
            </w:pPr>
            <w:r>
              <w:rPr>
                <w:bCs/>
                <w:lang w:val="es-ES"/>
              </w:rPr>
              <w:t>Al hacer esto el sistema le indica cuales campos debe de llenar para poder continuar.</w:t>
            </w:r>
          </w:p>
        </w:tc>
      </w:tr>
      <w:tr w:rsidR="00AF71E0" w14:paraId="383FA91F" w14:textId="77777777" w:rsidTr="00AF71E0">
        <w:tc>
          <w:tcPr>
            <w:tcW w:w="2268" w:type="dxa"/>
            <w:tcBorders>
              <w:top w:val="single" w:sz="6" w:space="0" w:color="000000"/>
              <w:left w:val="single" w:sz="12" w:space="0" w:color="000000"/>
              <w:bottom w:val="single" w:sz="6" w:space="0" w:color="000000"/>
              <w:right w:val="nil"/>
            </w:tcBorders>
            <w:hideMark/>
          </w:tcPr>
          <w:p w14:paraId="1457667D"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0378D6" w14:textId="77777777" w:rsidR="00AF71E0" w:rsidRDefault="00AF71E0">
            <w:r>
              <w:rPr>
                <w:lang w:val="es-ES"/>
              </w:rPr>
              <w:t>Ninguno</w:t>
            </w:r>
          </w:p>
        </w:tc>
      </w:tr>
      <w:tr w:rsidR="00AF71E0" w14:paraId="725F2B3E" w14:textId="77777777" w:rsidTr="00AF71E0">
        <w:tc>
          <w:tcPr>
            <w:tcW w:w="2268" w:type="dxa"/>
            <w:tcBorders>
              <w:top w:val="single" w:sz="6" w:space="0" w:color="000000"/>
              <w:left w:val="single" w:sz="12" w:space="0" w:color="000000"/>
              <w:bottom w:val="single" w:sz="6" w:space="0" w:color="000000"/>
              <w:right w:val="nil"/>
            </w:tcBorders>
            <w:hideMark/>
          </w:tcPr>
          <w:p w14:paraId="7D47DC01"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8D01916" w14:textId="77777777" w:rsidR="00AF71E0" w:rsidRDefault="00AF71E0">
            <w:r>
              <w:rPr>
                <w:lang w:val="es-ES"/>
              </w:rPr>
              <w:t>Media</w:t>
            </w:r>
          </w:p>
        </w:tc>
      </w:tr>
      <w:tr w:rsidR="00AF71E0" w14:paraId="43935F54" w14:textId="77777777" w:rsidTr="00AF71E0">
        <w:tc>
          <w:tcPr>
            <w:tcW w:w="2268" w:type="dxa"/>
            <w:tcBorders>
              <w:top w:val="single" w:sz="6" w:space="0" w:color="000000"/>
              <w:left w:val="single" w:sz="12" w:space="0" w:color="000000"/>
              <w:bottom w:val="single" w:sz="6" w:space="0" w:color="000000"/>
              <w:right w:val="nil"/>
            </w:tcBorders>
            <w:hideMark/>
          </w:tcPr>
          <w:p w14:paraId="480AE9F3"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BDF601" w14:textId="77777777" w:rsidR="00AF71E0" w:rsidRDefault="00AF71E0">
            <w:r>
              <w:t>Las veces que sea necesario modificar algún dato del registro.</w:t>
            </w:r>
          </w:p>
        </w:tc>
      </w:tr>
      <w:tr w:rsidR="00AF71E0" w14:paraId="0FFB65A9" w14:textId="77777777" w:rsidTr="00AF71E0">
        <w:tc>
          <w:tcPr>
            <w:tcW w:w="2268" w:type="dxa"/>
            <w:tcBorders>
              <w:top w:val="single" w:sz="6" w:space="0" w:color="000000"/>
              <w:left w:val="single" w:sz="12" w:space="0" w:color="000000"/>
              <w:bottom w:val="single" w:sz="6" w:space="0" w:color="000000"/>
              <w:right w:val="nil"/>
            </w:tcBorders>
            <w:hideMark/>
          </w:tcPr>
          <w:p w14:paraId="07BCE0A0"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4021C0F" w14:textId="77777777" w:rsidR="00AF71E0" w:rsidRDefault="00AF71E0">
            <w:pPr>
              <w:ind w:left="702" w:hanging="702"/>
            </w:pPr>
            <w:r>
              <w:t>Ninguno</w:t>
            </w:r>
          </w:p>
        </w:tc>
      </w:tr>
      <w:tr w:rsidR="00AF71E0" w14:paraId="07432789" w14:textId="77777777" w:rsidTr="00AF71E0">
        <w:tc>
          <w:tcPr>
            <w:tcW w:w="2268" w:type="dxa"/>
            <w:tcBorders>
              <w:top w:val="single" w:sz="6" w:space="0" w:color="000000"/>
              <w:left w:val="single" w:sz="12" w:space="0" w:color="000000"/>
              <w:bottom w:val="single" w:sz="6" w:space="0" w:color="000000"/>
              <w:right w:val="nil"/>
            </w:tcBorders>
            <w:hideMark/>
          </w:tcPr>
          <w:p w14:paraId="3A77C1C3"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F51269D" w14:textId="77777777" w:rsidR="00AF71E0" w:rsidRDefault="00AF71E0" w:rsidP="0003499A">
            <w:pPr>
              <w:pStyle w:val="Prrafodelista"/>
              <w:numPr>
                <w:ilvl w:val="0"/>
                <w:numId w:val="30"/>
              </w:numPr>
              <w:suppressAutoHyphens/>
              <w:spacing w:after="0" w:line="240" w:lineRule="auto"/>
            </w:pPr>
            <w:r>
              <w:t xml:space="preserve"> </w:t>
            </w:r>
            <w:r>
              <w:rPr>
                <w:bCs/>
                <w:lang w:val="es-ES"/>
              </w:rPr>
              <w:t>El presidente o vicepresidente</w:t>
            </w:r>
            <w:r>
              <w:rPr>
                <w:b/>
                <w:lang w:val="es-ES"/>
              </w:rPr>
              <w:t xml:space="preserve"> </w:t>
            </w:r>
            <w:r>
              <w:rPr>
                <w:lang w:val="es-ES"/>
              </w:rPr>
              <w:t>cuentan con una conexión a internet estable la cual le permite realizar las acciones deseadas.</w:t>
            </w:r>
          </w:p>
        </w:tc>
      </w:tr>
      <w:tr w:rsidR="00AF71E0" w14:paraId="58774169" w14:textId="77777777" w:rsidTr="00AF71E0">
        <w:tc>
          <w:tcPr>
            <w:tcW w:w="2268" w:type="dxa"/>
            <w:tcBorders>
              <w:top w:val="single" w:sz="6" w:space="0" w:color="000000"/>
              <w:left w:val="single" w:sz="12" w:space="0" w:color="000000"/>
              <w:bottom w:val="single" w:sz="6" w:space="0" w:color="000000"/>
              <w:right w:val="nil"/>
            </w:tcBorders>
            <w:hideMark/>
          </w:tcPr>
          <w:p w14:paraId="365065B9"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55B3177" w14:textId="77777777" w:rsidR="00AF71E0" w:rsidRDefault="00AF71E0" w:rsidP="0003499A">
            <w:pPr>
              <w:pStyle w:val="Prrafodelista"/>
              <w:numPr>
                <w:ilvl w:val="0"/>
                <w:numId w:val="31"/>
              </w:numPr>
              <w:suppressAutoHyphens/>
              <w:spacing w:after="0" w:line="240" w:lineRule="auto"/>
            </w:pPr>
            <w:r>
              <w:rPr>
                <w:lang w:val="es-ES"/>
              </w:rPr>
              <w:t xml:space="preserve">Suponiendo que el </w:t>
            </w:r>
            <w:r>
              <w:rPr>
                <w:bCs/>
                <w:lang w:val="es-ES"/>
              </w:rPr>
              <w:t>presidente o vicepresidente</w:t>
            </w:r>
            <w:r>
              <w:rPr>
                <w:lang w:val="es-ES"/>
              </w:rPr>
              <w:t xml:space="preserve"> ya hayan tenido una previa capacitación para la utilización del caso uso.</w:t>
            </w:r>
          </w:p>
          <w:p w14:paraId="5685721A" w14:textId="77777777" w:rsidR="00AF71E0" w:rsidRDefault="00AF71E0" w:rsidP="0003499A">
            <w:pPr>
              <w:pStyle w:val="Prrafodelista"/>
              <w:numPr>
                <w:ilvl w:val="0"/>
                <w:numId w:val="31"/>
              </w:numPr>
              <w:suppressAutoHyphens/>
              <w:spacing w:after="0" w:line="240" w:lineRule="auto"/>
            </w:pPr>
            <w:r>
              <w:t xml:space="preserve">Suponiendo que el </w:t>
            </w:r>
            <w:r>
              <w:rPr>
                <w:bCs/>
                <w:lang w:val="es-ES"/>
              </w:rPr>
              <w:t>presidente o vicepresidente</w:t>
            </w:r>
            <w:r>
              <w:t xml:space="preserve"> cuentan con el equipo indicado.</w:t>
            </w:r>
          </w:p>
        </w:tc>
      </w:tr>
      <w:tr w:rsidR="00AF71E0" w14:paraId="41E9F364" w14:textId="77777777" w:rsidTr="00AF71E0">
        <w:tc>
          <w:tcPr>
            <w:tcW w:w="2268" w:type="dxa"/>
            <w:tcBorders>
              <w:top w:val="single" w:sz="6" w:space="0" w:color="000000"/>
              <w:left w:val="single" w:sz="12" w:space="0" w:color="000000"/>
              <w:bottom w:val="single" w:sz="12" w:space="0" w:color="000000"/>
              <w:right w:val="nil"/>
            </w:tcBorders>
            <w:hideMark/>
          </w:tcPr>
          <w:p w14:paraId="72153D8C"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3E70CFC" w14:textId="77777777" w:rsidR="00AF71E0" w:rsidRDefault="00AF71E0"/>
        </w:tc>
      </w:tr>
    </w:tbl>
    <w:p w14:paraId="472B26FC"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274C7001" w14:textId="77777777" w:rsidTr="00AF71E0">
        <w:tc>
          <w:tcPr>
            <w:tcW w:w="2268" w:type="dxa"/>
            <w:tcBorders>
              <w:top w:val="single" w:sz="12" w:space="0" w:color="000000"/>
              <w:left w:val="single" w:sz="12" w:space="0" w:color="000000"/>
              <w:bottom w:val="single" w:sz="6" w:space="0" w:color="000000"/>
              <w:right w:val="nil"/>
            </w:tcBorders>
            <w:hideMark/>
          </w:tcPr>
          <w:p w14:paraId="5D835B5A"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13546251" w14:textId="77777777" w:rsidR="00AF71E0" w:rsidRDefault="00AF71E0">
            <w:r>
              <w:rPr>
                <w:lang w:val="es-ES"/>
              </w:rPr>
              <w:t>CU-09</w:t>
            </w:r>
          </w:p>
        </w:tc>
      </w:tr>
      <w:tr w:rsidR="00AF71E0" w14:paraId="0DB125AF" w14:textId="77777777" w:rsidTr="00AF71E0">
        <w:tc>
          <w:tcPr>
            <w:tcW w:w="2268" w:type="dxa"/>
            <w:tcBorders>
              <w:top w:val="single" w:sz="6" w:space="0" w:color="000000"/>
              <w:left w:val="single" w:sz="12" w:space="0" w:color="000000"/>
              <w:bottom w:val="single" w:sz="6" w:space="0" w:color="000000"/>
              <w:right w:val="nil"/>
            </w:tcBorders>
            <w:hideMark/>
          </w:tcPr>
          <w:p w14:paraId="3A71A124"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43FC68F" w14:textId="77777777" w:rsidR="00AF71E0" w:rsidRDefault="00AF71E0">
            <w:pPr>
              <w:tabs>
                <w:tab w:val="center" w:pos="3552"/>
              </w:tabs>
            </w:pPr>
            <w:r>
              <w:rPr>
                <w:lang w:val="es-ES"/>
              </w:rPr>
              <w:t>Eliminar registro por comunidad</w:t>
            </w:r>
            <w:r>
              <w:rPr>
                <w:lang w:val="es-ES"/>
              </w:rPr>
              <w:tab/>
            </w:r>
          </w:p>
        </w:tc>
      </w:tr>
      <w:tr w:rsidR="00AF71E0" w14:paraId="3954E821" w14:textId="77777777" w:rsidTr="00AF71E0">
        <w:tc>
          <w:tcPr>
            <w:tcW w:w="2268" w:type="dxa"/>
            <w:tcBorders>
              <w:top w:val="single" w:sz="6" w:space="0" w:color="000000"/>
              <w:left w:val="single" w:sz="12" w:space="0" w:color="000000"/>
              <w:bottom w:val="single" w:sz="6" w:space="0" w:color="000000"/>
              <w:right w:val="nil"/>
            </w:tcBorders>
            <w:hideMark/>
          </w:tcPr>
          <w:p w14:paraId="5FFF53DC"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6140FBFB"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150FBCF4" w14:textId="77777777" w:rsidR="00AF71E0" w:rsidRDefault="00AF71E0">
            <w:pPr>
              <w:jc w:val="right"/>
            </w:pPr>
            <w:r>
              <w:rPr>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17D09E48" w14:textId="77777777" w:rsidR="00AF71E0" w:rsidRDefault="00AF71E0"/>
        </w:tc>
      </w:tr>
      <w:tr w:rsidR="00AF71E0" w14:paraId="1A31585F" w14:textId="77777777" w:rsidTr="00AF71E0">
        <w:tc>
          <w:tcPr>
            <w:tcW w:w="2268" w:type="dxa"/>
            <w:tcBorders>
              <w:top w:val="single" w:sz="6" w:space="0" w:color="000000"/>
              <w:left w:val="single" w:sz="12" w:space="0" w:color="000000"/>
              <w:bottom w:val="single" w:sz="6" w:space="0" w:color="000000"/>
              <w:right w:val="nil"/>
            </w:tcBorders>
            <w:hideMark/>
          </w:tcPr>
          <w:p w14:paraId="095A07C4"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5DE8B282"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431509EE" w14:textId="77777777" w:rsidR="00AF71E0" w:rsidRDefault="00AF71E0">
            <w:pPr>
              <w:jc w:val="right"/>
            </w:pPr>
            <w:r>
              <w:rPr>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192ACE19" w14:textId="77777777" w:rsidR="00AF71E0" w:rsidRDefault="00AF71E0"/>
        </w:tc>
      </w:tr>
      <w:tr w:rsidR="00AF71E0" w14:paraId="1396792E" w14:textId="77777777" w:rsidTr="00AF71E0">
        <w:tc>
          <w:tcPr>
            <w:tcW w:w="2268" w:type="dxa"/>
            <w:tcBorders>
              <w:top w:val="single" w:sz="6" w:space="0" w:color="000000"/>
              <w:left w:val="single" w:sz="12" w:space="0" w:color="000000"/>
              <w:bottom w:val="single" w:sz="6" w:space="0" w:color="000000"/>
              <w:right w:val="nil"/>
            </w:tcBorders>
            <w:hideMark/>
          </w:tcPr>
          <w:p w14:paraId="7217EC55"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AD25F15" w14:textId="77777777" w:rsidR="00AF71E0" w:rsidRDefault="00AF71E0">
            <w:r>
              <w:rPr>
                <w:lang w:val="es-ES"/>
              </w:rPr>
              <w:t>Presidente, vicepresidente</w:t>
            </w:r>
          </w:p>
        </w:tc>
      </w:tr>
      <w:tr w:rsidR="00AF71E0" w14:paraId="5DFCAECD" w14:textId="77777777" w:rsidTr="00AF71E0">
        <w:tc>
          <w:tcPr>
            <w:tcW w:w="2268" w:type="dxa"/>
            <w:tcBorders>
              <w:top w:val="single" w:sz="6" w:space="0" w:color="000000"/>
              <w:left w:val="single" w:sz="12" w:space="0" w:color="000000"/>
              <w:bottom w:val="single" w:sz="6" w:space="0" w:color="000000"/>
              <w:right w:val="nil"/>
            </w:tcBorders>
            <w:hideMark/>
          </w:tcPr>
          <w:p w14:paraId="0EB3974E"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AC04AA7" w14:textId="77777777" w:rsidR="00AF71E0" w:rsidRDefault="00AF71E0">
            <w:r>
              <w:t>El presidente o vicepresidente podrán eliminar algún registro ya sea por alguna razón que la persona registrada no pertenezca a dicha comunidad.</w:t>
            </w:r>
          </w:p>
        </w:tc>
      </w:tr>
      <w:tr w:rsidR="00AF71E0" w14:paraId="7FF426C8" w14:textId="77777777" w:rsidTr="00AF71E0">
        <w:tc>
          <w:tcPr>
            <w:tcW w:w="2268" w:type="dxa"/>
            <w:tcBorders>
              <w:top w:val="single" w:sz="6" w:space="0" w:color="000000"/>
              <w:left w:val="single" w:sz="12" w:space="0" w:color="000000"/>
              <w:bottom w:val="single" w:sz="6" w:space="0" w:color="000000"/>
              <w:right w:val="nil"/>
            </w:tcBorders>
            <w:hideMark/>
          </w:tcPr>
          <w:p w14:paraId="41CAC8E9"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B8A75B4" w14:textId="77777777" w:rsidR="00AF71E0" w:rsidRDefault="00AF71E0" w:rsidP="0003499A">
            <w:pPr>
              <w:numPr>
                <w:ilvl w:val="0"/>
                <w:numId w:val="32"/>
              </w:numPr>
              <w:suppressAutoHyphens/>
              <w:spacing w:after="0" w:line="240" w:lineRule="auto"/>
            </w:pPr>
            <w:r>
              <w:rPr>
                <w:lang w:val="es-ES"/>
              </w:rPr>
              <w:t xml:space="preserve">El </w:t>
            </w:r>
            <w:r>
              <w:t xml:space="preserve">presidente o vicepresidente </w:t>
            </w:r>
            <w:r>
              <w:rPr>
                <w:lang w:val="es-ES"/>
              </w:rPr>
              <w:t>para ingresar debe de tener las credenciales validas de ingreso al sistema.</w:t>
            </w:r>
          </w:p>
          <w:p w14:paraId="29D232D0" w14:textId="77777777" w:rsidR="00AF71E0" w:rsidRDefault="00AF71E0" w:rsidP="0003499A">
            <w:pPr>
              <w:numPr>
                <w:ilvl w:val="0"/>
                <w:numId w:val="32"/>
              </w:numPr>
              <w:suppressAutoHyphens/>
              <w:spacing w:after="0" w:line="240" w:lineRule="auto"/>
            </w:pPr>
            <w:r>
              <w:rPr>
                <w:lang w:val="es-ES"/>
              </w:rPr>
              <w:lastRenderedPageBreak/>
              <w:t xml:space="preserve">El </w:t>
            </w:r>
            <w:r>
              <w:t>presidente o vicepresidente</w:t>
            </w:r>
            <w:r>
              <w:rPr>
                <w:lang w:val="es-ES"/>
              </w:rPr>
              <w:t xml:space="preserve"> debe estar </w:t>
            </w:r>
            <w:proofErr w:type="spellStart"/>
            <w:r>
              <w:rPr>
                <w:lang w:val="es-ES"/>
              </w:rPr>
              <w:t>logueado</w:t>
            </w:r>
            <w:proofErr w:type="spellEnd"/>
            <w:r>
              <w:rPr>
                <w:lang w:val="es-ES"/>
              </w:rPr>
              <w:t xml:space="preserve"> en el sistema.</w:t>
            </w:r>
          </w:p>
        </w:tc>
      </w:tr>
      <w:tr w:rsidR="00AF71E0" w14:paraId="12271D3F" w14:textId="77777777" w:rsidTr="00AF71E0">
        <w:tc>
          <w:tcPr>
            <w:tcW w:w="2268" w:type="dxa"/>
            <w:tcBorders>
              <w:top w:val="single" w:sz="6" w:space="0" w:color="000000"/>
              <w:left w:val="single" w:sz="12" w:space="0" w:color="000000"/>
              <w:bottom w:val="single" w:sz="6" w:space="0" w:color="000000"/>
              <w:right w:val="nil"/>
            </w:tcBorders>
            <w:hideMark/>
          </w:tcPr>
          <w:p w14:paraId="5480C2F6" w14:textId="77777777" w:rsidR="00AF71E0" w:rsidRDefault="00AF71E0">
            <w:pPr>
              <w:jc w:val="right"/>
            </w:pPr>
            <w:r>
              <w:rPr>
                <w:lang w:val="es-ES"/>
              </w:rPr>
              <w:lastRenderedPageBreak/>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AC43E64" w14:textId="77777777" w:rsidR="00AF71E0" w:rsidRDefault="00AF71E0">
            <w:pPr>
              <w:spacing w:line="360" w:lineRule="auto"/>
              <w:rPr>
                <w:rFonts w:cstheme="minorHAnsi"/>
              </w:rPr>
            </w:pPr>
            <w:r>
              <w:rPr>
                <w:rFonts w:cstheme="minorHAnsi"/>
              </w:rPr>
              <w:t>1.Se muestra la página principal de la web.</w:t>
            </w:r>
          </w:p>
          <w:p w14:paraId="059A792B" w14:textId="77777777" w:rsidR="00AF71E0" w:rsidRDefault="00AF71E0">
            <w:pPr>
              <w:suppressAutoHyphens/>
              <w:spacing w:after="0" w:line="240" w:lineRule="auto"/>
            </w:pPr>
            <w:r>
              <w:rPr>
                <w:rFonts w:cstheme="minorHAnsi"/>
              </w:rPr>
              <w:t>2.Se despliega el menú de navegación.</w:t>
            </w:r>
          </w:p>
        </w:tc>
      </w:tr>
      <w:tr w:rsidR="00AF71E0" w14:paraId="64A30AAB" w14:textId="77777777" w:rsidTr="00AF71E0">
        <w:tc>
          <w:tcPr>
            <w:tcW w:w="2268" w:type="dxa"/>
            <w:tcBorders>
              <w:top w:val="single" w:sz="6" w:space="0" w:color="000000"/>
              <w:left w:val="single" w:sz="12" w:space="0" w:color="000000"/>
              <w:bottom w:val="single" w:sz="6" w:space="0" w:color="000000"/>
              <w:right w:val="nil"/>
            </w:tcBorders>
            <w:hideMark/>
          </w:tcPr>
          <w:p w14:paraId="0199BD54"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200DEEA" w14:textId="77777777" w:rsidR="00AF71E0" w:rsidRDefault="00AF71E0">
            <w:r>
              <w:rPr>
                <w:b/>
                <w:lang w:val="es-ES"/>
              </w:rPr>
              <w:t xml:space="preserve">1.0 </w:t>
            </w:r>
            <w:r>
              <w:rPr>
                <w:b/>
                <w:bCs/>
                <w:lang w:val="es-ES"/>
              </w:rPr>
              <w:t>Eliminar</w:t>
            </w:r>
          </w:p>
          <w:p w14:paraId="76746E9A" w14:textId="77777777" w:rsidR="00AF71E0" w:rsidRDefault="00AF71E0" w:rsidP="0003499A">
            <w:pPr>
              <w:numPr>
                <w:ilvl w:val="0"/>
                <w:numId w:val="33"/>
              </w:numPr>
              <w:suppressAutoHyphens/>
              <w:spacing w:after="0" w:line="240" w:lineRule="auto"/>
              <w:rPr>
                <w:rFonts w:cstheme="minorHAnsi"/>
              </w:rPr>
            </w:pPr>
            <w:r>
              <w:rPr>
                <w:rFonts w:cstheme="minorHAnsi"/>
              </w:rPr>
              <w:t>Ingresa al apartado de “Departamentos de tierras”.</w:t>
            </w:r>
          </w:p>
          <w:p w14:paraId="6BC40D1A" w14:textId="77777777" w:rsidR="00AF71E0" w:rsidRDefault="00AF71E0" w:rsidP="0003499A">
            <w:pPr>
              <w:numPr>
                <w:ilvl w:val="0"/>
                <w:numId w:val="33"/>
              </w:numPr>
              <w:suppressAutoHyphens/>
              <w:spacing w:after="0" w:line="240" w:lineRule="auto"/>
              <w:rPr>
                <w:rFonts w:cstheme="minorHAnsi"/>
              </w:rPr>
            </w:pPr>
            <w:r>
              <w:rPr>
                <w:rFonts w:cstheme="minorHAnsi"/>
              </w:rPr>
              <w:t>Despliega una lista con las opciones “Registro por comunidad”, “Tribunal de derecho propio”.</w:t>
            </w:r>
          </w:p>
          <w:p w14:paraId="5B379967" w14:textId="77777777" w:rsidR="00AF71E0" w:rsidRDefault="00AF71E0" w:rsidP="0003499A">
            <w:pPr>
              <w:numPr>
                <w:ilvl w:val="0"/>
                <w:numId w:val="33"/>
              </w:numPr>
              <w:suppressAutoHyphens/>
              <w:spacing w:after="0" w:line="240" w:lineRule="auto"/>
              <w:rPr>
                <w:rFonts w:cstheme="minorHAnsi"/>
              </w:rPr>
            </w:pPr>
            <w:r>
              <w:rPr>
                <w:rFonts w:cstheme="minorHAnsi"/>
              </w:rPr>
              <w:t>Presiona la opción “Registro por comunidad”.</w:t>
            </w:r>
          </w:p>
          <w:p w14:paraId="7F04E11A" w14:textId="77777777" w:rsidR="00AF71E0" w:rsidRDefault="00AF71E0" w:rsidP="0003499A">
            <w:pPr>
              <w:numPr>
                <w:ilvl w:val="0"/>
                <w:numId w:val="33"/>
              </w:numPr>
              <w:suppressAutoHyphens/>
              <w:spacing w:after="0" w:line="240" w:lineRule="auto"/>
              <w:rPr>
                <w:rFonts w:cstheme="minorHAnsi"/>
              </w:rPr>
            </w:pPr>
            <w:r>
              <w:rPr>
                <w:rFonts w:cstheme="minorHAnsi"/>
              </w:rPr>
              <w:t>Se muestra una página con un botón “Agregar” y una tabla que contiene la lista de comunidades registradas, cada fila de la tabla a su vez contiene los botones “Editar” y “Eliminar”.</w:t>
            </w:r>
          </w:p>
          <w:p w14:paraId="793C96BB" w14:textId="77777777" w:rsidR="00AF71E0" w:rsidRDefault="00AF71E0" w:rsidP="0003499A">
            <w:pPr>
              <w:pStyle w:val="Prrafodelista"/>
              <w:numPr>
                <w:ilvl w:val="0"/>
                <w:numId w:val="33"/>
              </w:numPr>
              <w:suppressAutoHyphens/>
              <w:spacing w:after="0" w:line="240" w:lineRule="auto"/>
            </w:pPr>
            <w:r>
              <w:t>Se presiona en cualquier fila el botón “Eliminar”.</w:t>
            </w:r>
          </w:p>
          <w:p w14:paraId="246F808B" w14:textId="77777777" w:rsidR="00AF71E0" w:rsidRDefault="00AF71E0" w:rsidP="0003499A">
            <w:pPr>
              <w:pStyle w:val="Prrafodelista"/>
              <w:numPr>
                <w:ilvl w:val="0"/>
                <w:numId w:val="33"/>
              </w:numPr>
              <w:suppressAutoHyphens/>
              <w:spacing w:after="0" w:line="240" w:lineRule="auto"/>
            </w:pPr>
            <w:r>
              <w:t>El sistema informa “Se elimino correctamente”.</w:t>
            </w:r>
          </w:p>
        </w:tc>
      </w:tr>
      <w:tr w:rsidR="00AF71E0" w14:paraId="608D32C3" w14:textId="77777777" w:rsidTr="00AF71E0">
        <w:tc>
          <w:tcPr>
            <w:tcW w:w="2268" w:type="dxa"/>
            <w:tcBorders>
              <w:top w:val="single" w:sz="6" w:space="0" w:color="000000"/>
              <w:left w:val="single" w:sz="12" w:space="0" w:color="000000"/>
              <w:bottom w:val="single" w:sz="6" w:space="0" w:color="000000"/>
              <w:right w:val="nil"/>
            </w:tcBorders>
            <w:hideMark/>
          </w:tcPr>
          <w:p w14:paraId="5DDD2879"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8668872" w14:textId="77777777" w:rsidR="00AF71E0" w:rsidRDefault="00AF71E0">
            <w:r>
              <w:t>Ninguno</w:t>
            </w:r>
          </w:p>
        </w:tc>
      </w:tr>
      <w:tr w:rsidR="00AF71E0" w14:paraId="5581251F" w14:textId="77777777" w:rsidTr="00AF71E0">
        <w:tc>
          <w:tcPr>
            <w:tcW w:w="2268" w:type="dxa"/>
            <w:tcBorders>
              <w:top w:val="single" w:sz="6" w:space="0" w:color="000000"/>
              <w:left w:val="single" w:sz="12" w:space="0" w:color="000000"/>
              <w:bottom w:val="single" w:sz="6" w:space="0" w:color="000000"/>
              <w:right w:val="nil"/>
            </w:tcBorders>
            <w:hideMark/>
          </w:tcPr>
          <w:p w14:paraId="23E14945"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4C49B29" w14:textId="77777777" w:rsidR="00AF71E0" w:rsidRDefault="00AF71E0">
            <w:pPr>
              <w:suppressAutoHyphens/>
              <w:spacing w:after="0" w:line="240" w:lineRule="auto"/>
              <w:rPr>
                <w:bCs/>
              </w:rPr>
            </w:pPr>
            <w:r>
              <w:rPr>
                <w:bCs/>
              </w:rPr>
              <w:t>Ninguno</w:t>
            </w:r>
          </w:p>
        </w:tc>
      </w:tr>
      <w:tr w:rsidR="00AF71E0" w14:paraId="6CD0D25F" w14:textId="77777777" w:rsidTr="00AF71E0">
        <w:tc>
          <w:tcPr>
            <w:tcW w:w="2268" w:type="dxa"/>
            <w:tcBorders>
              <w:top w:val="single" w:sz="6" w:space="0" w:color="000000"/>
              <w:left w:val="single" w:sz="12" w:space="0" w:color="000000"/>
              <w:bottom w:val="single" w:sz="6" w:space="0" w:color="000000"/>
              <w:right w:val="nil"/>
            </w:tcBorders>
            <w:hideMark/>
          </w:tcPr>
          <w:p w14:paraId="5679FD10"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0EE30BF" w14:textId="77777777" w:rsidR="00AF71E0" w:rsidRDefault="00AF71E0">
            <w:r>
              <w:rPr>
                <w:lang w:val="es-ES"/>
              </w:rPr>
              <w:t>Ninguno</w:t>
            </w:r>
          </w:p>
        </w:tc>
      </w:tr>
      <w:tr w:rsidR="00AF71E0" w14:paraId="315C6BC3" w14:textId="77777777" w:rsidTr="00AF71E0">
        <w:tc>
          <w:tcPr>
            <w:tcW w:w="2268" w:type="dxa"/>
            <w:tcBorders>
              <w:top w:val="single" w:sz="6" w:space="0" w:color="000000"/>
              <w:left w:val="single" w:sz="12" w:space="0" w:color="000000"/>
              <w:bottom w:val="single" w:sz="6" w:space="0" w:color="000000"/>
              <w:right w:val="nil"/>
            </w:tcBorders>
            <w:hideMark/>
          </w:tcPr>
          <w:p w14:paraId="22236F30"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6D54D6" w14:textId="77777777" w:rsidR="00AF71E0" w:rsidRDefault="00AF71E0">
            <w:r>
              <w:rPr>
                <w:lang w:val="es-ES"/>
              </w:rPr>
              <w:t>Media</w:t>
            </w:r>
          </w:p>
        </w:tc>
      </w:tr>
      <w:tr w:rsidR="00AF71E0" w14:paraId="4FC2D72B" w14:textId="77777777" w:rsidTr="00AF71E0">
        <w:tc>
          <w:tcPr>
            <w:tcW w:w="2268" w:type="dxa"/>
            <w:tcBorders>
              <w:top w:val="single" w:sz="6" w:space="0" w:color="000000"/>
              <w:left w:val="single" w:sz="12" w:space="0" w:color="000000"/>
              <w:bottom w:val="single" w:sz="6" w:space="0" w:color="000000"/>
              <w:right w:val="nil"/>
            </w:tcBorders>
            <w:hideMark/>
          </w:tcPr>
          <w:p w14:paraId="419EDF66"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6ED1171" w14:textId="77777777" w:rsidR="00AF71E0" w:rsidRDefault="00AF71E0">
            <w:r>
              <w:t>Las veces que se necesite eliminar un registro.</w:t>
            </w:r>
          </w:p>
        </w:tc>
      </w:tr>
      <w:tr w:rsidR="00AF71E0" w14:paraId="47C9B5EC" w14:textId="77777777" w:rsidTr="00AF71E0">
        <w:tc>
          <w:tcPr>
            <w:tcW w:w="2268" w:type="dxa"/>
            <w:tcBorders>
              <w:top w:val="single" w:sz="6" w:space="0" w:color="000000"/>
              <w:left w:val="single" w:sz="12" w:space="0" w:color="000000"/>
              <w:bottom w:val="single" w:sz="6" w:space="0" w:color="000000"/>
              <w:right w:val="nil"/>
            </w:tcBorders>
            <w:hideMark/>
          </w:tcPr>
          <w:p w14:paraId="00C57287"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1C759B8" w14:textId="77777777" w:rsidR="00AF71E0" w:rsidRDefault="00AF71E0">
            <w:pPr>
              <w:ind w:left="702" w:hanging="702"/>
            </w:pPr>
            <w:r>
              <w:t>Ninguna</w:t>
            </w:r>
          </w:p>
        </w:tc>
      </w:tr>
      <w:tr w:rsidR="00AF71E0" w14:paraId="4D187A56" w14:textId="77777777" w:rsidTr="00AF71E0">
        <w:tc>
          <w:tcPr>
            <w:tcW w:w="2268" w:type="dxa"/>
            <w:tcBorders>
              <w:top w:val="single" w:sz="6" w:space="0" w:color="000000"/>
              <w:left w:val="single" w:sz="12" w:space="0" w:color="000000"/>
              <w:bottom w:val="single" w:sz="6" w:space="0" w:color="000000"/>
              <w:right w:val="nil"/>
            </w:tcBorders>
            <w:hideMark/>
          </w:tcPr>
          <w:p w14:paraId="2054E80E"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4571DA0" w14:textId="77777777" w:rsidR="00AF71E0" w:rsidRDefault="00AF71E0" w:rsidP="0003499A">
            <w:pPr>
              <w:pStyle w:val="Prrafodelista"/>
              <w:numPr>
                <w:ilvl w:val="0"/>
                <w:numId w:val="34"/>
              </w:numPr>
              <w:suppressAutoHyphens/>
              <w:spacing w:after="0" w:line="240" w:lineRule="auto"/>
            </w:pPr>
            <w:r>
              <w:rPr>
                <w:lang w:val="es-ES"/>
              </w:rPr>
              <w:t xml:space="preserve">El </w:t>
            </w:r>
            <w:r>
              <w:t>presidente o vicepresidente</w:t>
            </w:r>
            <w:r>
              <w:rPr>
                <w:lang w:val="es-ES"/>
              </w:rPr>
              <w:t xml:space="preserve"> cuentan con una conexión a internet estable la cual le permite realizar las acciones deseadas.</w:t>
            </w:r>
          </w:p>
        </w:tc>
      </w:tr>
      <w:tr w:rsidR="00AF71E0" w14:paraId="4A95AE33" w14:textId="77777777" w:rsidTr="00AF71E0">
        <w:tc>
          <w:tcPr>
            <w:tcW w:w="2268" w:type="dxa"/>
            <w:tcBorders>
              <w:top w:val="single" w:sz="6" w:space="0" w:color="000000"/>
              <w:left w:val="single" w:sz="12" w:space="0" w:color="000000"/>
              <w:bottom w:val="single" w:sz="6" w:space="0" w:color="000000"/>
              <w:right w:val="nil"/>
            </w:tcBorders>
            <w:hideMark/>
          </w:tcPr>
          <w:p w14:paraId="3F1A0EC8"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B5EAD1" w14:textId="77777777" w:rsidR="00AF71E0" w:rsidRDefault="00AF71E0" w:rsidP="0003499A">
            <w:pPr>
              <w:pStyle w:val="Prrafodelista"/>
              <w:numPr>
                <w:ilvl w:val="0"/>
                <w:numId w:val="35"/>
              </w:numPr>
              <w:suppressAutoHyphens/>
              <w:spacing w:after="0" w:line="240" w:lineRule="auto"/>
            </w:pPr>
            <w:r>
              <w:rPr>
                <w:lang w:val="es-ES"/>
              </w:rPr>
              <w:t xml:space="preserve">Suponiendo que el </w:t>
            </w:r>
            <w:r>
              <w:t>presidente y el vicepresidente</w:t>
            </w:r>
            <w:r>
              <w:rPr>
                <w:lang w:val="es-ES"/>
              </w:rPr>
              <w:t xml:space="preserve"> ya hayan tenido una previa capacitación para la utilización del caso uso.</w:t>
            </w:r>
          </w:p>
          <w:p w14:paraId="0EFE3DCE" w14:textId="77777777" w:rsidR="00AF71E0" w:rsidRDefault="00AF71E0" w:rsidP="0003499A">
            <w:pPr>
              <w:pStyle w:val="Prrafodelista"/>
              <w:numPr>
                <w:ilvl w:val="0"/>
                <w:numId w:val="35"/>
              </w:numPr>
              <w:suppressAutoHyphens/>
              <w:spacing w:after="0" w:line="240" w:lineRule="auto"/>
            </w:pPr>
            <w:r>
              <w:t>Suponiendo que el presidente o vicepresidente cuentan con el equipo indicado.</w:t>
            </w:r>
          </w:p>
        </w:tc>
      </w:tr>
      <w:tr w:rsidR="00AF71E0" w14:paraId="273590D5" w14:textId="77777777" w:rsidTr="00AF71E0">
        <w:tc>
          <w:tcPr>
            <w:tcW w:w="2268" w:type="dxa"/>
            <w:tcBorders>
              <w:top w:val="single" w:sz="6" w:space="0" w:color="000000"/>
              <w:left w:val="single" w:sz="12" w:space="0" w:color="000000"/>
              <w:bottom w:val="single" w:sz="12" w:space="0" w:color="000000"/>
              <w:right w:val="nil"/>
            </w:tcBorders>
            <w:hideMark/>
          </w:tcPr>
          <w:p w14:paraId="6B48B45D"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5F3C4BD2" w14:textId="77777777" w:rsidR="00AF71E0" w:rsidRDefault="00AF71E0"/>
        </w:tc>
      </w:tr>
    </w:tbl>
    <w:p w14:paraId="4D01F12D" w14:textId="77777777" w:rsidR="00AF71E0" w:rsidRDefault="00AF71E0" w:rsidP="00AF71E0"/>
    <w:p w14:paraId="5E8E3538" w14:textId="77777777" w:rsidR="00AF71E0" w:rsidRDefault="00AF71E0" w:rsidP="00AF71E0"/>
    <w:p w14:paraId="109C9870" w14:textId="77777777" w:rsidR="00AF71E0" w:rsidRDefault="00AF71E0" w:rsidP="00AF71E0"/>
    <w:p w14:paraId="6290B429" w14:textId="77777777" w:rsidR="00AF71E0" w:rsidRDefault="00AF71E0" w:rsidP="00AF71E0"/>
    <w:p w14:paraId="645C80EE" w14:textId="77777777" w:rsidR="00AF71E0" w:rsidRDefault="00AF71E0" w:rsidP="00AF71E0"/>
    <w:p w14:paraId="4BCB03DA"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002D97E4" w14:textId="77777777" w:rsidTr="00AF71E0">
        <w:tc>
          <w:tcPr>
            <w:tcW w:w="2267" w:type="dxa"/>
            <w:tcBorders>
              <w:top w:val="single" w:sz="12" w:space="0" w:color="000000"/>
              <w:left w:val="single" w:sz="12" w:space="0" w:color="000000"/>
              <w:bottom w:val="single" w:sz="6" w:space="0" w:color="000000"/>
              <w:right w:val="nil"/>
            </w:tcBorders>
            <w:hideMark/>
          </w:tcPr>
          <w:p w14:paraId="465F906C"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5B344AFC" w14:textId="77777777" w:rsidR="00AF71E0" w:rsidRDefault="00AF71E0">
            <w:pPr>
              <w:rPr>
                <w:rFonts w:cstheme="minorHAnsi"/>
                <w:b/>
              </w:rPr>
            </w:pPr>
            <w:r>
              <w:rPr>
                <w:rFonts w:cstheme="minorHAnsi"/>
                <w:lang w:val="es-ES"/>
              </w:rPr>
              <w:t>CU-10</w:t>
            </w:r>
          </w:p>
        </w:tc>
      </w:tr>
      <w:tr w:rsidR="00AF71E0" w14:paraId="3BA9913A" w14:textId="77777777" w:rsidTr="00AF71E0">
        <w:tc>
          <w:tcPr>
            <w:tcW w:w="2267" w:type="dxa"/>
            <w:tcBorders>
              <w:top w:val="single" w:sz="6" w:space="0" w:color="000000"/>
              <w:left w:val="single" w:sz="12" w:space="0" w:color="000000"/>
              <w:bottom w:val="single" w:sz="6" w:space="0" w:color="000000"/>
              <w:right w:val="nil"/>
            </w:tcBorders>
            <w:hideMark/>
          </w:tcPr>
          <w:p w14:paraId="7028C058"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667EADA" w14:textId="77777777" w:rsidR="00AF71E0" w:rsidRDefault="00AF71E0">
            <w:pPr>
              <w:rPr>
                <w:rFonts w:cstheme="minorHAnsi"/>
                <w:bCs/>
              </w:rPr>
            </w:pPr>
            <w:r>
              <w:rPr>
                <w:rFonts w:cstheme="minorHAnsi"/>
                <w:bCs/>
              </w:rPr>
              <w:t>Agregar Tribunal de derecho propio</w:t>
            </w:r>
          </w:p>
        </w:tc>
      </w:tr>
      <w:tr w:rsidR="00AF71E0" w14:paraId="0E308982" w14:textId="77777777" w:rsidTr="00AF71E0">
        <w:tc>
          <w:tcPr>
            <w:tcW w:w="2267" w:type="dxa"/>
            <w:tcBorders>
              <w:top w:val="single" w:sz="6" w:space="0" w:color="000000"/>
              <w:left w:val="single" w:sz="12" w:space="0" w:color="000000"/>
              <w:bottom w:val="single" w:sz="6" w:space="0" w:color="000000"/>
              <w:right w:val="nil"/>
            </w:tcBorders>
            <w:hideMark/>
          </w:tcPr>
          <w:p w14:paraId="7335245A" w14:textId="77777777" w:rsidR="00AF71E0" w:rsidRDefault="00AF71E0">
            <w:pPr>
              <w:jc w:val="right"/>
              <w:rPr>
                <w:rFonts w:cstheme="minorHAnsi"/>
                <w:b/>
              </w:rPr>
            </w:pPr>
            <w:r>
              <w:rPr>
                <w:rFonts w:cstheme="minorHAnsi"/>
                <w:lang w:val="es-ES"/>
              </w:rPr>
              <w:lastRenderedPageBreak/>
              <w:t>creado por:</w:t>
            </w:r>
          </w:p>
        </w:tc>
        <w:tc>
          <w:tcPr>
            <w:tcW w:w="2197" w:type="dxa"/>
            <w:tcBorders>
              <w:top w:val="single" w:sz="6" w:space="0" w:color="000000"/>
              <w:left w:val="single" w:sz="6" w:space="0" w:color="000000"/>
              <w:bottom w:val="single" w:sz="6" w:space="0" w:color="000000"/>
              <w:right w:val="nil"/>
            </w:tcBorders>
            <w:hideMark/>
          </w:tcPr>
          <w:p w14:paraId="58C07912"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6AF1826D"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4E257619" w14:textId="77777777" w:rsidR="00AF71E0" w:rsidRDefault="00AF71E0">
            <w:pPr>
              <w:rPr>
                <w:rFonts w:cstheme="minorHAnsi"/>
                <w:b/>
              </w:rPr>
            </w:pPr>
          </w:p>
        </w:tc>
      </w:tr>
      <w:tr w:rsidR="00AF71E0" w14:paraId="6951780C" w14:textId="77777777" w:rsidTr="00AF71E0">
        <w:tc>
          <w:tcPr>
            <w:tcW w:w="2267" w:type="dxa"/>
            <w:tcBorders>
              <w:top w:val="single" w:sz="6" w:space="0" w:color="000000"/>
              <w:left w:val="single" w:sz="12" w:space="0" w:color="000000"/>
              <w:bottom w:val="single" w:sz="6" w:space="0" w:color="000000"/>
              <w:right w:val="nil"/>
            </w:tcBorders>
            <w:hideMark/>
          </w:tcPr>
          <w:p w14:paraId="7717ED55"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6BF8BD0E"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4079A092"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1511DCD4" w14:textId="77777777" w:rsidR="00AF71E0" w:rsidRDefault="00AF71E0">
            <w:pPr>
              <w:rPr>
                <w:rFonts w:cstheme="minorHAnsi"/>
              </w:rPr>
            </w:pPr>
          </w:p>
        </w:tc>
      </w:tr>
      <w:tr w:rsidR="00AF71E0" w14:paraId="13EE6723" w14:textId="77777777" w:rsidTr="00AF71E0">
        <w:tc>
          <w:tcPr>
            <w:tcW w:w="2267" w:type="dxa"/>
            <w:tcBorders>
              <w:top w:val="single" w:sz="6" w:space="0" w:color="000000"/>
              <w:left w:val="single" w:sz="12" w:space="0" w:color="000000"/>
              <w:bottom w:val="single" w:sz="6" w:space="0" w:color="000000"/>
              <w:right w:val="nil"/>
            </w:tcBorders>
            <w:hideMark/>
          </w:tcPr>
          <w:p w14:paraId="757745B0"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BB96F43" w14:textId="77777777" w:rsidR="00AF71E0" w:rsidRDefault="00AF71E0">
            <w:pPr>
              <w:rPr>
                <w:rFonts w:cstheme="minorHAnsi"/>
                <w:b/>
              </w:rPr>
            </w:pPr>
            <w:r>
              <w:rPr>
                <w:rFonts w:cstheme="minorHAnsi"/>
                <w:lang w:val="es-ES"/>
              </w:rPr>
              <w:t>Presidente, vicepresidente</w:t>
            </w:r>
          </w:p>
        </w:tc>
      </w:tr>
      <w:tr w:rsidR="00AF71E0" w14:paraId="24E92B29" w14:textId="77777777" w:rsidTr="00AF71E0">
        <w:tc>
          <w:tcPr>
            <w:tcW w:w="2267" w:type="dxa"/>
            <w:tcBorders>
              <w:top w:val="single" w:sz="6" w:space="0" w:color="000000"/>
              <w:left w:val="single" w:sz="12" w:space="0" w:color="000000"/>
              <w:bottom w:val="single" w:sz="6" w:space="0" w:color="000000"/>
              <w:right w:val="nil"/>
            </w:tcBorders>
            <w:hideMark/>
          </w:tcPr>
          <w:p w14:paraId="3BF75EB1"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BF86FE3" w14:textId="77777777" w:rsidR="00AF71E0" w:rsidRDefault="00AF71E0">
            <w:pPr>
              <w:rPr>
                <w:rFonts w:cstheme="minorHAnsi"/>
                <w:b/>
              </w:rPr>
            </w:pPr>
            <w:r>
              <w:rPr>
                <w:rFonts w:cstheme="minorHAnsi"/>
              </w:rPr>
              <w:t>En este apartado el usuario o responsable de este cargo podrá agregar un nuevo tribunal de derecho propio.</w:t>
            </w:r>
          </w:p>
        </w:tc>
      </w:tr>
      <w:tr w:rsidR="00AF71E0" w14:paraId="16C6F546" w14:textId="77777777" w:rsidTr="00AF71E0">
        <w:tc>
          <w:tcPr>
            <w:tcW w:w="2267" w:type="dxa"/>
            <w:tcBorders>
              <w:top w:val="single" w:sz="6" w:space="0" w:color="000000"/>
              <w:left w:val="single" w:sz="12" w:space="0" w:color="000000"/>
              <w:bottom w:val="single" w:sz="6" w:space="0" w:color="000000"/>
              <w:right w:val="nil"/>
            </w:tcBorders>
            <w:hideMark/>
          </w:tcPr>
          <w:p w14:paraId="2029999D"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6F6EE14" w14:textId="77777777" w:rsidR="00AF71E0" w:rsidRDefault="00AF71E0">
            <w:pPr>
              <w:suppressAutoHyphens/>
              <w:spacing w:after="0" w:line="240" w:lineRule="auto"/>
              <w:rPr>
                <w:rFonts w:cstheme="minorHAnsi"/>
              </w:rPr>
            </w:pPr>
            <w:r>
              <w:rPr>
                <w:rFonts w:cstheme="minorHAnsi"/>
              </w:rPr>
              <w:t xml:space="preserve">1.El presidente y el vicepresidente deben estar </w:t>
            </w:r>
            <w:proofErr w:type="spellStart"/>
            <w:r>
              <w:rPr>
                <w:rFonts w:cstheme="minorHAnsi"/>
              </w:rPr>
              <w:t>logueado</w:t>
            </w:r>
            <w:proofErr w:type="spellEnd"/>
            <w:r>
              <w:rPr>
                <w:rFonts w:cstheme="minorHAnsi"/>
              </w:rPr>
              <w:t xml:space="preserve"> en la página antes de realizar un registro.</w:t>
            </w:r>
          </w:p>
          <w:p w14:paraId="7A18717E" w14:textId="77777777" w:rsidR="00AF71E0" w:rsidRDefault="00AF71E0">
            <w:pPr>
              <w:suppressAutoHyphens/>
              <w:spacing w:after="0" w:line="240" w:lineRule="auto"/>
              <w:rPr>
                <w:rFonts w:cstheme="minorHAnsi"/>
              </w:rPr>
            </w:pPr>
            <w:r>
              <w:rPr>
                <w:rFonts w:cstheme="minorHAnsi"/>
              </w:rPr>
              <w:t>2.Validar si está registrado y darle paso al sistema.</w:t>
            </w:r>
          </w:p>
        </w:tc>
      </w:tr>
      <w:tr w:rsidR="00AF71E0" w14:paraId="3F36FA13" w14:textId="77777777" w:rsidTr="00AF71E0">
        <w:tc>
          <w:tcPr>
            <w:tcW w:w="2267" w:type="dxa"/>
            <w:tcBorders>
              <w:top w:val="single" w:sz="6" w:space="0" w:color="000000"/>
              <w:left w:val="single" w:sz="12" w:space="0" w:color="000000"/>
              <w:bottom w:val="single" w:sz="6" w:space="0" w:color="000000"/>
              <w:right w:val="nil"/>
            </w:tcBorders>
            <w:hideMark/>
          </w:tcPr>
          <w:p w14:paraId="69BC33B4"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4185FD9" w14:textId="77777777" w:rsidR="00AF71E0" w:rsidRDefault="00AF71E0">
            <w:pPr>
              <w:spacing w:line="360" w:lineRule="auto"/>
              <w:rPr>
                <w:rFonts w:cstheme="minorHAnsi"/>
              </w:rPr>
            </w:pPr>
            <w:r>
              <w:rPr>
                <w:rFonts w:cstheme="minorHAnsi"/>
              </w:rPr>
              <w:t>1.Se muestra la página principal de la web.</w:t>
            </w:r>
          </w:p>
          <w:p w14:paraId="6621F167" w14:textId="77777777" w:rsidR="00AF71E0" w:rsidRDefault="00AF71E0">
            <w:pPr>
              <w:spacing w:line="360" w:lineRule="auto"/>
              <w:rPr>
                <w:rFonts w:cstheme="minorHAnsi"/>
                <w:bCs/>
              </w:rPr>
            </w:pPr>
            <w:r>
              <w:rPr>
                <w:rFonts w:cstheme="minorHAnsi"/>
              </w:rPr>
              <w:t>2.Se despliega el menú de navegación.</w:t>
            </w:r>
          </w:p>
        </w:tc>
      </w:tr>
      <w:tr w:rsidR="00AF71E0" w14:paraId="01EABE2E" w14:textId="77777777" w:rsidTr="00AF71E0">
        <w:tc>
          <w:tcPr>
            <w:tcW w:w="2267" w:type="dxa"/>
            <w:tcBorders>
              <w:top w:val="single" w:sz="6" w:space="0" w:color="000000"/>
              <w:left w:val="single" w:sz="12" w:space="0" w:color="000000"/>
              <w:bottom w:val="single" w:sz="6" w:space="0" w:color="000000"/>
              <w:right w:val="nil"/>
            </w:tcBorders>
            <w:hideMark/>
          </w:tcPr>
          <w:p w14:paraId="3B2475D5"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0C9386F" w14:textId="77777777" w:rsidR="00AF71E0" w:rsidRDefault="00AF71E0" w:rsidP="0003499A">
            <w:pPr>
              <w:pStyle w:val="Prrafodelista"/>
              <w:numPr>
                <w:ilvl w:val="0"/>
                <w:numId w:val="36"/>
              </w:numPr>
              <w:spacing w:line="256" w:lineRule="auto"/>
              <w:rPr>
                <w:rFonts w:cstheme="minorHAnsi"/>
                <w:b/>
              </w:rPr>
            </w:pPr>
            <w:r>
              <w:rPr>
                <w:rFonts w:cstheme="minorHAnsi"/>
                <w:b/>
                <w:lang w:val="es-ES"/>
              </w:rPr>
              <w:t xml:space="preserve">Agregar </w:t>
            </w:r>
          </w:p>
          <w:p w14:paraId="4286BBD0" w14:textId="77777777" w:rsidR="00AF71E0" w:rsidRDefault="00AF71E0">
            <w:pPr>
              <w:suppressAutoHyphens/>
              <w:spacing w:after="0" w:line="240" w:lineRule="auto"/>
              <w:rPr>
                <w:rFonts w:cstheme="minorHAnsi"/>
              </w:rPr>
            </w:pPr>
            <w:r>
              <w:rPr>
                <w:rFonts w:cstheme="minorHAnsi"/>
              </w:rPr>
              <w:t>1.  Ingresa al apartado de “Departamentos de tierras”.</w:t>
            </w:r>
          </w:p>
          <w:p w14:paraId="45DFEAF6" w14:textId="77777777" w:rsidR="00AF71E0" w:rsidRDefault="00AF71E0">
            <w:pPr>
              <w:suppressAutoHyphens/>
              <w:spacing w:after="0" w:line="240" w:lineRule="auto"/>
              <w:rPr>
                <w:rFonts w:cstheme="minorHAnsi"/>
              </w:rPr>
            </w:pPr>
            <w:r>
              <w:rPr>
                <w:rFonts w:cstheme="minorHAnsi"/>
              </w:rPr>
              <w:t>2.  Despliega una lista con las opciones “Registro por comunidad”, “Tribunal de derecho propio”.</w:t>
            </w:r>
          </w:p>
          <w:p w14:paraId="3A45C0D9" w14:textId="77777777" w:rsidR="00AF71E0" w:rsidRDefault="00AF71E0">
            <w:pPr>
              <w:suppressAutoHyphens/>
              <w:spacing w:after="0" w:line="240" w:lineRule="auto"/>
              <w:rPr>
                <w:rFonts w:cstheme="minorHAnsi"/>
              </w:rPr>
            </w:pPr>
            <w:r>
              <w:rPr>
                <w:rFonts w:cstheme="minorHAnsi"/>
              </w:rPr>
              <w:t>3.  Presiona la opción “Tribunal de derecho propio”.</w:t>
            </w:r>
          </w:p>
          <w:p w14:paraId="21042ABD"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tribunal de derecho propio registrados, cada fila de la tabla a su vez contiene los botones “Editar” y “Eliminar”.</w:t>
            </w:r>
          </w:p>
          <w:p w14:paraId="37E84956" w14:textId="77777777" w:rsidR="00AF71E0" w:rsidRDefault="00AF71E0">
            <w:pPr>
              <w:suppressAutoHyphens/>
              <w:spacing w:after="0" w:line="240" w:lineRule="auto"/>
              <w:rPr>
                <w:rFonts w:cstheme="minorHAnsi"/>
              </w:rPr>
            </w:pPr>
            <w:r>
              <w:rPr>
                <w:rFonts w:cstheme="minorHAnsi"/>
              </w:rPr>
              <w:t>5.  Se presiona el botón “Agregar”.</w:t>
            </w:r>
          </w:p>
          <w:p w14:paraId="65523651" w14:textId="77777777" w:rsidR="00AF71E0" w:rsidRDefault="00AF71E0">
            <w:pPr>
              <w:suppressAutoHyphens/>
              <w:spacing w:after="0" w:line="240" w:lineRule="auto"/>
              <w:rPr>
                <w:rFonts w:cstheme="minorHAnsi"/>
              </w:rPr>
            </w:pPr>
            <w:r>
              <w:rPr>
                <w:rFonts w:cstheme="minorHAnsi"/>
              </w:rPr>
              <w:t xml:space="preserve">6.  Se despliega un formulario con los campos: Descripción (Text), y un seleccionador de archivo PDF (File </w:t>
            </w:r>
            <w:proofErr w:type="spellStart"/>
            <w:r>
              <w:rPr>
                <w:rFonts w:cstheme="minorHAnsi"/>
              </w:rPr>
              <w:t>Chooser</w:t>
            </w:r>
            <w:proofErr w:type="spellEnd"/>
            <w:r>
              <w:rPr>
                <w:rFonts w:cstheme="minorHAnsi"/>
              </w:rPr>
              <w:t>).</w:t>
            </w:r>
          </w:p>
          <w:p w14:paraId="1DFAA59B" w14:textId="77777777" w:rsidR="00AF71E0" w:rsidRDefault="00AF71E0">
            <w:pPr>
              <w:suppressAutoHyphens/>
              <w:spacing w:after="0" w:line="360" w:lineRule="auto"/>
              <w:rPr>
                <w:rFonts w:cstheme="minorHAnsi"/>
              </w:rPr>
            </w:pPr>
            <w:r>
              <w:rPr>
                <w:rFonts w:cstheme="minorHAnsi"/>
              </w:rPr>
              <w:t>7.  Una vez lleno el formulario se presiona el botón “Registrar”.</w:t>
            </w:r>
          </w:p>
          <w:p w14:paraId="33AFFF87" w14:textId="77777777" w:rsidR="00AF71E0" w:rsidRDefault="00AF71E0">
            <w:pPr>
              <w:suppressAutoHyphens/>
              <w:spacing w:after="0" w:line="240" w:lineRule="auto"/>
              <w:rPr>
                <w:rFonts w:cstheme="minorHAnsi"/>
              </w:rPr>
            </w:pPr>
            <w:r>
              <w:rPr>
                <w:rFonts w:cstheme="minorHAnsi"/>
              </w:rPr>
              <w:t>8.  Se confirma mediante una ventana emergente “Se registro correctamente” y se actualiza la tabla automáticamente con el nuevo registro.</w:t>
            </w:r>
          </w:p>
        </w:tc>
      </w:tr>
      <w:tr w:rsidR="00AF71E0" w14:paraId="6E697F92" w14:textId="77777777" w:rsidTr="00AF71E0">
        <w:tc>
          <w:tcPr>
            <w:tcW w:w="2267" w:type="dxa"/>
            <w:tcBorders>
              <w:top w:val="single" w:sz="6" w:space="0" w:color="000000"/>
              <w:left w:val="single" w:sz="12" w:space="0" w:color="000000"/>
              <w:bottom w:val="single" w:sz="6" w:space="0" w:color="000000"/>
              <w:right w:val="nil"/>
            </w:tcBorders>
            <w:hideMark/>
          </w:tcPr>
          <w:p w14:paraId="258E9FE9"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B998623" w14:textId="77777777" w:rsidR="00AF71E0" w:rsidRDefault="00AF71E0" w:rsidP="0003499A">
            <w:pPr>
              <w:pStyle w:val="Prrafodelista"/>
              <w:numPr>
                <w:ilvl w:val="0"/>
                <w:numId w:val="37"/>
              </w:numPr>
              <w:spacing w:line="256" w:lineRule="auto"/>
              <w:rPr>
                <w:b/>
                <w:bCs/>
              </w:rPr>
            </w:pPr>
            <w:r>
              <w:rPr>
                <w:b/>
                <w:bCs/>
              </w:rPr>
              <w:t>Se pulsa el botón “Volver”</w:t>
            </w:r>
          </w:p>
          <w:p w14:paraId="7BBBCB0C" w14:textId="77777777" w:rsidR="00AF71E0" w:rsidRDefault="00AF71E0">
            <w:pPr>
              <w:suppressAutoHyphens/>
              <w:spacing w:after="0" w:line="240" w:lineRule="auto"/>
              <w:rPr>
                <w:rFonts w:cstheme="minorHAnsi"/>
                <w:b/>
              </w:rPr>
            </w:pPr>
            <w:r>
              <w:t>Si pulsa el botón “Volver” vuelve al punto 4 y no se guardan los cambios.</w:t>
            </w:r>
          </w:p>
        </w:tc>
      </w:tr>
      <w:tr w:rsidR="00AF71E0" w14:paraId="35F27EA7" w14:textId="77777777" w:rsidTr="00AF71E0">
        <w:tc>
          <w:tcPr>
            <w:tcW w:w="2267" w:type="dxa"/>
            <w:tcBorders>
              <w:top w:val="single" w:sz="6" w:space="0" w:color="000000"/>
              <w:left w:val="single" w:sz="12" w:space="0" w:color="000000"/>
              <w:bottom w:val="single" w:sz="6" w:space="0" w:color="000000"/>
              <w:right w:val="nil"/>
            </w:tcBorders>
            <w:hideMark/>
          </w:tcPr>
          <w:p w14:paraId="604FF9C0"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772D225F" w14:textId="77777777" w:rsidR="00AF71E0" w:rsidRDefault="00AF71E0" w:rsidP="0003499A">
            <w:pPr>
              <w:pStyle w:val="Prrafodelista"/>
              <w:numPr>
                <w:ilvl w:val="0"/>
                <w:numId w:val="38"/>
              </w:numPr>
              <w:suppressAutoHyphens/>
              <w:spacing w:after="0" w:line="240" w:lineRule="auto"/>
              <w:rPr>
                <w:b/>
              </w:rPr>
            </w:pPr>
            <w:r>
              <w:rPr>
                <w:b/>
                <w:lang w:val="es-ES"/>
              </w:rPr>
              <w:t>El presidente o el vicepresidente deja un campo vacío en el formulario</w:t>
            </w:r>
          </w:p>
          <w:p w14:paraId="198C9EBC" w14:textId="77777777" w:rsidR="00AF71E0" w:rsidRDefault="00AF71E0">
            <w:pPr>
              <w:pStyle w:val="Prrafodelista"/>
              <w:suppressAutoHyphens/>
              <w:spacing w:after="0" w:line="240" w:lineRule="auto"/>
              <w:ind w:left="360"/>
              <w:rPr>
                <w:b/>
              </w:rPr>
            </w:pPr>
          </w:p>
          <w:p w14:paraId="42B24E77" w14:textId="77777777" w:rsidR="00AF71E0" w:rsidRDefault="00AF71E0">
            <w:pPr>
              <w:suppressAutoHyphens/>
              <w:spacing w:after="0" w:line="360" w:lineRule="auto"/>
              <w:rPr>
                <w:rFonts w:cstheme="minorHAnsi"/>
                <w:lang w:val="es-ES"/>
              </w:rPr>
            </w:pPr>
            <w:r>
              <w:rPr>
                <w:rFonts w:cstheme="minorHAnsi"/>
                <w:lang w:val="es-ES"/>
              </w:rPr>
              <w:t>1.Se despliega un mensaje de error, indicando el campo que no llenó.</w:t>
            </w:r>
          </w:p>
          <w:p w14:paraId="4D78FF99" w14:textId="77777777" w:rsidR="00AF71E0" w:rsidRDefault="00AF71E0">
            <w:pPr>
              <w:suppressAutoHyphens/>
              <w:spacing w:after="0" w:line="240" w:lineRule="auto"/>
              <w:rPr>
                <w:rFonts w:cstheme="minorHAnsi"/>
                <w:b/>
              </w:rPr>
            </w:pPr>
            <w:r>
              <w:rPr>
                <w:rFonts w:cstheme="minorHAnsi"/>
                <w:bCs/>
              </w:rPr>
              <w:t>2.No se permite registrar, hasta tener los campos llenos.</w:t>
            </w:r>
          </w:p>
        </w:tc>
      </w:tr>
      <w:tr w:rsidR="00AF71E0" w14:paraId="088E4676" w14:textId="77777777" w:rsidTr="00AF71E0">
        <w:tc>
          <w:tcPr>
            <w:tcW w:w="2267" w:type="dxa"/>
            <w:tcBorders>
              <w:top w:val="single" w:sz="6" w:space="0" w:color="000000"/>
              <w:left w:val="single" w:sz="12" w:space="0" w:color="000000"/>
              <w:bottom w:val="single" w:sz="6" w:space="0" w:color="000000"/>
              <w:right w:val="nil"/>
            </w:tcBorders>
            <w:hideMark/>
          </w:tcPr>
          <w:p w14:paraId="32F19FFD"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A938626" w14:textId="77777777" w:rsidR="00AF71E0" w:rsidRDefault="00AF71E0">
            <w:pPr>
              <w:rPr>
                <w:rFonts w:cstheme="minorHAnsi"/>
                <w:b/>
              </w:rPr>
            </w:pPr>
            <w:r>
              <w:rPr>
                <w:rFonts w:cstheme="minorHAnsi"/>
                <w:lang w:val="es-ES"/>
              </w:rPr>
              <w:t>ninguno</w:t>
            </w:r>
          </w:p>
        </w:tc>
      </w:tr>
      <w:tr w:rsidR="00AF71E0" w14:paraId="6D82AA46" w14:textId="77777777" w:rsidTr="00AF71E0">
        <w:tc>
          <w:tcPr>
            <w:tcW w:w="2267" w:type="dxa"/>
            <w:tcBorders>
              <w:top w:val="single" w:sz="6" w:space="0" w:color="000000"/>
              <w:left w:val="single" w:sz="12" w:space="0" w:color="000000"/>
              <w:bottom w:val="single" w:sz="6" w:space="0" w:color="000000"/>
              <w:right w:val="nil"/>
            </w:tcBorders>
            <w:hideMark/>
          </w:tcPr>
          <w:p w14:paraId="5531CAA6"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2381B77" w14:textId="77777777" w:rsidR="00AF71E0" w:rsidRDefault="00AF71E0">
            <w:pPr>
              <w:rPr>
                <w:rFonts w:cstheme="minorHAnsi"/>
                <w:b/>
              </w:rPr>
            </w:pPr>
            <w:r>
              <w:rPr>
                <w:rFonts w:cstheme="minorHAnsi"/>
                <w:lang w:val="es-ES"/>
              </w:rPr>
              <w:t>Alto</w:t>
            </w:r>
          </w:p>
        </w:tc>
      </w:tr>
      <w:tr w:rsidR="00AF71E0" w14:paraId="3537E359" w14:textId="77777777" w:rsidTr="00AF71E0">
        <w:tc>
          <w:tcPr>
            <w:tcW w:w="2267" w:type="dxa"/>
            <w:tcBorders>
              <w:top w:val="single" w:sz="6" w:space="0" w:color="000000"/>
              <w:left w:val="single" w:sz="12" w:space="0" w:color="000000"/>
              <w:bottom w:val="single" w:sz="6" w:space="0" w:color="000000"/>
              <w:right w:val="nil"/>
            </w:tcBorders>
            <w:hideMark/>
          </w:tcPr>
          <w:p w14:paraId="48CB3DFC"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815BE72" w14:textId="77777777" w:rsidR="00AF71E0" w:rsidRDefault="00AF71E0">
            <w:pPr>
              <w:rPr>
                <w:rFonts w:cstheme="minorHAnsi"/>
                <w:b/>
              </w:rPr>
            </w:pPr>
            <w:r>
              <w:rPr>
                <w:rFonts w:cstheme="minorHAnsi"/>
                <w:lang w:val="es-ES"/>
              </w:rPr>
              <w:t xml:space="preserve">Las veces que el presidente o el vicepresidente necesite registrar. </w:t>
            </w:r>
          </w:p>
        </w:tc>
      </w:tr>
      <w:tr w:rsidR="00AF71E0" w14:paraId="3433ED69" w14:textId="77777777" w:rsidTr="00AF71E0">
        <w:tc>
          <w:tcPr>
            <w:tcW w:w="2267" w:type="dxa"/>
            <w:tcBorders>
              <w:top w:val="single" w:sz="6" w:space="0" w:color="000000"/>
              <w:left w:val="single" w:sz="12" w:space="0" w:color="000000"/>
              <w:bottom w:val="single" w:sz="6" w:space="0" w:color="000000"/>
              <w:right w:val="nil"/>
            </w:tcBorders>
            <w:hideMark/>
          </w:tcPr>
          <w:p w14:paraId="3C198F32"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B973E0B" w14:textId="77777777" w:rsidR="00AF71E0" w:rsidRDefault="00AF71E0">
            <w:pPr>
              <w:rPr>
                <w:rFonts w:cstheme="minorHAnsi"/>
              </w:rPr>
            </w:pPr>
            <w:r>
              <w:rPr>
                <w:rFonts w:cstheme="minorHAnsi"/>
              </w:rPr>
              <w:t>Ninguna</w:t>
            </w:r>
          </w:p>
        </w:tc>
      </w:tr>
      <w:tr w:rsidR="00AF71E0" w14:paraId="23F466AE" w14:textId="77777777" w:rsidTr="00AF71E0">
        <w:tc>
          <w:tcPr>
            <w:tcW w:w="2267" w:type="dxa"/>
            <w:tcBorders>
              <w:top w:val="single" w:sz="6" w:space="0" w:color="000000"/>
              <w:left w:val="single" w:sz="12" w:space="0" w:color="000000"/>
              <w:bottom w:val="single" w:sz="6" w:space="0" w:color="000000"/>
              <w:right w:val="nil"/>
            </w:tcBorders>
            <w:hideMark/>
          </w:tcPr>
          <w:p w14:paraId="47279E93"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5FB478A"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4B0B7D08"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7213EA1D" w14:textId="77777777" w:rsidR="00AF71E0" w:rsidRDefault="00AF71E0">
            <w:pPr>
              <w:jc w:val="right"/>
              <w:rPr>
                <w:rFonts w:cstheme="minorHAnsi"/>
                <w:b/>
              </w:rPr>
            </w:pPr>
            <w:r>
              <w:rPr>
                <w:rFonts w:cstheme="minorHAnsi"/>
                <w:lang w:val="es-ES"/>
              </w:rPr>
              <w:lastRenderedPageBreak/>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10950A0"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5D66C7CA"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1545C2E2" w14:textId="77777777" w:rsidTr="00AF71E0">
        <w:tc>
          <w:tcPr>
            <w:tcW w:w="2267" w:type="dxa"/>
            <w:tcBorders>
              <w:top w:val="single" w:sz="6" w:space="0" w:color="000000"/>
              <w:left w:val="single" w:sz="12" w:space="0" w:color="000000"/>
              <w:bottom w:val="single" w:sz="12" w:space="0" w:color="000000"/>
              <w:right w:val="nil"/>
            </w:tcBorders>
            <w:hideMark/>
          </w:tcPr>
          <w:p w14:paraId="12C86963"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2D7FA766" w14:textId="77777777" w:rsidR="00AF71E0" w:rsidRDefault="00AF71E0">
            <w:pPr>
              <w:rPr>
                <w:rFonts w:cstheme="minorHAnsi"/>
                <w:b/>
              </w:rPr>
            </w:pPr>
          </w:p>
        </w:tc>
      </w:tr>
    </w:tbl>
    <w:p w14:paraId="30520EE0" w14:textId="77777777" w:rsidR="00AF71E0" w:rsidRDefault="00AF71E0" w:rsidP="00AF71E0"/>
    <w:tbl>
      <w:tblPr>
        <w:tblW w:w="9585" w:type="dxa"/>
        <w:tblInd w:w="-15" w:type="dxa"/>
        <w:tblLayout w:type="fixed"/>
        <w:tblLook w:val="04A0" w:firstRow="1" w:lastRow="0" w:firstColumn="1" w:lastColumn="0" w:noHBand="0" w:noVBand="1"/>
      </w:tblPr>
      <w:tblGrid>
        <w:gridCol w:w="2268"/>
        <w:gridCol w:w="2195"/>
        <w:gridCol w:w="2195"/>
        <w:gridCol w:w="2927"/>
      </w:tblGrid>
      <w:tr w:rsidR="00AF71E0" w14:paraId="6CECDE69" w14:textId="77777777" w:rsidTr="00AF71E0">
        <w:tc>
          <w:tcPr>
            <w:tcW w:w="2268" w:type="dxa"/>
            <w:tcBorders>
              <w:top w:val="single" w:sz="12" w:space="0" w:color="000000"/>
              <w:left w:val="single" w:sz="12" w:space="0" w:color="000000"/>
              <w:bottom w:val="single" w:sz="6" w:space="0" w:color="000000"/>
              <w:right w:val="nil"/>
            </w:tcBorders>
            <w:hideMark/>
          </w:tcPr>
          <w:p w14:paraId="571178BF"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54521B44" w14:textId="77777777" w:rsidR="00AF71E0" w:rsidRDefault="00AF71E0">
            <w:r>
              <w:rPr>
                <w:lang w:val="es-ES"/>
              </w:rPr>
              <w:t>CU-11</w:t>
            </w:r>
          </w:p>
        </w:tc>
      </w:tr>
      <w:tr w:rsidR="00AF71E0" w14:paraId="28B6505E" w14:textId="77777777" w:rsidTr="00AF71E0">
        <w:tc>
          <w:tcPr>
            <w:tcW w:w="2268" w:type="dxa"/>
            <w:tcBorders>
              <w:top w:val="single" w:sz="6" w:space="0" w:color="000000"/>
              <w:left w:val="single" w:sz="12" w:space="0" w:color="000000"/>
              <w:bottom w:val="single" w:sz="6" w:space="0" w:color="000000"/>
              <w:right w:val="nil"/>
            </w:tcBorders>
            <w:hideMark/>
          </w:tcPr>
          <w:p w14:paraId="561D52C3"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DFCDCFB" w14:textId="77777777" w:rsidR="00AF71E0" w:rsidRDefault="00AF71E0">
            <w:pPr>
              <w:tabs>
                <w:tab w:val="center" w:pos="3552"/>
              </w:tabs>
            </w:pPr>
            <w:r>
              <w:rPr>
                <w:lang w:val="es-ES"/>
              </w:rPr>
              <w:t>Editar Tribunal de derecho propio.</w:t>
            </w:r>
            <w:r>
              <w:rPr>
                <w:lang w:val="es-ES"/>
              </w:rPr>
              <w:tab/>
            </w:r>
          </w:p>
        </w:tc>
      </w:tr>
      <w:tr w:rsidR="00AF71E0" w14:paraId="678AF5DA" w14:textId="77777777" w:rsidTr="00AF71E0">
        <w:tc>
          <w:tcPr>
            <w:tcW w:w="2268" w:type="dxa"/>
            <w:tcBorders>
              <w:top w:val="single" w:sz="6" w:space="0" w:color="000000"/>
              <w:left w:val="single" w:sz="12" w:space="0" w:color="000000"/>
              <w:bottom w:val="single" w:sz="6" w:space="0" w:color="000000"/>
              <w:right w:val="nil"/>
            </w:tcBorders>
            <w:hideMark/>
          </w:tcPr>
          <w:p w14:paraId="7535EF0D"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3120BBD0"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4FD1D83A" w14:textId="77777777" w:rsidR="00AF71E0" w:rsidRDefault="00AF71E0">
            <w:pPr>
              <w:jc w:val="right"/>
            </w:pPr>
            <w:r>
              <w:rPr>
                <w:lang w:val="es-ES"/>
              </w:rPr>
              <w:t>creado por:</w:t>
            </w:r>
          </w:p>
        </w:tc>
        <w:tc>
          <w:tcPr>
            <w:tcW w:w="2928" w:type="dxa"/>
            <w:tcBorders>
              <w:top w:val="single" w:sz="6" w:space="0" w:color="000000"/>
              <w:left w:val="single" w:sz="6" w:space="0" w:color="000000"/>
              <w:bottom w:val="single" w:sz="6" w:space="0" w:color="000000"/>
              <w:right w:val="single" w:sz="12" w:space="0" w:color="000000"/>
            </w:tcBorders>
            <w:hideMark/>
          </w:tcPr>
          <w:p w14:paraId="406115B7"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r>
      <w:tr w:rsidR="00AF71E0" w14:paraId="2414C783" w14:textId="77777777" w:rsidTr="00AF71E0">
        <w:tc>
          <w:tcPr>
            <w:tcW w:w="2268" w:type="dxa"/>
            <w:tcBorders>
              <w:top w:val="single" w:sz="6" w:space="0" w:color="000000"/>
              <w:left w:val="single" w:sz="12" w:space="0" w:color="000000"/>
              <w:bottom w:val="single" w:sz="6" w:space="0" w:color="000000"/>
              <w:right w:val="nil"/>
            </w:tcBorders>
            <w:hideMark/>
          </w:tcPr>
          <w:p w14:paraId="5906AD5F"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035F50B"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61069789" w14:textId="77777777" w:rsidR="00AF71E0" w:rsidRDefault="00AF71E0">
            <w:pPr>
              <w:jc w:val="right"/>
            </w:pPr>
            <w:r>
              <w:rPr>
                <w:lang w:val="es-ES"/>
              </w:rPr>
              <w:t>Fecha de creación:</w:t>
            </w:r>
          </w:p>
        </w:tc>
        <w:tc>
          <w:tcPr>
            <w:tcW w:w="2928" w:type="dxa"/>
            <w:tcBorders>
              <w:top w:val="single" w:sz="6" w:space="0" w:color="000000"/>
              <w:left w:val="single" w:sz="6" w:space="0" w:color="000000"/>
              <w:bottom w:val="single" w:sz="6" w:space="0" w:color="000000"/>
              <w:right w:val="single" w:sz="12" w:space="0" w:color="000000"/>
            </w:tcBorders>
            <w:hideMark/>
          </w:tcPr>
          <w:p w14:paraId="54F05C61" w14:textId="77777777" w:rsidR="00AF71E0" w:rsidRDefault="00AF71E0">
            <w:r>
              <w:rPr>
                <w:lang w:val="es-ES"/>
              </w:rPr>
              <w:t>30/05/2021</w:t>
            </w:r>
          </w:p>
        </w:tc>
      </w:tr>
      <w:tr w:rsidR="00AF71E0" w14:paraId="1CBD4284" w14:textId="77777777" w:rsidTr="00AF71E0">
        <w:tc>
          <w:tcPr>
            <w:tcW w:w="2268" w:type="dxa"/>
            <w:tcBorders>
              <w:top w:val="single" w:sz="6" w:space="0" w:color="000000"/>
              <w:left w:val="single" w:sz="12" w:space="0" w:color="000000"/>
              <w:bottom w:val="single" w:sz="6" w:space="0" w:color="000000"/>
              <w:right w:val="nil"/>
            </w:tcBorders>
            <w:hideMark/>
          </w:tcPr>
          <w:p w14:paraId="4C36B100"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931209E" w14:textId="77777777" w:rsidR="00AF71E0" w:rsidRDefault="00AF71E0">
            <w:r>
              <w:rPr>
                <w:lang w:val="es-ES"/>
              </w:rPr>
              <w:t>Presidente, vicepresidente</w:t>
            </w:r>
          </w:p>
        </w:tc>
      </w:tr>
      <w:tr w:rsidR="00AF71E0" w14:paraId="104FB19A" w14:textId="77777777" w:rsidTr="00AF71E0">
        <w:tc>
          <w:tcPr>
            <w:tcW w:w="2268" w:type="dxa"/>
            <w:tcBorders>
              <w:top w:val="single" w:sz="6" w:space="0" w:color="000000"/>
              <w:left w:val="single" w:sz="12" w:space="0" w:color="000000"/>
              <w:bottom w:val="single" w:sz="6" w:space="0" w:color="000000"/>
              <w:right w:val="nil"/>
            </w:tcBorders>
            <w:hideMark/>
          </w:tcPr>
          <w:p w14:paraId="23AD71C2"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FF1F4F8" w14:textId="77777777" w:rsidR="00AF71E0" w:rsidRDefault="00AF71E0">
            <w:r>
              <w:t>El presidente o el vicepresidente podrán editar los datos del tribunal de derecho propio que ya se tiene registrado y así asignarle un nuevo valor.</w:t>
            </w:r>
          </w:p>
        </w:tc>
      </w:tr>
      <w:tr w:rsidR="00AF71E0" w14:paraId="325A187F" w14:textId="77777777" w:rsidTr="00AF71E0">
        <w:tc>
          <w:tcPr>
            <w:tcW w:w="2268" w:type="dxa"/>
            <w:tcBorders>
              <w:top w:val="single" w:sz="6" w:space="0" w:color="000000"/>
              <w:left w:val="single" w:sz="12" w:space="0" w:color="000000"/>
              <w:bottom w:val="single" w:sz="6" w:space="0" w:color="000000"/>
              <w:right w:val="nil"/>
            </w:tcBorders>
            <w:hideMark/>
          </w:tcPr>
          <w:p w14:paraId="5C5D1CD0"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B27366B" w14:textId="77777777" w:rsidR="00AF71E0" w:rsidRDefault="00AF71E0">
            <w:pPr>
              <w:suppressAutoHyphens/>
              <w:spacing w:after="0" w:line="240" w:lineRule="auto"/>
            </w:pPr>
            <w:r>
              <w:rPr>
                <w:lang w:val="es-ES"/>
              </w:rPr>
              <w:t>1. El presidente o el vicepresidente para ingresar debe de tener las credenciales validas de ingreso al sistema.</w:t>
            </w:r>
          </w:p>
          <w:p w14:paraId="2A5FA56D" w14:textId="77777777" w:rsidR="00AF71E0" w:rsidRDefault="00AF71E0">
            <w:pPr>
              <w:suppressAutoHyphens/>
              <w:spacing w:after="0" w:line="240" w:lineRule="auto"/>
            </w:pPr>
            <w:r>
              <w:rPr>
                <w:lang w:val="es-ES"/>
              </w:rPr>
              <w:t xml:space="preserve">2. El presidente o el vicepresidente debe estar </w:t>
            </w:r>
            <w:proofErr w:type="spellStart"/>
            <w:r>
              <w:rPr>
                <w:lang w:val="es-ES"/>
              </w:rPr>
              <w:t>logueado</w:t>
            </w:r>
            <w:proofErr w:type="spellEnd"/>
            <w:r>
              <w:rPr>
                <w:lang w:val="es-ES"/>
              </w:rPr>
              <w:t xml:space="preserve"> en el sistema.</w:t>
            </w:r>
          </w:p>
        </w:tc>
      </w:tr>
      <w:tr w:rsidR="00AF71E0" w14:paraId="065CAD07" w14:textId="77777777" w:rsidTr="00AF71E0">
        <w:tc>
          <w:tcPr>
            <w:tcW w:w="2268" w:type="dxa"/>
            <w:tcBorders>
              <w:top w:val="single" w:sz="6" w:space="0" w:color="000000"/>
              <w:left w:val="single" w:sz="12" w:space="0" w:color="000000"/>
              <w:bottom w:val="single" w:sz="6" w:space="0" w:color="000000"/>
              <w:right w:val="nil"/>
            </w:tcBorders>
            <w:hideMark/>
          </w:tcPr>
          <w:p w14:paraId="456A8811"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2F2DC67" w14:textId="77777777" w:rsidR="00AF71E0" w:rsidRDefault="00AF71E0">
            <w:pPr>
              <w:spacing w:line="360" w:lineRule="auto"/>
              <w:rPr>
                <w:rFonts w:cstheme="minorHAnsi"/>
              </w:rPr>
            </w:pPr>
            <w:r>
              <w:rPr>
                <w:rFonts w:cstheme="minorHAnsi"/>
              </w:rPr>
              <w:t>1.Se muestra la página principal de la web.</w:t>
            </w:r>
          </w:p>
          <w:p w14:paraId="59FE284B" w14:textId="77777777" w:rsidR="00AF71E0" w:rsidRDefault="00AF71E0">
            <w:pPr>
              <w:suppressAutoHyphens/>
              <w:spacing w:after="0" w:line="240" w:lineRule="auto"/>
            </w:pPr>
            <w:r>
              <w:rPr>
                <w:rFonts w:cstheme="minorHAnsi"/>
              </w:rPr>
              <w:t>2.Se despliega el menú de navegación.</w:t>
            </w:r>
          </w:p>
        </w:tc>
      </w:tr>
      <w:tr w:rsidR="00AF71E0" w14:paraId="40C55B0F" w14:textId="77777777" w:rsidTr="00AF71E0">
        <w:tc>
          <w:tcPr>
            <w:tcW w:w="2268" w:type="dxa"/>
            <w:tcBorders>
              <w:top w:val="single" w:sz="6" w:space="0" w:color="000000"/>
              <w:left w:val="single" w:sz="12" w:space="0" w:color="000000"/>
              <w:bottom w:val="single" w:sz="6" w:space="0" w:color="000000"/>
              <w:right w:val="nil"/>
            </w:tcBorders>
            <w:hideMark/>
          </w:tcPr>
          <w:p w14:paraId="2C66889C"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493A2CF" w14:textId="77777777" w:rsidR="00AF71E0" w:rsidRDefault="00AF71E0" w:rsidP="0003499A">
            <w:pPr>
              <w:pStyle w:val="Prrafodelista"/>
              <w:numPr>
                <w:ilvl w:val="0"/>
                <w:numId w:val="39"/>
              </w:numPr>
              <w:spacing w:line="256" w:lineRule="auto"/>
            </w:pPr>
            <w:r>
              <w:rPr>
                <w:b/>
                <w:bCs/>
                <w:lang w:val="es-ES"/>
              </w:rPr>
              <w:t>Editar</w:t>
            </w:r>
          </w:p>
          <w:p w14:paraId="5ED9CCBE" w14:textId="77777777" w:rsidR="00AF71E0" w:rsidRDefault="00AF71E0">
            <w:pPr>
              <w:suppressAutoHyphens/>
              <w:spacing w:after="0" w:line="240" w:lineRule="auto"/>
            </w:pPr>
            <w:r>
              <w:t>1.  Selecciona el apartado de “Departamentos de tierras”.</w:t>
            </w:r>
          </w:p>
          <w:p w14:paraId="64908471" w14:textId="77777777" w:rsidR="00AF71E0" w:rsidRDefault="00AF71E0">
            <w:pPr>
              <w:suppressAutoHyphens/>
              <w:spacing w:after="0" w:line="240" w:lineRule="auto"/>
              <w:rPr>
                <w:rFonts w:cstheme="minorHAnsi"/>
              </w:rPr>
            </w:pPr>
            <w:r>
              <w:rPr>
                <w:rFonts w:cstheme="minorHAnsi"/>
              </w:rPr>
              <w:t>2.  Despliega una lista con las opciones “Registro por comunidad”, “Tribunal de derecho propio”.</w:t>
            </w:r>
          </w:p>
          <w:p w14:paraId="1735C0B7" w14:textId="77777777" w:rsidR="00AF71E0" w:rsidRDefault="00AF71E0">
            <w:pPr>
              <w:suppressAutoHyphens/>
              <w:spacing w:after="0" w:line="240" w:lineRule="auto"/>
              <w:rPr>
                <w:rFonts w:cstheme="minorHAnsi"/>
              </w:rPr>
            </w:pPr>
            <w:r>
              <w:rPr>
                <w:rFonts w:cstheme="minorHAnsi"/>
              </w:rPr>
              <w:t>3.  Presiona la opción “Tribunal de derecho propio”.</w:t>
            </w:r>
          </w:p>
          <w:p w14:paraId="042EE1E9"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comunidades registradas, cada fila de la tabla a su vez contiene los botones “Editar” y “Eliminar”.</w:t>
            </w:r>
          </w:p>
          <w:p w14:paraId="159D4851" w14:textId="77777777" w:rsidR="00AF71E0" w:rsidRDefault="00AF71E0">
            <w:pPr>
              <w:suppressAutoHyphens/>
              <w:spacing w:after="0" w:line="240" w:lineRule="auto"/>
            </w:pPr>
            <w:r>
              <w:t>5.  Se presiona en cualquier fila el botón “Editar”.</w:t>
            </w:r>
          </w:p>
          <w:p w14:paraId="4DEC0665" w14:textId="77777777" w:rsidR="00AF71E0" w:rsidRDefault="00AF71E0">
            <w:pPr>
              <w:suppressAutoHyphens/>
              <w:spacing w:after="0" w:line="240" w:lineRule="auto"/>
            </w:pPr>
            <w:r>
              <w:t>6.  Se levanta un formulario con todos los datos cargados en sus respectivos campos.</w:t>
            </w:r>
          </w:p>
          <w:p w14:paraId="72BE28A8" w14:textId="77777777" w:rsidR="00AF71E0" w:rsidRDefault="00AF71E0">
            <w:pPr>
              <w:suppressAutoHyphens/>
              <w:spacing w:after="0" w:line="240" w:lineRule="auto"/>
            </w:pPr>
            <w:r>
              <w:t>7.  Se modifica algún campo del formulario.</w:t>
            </w:r>
          </w:p>
          <w:p w14:paraId="042A9851" w14:textId="77777777" w:rsidR="00AF71E0" w:rsidRDefault="00AF71E0">
            <w:pPr>
              <w:suppressAutoHyphens/>
              <w:spacing w:after="0" w:line="240" w:lineRule="auto"/>
            </w:pPr>
            <w:r>
              <w:t>8.  Al realizar los cambios pulsa en el botón “Guardar cambios”.</w:t>
            </w:r>
          </w:p>
          <w:p w14:paraId="71220276" w14:textId="77777777" w:rsidR="00AF71E0" w:rsidRDefault="00AF71E0">
            <w:pPr>
              <w:suppressAutoHyphens/>
              <w:spacing w:after="0" w:line="240" w:lineRule="auto"/>
            </w:pPr>
            <w:r>
              <w:t>9.  El sistema informa “Se actualizo correctamente”.</w:t>
            </w:r>
          </w:p>
        </w:tc>
      </w:tr>
      <w:tr w:rsidR="00AF71E0" w14:paraId="728DC221" w14:textId="77777777" w:rsidTr="00AF71E0">
        <w:tc>
          <w:tcPr>
            <w:tcW w:w="2268" w:type="dxa"/>
            <w:tcBorders>
              <w:top w:val="single" w:sz="6" w:space="0" w:color="000000"/>
              <w:left w:val="single" w:sz="12" w:space="0" w:color="000000"/>
              <w:bottom w:val="single" w:sz="6" w:space="0" w:color="000000"/>
              <w:right w:val="nil"/>
            </w:tcBorders>
            <w:hideMark/>
          </w:tcPr>
          <w:p w14:paraId="6E432164"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064FC74" w14:textId="77777777" w:rsidR="00AF71E0" w:rsidRDefault="00AF71E0" w:rsidP="0003499A">
            <w:pPr>
              <w:pStyle w:val="Prrafodelista"/>
              <w:numPr>
                <w:ilvl w:val="1"/>
                <w:numId w:val="4"/>
              </w:numPr>
              <w:spacing w:line="256" w:lineRule="auto"/>
              <w:rPr>
                <w:b/>
                <w:bCs/>
              </w:rPr>
            </w:pPr>
            <w:r>
              <w:rPr>
                <w:b/>
                <w:bCs/>
              </w:rPr>
              <w:t>Se pulsa el botón cancelar</w:t>
            </w:r>
          </w:p>
          <w:p w14:paraId="5D35C32F" w14:textId="77777777" w:rsidR="00AF71E0" w:rsidRDefault="00AF71E0">
            <w:pPr>
              <w:pStyle w:val="Prrafodelista"/>
              <w:ind w:left="360"/>
            </w:pPr>
            <w:r>
              <w:t>Si pulsa el botón “Cancelar” vuelve al punto 4 y no se guardan los cambios.</w:t>
            </w:r>
          </w:p>
        </w:tc>
      </w:tr>
      <w:tr w:rsidR="00AF71E0" w14:paraId="23521C42" w14:textId="77777777" w:rsidTr="00AF71E0">
        <w:tc>
          <w:tcPr>
            <w:tcW w:w="2268" w:type="dxa"/>
            <w:tcBorders>
              <w:top w:val="single" w:sz="6" w:space="0" w:color="000000"/>
              <w:left w:val="single" w:sz="12" w:space="0" w:color="000000"/>
              <w:bottom w:val="single" w:sz="6" w:space="0" w:color="000000"/>
              <w:right w:val="nil"/>
            </w:tcBorders>
            <w:hideMark/>
          </w:tcPr>
          <w:p w14:paraId="435D66F2"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1432E99" w14:textId="77777777" w:rsidR="00AF71E0" w:rsidRDefault="00AF71E0" w:rsidP="0003499A">
            <w:pPr>
              <w:pStyle w:val="Prrafodelista"/>
              <w:numPr>
                <w:ilvl w:val="1"/>
                <w:numId w:val="4"/>
              </w:numPr>
              <w:suppressAutoHyphens/>
              <w:spacing w:after="0" w:line="240" w:lineRule="auto"/>
              <w:rPr>
                <w:b/>
              </w:rPr>
            </w:pPr>
            <w:r>
              <w:rPr>
                <w:b/>
                <w:lang w:val="es-ES"/>
              </w:rPr>
              <w:t>El presidente o vicepresidente deja un campo vacío en el formulario</w:t>
            </w:r>
          </w:p>
          <w:p w14:paraId="395F97DF" w14:textId="77777777" w:rsidR="00AF71E0" w:rsidRDefault="00AF71E0">
            <w:pPr>
              <w:pStyle w:val="Prrafodelista"/>
              <w:suppressAutoHyphens/>
              <w:spacing w:after="0" w:line="240" w:lineRule="auto"/>
              <w:ind w:left="360"/>
              <w:rPr>
                <w:b/>
              </w:rPr>
            </w:pPr>
            <w:r>
              <w:rPr>
                <w:bCs/>
                <w:lang w:val="es-ES"/>
              </w:rPr>
              <w:t>Al hacer esto el sistema le indica cuales campos debe de llenar para poder continuar.</w:t>
            </w:r>
          </w:p>
        </w:tc>
      </w:tr>
      <w:tr w:rsidR="00AF71E0" w14:paraId="0A092121" w14:textId="77777777" w:rsidTr="00AF71E0">
        <w:tc>
          <w:tcPr>
            <w:tcW w:w="2268" w:type="dxa"/>
            <w:tcBorders>
              <w:top w:val="single" w:sz="6" w:space="0" w:color="000000"/>
              <w:left w:val="single" w:sz="12" w:space="0" w:color="000000"/>
              <w:bottom w:val="single" w:sz="6" w:space="0" w:color="000000"/>
              <w:right w:val="nil"/>
            </w:tcBorders>
            <w:hideMark/>
          </w:tcPr>
          <w:p w14:paraId="2012C614" w14:textId="77777777" w:rsidR="00AF71E0" w:rsidRDefault="00AF71E0">
            <w:pPr>
              <w:jc w:val="right"/>
            </w:pPr>
            <w:r>
              <w:rPr>
                <w:lang w:val="es-ES"/>
              </w:rPr>
              <w:lastRenderedPageBreak/>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45A64A" w14:textId="77777777" w:rsidR="00AF71E0" w:rsidRDefault="00AF71E0">
            <w:r>
              <w:rPr>
                <w:lang w:val="es-ES"/>
              </w:rPr>
              <w:t>Ninguno</w:t>
            </w:r>
          </w:p>
        </w:tc>
      </w:tr>
      <w:tr w:rsidR="00AF71E0" w14:paraId="09173D20" w14:textId="77777777" w:rsidTr="00AF71E0">
        <w:tc>
          <w:tcPr>
            <w:tcW w:w="2268" w:type="dxa"/>
            <w:tcBorders>
              <w:top w:val="single" w:sz="6" w:space="0" w:color="000000"/>
              <w:left w:val="single" w:sz="12" w:space="0" w:color="000000"/>
              <w:bottom w:val="single" w:sz="6" w:space="0" w:color="000000"/>
              <w:right w:val="nil"/>
            </w:tcBorders>
            <w:hideMark/>
          </w:tcPr>
          <w:p w14:paraId="1B48A3F7"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CC6FE51" w14:textId="77777777" w:rsidR="00AF71E0" w:rsidRDefault="00AF71E0">
            <w:r>
              <w:rPr>
                <w:lang w:val="es-ES"/>
              </w:rPr>
              <w:t>Media</w:t>
            </w:r>
          </w:p>
        </w:tc>
      </w:tr>
      <w:tr w:rsidR="00AF71E0" w14:paraId="42C8FB4D" w14:textId="77777777" w:rsidTr="00AF71E0">
        <w:tc>
          <w:tcPr>
            <w:tcW w:w="2268" w:type="dxa"/>
            <w:tcBorders>
              <w:top w:val="single" w:sz="6" w:space="0" w:color="000000"/>
              <w:left w:val="single" w:sz="12" w:space="0" w:color="000000"/>
              <w:bottom w:val="single" w:sz="6" w:space="0" w:color="000000"/>
              <w:right w:val="nil"/>
            </w:tcBorders>
            <w:hideMark/>
          </w:tcPr>
          <w:p w14:paraId="5B90A3FA"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EFA63B" w14:textId="77777777" w:rsidR="00AF71E0" w:rsidRDefault="00AF71E0">
            <w:r>
              <w:t>Las veces que sea necesario modificar algún dato del registro.</w:t>
            </w:r>
          </w:p>
        </w:tc>
      </w:tr>
      <w:tr w:rsidR="00AF71E0" w14:paraId="2B6E4D39" w14:textId="77777777" w:rsidTr="00AF71E0">
        <w:tc>
          <w:tcPr>
            <w:tcW w:w="2268" w:type="dxa"/>
            <w:tcBorders>
              <w:top w:val="single" w:sz="6" w:space="0" w:color="000000"/>
              <w:left w:val="single" w:sz="12" w:space="0" w:color="000000"/>
              <w:bottom w:val="single" w:sz="6" w:space="0" w:color="000000"/>
              <w:right w:val="nil"/>
            </w:tcBorders>
            <w:hideMark/>
          </w:tcPr>
          <w:p w14:paraId="335D98F5"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8C1BCA2" w14:textId="77777777" w:rsidR="00AF71E0" w:rsidRDefault="00AF71E0">
            <w:pPr>
              <w:ind w:left="702" w:hanging="702"/>
            </w:pPr>
            <w:r>
              <w:t>Ninguno</w:t>
            </w:r>
          </w:p>
        </w:tc>
      </w:tr>
      <w:tr w:rsidR="00AF71E0" w14:paraId="6CEF0DE5" w14:textId="77777777" w:rsidTr="00AF71E0">
        <w:tc>
          <w:tcPr>
            <w:tcW w:w="2268" w:type="dxa"/>
            <w:tcBorders>
              <w:top w:val="single" w:sz="6" w:space="0" w:color="000000"/>
              <w:left w:val="single" w:sz="12" w:space="0" w:color="000000"/>
              <w:bottom w:val="single" w:sz="6" w:space="0" w:color="000000"/>
              <w:right w:val="nil"/>
            </w:tcBorders>
            <w:hideMark/>
          </w:tcPr>
          <w:p w14:paraId="41954A4A"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74FD6C5" w14:textId="77777777" w:rsidR="00AF71E0" w:rsidRDefault="00AF71E0">
            <w:pPr>
              <w:suppressAutoHyphens/>
              <w:spacing w:after="0" w:line="240" w:lineRule="auto"/>
            </w:pPr>
            <w:r>
              <w:rPr>
                <w:lang w:val="es-ES"/>
              </w:rPr>
              <w:t xml:space="preserve">1. </w:t>
            </w:r>
            <w:r>
              <w:rPr>
                <w:bCs/>
                <w:lang w:val="es-ES"/>
              </w:rPr>
              <w:t>El presidente o vicepresidente</w:t>
            </w:r>
            <w:r>
              <w:rPr>
                <w:b/>
                <w:lang w:val="es-ES"/>
              </w:rPr>
              <w:t xml:space="preserve"> </w:t>
            </w:r>
            <w:r>
              <w:rPr>
                <w:lang w:val="es-ES"/>
              </w:rPr>
              <w:t>cuentan con una conexión a internet estable la cual le permite realizar las acciones deseadas.</w:t>
            </w:r>
          </w:p>
        </w:tc>
      </w:tr>
      <w:tr w:rsidR="00AF71E0" w14:paraId="77986D1C" w14:textId="77777777" w:rsidTr="00AF71E0">
        <w:tc>
          <w:tcPr>
            <w:tcW w:w="2268" w:type="dxa"/>
            <w:tcBorders>
              <w:top w:val="single" w:sz="6" w:space="0" w:color="000000"/>
              <w:left w:val="single" w:sz="12" w:space="0" w:color="000000"/>
              <w:bottom w:val="single" w:sz="6" w:space="0" w:color="000000"/>
              <w:right w:val="nil"/>
            </w:tcBorders>
            <w:hideMark/>
          </w:tcPr>
          <w:p w14:paraId="29F4EB3A"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3F0CC3D" w14:textId="77777777" w:rsidR="00AF71E0" w:rsidRDefault="00AF71E0">
            <w:pPr>
              <w:suppressAutoHyphens/>
              <w:spacing w:after="0" w:line="240" w:lineRule="auto"/>
            </w:pPr>
            <w:r>
              <w:rPr>
                <w:lang w:val="es-ES"/>
              </w:rPr>
              <w:t xml:space="preserve">1. Suponiendo que el </w:t>
            </w:r>
            <w:r>
              <w:rPr>
                <w:bCs/>
                <w:lang w:val="es-ES"/>
              </w:rPr>
              <w:t>presidente o vicepresidente</w:t>
            </w:r>
            <w:r>
              <w:rPr>
                <w:lang w:val="es-ES"/>
              </w:rPr>
              <w:t xml:space="preserve"> ya hayan tenido una previa capacitación para la utilización del caso uso.</w:t>
            </w:r>
          </w:p>
          <w:p w14:paraId="37D81488" w14:textId="77777777" w:rsidR="00AF71E0" w:rsidRDefault="00AF71E0">
            <w:pPr>
              <w:suppressAutoHyphens/>
              <w:spacing w:after="0" w:line="240" w:lineRule="auto"/>
            </w:pPr>
            <w:r>
              <w:t xml:space="preserve">2. Suponiendo que el </w:t>
            </w:r>
            <w:r>
              <w:rPr>
                <w:bCs/>
                <w:lang w:val="es-ES"/>
              </w:rPr>
              <w:t>presidente o vicepresidente</w:t>
            </w:r>
            <w:r>
              <w:t xml:space="preserve"> cuentan con el equipo indicado.</w:t>
            </w:r>
          </w:p>
        </w:tc>
      </w:tr>
      <w:tr w:rsidR="00AF71E0" w14:paraId="065A1EC4" w14:textId="77777777" w:rsidTr="00AF71E0">
        <w:tc>
          <w:tcPr>
            <w:tcW w:w="2268" w:type="dxa"/>
            <w:tcBorders>
              <w:top w:val="single" w:sz="6" w:space="0" w:color="000000"/>
              <w:left w:val="single" w:sz="12" w:space="0" w:color="000000"/>
              <w:bottom w:val="single" w:sz="12" w:space="0" w:color="000000"/>
              <w:right w:val="nil"/>
            </w:tcBorders>
            <w:hideMark/>
          </w:tcPr>
          <w:p w14:paraId="2D9EC4DB"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EF2DECC" w14:textId="77777777" w:rsidR="00AF71E0" w:rsidRDefault="00AF71E0"/>
        </w:tc>
      </w:tr>
    </w:tbl>
    <w:p w14:paraId="4A5AF2D6"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7A65972E" w14:textId="77777777" w:rsidTr="00AF71E0">
        <w:tc>
          <w:tcPr>
            <w:tcW w:w="2268" w:type="dxa"/>
            <w:tcBorders>
              <w:top w:val="single" w:sz="12" w:space="0" w:color="000000"/>
              <w:left w:val="single" w:sz="12" w:space="0" w:color="000000"/>
              <w:bottom w:val="single" w:sz="6" w:space="0" w:color="000000"/>
              <w:right w:val="nil"/>
            </w:tcBorders>
            <w:hideMark/>
          </w:tcPr>
          <w:p w14:paraId="1E22C6F9"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37380005" w14:textId="77777777" w:rsidR="00AF71E0" w:rsidRDefault="00AF71E0">
            <w:r>
              <w:rPr>
                <w:lang w:val="es-ES"/>
              </w:rPr>
              <w:t>CU-12</w:t>
            </w:r>
          </w:p>
        </w:tc>
      </w:tr>
      <w:tr w:rsidR="00AF71E0" w14:paraId="32D90510" w14:textId="77777777" w:rsidTr="00AF71E0">
        <w:tc>
          <w:tcPr>
            <w:tcW w:w="2268" w:type="dxa"/>
            <w:tcBorders>
              <w:top w:val="single" w:sz="6" w:space="0" w:color="000000"/>
              <w:left w:val="single" w:sz="12" w:space="0" w:color="000000"/>
              <w:bottom w:val="single" w:sz="6" w:space="0" w:color="000000"/>
              <w:right w:val="nil"/>
            </w:tcBorders>
            <w:hideMark/>
          </w:tcPr>
          <w:p w14:paraId="2665B7F9"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74F9377" w14:textId="77777777" w:rsidR="00AF71E0" w:rsidRDefault="00AF71E0">
            <w:pPr>
              <w:tabs>
                <w:tab w:val="center" w:pos="3552"/>
              </w:tabs>
            </w:pPr>
            <w:r>
              <w:rPr>
                <w:lang w:val="es-ES"/>
              </w:rPr>
              <w:t>Eliminar Tribunal de derecho propio.</w:t>
            </w:r>
          </w:p>
        </w:tc>
      </w:tr>
      <w:tr w:rsidR="00AF71E0" w14:paraId="3C1947E8" w14:textId="77777777" w:rsidTr="00AF71E0">
        <w:tc>
          <w:tcPr>
            <w:tcW w:w="2268" w:type="dxa"/>
            <w:tcBorders>
              <w:top w:val="single" w:sz="6" w:space="0" w:color="000000"/>
              <w:left w:val="single" w:sz="12" w:space="0" w:color="000000"/>
              <w:bottom w:val="single" w:sz="6" w:space="0" w:color="000000"/>
              <w:right w:val="nil"/>
            </w:tcBorders>
            <w:hideMark/>
          </w:tcPr>
          <w:p w14:paraId="4AA3FF91"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109045D4"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09D39BED" w14:textId="77777777" w:rsidR="00AF71E0" w:rsidRDefault="00AF71E0">
            <w:pPr>
              <w:jc w:val="right"/>
            </w:pPr>
            <w:r>
              <w:rPr>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161198A2" w14:textId="77777777" w:rsidR="00AF71E0" w:rsidRDefault="00AF71E0"/>
        </w:tc>
      </w:tr>
      <w:tr w:rsidR="00AF71E0" w14:paraId="7DC881D2" w14:textId="77777777" w:rsidTr="00AF71E0">
        <w:tc>
          <w:tcPr>
            <w:tcW w:w="2268" w:type="dxa"/>
            <w:tcBorders>
              <w:top w:val="single" w:sz="6" w:space="0" w:color="000000"/>
              <w:left w:val="single" w:sz="12" w:space="0" w:color="000000"/>
              <w:bottom w:val="single" w:sz="6" w:space="0" w:color="000000"/>
              <w:right w:val="nil"/>
            </w:tcBorders>
            <w:hideMark/>
          </w:tcPr>
          <w:p w14:paraId="30E86CF1"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5FA83556"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531311A3" w14:textId="77777777" w:rsidR="00AF71E0" w:rsidRDefault="00AF71E0">
            <w:pPr>
              <w:jc w:val="right"/>
            </w:pPr>
            <w:r>
              <w:rPr>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1D987B8D" w14:textId="77777777" w:rsidR="00AF71E0" w:rsidRDefault="00AF71E0"/>
        </w:tc>
      </w:tr>
      <w:tr w:rsidR="00AF71E0" w14:paraId="1013B0E7" w14:textId="77777777" w:rsidTr="00AF71E0">
        <w:tc>
          <w:tcPr>
            <w:tcW w:w="2268" w:type="dxa"/>
            <w:tcBorders>
              <w:top w:val="single" w:sz="6" w:space="0" w:color="000000"/>
              <w:left w:val="single" w:sz="12" w:space="0" w:color="000000"/>
              <w:bottom w:val="single" w:sz="6" w:space="0" w:color="000000"/>
              <w:right w:val="nil"/>
            </w:tcBorders>
            <w:hideMark/>
          </w:tcPr>
          <w:p w14:paraId="10295EF0"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E2BC43A" w14:textId="77777777" w:rsidR="00AF71E0" w:rsidRDefault="00AF71E0">
            <w:r>
              <w:rPr>
                <w:lang w:val="es-ES"/>
              </w:rPr>
              <w:t>Presidente, vicepresidente</w:t>
            </w:r>
          </w:p>
        </w:tc>
      </w:tr>
      <w:tr w:rsidR="00AF71E0" w14:paraId="7102683B" w14:textId="77777777" w:rsidTr="00AF71E0">
        <w:tc>
          <w:tcPr>
            <w:tcW w:w="2268" w:type="dxa"/>
            <w:tcBorders>
              <w:top w:val="single" w:sz="6" w:space="0" w:color="000000"/>
              <w:left w:val="single" w:sz="12" w:space="0" w:color="000000"/>
              <w:bottom w:val="single" w:sz="6" w:space="0" w:color="000000"/>
              <w:right w:val="nil"/>
            </w:tcBorders>
            <w:hideMark/>
          </w:tcPr>
          <w:p w14:paraId="5E763A80"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AF1D42" w14:textId="77777777" w:rsidR="00AF71E0" w:rsidRDefault="00AF71E0">
            <w:r>
              <w:t>El presidente o vicepresidente podrán eliminar el registro del tribunal de derecho propio de acuerdo con su necesidad.</w:t>
            </w:r>
          </w:p>
        </w:tc>
      </w:tr>
      <w:tr w:rsidR="00AF71E0" w14:paraId="261826FE" w14:textId="77777777" w:rsidTr="00AF71E0">
        <w:tc>
          <w:tcPr>
            <w:tcW w:w="2268" w:type="dxa"/>
            <w:tcBorders>
              <w:top w:val="single" w:sz="6" w:space="0" w:color="000000"/>
              <w:left w:val="single" w:sz="12" w:space="0" w:color="000000"/>
              <w:bottom w:val="single" w:sz="6" w:space="0" w:color="000000"/>
              <w:right w:val="nil"/>
            </w:tcBorders>
            <w:hideMark/>
          </w:tcPr>
          <w:p w14:paraId="046597FF"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884CF27" w14:textId="77777777" w:rsidR="00AF71E0" w:rsidRDefault="00AF71E0">
            <w:pPr>
              <w:suppressAutoHyphens/>
              <w:spacing w:after="0" w:line="240" w:lineRule="auto"/>
            </w:pPr>
            <w:r>
              <w:rPr>
                <w:lang w:val="es-ES"/>
              </w:rPr>
              <w:t xml:space="preserve">1. El </w:t>
            </w:r>
            <w:r>
              <w:t xml:space="preserve">presidente o vicepresidente </w:t>
            </w:r>
            <w:r>
              <w:rPr>
                <w:lang w:val="es-ES"/>
              </w:rPr>
              <w:t>para ingresar debe de tener las credenciales validas de ingreso al sistema.</w:t>
            </w:r>
          </w:p>
          <w:p w14:paraId="2A0BE9E1" w14:textId="77777777" w:rsidR="00AF71E0" w:rsidRDefault="00AF71E0">
            <w:pPr>
              <w:suppressAutoHyphens/>
              <w:spacing w:after="0" w:line="240" w:lineRule="auto"/>
            </w:pPr>
            <w:r>
              <w:rPr>
                <w:lang w:val="es-ES"/>
              </w:rPr>
              <w:t xml:space="preserve">2. El </w:t>
            </w:r>
            <w:r>
              <w:t>presidente o vicepresidente</w:t>
            </w:r>
            <w:r>
              <w:rPr>
                <w:lang w:val="es-ES"/>
              </w:rPr>
              <w:t xml:space="preserve"> debe estar </w:t>
            </w:r>
            <w:proofErr w:type="spellStart"/>
            <w:r>
              <w:rPr>
                <w:lang w:val="es-ES"/>
              </w:rPr>
              <w:t>logueado</w:t>
            </w:r>
            <w:proofErr w:type="spellEnd"/>
            <w:r>
              <w:rPr>
                <w:lang w:val="es-ES"/>
              </w:rPr>
              <w:t xml:space="preserve"> en el sistema.</w:t>
            </w:r>
          </w:p>
        </w:tc>
      </w:tr>
      <w:tr w:rsidR="00AF71E0" w14:paraId="11DF6CC7" w14:textId="77777777" w:rsidTr="00AF71E0">
        <w:tc>
          <w:tcPr>
            <w:tcW w:w="2268" w:type="dxa"/>
            <w:tcBorders>
              <w:top w:val="single" w:sz="6" w:space="0" w:color="000000"/>
              <w:left w:val="single" w:sz="12" w:space="0" w:color="000000"/>
              <w:bottom w:val="single" w:sz="6" w:space="0" w:color="000000"/>
              <w:right w:val="nil"/>
            </w:tcBorders>
            <w:hideMark/>
          </w:tcPr>
          <w:p w14:paraId="079CB857"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258A1D2" w14:textId="77777777" w:rsidR="00AF71E0" w:rsidRDefault="00AF71E0">
            <w:pPr>
              <w:spacing w:line="360" w:lineRule="auto"/>
              <w:rPr>
                <w:rFonts w:cstheme="minorHAnsi"/>
              </w:rPr>
            </w:pPr>
            <w:r>
              <w:rPr>
                <w:rFonts w:cstheme="minorHAnsi"/>
              </w:rPr>
              <w:t>1. Se muestra la página principal de la web.</w:t>
            </w:r>
          </w:p>
          <w:p w14:paraId="3D44C251" w14:textId="77777777" w:rsidR="00AF71E0" w:rsidRDefault="00AF71E0">
            <w:pPr>
              <w:suppressAutoHyphens/>
              <w:spacing w:after="0" w:line="240" w:lineRule="auto"/>
            </w:pPr>
            <w:r>
              <w:rPr>
                <w:rFonts w:cstheme="minorHAnsi"/>
              </w:rPr>
              <w:t>2. Se despliega el menú de navegación.</w:t>
            </w:r>
          </w:p>
        </w:tc>
      </w:tr>
      <w:tr w:rsidR="00AF71E0" w14:paraId="3BB145E5" w14:textId="77777777" w:rsidTr="00AF71E0">
        <w:tc>
          <w:tcPr>
            <w:tcW w:w="2268" w:type="dxa"/>
            <w:tcBorders>
              <w:top w:val="single" w:sz="6" w:space="0" w:color="000000"/>
              <w:left w:val="single" w:sz="12" w:space="0" w:color="000000"/>
              <w:bottom w:val="single" w:sz="6" w:space="0" w:color="000000"/>
              <w:right w:val="nil"/>
            </w:tcBorders>
            <w:hideMark/>
          </w:tcPr>
          <w:p w14:paraId="435CCF7B"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907C92" w14:textId="77777777" w:rsidR="00AF71E0" w:rsidRDefault="00AF71E0" w:rsidP="0003499A">
            <w:pPr>
              <w:pStyle w:val="Prrafodelista"/>
              <w:numPr>
                <w:ilvl w:val="0"/>
                <w:numId w:val="40"/>
              </w:numPr>
              <w:spacing w:line="256" w:lineRule="auto"/>
            </w:pPr>
            <w:r>
              <w:rPr>
                <w:b/>
                <w:bCs/>
                <w:lang w:val="es-ES"/>
              </w:rPr>
              <w:t>Eliminar</w:t>
            </w:r>
          </w:p>
          <w:p w14:paraId="7407D38A" w14:textId="77777777" w:rsidR="00AF71E0" w:rsidRDefault="00AF71E0">
            <w:pPr>
              <w:suppressAutoHyphens/>
              <w:spacing w:after="0" w:line="240" w:lineRule="auto"/>
              <w:rPr>
                <w:rFonts w:cstheme="minorHAnsi"/>
              </w:rPr>
            </w:pPr>
            <w:r>
              <w:rPr>
                <w:rFonts w:cstheme="minorHAnsi"/>
              </w:rPr>
              <w:t>1.  Ingresa al apartado de “Departamentos de tierras”.</w:t>
            </w:r>
          </w:p>
          <w:p w14:paraId="6B4B418D" w14:textId="77777777" w:rsidR="00AF71E0" w:rsidRDefault="00AF71E0">
            <w:pPr>
              <w:suppressAutoHyphens/>
              <w:spacing w:after="0" w:line="240" w:lineRule="auto"/>
              <w:rPr>
                <w:rFonts w:cstheme="minorHAnsi"/>
              </w:rPr>
            </w:pPr>
            <w:r>
              <w:rPr>
                <w:rFonts w:cstheme="minorHAnsi"/>
              </w:rPr>
              <w:t>2. Despliega una lista con las opciones “Registro por comunidad”, “Tribunal de derecho propio”.</w:t>
            </w:r>
          </w:p>
          <w:p w14:paraId="411EB822" w14:textId="77777777" w:rsidR="00AF71E0" w:rsidRDefault="00AF71E0">
            <w:pPr>
              <w:suppressAutoHyphens/>
              <w:spacing w:after="0" w:line="240" w:lineRule="auto"/>
              <w:rPr>
                <w:rFonts w:cstheme="minorHAnsi"/>
              </w:rPr>
            </w:pPr>
            <w:r>
              <w:rPr>
                <w:rFonts w:cstheme="minorHAnsi"/>
              </w:rPr>
              <w:t>3. Presiona la opción “Tribunal de derecho propio”.</w:t>
            </w:r>
          </w:p>
          <w:p w14:paraId="528AB835"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del tribunal de derecho propio registradas, cada fila de la tabla a su vez contiene los botones “Editar” y “Eliminar”.</w:t>
            </w:r>
          </w:p>
          <w:p w14:paraId="2EC9AA83" w14:textId="77777777" w:rsidR="00AF71E0" w:rsidRDefault="00AF71E0">
            <w:pPr>
              <w:suppressAutoHyphens/>
              <w:spacing w:after="0" w:line="240" w:lineRule="auto"/>
            </w:pPr>
            <w:r>
              <w:t>5. Se presiona en cualquier fila el botón “Eliminar”.</w:t>
            </w:r>
          </w:p>
          <w:p w14:paraId="099F3497" w14:textId="77777777" w:rsidR="00AF71E0" w:rsidRDefault="00AF71E0">
            <w:pPr>
              <w:suppressAutoHyphens/>
              <w:spacing w:after="0" w:line="240" w:lineRule="auto"/>
            </w:pPr>
            <w:r>
              <w:t>6. El sistema informa “Se elimino correctamente”.</w:t>
            </w:r>
          </w:p>
        </w:tc>
      </w:tr>
      <w:tr w:rsidR="00AF71E0" w14:paraId="33A971F6" w14:textId="77777777" w:rsidTr="00AF71E0">
        <w:tc>
          <w:tcPr>
            <w:tcW w:w="2268" w:type="dxa"/>
            <w:tcBorders>
              <w:top w:val="single" w:sz="6" w:space="0" w:color="000000"/>
              <w:left w:val="single" w:sz="12" w:space="0" w:color="000000"/>
              <w:bottom w:val="single" w:sz="6" w:space="0" w:color="000000"/>
              <w:right w:val="nil"/>
            </w:tcBorders>
            <w:hideMark/>
          </w:tcPr>
          <w:p w14:paraId="1AD32F25" w14:textId="77777777" w:rsidR="00AF71E0" w:rsidRDefault="00AF71E0">
            <w:pPr>
              <w:jc w:val="right"/>
              <w:rPr>
                <w:b/>
              </w:rPr>
            </w:pPr>
            <w:r>
              <w:rPr>
                <w:lang w:val="es-ES"/>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2C466D3" w14:textId="77777777" w:rsidR="00AF71E0" w:rsidRDefault="00AF71E0">
            <w:r>
              <w:t>Ninguno</w:t>
            </w:r>
          </w:p>
        </w:tc>
      </w:tr>
      <w:tr w:rsidR="00AF71E0" w14:paraId="03BB7482" w14:textId="77777777" w:rsidTr="00AF71E0">
        <w:tc>
          <w:tcPr>
            <w:tcW w:w="2268" w:type="dxa"/>
            <w:tcBorders>
              <w:top w:val="single" w:sz="6" w:space="0" w:color="000000"/>
              <w:left w:val="single" w:sz="12" w:space="0" w:color="000000"/>
              <w:bottom w:val="single" w:sz="6" w:space="0" w:color="000000"/>
              <w:right w:val="nil"/>
            </w:tcBorders>
            <w:hideMark/>
          </w:tcPr>
          <w:p w14:paraId="0685C4E2"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4DED5C3" w14:textId="77777777" w:rsidR="00AF71E0" w:rsidRDefault="00AF71E0">
            <w:pPr>
              <w:suppressAutoHyphens/>
              <w:spacing w:after="0" w:line="240" w:lineRule="auto"/>
              <w:rPr>
                <w:bCs/>
              </w:rPr>
            </w:pPr>
            <w:r>
              <w:rPr>
                <w:bCs/>
              </w:rPr>
              <w:t>Ninguno</w:t>
            </w:r>
          </w:p>
        </w:tc>
      </w:tr>
      <w:tr w:rsidR="00AF71E0" w14:paraId="7FE7E03A" w14:textId="77777777" w:rsidTr="00AF71E0">
        <w:tc>
          <w:tcPr>
            <w:tcW w:w="2268" w:type="dxa"/>
            <w:tcBorders>
              <w:top w:val="single" w:sz="6" w:space="0" w:color="000000"/>
              <w:left w:val="single" w:sz="12" w:space="0" w:color="000000"/>
              <w:bottom w:val="single" w:sz="6" w:space="0" w:color="000000"/>
              <w:right w:val="nil"/>
            </w:tcBorders>
            <w:hideMark/>
          </w:tcPr>
          <w:p w14:paraId="49714A76"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A42634A" w14:textId="77777777" w:rsidR="00AF71E0" w:rsidRDefault="00AF71E0">
            <w:r>
              <w:rPr>
                <w:lang w:val="es-ES"/>
              </w:rPr>
              <w:t>Ninguno</w:t>
            </w:r>
          </w:p>
        </w:tc>
      </w:tr>
      <w:tr w:rsidR="00AF71E0" w14:paraId="626EB5C0" w14:textId="77777777" w:rsidTr="00AF71E0">
        <w:tc>
          <w:tcPr>
            <w:tcW w:w="2268" w:type="dxa"/>
            <w:tcBorders>
              <w:top w:val="single" w:sz="6" w:space="0" w:color="000000"/>
              <w:left w:val="single" w:sz="12" w:space="0" w:color="000000"/>
              <w:bottom w:val="single" w:sz="6" w:space="0" w:color="000000"/>
              <w:right w:val="nil"/>
            </w:tcBorders>
            <w:hideMark/>
          </w:tcPr>
          <w:p w14:paraId="7D9202CF"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82B536" w14:textId="77777777" w:rsidR="00AF71E0" w:rsidRDefault="00AF71E0">
            <w:r>
              <w:rPr>
                <w:lang w:val="es-ES"/>
              </w:rPr>
              <w:t>Media</w:t>
            </w:r>
          </w:p>
        </w:tc>
      </w:tr>
      <w:tr w:rsidR="00AF71E0" w14:paraId="614EE8CE" w14:textId="77777777" w:rsidTr="00AF71E0">
        <w:tc>
          <w:tcPr>
            <w:tcW w:w="2268" w:type="dxa"/>
            <w:tcBorders>
              <w:top w:val="single" w:sz="6" w:space="0" w:color="000000"/>
              <w:left w:val="single" w:sz="12" w:space="0" w:color="000000"/>
              <w:bottom w:val="single" w:sz="6" w:space="0" w:color="000000"/>
              <w:right w:val="nil"/>
            </w:tcBorders>
            <w:hideMark/>
          </w:tcPr>
          <w:p w14:paraId="4C3F7E7C"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E43EED" w14:textId="77777777" w:rsidR="00AF71E0" w:rsidRDefault="00AF71E0">
            <w:r>
              <w:t>Las veces que se necesite eliminar un registro.</w:t>
            </w:r>
          </w:p>
        </w:tc>
      </w:tr>
      <w:tr w:rsidR="00AF71E0" w14:paraId="53FB8C77" w14:textId="77777777" w:rsidTr="00AF71E0">
        <w:tc>
          <w:tcPr>
            <w:tcW w:w="2268" w:type="dxa"/>
            <w:tcBorders>
              <w:top w:val="single" w:sz="6" w:space="0" w:color="000000"/>
              <w:left w:val="single" w:sz="12" w:space="0" w:color="000000"/>
              <w:bottom w:val="single" w:sz="6" w:space="0" w:color="000000"/>
              <w:right w:val="nil"/>
            </w:tcBorders>
            <w:hideMark/>
          </w:tcPr>
          <w:p w14:paraId="2B461774"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AFE9734" w14:textId="77777777" w:rsidR="00AF71E0" w:rsidRDefault="00AF71E0">
            <w:pPr>
              <w:ind w:left="702" w:hanging="702"/>
            </w:pPr>
            <w:r>
              <w:t>Ninguna</w:t>
            </w:r>
          </w:p>
        </w:tc>
      </w:tr>
      <w:tr w:rsidR="00AF71E0" w14:paraId="31AF14CD" w14:textId="77777777" w:rsidTr="00AF71E0">
        <w:tc>
          <w:tcPr>
            <w:tcW w:w="2268" w:type="dxa"/>
            <w:tcBorders>
              <w:top w:val="single" w:sz="6" w:space="0" w:color="000000"/>
              <w:left w:val="single" w:sz="12" w:space="0" w:color="000000"/>
              <w:bottom w:val="single" w:sz="6" w:space="0" w:color="000000"/>
              <w:right w:val="nil"/>
            </w:tcBorders>
            <w:hideMark/>
          </w:tcPr>
          <w:p w14:paraId="7448A49E"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E0371D" w14:textId="77777777" w:rsidR="00AF71E0" w:rsidRDefault="00AF71E0">
            <w:pPr>
              <w:suppressAutoHyphens/>
              <w:spacing w:after="0" w:line="240" w:lineRule="auto"/>
            </w:pPr>
            <w:r>
              <w:rPr>
                <w:lang w:val="es-ES"/>
              </w:rPr>
              <w:t xml:space="preserve">1.El </w:t>
            </w:r>
            <w:r>
              <w:t>presidente o vicepresidente</w:t>
            </w:r>
            <w:r>
              <w:rPr>
                <w:lang w:val="es-ES"/>
              </w:rPr>
              <w:t xml:space="preserve"> cuentan con una conexión a internet estable la cual le permite realizar las acciones deseadas.</w:t>
            </w:r>
          </w:p>
        </w:tc>
      </w:tr>
      <w:tr w:rsidR="00AF71E0" w14:paraId="0986090C" w14:textId="77777777" w:rsidTr="00AF71E0">
        <w:tc>
          <w:tcPr>
            <w:tcW w:w="2268" w:type="dxa"/>
            <w:tcBorders>
              <w:top w:val="single" w:sz="6" w:space="0" w:color="000000"/>
              <w:left w:val="single" w:sz="12" w:space="0" w:color="000000"/>
              <w:bottom w:val="single" w:sz="6" w:space="0" w:color="000000"/>
              <w:right w:val="nil"/>
            </w:tcBorders>
            <w:hideMark/>
          </w:tcPr>
          <w:p w14:paraId="24BDB7F8"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D47611D" w14:textId="77777777" w:rsidR="00AF71E0" w:rsidRDefault="00AF71E0">
            <w:pPr>
              <w:suppressAutoHyphens/>
              <w:spacing w:after="0" w:line="240" w:lineRule="auto"/>
            </w:pPr>
            <w:r>
              <w:rPr>
                <w:lang w:val="es-ES"/>
              </w:rPr>
              <w:t xml:space="preserve">1.Suponiendo que el </w:t>
            </w:r>
            <w:r>
              <w:t>presidente y el vicepresidente</w:t>
            </w:r>
            <w:r>
              <w:rPr>
                <w:lang w:val="es-ES"/>
              </w:rPr>
              <w:t xml:space="preserve"> ya hayan tenido una previa capacitación para la utilización del caso uso.</w:t>
            </w:r>
          </w:p>
          <w:p w14:paraId="56655BF7" w14:textId="77777777" w:rsidR="00AF71E0" w:rsidRDefault="00AF71E0">
            <w:pPr>
              <w:suppressAutoHyphens/>
              <w:spacing w:after="0" w:line="240" w:lineRule="auto"/>
            </w:pPr>
            <w:r>
              <w:t>1.Suponiendo que el presidente o vicepresidente cuentan con el equipo indicado.</w:t>
            </w:r>
          </w:p>
        </w:tc>
      </w:tr>
      <w:tr w:rsidR="00AF71E0" w14:paraId="6039F794" w14:textId="77777777" w:rsidTr="00AF71E0">
        <w:tc>
          <w:tcPr>
            <w:tcW w:w="2268" w:type="dxa"/>
            <w:tcBorders>
              <w:top w:val="single" w:sz="6" w:space="0" w:color="000000"/>
              <w:left w:val="single" w:sz="12" w:space="0" w:color="000000"/>
              <w:bottom w:val="single" w:sz="12" w:space="0" w:color="000000"/>
              <w:right w:val="nil"/>
            </w:tcBorders>
            <w:hideMark/>
          </w:tcPr>
          <w:p w14:paraId="7615BD90"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B1643F6" w14:textId="77777777" w:rsidR="00AF71E0" w:rsidRDefault="00AF71E0"/>
        </w:tc>
      </w:tr>
    </w:tbl>
    <w:p w14:paraId="2ADBBFFC" w14:textId="77777777" w:rsidR="00AF71E0" w:rsidRDefault="00AF71E0" w:rsidP="00AF71E0"/>
    <w:p w14:paraId="4B60EA82"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49ED1A53" w14:textId="77777777" w:rsidTr="00AF71E0">
        <w:tc>
          <w:tcPr>
            <w:tcW w:w="2267" w:type="dxa"/>
            <w:tcBorders>
              <w:top w:val="single" w:sz="12" w:space="0" w:color="000000"/>
              <w:left w:val="single" w:sz="12" w:space="0" w:color="000000"/>
              <w:bottom w:val="single" w:sz="6" w:space="0" w:color="000000"/>
              <w:right w:val="nil"/>
            </w:tcBorders>
            <w:hideMark/>
          </w:tcPr>
          <w:p w14:paraId="60114D66"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12D32989" w14:textId="77777777" w:rsidR="00AF71E0" w:rsidRDefault="00AF71E0">
            <w:pPr>
              <w:rPr>
                <w:rFonts w:cstheme="minorHAnsi"/>
                <w:b/>
              </w:rPr>
            </w:pPr>
            <w:r>
              <w:rPr>
                <w:rFonts w:cstheme="minorHAnsi"/>
                <w:lang w:val="es-ES"/>
              </w:rPr>
              <w:t>CU-13</w:t>
            </w:r>
          </w:p>
        </w:tc>
      </w:tr>
      <w:tr w:rsidR="00AF71E0" w14:paraId="0C6054D1" w14:textId="77777777" w:rsidTr="00AF71E0">
        <w:tc>
          <w:tcPr>
            <w:tcW w:w="2267" w:type="dxa"/>
            <w:tcBorders>
              <w:top w:val="single" w:sz="6" w:space="0" w:color="000000"/>
              <w:left w:val="single" w:sz="12" w:space="0" w:color="000000"/>
              <w:bottom w:val="single" w:sz="6" w:space="0" w:color="000000"/>
              <w:right w:val="nil"/>
            </w:tcBorders>
            <w:hideMark/>
          </w:tcPr>
          <w:p w14:paraId="2817CCC7"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417B3FA" w14:textId="77777777" w:rsidR="00AF71E0" w:rsidRDefault="00AF71E0">
            <w:pPr>
              <w:rPr>
                <w:rFonts w:cstheme="minorHAnsi"/>
                <w:bCs/>
              </w:rPr>
            </w:pPr>
            <w:r>
              <w:rPr>
                <w:rFonts w:cstheme="minorHAnsi"/>
                <w:bCs/>
              </w:rPr>
              <w:t>Agregar Proyecto</w:t>
            </w:r>
          </w:p>
        </w:tc>
      </w:tr>
      <w:tr w:rsidR="00AF71E0" w14:paraId="519D4A04" w14:textId="77777777" w:rsidTr="00AF71E0">
        <w:tc>
          <w:tcPr>
            <w:tcW w:w="2267" w:type="dxa"/>
            <w:tcBorders>
              <w:top w:val="single" w:sz="6" w:space="0" w:color="000000"/>
              <w:left w:val="single" w:sz="12" w:space="0" w:color="000000"/>
              <w:bottom w:val="single" w:sz="6" w:space="0" w:color="000000"/>
              <w:right w:val="nil"/>
            </w:tcBorders>
            <w:hideMark/>
          </w:tcPr>
          <w:p w14:paraId="66A284FB"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03D46DB9"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07821233"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2400E6A7" w14:textId="77777777" w:rsidR="00AF71E0" w:rsidRDefault="00AF71E0">
            <w:pPr>
              <w:rPr>
                <w:rFonts w:cstheme="minorHAnsi"/>
                <w:b/>
              </w:rPr>
            </w:pPr>
          </w:p>
        </w:tc>
      </w:tr>
      <w:tr w:rsidR="00AF71E0" w14:paraId="6D1573EB" w14:textId="77777777" w:rsidTr="00AF71E0">
        <w:tc>
          <w:tcPr>
            <w:tcW w:w="2267" w:type="dxa"/>
            <w:tcBorders>
              <w:top w:val="single" w:sz="6" w:space="0" w:color="000000"/>
              <w:left w:val="single" w:sz="12" w:space="0" w:color="000000"/>
              <w:bottom w:val="single" w:sz="6" w:space="0" w:color="000000"/>
              <w:right w:val="nil"/>
            </w:tcBorders>
            <w:hideMark/>
          </w:tcPr>
          <w:p w14:paraId="1A2D61E2"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5A10DA31"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538F6164"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3E982021" w14:textId="77777777" w:rsidR="00AF71E0" w:rsidRDefault="00AF71E0">
            <w:pPr>
              <w:rPr>
                <w:rFonts w:cstheme="minorHAnsi"/>
              </w:rPr>
            </w:pPr>
          </w:p>
        </w:tc>
      </w:tr>
      <w:tr w:rsidR="00AF71E0" w14:paraId="67C98C74" w14:textId="77777777" w:rsidTr="00AF71E0">
        <w:tc>
          <w:tcPr>
            <w:tcW w:w="2267" w:type="dxa"/>
            <w:tcBorders>
              <w:top w:val="single" w:sz="6" w:space="0" w:color="000000"/>
              <w:left w:val="single" w:sz="12" w:space="0" w:color="000000"/>
              <w:bottom w:val="single" w:sz="6" w:space="0" w:color="000000"/>
              <w:right w:val="nil"/>
            </w:tcBorders>
            <w:hideMark/>
          </w:tcPr>
          <w:p w14:paraId="6B0CE7B8"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92266AB" w14:textId="77777777" w:rsidR="00AF71E0" w:rsidRDefault="00AF71E0">
            <w:pPr>
              <w:rPr>
                <w:rFonts w:cstheme="minorHAnsi"/>
                <w:b/>
              </w:rPr>
            </w:pPr>
            <w:r>
              <w:rPr>
                <w:rFonts w:cstheme="minorHAnsi"/>
                <w:lang w:val="es-ES"/>
              </w:rPr>
              <w:t>Presidente, vicepresidente</w:t>
            </w:r>
          </w:p>
        </w:tc>
      </w:tr>
      <w:tr w:rsidR="00AF71E0" w14:paraId="2CF9DF93" w14:textId="77777777" w:rsidTr="00AF71E0">
        <w:tc>
          <w:tcPr>
            <w:tcW w:w="2267" w:type="dxa"/>
            <w:tcBorders>
              <w:top w:val="single" w:sz="6" w:space="0" w:color="000000"/>
              <w:left w:val="single" w:sz="12" w:space="0" w:color="000000"/>
              <w:bottom w:val="single" w:sz="6" w:space="0" w:color="000000"/>
              <w:right w:val="nil"/>
            </w:tcBorders>
            <w:hideMark/>
          </w:tcPr>
          <w:p w14:paraId="3A1E3248"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37BBC77" w14:textId="77777777" w:rsidR="00AF71E0" w:rsidRDefault="00AF71E0">
            <w:pPr>
              <w:rPr>
                <w:rFonts w:cstheme="minorHAnsi"/>
                <w:b/>
              </w:rPr>
            </w:pPr>
            <w:r>
              <w:rPr>
                <w:rFonts w:cstheme="minorHAnsi"/>
              </w:rPr>
              <w:t>En este apartado el usuario o responsable de este cargo podrá agregar nuevos proyectos que están desarrollando o que se planea desarrollar más adelante.</w:t>
            </w:r>
          </w:p>
        </w:tc>
      </w:tr>
      <w:tr w:rsidR="00AF71E0" w14:paraId="0719C5FA" w14:textId="77777777" w:rsidTr="00AF71E0">
        <w:tc>
          <w:tcPr>
            <w:tcW w:w="2267" w:type="dxa"/>
            <w:tcBorders>
              <w:top w:val="single" w:sz="6" w:space="0" w:color="000000"/>
              <w:left w:val="single" w:sz="12" w:space="0" w:color="000000"/>
              <w:bottom w:val="single" w:sz="6" w:space="0" w:color="000000"/>
              <w:right w:val="nil"/>
            </w:tcBorders>
            <w:hideMark/>
          </w:tcPr>
          <w:p w14:paraId="0902C2AD"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9F32A22"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realizar un registro.</w:t>
            </w:r>
          </w:p>
          <w:p w14:paraId="10A4388A"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2D2D81F1" w14:textId="77777777" w:rsidTr="00AF71E0">
        <w:tc>
          <w:tcPr>
            <w:tcW w:w="2267" w:type="dxa"/>
            <w:tcBorders>
              <w:top w:val="single" w:sz="6" w:space="0" w:color="000000"/>
              <w:left w:val="single" w:sz="12" w:space="0" w:color="000000"/>
              <w:bottom w:val="single" w:sz="6" w:space="0" w:color="000000"/>
              <w:right w:val="nil"/>
            </w:tcBorders>
            <w:hideMark/>
          </w:tcPr>
          <w:p w14:paraId="02CCB202"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1D5B452" w14:textId="77777777" w:rsidR="00AF71E0" w:rsidRDefault="00AF71E0">
            <w:pPr>
              <w:spacing w:line="360" w:lineRule="auto"/>
              <w:rPr>
                <w:rFonts w:cstheme="minorHAnsi"/>
              </w:rPr>
            </w:pPr>
            <w:r>
              <w:rPr>
                <w:rFonts w:cstheme="minorHAnsi"/>
              </w:rPr>
              <w:t>1. Se muestra la página principal de la web.</w:t>
            </w:r>
          </w:p>
          <w:p w14:paraId="7E736D1A" w14:textId="77777777" w:rsidR="00AF71E0" w:rsidRDefault="00AF71E0">
            <w:pPr>
              <w:spacing w:line="360" w:lineRule="auto"/>
              <w:rPr>
                <w:rFonts w:cstheme="minorHAnsi"/>
                <w:bCs/>
              </w:rPr>
            </w:pPr>
            <w:r>
              <w:rPr>
                <w:rFonts w:cstheme="minorHAnsi"/>
              </w:rPr>
              <w:t>2. Se despliega el menú de navegación.</w:t>
            </w:r>
          </w:p>
        </w:tc>
      </w:tr>
      <w:tr w:rsidR="00AF71E0" w14:paraId="548CBD0C" w14:textId="77777777" w:rsidTr="00AF71E0">
        <w:tc>
          <w:tcPr>
            <w:tcW w:w="2267" w:type="dxa"/>
            <w:tcBorders>
              <w:top w:val="single" w:sz="6" w:space="0" w:color="000000"/>
              <w:left w:val="single" w:sz="12" w:space="0" w:color="000000"/>
              <w:bottom w:val="single" w:sz="6" w:space="0" w:color="000000"/>
              <w:right w:val="nil"/>
            </w:tcBorders>
            <w:hideMark/>
          </w:tcPr>
          <w:p w14:paraId="45DEC45B"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E1FADAE" w14:textId="77777777" w:rsidR="00AF71E0" w:rsidRDefault="00AF71E0" w:rsidP="0003499A">
            <w:pPr>
              <w:pStyle w:val="Prrafodelista"/>
              <w:numPr>
                <w:ilvl w:val="0"/>
                <w:numId w:val="41"/>
              </w:numPr>
              <w:spacing w:line="256" w:lineRule="auto"/>
              <w:rPr>
                <w:rFonts w:cstheme="minorHAnsi"/>
                <w:b/>
              </w:rPr>
            </w:pPr>
            <w:r>
              <w:rPr>
                <w:rFonts w:cstheme="minorHAnsi"/>
                <w:b/>
                <w:lang w:val="es-ES"/>
              </w:rPr>
              <w:t xml:space="preserve">Agregar </w:t>
            </w:r>
          </w:p>
          <w:p w14:paraId="70569EC9" w14:textId="77777777" w:rsidR="00AF71E0" w:rsidRDefault="00AF71E0">
            <w:pPr>
              <w:suppressAutoHyphens/>
              <w:spacing w:after="0" w:line="240" w:lineRule="auto"/>
              <w:rPr>
                <w:rFonts w:cstheme="minorHAnsi"/>
              </w:rPr>
            </w:pPr>
            <w:r>
              <w:rPr>
                <w:rFonts w:cstheme="minorHAnsi"/>
              </w:rPr>
              <w:t>1. Ingresa al apartado de “Proyectos.</w:t>
            </w:r>
          </w:p>
          <w:p w14:paraId="46167629" w14:textId="77777777" w:rsidR="00AF71E0" w:rsidRDefault="00AF71E0">
            <w:pPr>
              <w:suppressAutoHyphens/>
              <w:spacing w:after="0" w:line="240" w:lineRule="auto"/>
              <w:rPr>
                <w:rFonts w:cstheme="minorHAnsi"/>
              </w:rPr>
            </w:pPr>
            <w:r>
              <w:rPr>
                <w:rFonts w:cstheme="minorHAnsi"/>
              </w:rPr>
              <w:t>2. Despliega una opción “Ver proyectos”.</w:t>
            </w:r>
          </w:p>
          <w:p w14:paraId="66BFE785" w14:textId="77777777" w:rsidR="00AF71E0" w:rsidRDefault="00AF71E0">
            <w:pPr>
              <w:suppressAutoHyphens/>
              <w:spacing w:after="0" w:line="240" w:lineRule="auto"/>
              <w:rPr>
                <w:rFonts w:cstheme="minorHAnsi"/>
              </w:rPr>
            </w:pPr>
            <w:r>
              <w:rPr>
                <w:rFonts w:cstheme="minorHAnsi"/>
              </w:rPr>
              <w:t>3. Presiona la opción “Ver proyectos”.</w:t>
            </w:r>
          </w:p>
          <w:p w14:paraId="6B21D758"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proyectos registradas, cada fila de la tabla a su vez contiene los botones “Publicar”, “Editar” y “Eliminar”.</w:t>
            </w:r>
          </w:p>
          <w:p w14:paraId="0C4F38BE" w14:textId="77777777" w:rsidR="00AF71E0" w:rsidRDefault="00AF71E0">
            <w:pPr>
              <w:suppressAutoHyphens/>
              <w:spacing w:after="0" w:line="240" w:lineRule="auto"/>
              <w:rPr>
                <w:rFonts w:cstheme="minorHAnsi"/>
              </w:rPr>
            </w:pPr>
            <w:r>
              <w:rPr>
                <w:rFonts w:cstheme="minorHAnsi"/>
              </w:rPr>
              <w:lastRenderedPageBreak/>
              <w:t>5. Se presiona el botón “Agregar”.</w:t>
            </w:r>
          </w:p>
          <w:p w14:paraId="5640888B" w14:textId="77777777" w:rsidR="00AF71E0" w:rsidRDefault="00AF71E0">
            <w:pPr>
              <w:suppressAutoHyphens/>
              <w:spacing w:after="0" w:line="240" w:lineRule="auto"/>
              <w:rPr>
                <w:rFonts w:cstheme="minorHAnsi"/>
              </w:rPr>
            </w:pPr>
            <w:r>
              <w:rPr>
                <w:rFonts w:cstheme="minorHAnsi"/>
              </w:rPr>
              <w:t xml:space="preserve">6. Se despliega un formulario con los campos: Titulo (Text), Descripción (Text), Adjuntar imagen (File </w:t>
            </w:r>
            <w:proofErr w:type="spellStart"/>
            <w:r>
              <w:rPr>
                <w:rFonts w:cstheme="minorHAnsi"/>
              </w:rPr>
              <w:t>chooser</w:t>
            </w:r>
            <w:proofErr w:type="spellEnd"/>
            <w:r>
              <w:rPr>
                <w:rFonts w:cstheme="minorHAnsi"/>
              </w:rPr>
              <w:t>).</w:t>
            </w:r>
          </w:p>
          <w:p w14:paraId="04C32D31" w14:textId="77777777" w:rsidR="00AF71E0" w:rsidRDefault="00AF71E0">
            <w:pPr>
              <w:suppressAutoHyphens/>
              <w:spacing w:after="0" w:line="360" w:lineRule="auto"/>
              <w:rPr>
                <w:rFonts w:cstheme="minorHAnsi"/>
              </w:rPr>
            </w:pPr>
            <w:r>
              <w:rPr>
                <w:rFonts w:cstheme="minorHAnsi"/>
              </w:rPr>
              <w:t>7. Una vez lleno el formulario se presiona el botón “Registrar”.</w:t>
            </w:r>
          </w:p>
          <w:p w14:paraId="4EA96B78" w14:textId="77777777" w:rsidR="00AF71E0" w:rsidRDefault="00AF71E0">
            <w:pPr>
              <w:suppressAutoHyphens/>
              <w:spacing w:after="0" w:line="240" w:lineRule="auto"/>
              <w:rPr>
                <w:rFonts w:cstheme="minorHAnsi"/>
              </w:rPr>
            </w:pPr>
            <w:r>
              <w:rPr>
                <w:rFonts w:cstheme="minorHAnsi"/>
              </w:rPr>
              <w:t>8. Se confirma mediante una ventana emergente “Se registro correctamente” y se actualiza la tabla automáticamente con el nuevo registro.</w:t>
            </w:r>
          </w:p>
        </w:tc>
      </w:tr>
      <w:tr w:rsidR="00AF71E0" w14:paraId="6B6D05D3" w14:textId="77777777" w:rsidTr="00AF71E0">
        <w:tc>
          <w:tcPr>
            <w:tcW w:w="2267" w:type="dxa"/>
            <w:tcBorders>
              <w:top w:val="single" w:sz="6" w:space="0" w:color="000000"/>
              <w:left w:val="single" w:sz="12" w:space="0" w:color="000000"/>
              <w:bottom w:val="single" w:sz="6" w:space="0" w:color="000000"/>
              <w:right w:val="nil"/>
            </w:tcBorders>
            <w:hideMark/>
          </w:tcPr>
          <w:p w14:paraId="363D6920" w14:textId="77777777" w:rsidR="00AF71E0" w:rsidRDefault="00AF71E0">
            <w:pPr>
              <w:jc w:val="right"/>
              <w:rPr>
                <w:rFonts w:cstheme="minorHAnsi"/>
                <w:b/>
              </w:rPr>
            </w:pPr>
            <w:r>
              <w:rPr>
                <w:rFonts w:cstheme="minorHAnsi"/>
                <w:lang w:val="es-ES"/>
              </w:rPr>
              <w:lastRenderedPageBreak/>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CF6BC73" w14:textId="77777777" w:rsidR="00AF71E0" w:rsidRDefault="00AF71E0" w:rsidP="0003499A">
            <w:pPr>
              <w:pStyle w:val="Prrafodelista"/>
              <w:numPr>
                <w:ilvl w:val="0"/>
                <w:numId w:val="42"/>
              </w:numPr>
              <w:spacing w:line="256" w:lineRule="auto"/>
              <w:rPr>
                <w:b/>
                <w:bCs/>
              </w:rPr>
            </w:pPr>
            <w:r>
              <w:rPr>
                <w:b/>
                <w:bCs/>
              </w:rPr>
              <w:t>Se pulsa el botón “Volver”</w:t>
            </w:r>
          </w:p>
          <w:p w14:paraId="50A88116" w14:textId="77777777" w:rsidR="00AF71E0" w:rsidRDefault="00AF71E0">
            <w:pPr>
              <w:suppressAutoHyphens/>
              <w:spacing w:after="0" w:line="240" w:lineRule="auto"/>
              <w:rPr>
                <w:rFonts w:cstheme="minorHAnsi"/>
                <w:b/>
              </w:rPr>
            </w:pPr>
            <w:r>
              <w:t>Si pulsa el botón “Volver” vuelve al punto 4 y no se guardan los cambios.</w:t>
            </w:r>
          </w:p>
        </w:tc>
      </w:tr>
      <w:tr w:rsidR="00AF71E0" w14:paraId="38F0F3D6" w14:textId="77777777" w:rsidTr="00AF71E0">
        <w:tc>
          <w:tcPr>
            <w:tcW w:w="2267" w:type="dxa"/>
            <w:tcBorders>
              <w:top w:val="single" w:sz="6" w:space="0" w:color="000000"/>
              <w:left w:val="single" w:sz="12" w:space="0" w:color="000000"/>
              <w:bottom w:val="single" w:sz="6" w:space="0" w:color="000000"/>
              <w:right w:val="nil"/>
            </w:tcBorders>
            <w:hideMark/>
          </w:tcPr>
          <w:p w14:paraId="508571E1"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2A6E92E4" w14:textId="77777777" w:rsidR="00AF71E0" w:rsidRDefault="00AF71E0" w:rsidP="0003499A">
            <w:pPr>
              <w:pStyle w:val="Prrafodelista"/>
              <w:numPr>
                <w:ilvl w:val="0"/>
                <w:numId w:val="43"/>
              </w:numPr>
              <w:suppressAutoHyphens/>
              <w:spacing w:after="0" w:line="240" w:lineRule="auto"/>
              <w:rPr>
                <w:b/>
              </w:rPr>
            </w:pPr>
            <w:r>
              <w:rPr>
                <w:b/>
                <w:lang w:val="es-ES"/>
              </w:rPr>
              <w:t>El presidente o el vicepresidente deja un campo vacío en el formulario</w:t>
            </w:r>
          </w:p>
          <w:p w14:paraId="6F05F99C" w14:textId="77777777" w:rsidR="00AF71E0" w:rsidRDefault="00AF71E0">
            <w:pPr>
              <w:suppressAutoHyphens/>
              <w:spacing w:after="0" w:line="240" w:lineRule="auto"/>
              <w:rPr>
                <w:b/>
              </w:rPr>
            </w:pPr>
          </w:p>
          <w:p w14:paraId="5345CC22" w14:textId="77777777" w:rsidR="00AF71E0" w:rsidRDefault="00AF71E0">
            <w:pPr>
              <w:suppressAutoHyphens/>
              <w:spacing w:after="0" w:line="360" w:lineRule="auto"/>
              <w:rPr>
                <w:rFonts w:cstheme="minorHAnsi"/>
                <w:lang w:val="es-ES"/>
              </w:rPr>
            </w:pPr>
            <w:r>
              <w:rPr>
                <w:rFonts w:cstheme="minorHAnsi"/>
                <w:lang w:val="es-ES"/>
              </w:rPr>
              <w:t>1. Se despliega un mensaje de error, indicando el campo que no llenó.</w:t>
            </w:r>
          </w:p>
          <w:p w14:paraId="37B514EF" w14:textId="77777777" w:rsidR="00AF71E0" w:rsidRDefault="00AF71E0">
            <w:pPr>
              <w:suppressAutoHyphens/>
              <w:spacing w:after="0" w:line="240" w:lineRule="auto"/>
              <w:rPr>
                <w:rFonts w:cstheme="minorHAnsi"/>
                <w:b/>
              </w:rPr>
            </w:pPr>
            <w:r>
              <w:rPr>
                <w:rFonts w:cstheme="minorHAnsi"/>
                <w:bCs/>
              </w:rPr>
              <w:t>2. No se permite registrar, hasta tener los campos llenos.</w:t>
            </w:r>
          </w:p>
        </w:tc>
      </w:tr>
      <w:tr w:rsidR="00AF71E0" w14:paraId="3F0652E9" w14:textId="77777777" w:rsidTr="00AF71E0">
        <w:tc>
          <w:tcPr>
            <w:tcW w:w="2267" w:type="dxa"/>
            <w:tcBorders>
              <w:top w:val="single" w:sz="6" w:space="0" w:color="000000"/>
              <w:left w:val="single" w:sz="12" w:space="0" w:color="000000"/>
              <w:bottom w:val="single" w:sz="6" w:space="0" w:color="000000"/>
              <w:right w:val="nil"/>
            </w:tcBorders>
            <w:hideMark/>
          </w:tcPr>
          <w:p w14:paraId="0EC71882"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703FCCF" w14:textId="77777777" w:rsidR="00AF71E0" w:rsidRDefault="00AF71E0">
            <w:pPr>
              <w:rPr>
                <w:rFonts w:cstheme="minorHAnsi"/>
                <w:b/>
              </w:rPr>
            </w:pPr>
            <w:r>
              <w:rPr>
                <w:rFonts w:cstheme="minorHAnsi"/>
                <w:lang w:val="es-ES"/>
              </w:rPr>
              <w:t>ninguno</w:t>
            </w:r>
          </w:p>
        </w:tc>
      </w:tr>
      <w:tr w:rsidR="00AF71E0" w14:paraId="202E4195" w14:textId="77777777" w:rsidTr="00AF71E0">
        <w:tc>
          <w:tcPr>
            <w:tcW w:w="2267" w:type="dxa"/>
            <w:tcBorders>
              <w:top w:val="single" w:sz="6" w:space="0" w:color="000000"/>
              <w:left w:val="single" w:sz="12" w:space="0" w:color="000000"/>
              <w:bottom w:val="single" w:sz="6" w:space="0" w:color="000000"/>
              <w:right w:val="nil"/>
            </w:tcBorders>
            <w:hideMark/>
          </w:tcPr>
          <w:p w14:paraId="70A799F2"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8C9C8EE" w14:textId="77777777" w:rsidR="00AF71E0" w:rsidRDefault="00AF71E0">
            <w:pPr>
              <w:rPr>
                <w:rFonts w:cstheme="minorHAnsi"/>
                <w:b/>
              </w:rPr>
            </w:pPr>
            <w:r>
              <w:rPr>
                <w:rFonts w:cstheme="minorHAnsi"/>
                <w:lang w:val="es-ES"/>
              </w:rPr>
              <w:t>Alto</w:t>
            </w:r>
          </w:p>
        </w:tc>
      </w:tr>
      <w:tr w:rsidR="00AF71E0" w14:paraId="51D03AB0" w14:textId="77777777" w:rsidTr="00AF71E0">
        <w:tc>
          <w:tcPr>
            <w:tcW w:w="2267" w:type="dxa"/>
            <w:tcBorders>
              <w:top w:val="single" w:sz="6" w:space="0" w:color="000000"/>
              <w:left w:val="single" w:sz="12" w:space="0" w:color="000000"/>
              <w:bottom w:val="single" w:sz="6" w:space="0" w:color="000000"/>
              <w:right w:val="nil"/>
            </w:tcBorders>
            <w:hideMark/>
          </w:tcPr>
          <w:p w14:paraId="2996B2EB"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55AA748" w14:textId="77777777" w:rsidR="00AF71E0" w:rsidRDefault="00AF71E0">
            <w:pPr>
              <w:rPr>
                <w:rFonts w:cstheme="minorHAnsi"/>
                <w:b/>
              </w:rPr>
            </w:pPr>
            <w:r>
              <w:rPr>
                <w:rFonts w:cstheme="minorHAnsi"/>
                <w:lang w:val="es-ES"/>
              </w:rPr>
              <w:t>Las veces que el presidente o el vicepresidente necesite registrar.</w:t>
            </w:r>
          </w:p>
        </w:tc>
      </w:tr>
      <w:tr w:rsidR="00AF71E0" w14:paraId="3F5A17A2" w14:textId="77777777" w:rsidTr="00AF71E0">
        <w:tc>
          <w:tcPr>
            <w:tcW w:w="2267" w:type="dxa"/>
            <w:tcBorders>
              <w:top w:val="single" w:sz="6" w:space="0" w:color="000000"/>
              <w:left w:val="single" w:sz="12" w:space="0" w:color="000000"/>
              <w:bottom w:val="single" w:sz="6" w:space="0" w:color="000000"/>
              <w:right w:val="nil"/>
            </w:tcBorders>
            <w:hideMark/>
          </w:tcPr>
          <w:p w14:paraId="3C68615B"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B6BBDB9" w14:textId="77777777" w:rsidR="00AF71E0" w:rsidRDefault="00AF71E0">
            <w:pPr>
              <w:rPr>
                <w:rFonts w:cstheme="minorHAnsi"/>
              </w:rPr>
            </w:pPr>
            <w:r>
              <w:rPr>
                <w:rFonts w:cstheme="minorHAnsi"/>
              </w:rPr>
              <w:t>Ninguna</w:t>
            </w:r>
          </w:p>
        </w:tc>
      </w:tr>
      <w:tr w:rsidR="00AF71E0" w14:paraId="5CDD855D" w14:textId="77777777" w:rsidTr="00AF71E0">
        <w:tc>
          <w:tcPr>
            <w:tcW w:w="2267" w:type="dxa"/>
            <w:tcBorders>
              <w:top w:val="single" w:sz="6" w:space="0" w:color="000000"/>
              <w:left w:val="single" w:sz="12" w:space="0" w:color="000000"/>
              <w:bottom w:val="single" w:sz="6" w:space="0" w:color="000000"/>
              <w:right w:val="nil"/>
            </w:tcBorders>
            <w:hideMark/>
          </w:tcPr>
          <w:p w14:paraId="7E4968E1"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149876F"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5DBD5D21"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39522B09"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049C17A"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48902A8E"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1A5A03B3" w14:textId="77777777" w:rsidTr="00AF71E0">
        <w:tc>
          <w:tcPr>
            <w:tcW w:w="2267" w:type="dxa"/>
            <w:tcBorders>
              <w:top w:val="single" w:sz="6" w:space="0" w:color="000000"/>
              <w:left w:val="single" w:sz="12" w:space="0" w:color="000000"/>
              <w:bottom w:val="single" w:sz="12" w:space="0" w:color="000000"/>
              <w:right w:val="nil"/>
            </w:tcBorders>
            <w:hideMark/>
          </w:tcPr>
          <w:p w14:paraId="44AAA922"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622757A3" w14:textId="77777777" w:rsidR="00AF71E0" w:rsidRDefault="00AF71E0">
            <w:pPr>
              <w:rPr>
                <w:rFonts w:cstheme="minorHAnsi"/>
                <w:b/>
              </w:rPr>
            </w:pPr>
          </w:p>
        </w:tc>
      </w:tr>
    </w:tbl>
    <w:p w14:paraId="0A4CAAB2" w14:textId="77777777" w:rsidR="00AF71E0" w:rsidRDefault="00AF71E0" w:rsidP="00AF71E0"/>
    <w:p w14:paraId="3A3D18C6" w14:textId="77777777" w:rsidR="00AF71E0" w:rsidRDefault="00AF71E0" w:rsidP="00AF71E0"/>
    <w:p w14:paraId="54EC40EA" w14:textId="77777777" w:rsidR="00AF71E0" w:rsidRDefault="00AF71E0" w:rsidP="00AF71E0"/>
    <w:p w14:paraId="06833ACF" w14:textId="77777777" w:rsidR="00AF71E0" w:rsidRDefault="00AF71E0" w:rsidP="00AF71E0"/>
    <w:p w14:paraId="7373DCF4" w14:textId="77777777" w:rsidR="00AF71E0" w:rsidRDefault="00AF71E0" w:rsidP="00AF71E0"/>
    <w:p w14:paraId="3EF080F7" w14:textId="77777777" w:rsidR="00AF71E0" w:rsidRDefault="00AF71E0" w:rsidP="00AF71E0"/>
    <w:p w14:paraId="2B90552E" w14:textId="77777777" w:rsidR="00AF71E0" w:rsidRDefault="00AF71E0" w:rsidP="00AF71E0"/>
    <w:tbl>
      <w:tblPr>
        <w:tblW w:w="9590" w:type="dxa"/>
        <w:tblInd w:w="-15" w:type="dxa"/>
        <w:tblLook w:val="04A0" w:firstRow="1" w:lastRow="0" w:firstColumn="1" w:lastColumn="0" w:noHBand="0" w:noVBand="1"/>
      </w:tblPr>
      <w:tblGrid>
        <w:gridCol w:w="2268"/>
        <w:gridCol w:w="2197"/>
        <w:gridCol w:w="2196"/>
        <w:gridCol w:w="765"/>
        <w:gridCol w:w="2164"/>
      </w:tblGrid>
      <w:tr w:rsidR="00AF71E0" w14:paraId="7F0C08BD" w14:textId="77777777" w:rsidTr="00AF71E0">
        <w:tc>
          <w:tcPr>
            <w:tcW w:w="2267" w:type="dxa"/>
            <w:tcBorders>
              <w:top w:val="single" w:sz="12" w:space="0" w:color="000000"/>
              <w:left w:val="single" w:sz="12" w:space="0" w:color="000000"/>
              <w:bottom w:val="single" w:sz="6" w:space="0" w:color="000000"/>
              <w:right w:val="nil"/>
            </w:tcBorders>
            <w:hideMark/>
          </w:tcPr>
          <w:p w14:paraId="5B208A32" w14:textId="77777777" w:rsidR="00AF71E0" w:rsidRDefault="00AF71E0">
            <w:pPr>
              <w:jc w:val="right"/>
              <w:rPr>
                <w:rFonts w:cstheme="minorHAnsi"/>
                <w:b/>
              </w:rPr>
            </w:pPr>
            <w:r>
              <w:rPr>
                <w:rFonts w:cstheme="minorHAnsi"/>
                <w:lang w:val="es-ES"/>
              </w:rPr>
              <w:t>ID de caso de uso:</w:t>
            </w:r>
          </w:p>
        </w:tc>
        <w:tc>
          <w:tcPr>
            <w:tcW w:w="7322" w:type="dxa"/>
            <w:gridSpan w:val="4"/>
            <w:tcBorders>
              <w:top w:val="single" w:sz="12" w:space="0" w:color="000000"/>
              <w:left w:val="single" w:sz="6" w:space="0" w:color="000000"/>
              <w:bottom w:val="single" w:sz="6" w:space="0" w:color="000000"/>
              <w:right w:val="single" w:sz="12" w:space="0" w:color="000000"/>
            </w:tcBorders>
            <w:hideMark/>
          </w:tcPr>
          <w:p w14:paraId="0A627AC2" w14:textId="77777777" w:rsidR="00AF71E0" w:rsidRDefault="00AF71E0">
            <w:pPr>
              <w:rPr>
                <w:rFonts w:cstheme="minorHAnsi"/>
                <w:b/>
              </w:rPr>
            </w:pPr>
            <w:r>
              <w:rPr>
                <w:rFonts w:cstheme="minorHAnsi"/>
                <w:lang w:val="es-ES"/>
              </w:rPr>
              <w:t>CU-14</w:t>
            </w:r>
          </w:p>
        </w:tc>
      </w:tr>
      <w:tr w:rsidR="00AF71E0" w14:paraId="54BB9A13" w14:textId="77777777" w:rsidTr="00AF71E0">
        <w:tc>
          <w:tcPr>
            <w:tcW w:w="2267" w:type="dxa"/>
            <w:tcBorders>
              <w:top w:val="single" w:sz="6" w:space="0" w:color="000000"/>
              <w:left w:val="single" w:sz="12" w:space="0" w:color="000000"/>
              <w:bottom w:val="single" w:sz="6" w:space="0" w:color="000000"/>
              <w:right w:val="nil"/>
            </w:tcBorders>
            <w:hideMark/>
          </w:tcPr>
          <w:p w14:paraId="0BB83792" w14:textId="77777777" w:rsidR="00AF71E0" w:rsidRDefault="00AF71E0">
            <w:pPr>
              <w:jc w:val="right"/>
              <w:rPr>
                <w:rFonts w:cstheme="minorHAnsi"/>
                <w:b/>
              </w:rPr>
            </w:pPr>
            <w:r>
              <w:rPr>
                <w:rFonts w:cstheme="minorHAnsi"/>
                <w:lang w:val="es-ES"/>
              </w:rPr>
              <w:t>Usar nombre de caso:</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353887B9" w14:textId="77777777" w:rsidR="00AF71E0" w:rsidRDefault="00AF71E0">
            <w:pPr>
              <w:rPr>
                <w:rFonts w:cstheme="minorHAnsi"/>
                <w:bCs/>
              </w:rPr>
            </w:pPr>
            <w:r>
              <w:rPr>
                <w:rFonts w:cstheme="minorHAnsi"/>
                <w:bCs/>
              </w:rPr>
              <w:t>Publicar Proyecto</w:t>
            </w:r>
          </w:p>
        </w:tc>
      </w:tr>
      <w:tr w:rsidR="00AF71E0" w14:paraId="121A3C13" w14:textId="77777777" w:rsidTr="00AF71E0">
        <w:tc>
          <w:tcPr>
            <w:tcW w:w="2267" w:type="dxa"/>
            <w:tcBorders>
              <w:top w:val="single" w:sz="6" w:space="0" w:color="000000"/>
              <w:left w:val="single" w:sz="12" w:space="0" w:color="000000"/>
              <w:bottom w:val="single" w:sz="6" w:space="0" w:color="000000"/>
              <w:right w:val="nil"/>
            </w:tcBorders>
            <w:hideMark/>
          </w:tcPr>
          <w:p w14:paraId="3C12AAE3"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33329417"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gridSpan w:val="2"/>
            <w:tcBorders>
              <w:top w:val="single" w:sz="6" w:space="0" w:color="000000"/>
              <w:left w:val="single" w:sz="6" w:space="0" w:color="000000"/>
              <w:bottom w:val="single" w:sz="6" w:space="0" w:color="000000"/>
              <w:right w:val="nil"/>
            </w:tcBorders>
            <w:hideMark/>
          </w:tcPr>
          <w:p w14:paraId="36681717"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524A93F0" w14:textId="77777777" w:rsidR="00AF71E0" w:rsidRDefault="00AF71E0">
            <w:pPr>
              <w:rPr>
                <w:rFonts w:cstheme="minorHAnsi"/>
                <w:b/>
              </w:rPr>
            </w:pPr>
          </w:p>
        </w:tc>
      </w:tr>
      <w:tr w:rsidR="00AF71E0" w14:paraId="021B1470" w14:textId="77777777" w:rsidTr="00AF71E0">
        <w:tc>
          <w:tcPr>
            <w:tcW w:w="2267" w:type="dxa"/>
            <w:tcBorders>
              <w:top w:val="single" w:sz="6" w:space="0" w:color="000000"/>
              <w:left w:val="single" w:sz="12" w:space="0" w:color="000000"/>
              <w:bottom w:val="single" w:sz="6" w:space="0" w:color="000000"/>
              <w:right w:val="nil"/>
            </w:tcBorders>
            <w:hideMark/>
          </w:tcPr>
          <w:p w14:paraId="137F6F3C" w14:textId="77777777" w:rsidR="00AF71E0" w:rsidRDefault="00AF71E0">
            <w:pPr>
              <w:jc w:val="right"/>
              <w:rPr>
                <w:rFonts w:cstheme="minorHAnsi"/>
                <w:b/>
              </w:rPr>
            </w:pPr>
            <w:r>
              <w:rPr>
                <w:rFonts w:cstheme="minorHAnsi"/>
                <w:lang w:val="es-ES"/>
              </w:rPr>
              <w:lastRenderedPageBreak/>
              <w:t>Fecha de creación:</w:t>
            </w:r>
          </w:p>
        </w:tc>
        <w:tc>
          <w:tcPr>
            <w:tcW w:w="2197" w:type="dxa"/>
            <w:tcBorders>
              <w:top w:val="single" w:sz="6" w:space="0" w:color="000000"/>
              <w:left w:val="single" w:sz="6" w:space="0" w:color="000000"/>
              <w:bottom w:val="single" w:sz="6" w:space="0" w:color="000000"/>
              <w:right w:val="nil"/>
            </w:tcBorders>
            <w:hideMark/>
          </w:tcPr>
          <w:p w14:paraId="1ADB0B78" w14:textId="77777777" w:rsidR="00AF71E0" w:rsidRDefault="00AF71E0">
            <w:pPr>
              <w:rPr>
                <w:rFonts w:cstheme="minorHAnsi"/>
                <w:b/>
              </w:rPr>
            </w:pPr>
            <w:r>
              <w:rPr>
                <w:rFonts w:cstheme="minorHAnsi"/>
                <w:lang w:val="es-ES"/>
              </w:rPr>
              <w:t>30/05/2021</w:t>
            </w:r>
          </w:p>
        </w:tc>
        <w:tc>
          <w:tcPr>
            <w:tcW w:w="2961" w:type="dxa"/>
            <w:gridSpan w:val="2"/>
            <w:tcBorders>
              <w:top w:val="single" w:sz="6" w:space="0" w:color="000000"/>
              <w:left w:val="single" w:sz="6" w:space="0" w:color="000000"/>
              <w:bottom w:val="single" w:sz="6" w:space="0" w:color="000000"/>
              <w:right w:val="nil"/>
            </w:tcBorders>
            <w:hideMark/>
          </w:tcPr>
          <w:p w14:paraId="6053B6AF"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06944B58" w14:textId="77777777" w:rsidR="00AF71E0" w:rsidRDefault="00AF71E0">
            <w:pPr>
              <w:rPr>
                <w:rFonts w:cstheme="minorHAnsi"/>
              </w:rPr>
            </w:pPr>
          </w:p>
        </w:tc>
      </w:tr>
      <w:tr w:rsidR="00AF71E0" w14:paraId="66D578E9" w14:textId="77777777" w:rsidTr="00AF71E0">
        <w:tc>
          <w:tcPr>
            <w:tcW w:w="2267" w:type="dxa"/>
            <w:tcBorders>
              <w:top w:val="single" w:sz="6" w:space="0" w:color="000000"/>
              <w:left w:val="single" w:sz="12" w:space="0" w:color="000000"/>
              <w:bottom w:val="single" w:sz="6" w:space="0" w:color="000000"/>
              <w:right w:val="nil"/>
            </w:tcBorders>
            <w:hideMark/>
          </w:tcPr>
          <w:p w14:paraId="63EBB945" w14:textId="77777777" w:rsidR="00AF71E0" w:rsidRDefault="00AF71E0">
            <w:pPr>
              <w:jc w:val="right"/>
              <w:rPr>
                <w:rFonts w:cstheme="minorHAnsi"/>
                <w:b/>
              </w:rPr>
            </w:pPr>
            <w:r>
              <w:rPr>
                <w:rFonts w:cstheme="minorHAnsi"/>
                <w:lang w:val="es-ES"/>
              </w:rPr>
              <w:t>Actores: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652F68D4" w14:textId="77777777" w:rsidR="00AF71E0" w:rsidRDefault="00AF71E0">
            <w:pPr>
              <w:rPr>
                <w:rFonts w:cstheme="minorHAnsi"/>
                <w:b/>
              </w:rPr>
            </w:pPr>
            <w:r>
              <w:rPr>
                <w:rFonts w:cstheme="minorHAnsi"/>
                <w:lang w:val="es-ES"/>
              </w:rPr>
              <w:t>Presidente, vicepresidente</w:t>
            </w:r>
          </w:p>
        </w:tc>
      </w:tr>
      <w:tr w:rsidR="00AF71E0" w14:paraId="360BD6BF" w14:textId="77777777" w:rsidTr="00AF71E0">
        <w:tc>
          <w:tcPr>
            <w:tcW w:w="2267" w:type="dxa"/>
            <w:tcBorders>
              <w:top w:val="single" w:sz="6" w:space="0" w:color="000000"/>
              <w:left w:val="single" w:sz="12" w:space="0" w:color="000000"/>
              <w:bottom w:val="single" w:sz="6" w:space="0" w:color="000000"/>
              <w:right w:val="nil"/>
            </w:tcBorders>
            <w:hideMark/>
          </w:tcPr>
          <w:p w14:paraId="268C7211" w14:textId="77777777" w:rsidR="00AF71E0" w:rsidRDefault="00AF71E0">
            <w:pPr>
              <w:jc w:val="right"/>
              <w:rPr>
                <w:rFonts w:cstheme="minorHAnsi"/>
                <w:b/>
              </w:rPr>
            </w:pPr>
            <w:r>
              <w:rPr>
                <w:rFonts w:cstheme="minorHAnsi"/>
                <w:lang w:val="es-ES"/>
              </w:rPr>
              <w:t>descripción:</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7500AD78" w14:textId="77777777" w:rsidR="00AF71E0" w:rsidRDefault="00AF71E0">
            <w:pPr>
              <w:rPr>
                <w:rFonts w:cstheme="minorHAnsi"/>
                <w:b/>
              </w:rPr>
            </w:pPr>
            <w:r>
              <w:rPr>
                <w:rFonts w:cstheme="minorHAnsi"/>
              </w:rPr>
              <w:t>En este apartado el usuario o responsable de este cargo podrá publicar un proyecto en construcción, ya teniendo el proyecto registrado podrá realizar esta acción.</w:t>
            </w:r>
          </w:p>
        </w:tc>
      </w:tr>
      <w:tr w:rsidR="00AF71E0" w14:paraId="51BD4D1E" w14:textId="77777777" w:rsidTr="00AF71E0">
        <w:tc>
          <w:tcPr>
            <w:tcW w:w="2267" w:type="dxa"/>
            <w:tcBorders>
              <w:top w:val="single" w:sz="6" w:space="0" w:color="000000"/>
              <w:left w:val="single" w:sz="12" w:space="0" w:color="000000"/>
              <w:bottom w:val="single" w:sz="6" w:space="0" w:color="000000"/>
              <w:right w:val="nil"/>
            </w:tcBorders>
            <w:hideMark/>
          </w:tcPr>
          <w:p w14:paraId="7F3A247D" w14:textId="77777777" w:rsidR="00AF71E0" w:rsidRDefault="00AF71E0">
            <w:pPr>
              <w:jc w:val="right"/>
              <w:rPr>
                <w:rFonts w:cstheme="minorHAnsi"/>
                <w:b/>
              </w:rPr>
            </w:pPr>
            <w:r>
              <w:rPr>
                <w:rFonts w:cstheme="minorHAnsi"/>
                <w:lang w:val="es-ES"/>
              </w:rPr>
              <w:t>Condiciones previas: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7496DE12"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realizar un registro.</w:t>
            </w:r>
          </w:p>
          <w:p w14:paraId="5AD252BF"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611393C1" w14:textId="77777777" w:rsidTr="00AF71E0">
        <w:tc>
          <w:tcPr>
            <w:tcW w:w="2267" w:type="dxa"/>
            <w:tcBorders>
              <w:top w:val="single" w:sz="6" w:space="0" w:color="000000"/>
              <w:left w:val="single" w:sz="12" w:space="0" w:color="000000"/>
              <w:bottom w:val="single" w:sz="6" w:space="0" w:color="000000"/>
              <w:right w:val="nil"/>
            </w:tcBorders>
            <w:hideMark/>
          </w:tcPr>
          <w:p w14:paraId="664448AB" w14:textId="77777777" w:rsidR="00AF71E0" w:rsidRDefault="00AF71E0">
            <w:pPr>
              <w:jc w:val="right"/>
              <w:rPr>
                <w:rFonts w:cstheme="minorHAnsi"/>
                <w:b/>
              </w:rPr>
            </w:pPr>
            <w:r>
              <w:rPr>
                <w:rFonts w:cstheme="minorHAnsi"/>
                <w:lang w:val="es-ES"/>
              </w:rPr>
              <w:t>Condiciones posteriores: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64A4C0FA" w14:textId="77777777" w:rsidR="00AF71E0" w:rsidRDefault="00AF71E0">
            <w:pPr>
              <w:spacing w:line="360" w:lineRule="auto"/>
              <w:rPr>
                <w:rFonts w:cstheme="minorHAnsi"/>
              </w:rPr>
            </w:pPr>
            <w:r>
              <w:rPr>
                <w:rFonts w:cstheme="minorHAnsi"/>
              </w:rPr>
              <w:t>1. Se muestra la página principal de la web.</w:t>
            </w:r>
          </w:p>
          <w:p w14:paraId="1F8C3680" w14:textId="77777777" w:rsidR="00AF71E0" w:rsidRDefault="00AF71E0">
            <w:pPr>
              <w:spacing w:line="360" w:lineRule="auto"/>
              <w:rPr>
                <w:rFonts w:cstheme="minorHAnsi"/>
                <w:bCs/>
              </w:rPr>
            </w:pPr>
            <w:r>
              <w:rPr>
                <w:rFonts w:cstheme="minorHAnsi"/>
              </w:rPr>
              <w:t>2. Se despliega el menú de navegación.</w:t>
            </w:r>
          </w:p>
        </w:tc>
      </w:tr>
      <w:tr w:rsidR="00AF71E0" w14:paraId="4F21BFA9" w14:textId="77777777" w:rsidTr="00AF71E0">
        <w:tc>
          <w:tcPr>
            <w:tcW w:w="2267" w:type="dxa"/>
            <w:tcBorders>
              <w:top w:val="single" w:sz="6" w:space="0" w:color="000000"/>
              <w:left w:val="single" w:sz="12" w:space="0" w:color="000000"/>
              <w:bottom w:val="single" w:sz="6" w:space="0" w:color="000000"/>
              <w:right w:val="nil"/>
            </w:tcBorders>
            <w:hideMark/>
          </w:tcPr>
          <w:p w14:paraId="4718495A" w14:textId="77777777" w:rsidR="00AF71E0" w:rsidRDefault="00AF71E0">
            <w:pPr>
              <w:jc w:val="right"/>
              <w:rPr>
                <w:rFonts w:cstheme="minorHAnsi"/>
                <w:b/>
              </w:rPr>
            </w:pPr>
            <w:r>
              <w:rPr>
                <w:rFonts w:cstheme="minorHAnsi"/>
                <w:lang w:val="es-ES"/>
              </w:rPr>
              <w:t>Flujo normal:</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09C2CD4D" w14:textId="77777777" w:rsidR="00AF71E0" w:rsidRDefault="00AF71E0" w:rsidP="0003499A">
            <w:pPr>
              <w:pStyle w:val="Prrafodelista"/>
              <w:numPr>
                <w:ilvl w:val="0"/>
                <w:numId w:val="44"/>
              </w:numPr>
              <w:spacing w:line="256" w:lineRule="auto"/>
              <w:rPr>
                <w:rFonts w:cstheme="minorHAnsi"/>
                <w:b/>
              </w:rPr>
            </w:pPr>
            <w:r>
              <w:rPr>
                <w:rFonts w:cstheme="minorHAnsi"/>
                <w:b/>
                <w:lang w:val="es-ES"/>
              </w:rPr>
              <w:t xml:space="preserve">Publicar </w:t>
            </w:r>
          </w:p>
          <w:p w14:paraId="114AC104" w14:textId="77777777" w:rsidR="00AF71E0" w:rsidRDefault="00AF71E0">
            <w:pPr>
              <w:suppressAutoHyphens/>
              <w:spacing w:after="0" w:line="240" w:lineRule="auto"/>
              <w:rPr>
                <w:rFonts w:cstheme="minorHAnsi"/>
              </w:rPr>
            </w:pPr>
            <w:r>
              <w:rPr>
                <w:rFonts w:cstheme="minorHAnsi"/>
              </w:rPr>
              <w:t>1.  Ingresa al apartado de “Proyectos”.</w:t>
            </w:r>
          </w:p>
          <w:p w14:paraId="7BDB7936" w14:textId="77777777" w:rsidR="00AF71E0" w:rsidRDefault="00AF71E0">
            <w:pPr>
              <w:suppressAutoHyphens/>
              <w:spacing w:after="0" w:line="240" w:lineRule="auto"/>
              <w:rPr>
                <w:rFonts w:cstheme="minorHAnsi"/>
              </w:rPr>
            </w:pPr>
            <w:r>
              <w:rPr>
                <w:rFonts w:cstheme="minorHAnsi"/>
              </w:rPr>
              <w:t>2. Despliega una opción “Ver proyectos”.</w:t>
            </w:r>
          </w:p>
          <w:p w14:paraId="2DC606C0" w14:textId="77777777" w:rsidR="00AF71E0" w:rsidRDefault="00AF71E0">
            <w:pPr>
              <w:suppressAutoHyphens/>
              <w:spacing w:after="0" w:line="240" w:lineRule="auto"/>
              <w:rPr>
                <w:rFonts w:cstheme="minorHAnsi"/>
              </w:rPr>
            </w:pPr>
            <w:r>
              <w:rPr>
                <w:rFonts w:cstheme="minorHAnsi"/>
              </w:rPr>
              <w:t>3. Presiona la opción “Ver proyectos”.</w:t>
            </w:r>
          </w:p>
          <w:p w14:paraId="20FDD097"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proyectos registradas, cada fila de la tabla a su vez contiene los botones “Publicar”, “Editar” y “Eliminar”.</w:t>
            </w:r>
          </w:p>
          <w:p w14:paraId="4437E65B" w14:textId="77777777" w:rsidR="00AF71E0" w:rsidRDefault="00AF71E0">
            <w:pPr>
              <w:suppressAutoHyphens/>
              <w:spacing w:after="0" w:line="240" w:lineRule="auto"/>
              <w:rPr>
                <w:rFonts w:cstheme="minorHAnsi"/>
              </w:rPr>
            </w:pPr>
            <w:r>
              <w:rPr>
                <w:rFonts w:cstheme="minorHAnsi"/>
              </w:rPr>
              <w:t>5. Se presiona el botón “Publicar” de cualquier fila del registro de proyectos.</w:t>
            </w:r>
          </w:p>
          <w:p w14:paraId="2F8CFF0F" w14:textId="77777777" w:rsidR="00AF71E0" w:rsidRDefault="00AF71E0">
            <w:pPr>
              <w:suppressAutoHyphens/>
              <w:spacing w:after="0" w:line="240" w:lineRule="auto"/>
              <w:rPr>
                <w:rFonts w:cstheme="minorHAnsi"/>
              </w:rPr>
            </w:pPr>
            <w:r>
              <w:rPr>
                <w:rFonts w:cstheme="minorHAnsi"/>
              </w:rPr>
              <w:t>6. Se confirma mediante un mensaje “Se realizo correctamente”.</w:t>
            </w:r>
          </w:p>
        </w:tc>
      </w:tr>
      <w:tr w:rsidR="00AF71E0" w14:paraId="7A57D22B" w14:textId="77777777" w:rsidTr="00AF71E0">
        <w:tc>
          <w:tcPr>
            <w:tcW w:w="2267" w:type="dxa"/>
            <w:tcBorders>
              <w:top w:val="single" w:sz="6" w:space="0" w:color="000000"/>
              <w:left w:val="single" w:sz="12" w:space="0" w:color="000000"/>
              <w:bottom w:val="single" w:sz="6" w:space="0" w:color="000000"/>
              <w:right w:val="nil"/>
            </w:tcBorders>
            <w:hideMark/>
          </w:tcPr>
          <w:p w14:paraId="5CC28EBC" w14:textId="77777777" w:rsidR="00AF71E0" w:rsidRDefault="00AF71E0">
            <w:pPr>
              <w:jc w:val="right"/>
              <w:rPr>
                <w:rFonts w:cstheme="minorHAnsi"/>
                <w:b/>
              </w:rPr>
            </w:pPr>
            <w:r>
              <w:rPr>
                <w:rFonts w:cstheme="minorHAnsi"/>
                <w:lang w:val="es-ES"/>
              </w:rPr>
              <w:t>Flujos alternativos: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2EEAA20E" w14:textId="77777777" w:rsidR="00AF71E0" w:rsidRDefault="00AF71E0">
            <w:pPr>
              <w:suppressAutoHyphens/>
              <w:spacing w:after="0" w:line="240" w:lineRule="auto"/>
              <w:rPr>
                <w:rFonts w:cstheme="minorHAnsi"/>
                <w:bCs/>
              </w:rPr>
            </w:pPr>
            <w:r>
              <w:rPr>
                <w:rFonts w:cstheme="minorHAnsi"/>
                <w:bCs/>
              </w:rPr>
              <w:t>Ninguno</w:t>
            </w:r>
          </w:p>
        </w:tc>
      </w:tr>
      <w:tr w:rsidR="00AF71E0" w14:paraId="7190DB03" w14:textId="77777777" w:rsidTr="00AF71E0">
        <w:tc>
          <w:tcPr>
            <w:tcW w:w="2267" w:type="dxa"/>
            <w:tcBorders>
              <w:top w:val="single" w:sz="6" w:space="0" w:color="000000"/>
              <w:left w:val="single" w:sz="12" w:space="0" w:color="000000"/>
              <w:bottom w:val="single" w:sz="6" w:space="0" w:color="000000"/>
              <w:right w:val="nil"/>
            </w:tcBorders>
            <w:hideMark/>
          </w:tcPr>
          <w:p w14:paraId="1626A8B8" w14:textId="77777777" w:rsidR="00AF71E0" w:rsidRDefault="00AF71E0">
            <w:pPr>
              <w:jc w:val="right"/>
              <w:rPr>
                <w:rFonts w:cstheme="minorHAnsi"/>
                <w:b/>
              </w:rPr>
            </w:pPr>
            <w:r>
              <w:rPr>
                <w:rFonts w:cstheme="minorHAnsi"/>
                <w:lang w:val="es-ES"/>
              </w:rPr>
              <w:t>Excepciones:</w:t>
            </w:r>
          </w:p>
        </w:tc>
        <w:tc>
          <w:tcPr>
            <w:tcW w:w="7322" w:type="dxa"/>
            <w:gridSpan w:val="4"/>
            <w:tcBorders>
              <w:top w:val="single" w:sz="6" w:space="0" w:color="000000"/>
              <w:left w:val="single" w:sz="6" w:space="0" w:color="000000"/>
              <w:bottom w:val="single" w:sz="6" w:space="0" w:color="000000"/>
              <w:right w:val="single" w:sz="12" w:space="0" w:color="000000"/>
            </w:tcBorders>
          </w:tcPr>
          <w:p w14:paraId="6423604D" w14:textId="77777777" w:rsidR="00AF71E0" w:rsidRDefault="00AF71E0">
            <w:pPr>
              <w:suppressAutoHyphens/>
              <w:spacing w:after="0" w:line="240" w:lineRule="auto"/>
              <w:rPr>
                <w:rFonts w:cstheme="minorHAnsi"/>
                <w:bCs/>
              </w:rPr>
            </w:pPr>
            <w:r>
              <w:rPr>
                <w:rFonts w:cstheme="minorHAnsi"/>
                <w:bCs/>
              </w:rPr>
              <w:t>Ninguno</w:t>
            </w:r>
          </w:p>
          <w:p w14:paraId="3C32526C" w14:textId="77777777" w:rsidR="00AF71E0" w:rsidRDefault="00AF71E0">
            <w:pPr>
              <w:suppressAutoHyphens/>
              <w:spacing w:after="0" w:line="240" w:lineRule="auto"/>
              <w:rPr>
                <w:rFonts w:cstheme="minorHAnsi"/>
                <w:b/>
              </w:rPr>
            </w:pPr>
          </w:p>
        </w:tc>
      </w:tr>
      <w:tr w:rsidR="00AF71E0" w14:paraId="6D2A6876" w14:textId="77777777" w:rsidTr="00AF71E0">
        <w:tc>
          <w:tcPr>
            <w:tcW w:w="2267" w:type="dxa"/>
            <w:tcBorders>
              <w:top w:val="single" w:sz="6" w:space="0" w:color="000000"/>
              <w:left w:val="single" w:sz="12" w:space="0" w:color="000000"/>
              <w:bottom w:val="single" w:sz="6" w:space="0" w:color="000000"/>
              <w:right w:val="nil"/>
            </w:tcBorders>
            <w:hideMark/>
          </w:tcPr>
          <w:p w14:paraId="5D2F03DD" w14:textId="77777777" w:rsidR="00AF71E0" w:rsidRDefault="00AF71E0">
            <w:pPr>
              <w:jc w:val="right"/>
              <w:rPr>
                <w:rFonts w:cstheme="minorHAnsi"/>
                <w:b/>
              </w:rPr>
            </w:pPr>
            <w:r>
              <w:rPr>
                <w:rFonts w:cstheme="minorHAnsi"/>
                <w:lang w:val="es-ES"/>
              </w:rPr>
              <w:t>Incluye:</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6FB42633" w14:textId="77777777" w:rsidR="00AF71E0" w:rsidRDefault="00AF71E0">
            <w:pPr>
              <w:rPr>
                <w:rFonts w:cstheme="minorHAnsi"/>
                <w:b/>
              </w:rPr>
            </w:pPr>
            <w:r>
              <w:rPr>
                <w:rFonts w:cstheme="minorHAnsi"/>
                <w:lang w:val="es-ES"/>
              </w:rPr>
              <w:t>ninguno</w:t>
            </w:r>
          </w:p>
        </w:tc>
      </w:tr>
      <w:tr w:rsidR="00AF71E0" w14:paraId="0E7D5921" w14:textId="77777777" w:rsidTr="00AF71E0">
        <w:tc>
          <w:tcPr>
            <w:tcW w:w="2267" w:type="dxa"/>
            <w:tcBorders>
              <w:top w:val="single" w:sz="6" w:space="0" w:color="000000"/>
              <w:left w:val="single" w:sz="12" w:space="0" w:color="000000"/>
              <w:bottom w:val="single" w:sz="6" w:space="0" w:color="000000"/>
              <w:right w:val="nil"/>
            </w:tcBorders>
            <w:hideMark/>
          </w:tcPr>
          <w:p w14:paraId="0EF6737A" w14:textId="77777777" w:rsidR="00AF71E0" w:rsidRDefault="00AF71E0">
            <w:pPr>
              <w:jc w:val="right"/>
              <w:rPr>
                <w:rFonts w:cstheme="minorHAnsi"/>
                <w:b/>
              </w:rPr>
            </w:pPr>
            <w:r>
              <w:rPr>
                <w:rFonts w:cstheme="minorHAnsi"/>
                <w:lang w:val="es-ES"/>
              </w:rPr>
              <w:t>prioridad:</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1FB8C57F" w14:textId="77777777" w:rsidR="00AF71E0" w:rsidRDefault="00AF71E0">
            <w:pPr>
              <w:rPr>
                <w:rFonts w:cstheme="minorHAnsi"/>
                <w:bCs/>
              </w:rPr>
            </w:pPr>
            <w:r>
              <w:rPr>
                <w:rFonts w:cstheme="minorHAnsi"/>
                <w:bCs/>
              </w:rPr>
              <w:t>Medio.</w:t>
            </w:r>
          </w:p>
        </w:tc>
      </w:tr>
      <w:tr w:rsidR="00AF71E0" w14:paraId="2AA9B488" w14:textId="77777777" w:rsidTr="00AF71E0">
        <w:tc>
          <w:tcPr>
            <w:tcW w:w="2267" w:type="dxa"/>
            <w:tcBorders>
              <w:top w:val="single" w:sz="6" w:space="0" w:color="000000"/>
              <w:left w:val="single" w:sz="12" w:space="0" w:color="000000"/>
              <w:bottom w:val="single" w:sz="6" w:space="0" w:color="000000"/>
              <w:right w:val="nil"/>
            </w:tcBorders>
            <w:hideMark/>
          </w:tcPr>
          <w:p w14:paraId="79D0FF1B" w14:textId="77777777" w:rsidR="00AF71E0" w:rsidRDefault="00AF71E0">
            <w:pPr>
              <w:jc w:val="right"/>
              <w:rPr>
                <w:rFonts w:cstheme="minorHAnsi"/>
                <w:b/>
              </w:rPr>
            </w:pPr>
            <w:r>
              <w:rPr>
                <w:rFonts w:cstheme="minorHAnsi"/>
                <w:lang w:val="es-ES"/>
              </w:rPr>
              <w:t>Frecuencia de uso:</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61D7B0E2" w14:textId="77777777" w:rsidR="00AF71E0" w:rsidRDefault="00AF71E0">
            <w:pPr>
              <w:rPr>
                <w:rFonts w:cstheme="minorHAnsi"/>
                <w:b/>
              </w:rPr>
            </w:pPr>
            <w:r>
              <w:rPr>
                <w:rFonts w:cstheme="minorHAnsi"/>
                <w:lang w:val="es-ES"/>
              </w:rPr>
              <w:t>Las veces que el presidente o el vicepresidente necesite hacer una publicación.</w:t>
            </w:r>
          </w:p>
        </w:tc>
      </w:tr>
      <w:tr w:rsidR="00AF71E0" w14:paraId="18696D60" w14:textId="77777777" w:rsidTr="00AF71E0">
        <w:tc>
          <w:tcPr>
            <w:tcW w:w="2267" w:type="dxa"/>
            <w:tcBorders>
              <w:top w:val="single" w:sz="6" w:space="0" w:color="000000"/>
              <w:left w:val="single" w:sz="12" w:space="0" w:color="000000"/>
              <w:bottom w:val="single" w:sz="6" w:space="0" w:color="000000"/>
              <w:right w:val="nil"/>
            </w:tcBorders>
            <w:hideMark/>
          </w:tcPr>
          <w:p w14:paraId="4B7F847F" w14:textId="77777777" w:rsidR="00AF71E0" w:rsidRDefault="00AF71E0">
            <w:pPr>
              <w:jc w:val="right"/>
              <w:rPr>
                <w:rFonts w:cstheme="minorHAnsi"/>
                <w:b/>
              </w:rPr>
            </w:pPr>
            <w:r>
              <w:rPr>
                <w:rFonts w:cstheme="minorHAnsi"/>
                <w:lang w:val="es-ES"/>
              </w:rPr>
              <w:t>Reglas de negocio:</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760AD3BA" w14:textId="77777777" w:rsidR="00AF71E0" w:rsidRDefault="00AF71E0">
            <w:pPr>
              <w:rPr>
                <w:rFonts w:cstheme="minorHAnsi"/>
              </w:rPr>
            </w:pPr>
            <w:r>
              <w:rPr>
                <w:rFonts w:cstheme="minorHAnsi"/>
              </w:rPr>
              <w:t>Ninguna</w:t>
            </w:r>
          </w:p>
        </w:tc>
      </w:tr>
      <w:tr w:rsidR="00AF71E0" w14:paraId="40AB58BB" w14:textId="77777777" w:rsidTr="00AF71E0">
        <w:tc>
          <w:tcPr>
            <w:tcW w:w="2267" w:type="dxa"/>
            <w:tcBorders>
              <w:top w:val="single" w:sz="6" w:space="0" w:color="000000"/>
              <w:left w:val="single" w:sz="12" w:space="0" w:color="000000"/>
              <w:bottom w:val="single" w:sz="6" w:space="0" w:color="000000"/>
              <w:right w:val="nil"/>
            </w:tcBorders>
            <w:hideMark/>
          </w:tcPr>
          <w:p w14:paraId="1F95B772" w14:textId="77777777" w:rsidR="00AF71E0" w:rsidRDefault="00AF71E0">
            <w:pPr>
              <w:jc w:val="right"/>
              <w:rPr>
                <w:rFonts w:cstheme="minorHAnsi"/>
                <w:b/>
              </w:rPr>
            </w:pPr>
            <w:r>
              <w:rPr>
                <w:rFonts w:cstheme="minorHAnsi"/>
                <w:lang w:val="es-ES"/>
              </w:rPr>
              <w:t>Requisitos especiales: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4DAB5366"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1E6D58DE"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0877CE43" w14:textId="77777777" w:rsidR="00AF71E0" w:rsidRDefault="00AF71E0">
            <w:pPr>
              <w:jc w:val="right"/>
              <w:rPr>
                <w:rFonts w:cstheme="minorHAnsi"/>
                <w:b/>
              </w:rPr>
            </w:pPr>
            <w:r>
              <w:rPr>
                <w:rFonts w:cstheme="minorHAnsi"/>
                <w:lang w:val="es-ES"/>
              </w:rPr>
              <w:t>Suposiciones:</w:t>
            </w:r>
          </w:p>
        </w:tc>
        <w:tc>
          <w:tcPr>
            <w:tcW w:w="7322" w:type="dxa"/>
            <w:gridSpan w:val="4"/>
            <w:tcBorders>
              <w:top w:val="single" w:sz="6" w:space="0" w:color="000000"/>
              <w:left w:val="single" w:sz="6" w:space="0" w:color="000000"/>
              <w:bottom w:val="single" w:sz="6" w:space="0" w:color="000000"/>
              <w:right w:val="single" w:sz="12" w:space="0" w:color="000000"/>
            </w:tcBorders>
            <w:hideMark/>
          </w:tcPr>
          <w:p w14:paraId="77308906"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1C059D39"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3803475F" w14:textId="77777777" w:rsidTr="00AF71E0">
        <w:tc>
          <w:tcPr>
            <w:tcW w:w="2267" w:type="dxa"/>
            <w:tcBorders>
              <w:top w:val="single" w:sz="6" w:space="0" w:color="000000"/>
              <w:left w:val="single" w:sz="12" w:space="0" w:color="000000"/>
              <w:bottom w:val="single" w:sz="12" w:space="0" w:color="000000"/>
              <w:right w:val="nil"/>
            </w:tcBorders>
            <w:hideMark/>
          </w:tcPr>
          <w:p w14:paraId="63F70939" w14:textId="77777777" w:rsidR="00AF71E0" w:rsidRDefault="00AF71E0">
            <w:pPr>
              <w:jc w:val="right"/>
              <w:rPr>
                <w:rFonts w:cstheme="minorHAnsi"/>
                <w:b/>
              </w:rPr>
            </w:pPr>
            <w:r>
              <w:rPr>
                <w:rFonts w:cstheme="minorHAnsi"/>
                <w:lang w:val="es-ES"/>
              </w:rPr>
              <w:t>Notas y problemas:</w:t>
            </w:r>
          </w:p>
        </w:tc>
        <w:tc>
          <w:tcPr>
            <w:tcW w:w="7322" w:type="dxa"/>
            <w:gridSpan w:val="4"/>
            <w:tcBorders>
              <w:top w:val="single" w:sz="6" w:space="0" w:color="000000"/>
              <w:left w:val="single" w:sz="6" w:space="0" w:color="000000"/>
              <w:bottom w:val="single" w:sz="12" w:space="0" w:color="000000"/>
              <w:right w:val="single" w:sz="12" w:space="0" w:color="000000"/>
            </w:tcBorders>
          </w:tcPr>
          <w:p w14:paraId="1729C1FA" w14:textId="77777777" w:rsidR="00AF71E0" w:rsidRDefault="00AF71E0">
            <w:pPr>
              <w:rPr>
                <w:rFonts w:cstheme="minorHAnsi"/>
                <w:b/>
              </w:rPr>
            </w:pPr>
          </w:p>
        </w:tc>
      </w:tr>
      <w:tr w:rsidR="00AF71E0" w14:paraId="54E15070" w14:textId="77777777" w:rsidTr="00AF71E0">
        <w:tc>
          <w:tcPr>
            <w:tcW w:w="2267" w:type="dxa"/>
            <w:tcBorders>
              <w:top w:val="single" w:sz="6" w:space="0" w:color="000000"/>
              <w:left w:val="single" w:sz="12" w:space="0" w:color="000000"/>
              <w:bottom w:val="single" w:sz="12" w:space="0" w:color="000000"/>
              <w:right w:val="nil"/>
            </w:tcBorders>
            <w:hideMark/>
          </w:tcPr>
          <w:p w14:paraId="70D5E026" w14:textId="77777777" w:rsidR="00AF71E0" w:rsidRDefault="00AF71E0">
            <w:pPr>
              <w:jc w:val="right"/>
              <w:rPr>
                <w:rFonts w:cstheme="minorHAnsi"/>
                <w:lang w:val="es-ES"/>
              </w:rPr>
            </w:pPr>
            <w:r>
              <w:rPr>
                <w:rFonts w:cstheme="minorHAnsi"/>
                <w:lang w:val="es-ES"/>
              </w:rPr>
              <w:t>ID de caso de uso:</w:t>
            </w:r>
          </w:p>
        </w:tc>
        <w:tc>
          <w:tcPr>
            <w:tcW w:w="7322" w:type="dxa"/>
            <w:gridSpan w:val="4"/>
            <w:tcBorders>
              <w:top w:val="single" w:sz="6" w:space="0" w:color="000000"/>
              <w:left w:val="single" w:sz="6" w:space="0" w:color="000000"/>
              <w:bottom w:val="single" w:sz="12" w:space="0" w:color="000000"/>
              <w:right w:val="single" w:sz="12" w:space="0" w:color="000000"/>
            </w:tcBorders>
            <w:hideMark/>
          </w:tcPr>
          <w:p w14:paraId="58050D6F" w14:textId="77777777" w:rsidR="00AF71E0" w:rsidRDefault="00AF71E0">
            <w:pPr>
              <w:rPr>
                <w:rFonts w:cstheme="minorHAnsi"/>
                <w:bCs/>
              </w:rPr>
            </w:pPr>
            <w:r>
              <w:rPr>
                <w:rFonts w:cstheme="minorHAnsi"/>
                <w:bCs/>
              </w:rPr>
              <w:t>CU-15</w:t>
            </w:r>
          </w:p>
        </w:tc>
      </w:tr>
      <w:tr w:rsidR="00AF71E0" w14:paraId="6A3C1F3A" w14:textId="77777777" w:rsidTr="00AF71E0">
        <w:tc>
          <w:tcPr>
            <w:tcW w:w="2267" w:type="dxa"/>
            <w:tcBorders>
              <w:top w:val="single" w:sz="6" w:space="0" w:color="000000"/>
              <w:left w:val="single" w:sz="12" w:space="0" w:color="000000"/>
              <w:bottom w:val="single" w:sz="12" w:space="0" w:color="000000"/>
              <w:right w:val="nil"/>
            </w:tcBorders>
            <w:hideMark/>
          </w:tcPr>
          <w:p w14:paraId="62D7AEDA" w14:textId="77777777" w:rsidR="00AF71E0" w:rsidRDefault="00AF71E0">
            <w:pPr>
              <w:jc w:val="right"/>
              <w:rPr>
                <w:rFonts w:cstheme="minorHAnsi"/>
                <w:lang w:val="es-ES"/>
              </w:rPr>
            </w:pPr>
            <w:r>
              <w:rPr>
                <w:rFonts w:cstheme="minorHAnsi"/>
                <w:lang w:val="es-ES"/>
              </w:rPr>
              <w:t>Usar nombre de caso:</w:t>
            </w:r>
          </w:p>
        </w:tc>
        <w:tc>
          <w:tcPr>
            <w:tcW w:w="7322" w:type="dxa"/>
            <w:gridSpan w:val="4"/>
            <w:tcBorders>
              <w:top w:val="single" w:sz="6" w:space="0" w:color="000000"/>
              <w:left w:val="single" w:sz="6" w:space="0" w:color="000000"/>
              <w:bottom w:val="single" w:sz="12" w:space="0" w:color="000000"/>
              <w:right w:val="single" w:sz="12" w:space="0" w:color="000000"/>
            </w:tcBorders>
            <w:hideMark/>
          </w:tcPr>
          <w:p w14:paraId="075BDD0E" w14:textId="77777777" w:rsidR="00AF71E0" w:rsidRDefault="00AF71E0">
            <w:pPr>
              <w:rPr>
                <w:rFonts w:cstheme="minorHAnsi"/>
                <w:b/>
              </w:rPr>
            </w:pPr>
            <w:r>
              <w:rPr>
                <w:rFonts w:cstheme="minorHAnsi"/>
                <w:bCs/>
              </w:rPr>
              <w:t>Editar Proyecto</w:t>
            </w:r>
            <w:r>
              <w:rPr>
                <w:rFonts w:cstheme="minorHAnsi"/>
                <w:b/>
              </w:rPr>
              <w:tab/>
            </w:r>
          </w:p>
        </w:tc>
      </w:tr>
      <w:tr w:rsidR="00AF71E0" w14:paraId="0A396240" w14:textId="77777777" w:rsidTr="00AF71E0">
        <w:tc>
          <w:tcPr>
            <w:tcW w:w="2268" w:type="dxa"/>
            <w:tcBorders>
              <w:top w:val="single" w:sz="6" w:space="0" w:color="000000"/>
              <w:left w:val="single" w:sz="12" w:space="0" w:color="000000"/>
              <w:bottom w:val="single" w:sz="6" w:space="0" w:color="000000"/>
              <w:right w:val="nil"/>
            </w:tcBorders>
            <w:hideMark/>
          </w:tcPr>
          <w:p w14:paraId="1F86D64E" w14:textId="77777777" w:rsidR="00AF71E0" w:rsidRDefault="00AF71E0">
            <w:pPr>
              <w:jc w:val="right"/>
            </w:pPr>
            <w:r>
              <w:rPr>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12D826D6"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09569193" w14:textId="77777777" w:rsidR="00AF71E0" w:rsidRDefault="00AF71E0">
            <w:pPr>
              <w:jc w:val="right"/>
            </w:pPr>
            <w:r>
              <w:rPr>
                <w:lang w:val="es-ES"/>
              </w:rPr>
              <w:t>creado por:</w:t>
            </w:r>
          </w:p>
        </w:tc>
        <w:tc>
          <w:tcPr>
            <w:tcW w:w="2928" w:type="dxa"/>
            <w:gridSpan w:val="2"/>
            <w:tcBorders>
              <w:top w:val="single" w:sz="6" w:space="0" w:color="000000"/>
              <w:left w:val="single" w:sz="6" w:space="0" w:color="000000"/>
              <w:bottom w:val="single" w:sz="6" w:space="0" w:color="000000"/>
              <w:right w:val="single" w:sz="12" w:space="0" w:color="000000"/>
            </w:tcBorders>
            <w:hideMark/>
          </w:tcPr>
          <w:p w14:paraId="591B5FDC"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r>
      <w:tr w:rsidR="00AF71E0" w14:paraId="761FACB0" w14:textId="77777777" w:rsidTr="00AF71E0">
        <w:tc>
          <w:tcPr>
            <w:tcW w:w="2268" w:type="dxa"/>
            <w:tcBorders>
              <w:top w:val="single" w:sz="6" w:space="0" w:color="000000"/>
              <w:left w:val="single" w:sz="12" w:space="0" w:color="000000"/>
              <w:bottom w:val="single" w:sz="6" w:space="0" w:color="000000"/>
              <w:right w:val="nil"/>
            </w:tcBorders>
            <w:hideMark/>
          </w:tcPr>
          <w:p w14:paraId="567AF73B"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466B854C"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25E59FE9" w14:textId="77777777" w:rsidR="00AF71E0" w:rsidRDefault="00AF71E0">
            <w:pPr>
              <w:jc w:val="right"/>
            </w:pPr>
            <w:r>
              <w:rPr>
                <w:lang w:val="es-ES"/>
              </w:rPr>
              <w:t>Fecha de creación:</w:t>
            </w:r>
          </w:p>
        </w:tc>
        <w:tc>
          <w:tcPr>
            <w:tcW w:w="2928" w:type="dxa"/>
            <w:gridSpan w:val="2"/>
            <w:tcBorders>
              <w:top w:val="single" w:sz="6" w:space="0" w:color="000000"/>
              <w:left w:val="single" w:sz="6" w:space="0" w:color="000000"/>
              <w:bottom w:val="single" w:sz="6" w:space="0" w:color="000000"/>
              <w:right w:val="single" w:sz="12" w:space="0" w:color="000000"/>
            </w:tcBorders>
            <w:hideMark/>
          </w:tcPr>
          <w:p w14:paraId="75346550" w14:textId="77777777" w:rsidR="00AF71E0" w:rsidRDefault="00AF71E0">
            <w:r>
              <w:rPr>
                <w:lang w:val="es-ES"/>
              </w:rPr>
              <w:t>30/05/2021</w:t>
            </w:r>
          </w:p>
        </w:tc>
      </w:tr>
      <w:tr w:rsidR="00AF71E0" w14:paraId="4E49E252" w14:textId="77777777" w:rsidTr="00AF71E0">
        <w:tc>
          <w:tcPr>
            <w:tcW w:w="2268" w:type="dxa"/>
            <w:tcBorders>
              <w:top w:val="single" w:sz="6" w:space="0" w:color="000000"/>
              <w:left w:val="single" w:sz="12" w:space="0" w:color="000000"/>
              <w:bottom w:val="single" w:sz="6" w:space="0" w:color="000000"/>
              <w:right w:val="nil"/>
            </w:tcBorders>
            <w:hideMark/>
          </w:tcPr>
          <w:p w14:paraId="3830DB3E" w14:textId="77777777" w:rsidR="00AF71E0" w:rsidRDefault="00AF71E0">
            <w:pPr>
              <w:jc w:val="right"/>
            </w:pPr>
            <w:r>
              <w:rPr>
                <w:lang w:val="es-ES"/>
              </w:rPr>
              <w:t>Actores: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4557A460" w14:textId="77777777" w:rsidR="00AF71E0" w:rsidRDefault="00AF71E0">
            <w:r>
              <w:rPr>
                <w:lang w:val="es-ES"/>
              </w:rPr>
              <w:t>Presidente, vicepresidente</w:t>
            </w:r>
          </w:p>
        </w:tc>
      </w:tr>
      <w:tr w:rsidR="00AF71E0" w14:paraId="2A8FE6D3" w14:textId="77777777" w:rsidTr="00AF71E0">
        <w:tc>
          <w:tcPr>
            <w:tcW w:w="2268" w:type="dxa"/>
            <w:tcBorders>
              <w:top w:val="single" w:sz="6" w:space="0" w:color="000000"/>
              <w:left w:val="single" w:sz="12" w:space="0" w:color="000000"/>
              <w:bottom w:val="single" w:sz="6" w:space="0" w:color="000000"/>
              <w:right w:val="nil"/>
            </w:tcBorders>
            <w:hideMark/>
          </w:tcPr>
          <w:p w14:paraId="037C4FC4" w14:textId="77777777" w:rsidR="00AF71E0" w:rsidRDefault="00AF71E0">
            <w:pPr>
              <w:jc w:val="right"/>
            </w:pPr>
            <w:r>
              <w:rPr>
                <w:lang w:val="es-ES"/>
              </w:rPr>
              <w:t>descripción:</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530CBBDD" w14:textId="77777777" w:rsidR="00AF71E0" w:rsidRDefault="00AF71E0">
            <w:r>
              <w:t>El presidente o el vicepresidente podrán editar los datos del proyecto que ya se tiene registrado y así asignarle un nuevo valor.</w:t>
            </w:r>
          </w:p>
        </w:tc>
      </w:tr>
      <w:tr w:rsidR="00AF71E0" w14:paraId="1F4D6238" w14:textId="77777777" w:rsidTr="00AF71E0">
        <w:tc>
          <w:tcPr>
            <w:tcW w:w="2268" w:type="dxa"/>
            <w:tcBorders>
              <w:top w:val="single" w:sz="6" w:space="0" w:color="000000"/>
              <w:left w:val="single" w:sz="12" w:space="0" w:color="000000"/>
              <w:bottom w:val="single" w:sz="6" w:space="0" w:color="000000"/>
              <w:right w:val="nil"/>
            </w:tcBorders>
            <w:hideMark/>
          </w:tcPr>
          <w:p w14:paraId="6D9708D0" w14:textId="77777777" w:rsidR="00AF71E0" w:rsidRDefault="00AF71E0">
            <w:pPr>
              <w:jc w:val="right"/>
            </w:pPr>
            <w:r>
              <w:rPr>
                <w:lang w:val="es-ES"/>
              </w:rPr>
              <w:t>Condiciones previas: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5639FD6F" w14:textId="77777777" w:rsidR="00AF71E0" w:rsidRDefault="00AF71E0">
            <w:pPr>
              <w:suppressAutoHyphens/>
              <w:spacing w:after="0" w:line="240" w:lineRule="auto"/>
            </w:pPr>
            <w:r>
              <w:rPr>
                <w:lang w:val="es-ES"/>
              </w:rPr>
              <w:t>1. El presidente o el vicepresidente para ingresar debe de tener las credenciales validas de ingreso al sistema.</w:t>
            </w:r>
          </w:p>
          <w:p w14:paraId="09BC7E7E" w14:textId="77777777" w:rsidR="00AF71E0" w:rsidRDefault="00AF71E0">
            <w:pPr>
              <w:suppressAutoHyphens/>
              <w:spacing w:after="0" w:line="240" w:lineRule="auto"/>
            </w:pPr>
            <w:r>
              <w:rPr>
                <w:lang w:val="es-ES"/>
              </w:rPr>
              <w:t xml:space="preserve">2. El presidente o el vicepresidente debe estar </w:t>
            </w:r>
            <w:proofErr w:type="spellStart"/>
            <w:r>
              <w:rPr>
                <w:lang w:val="es-ES"/>
              </w:rPr>
              <w:t>logueado</w:t>
            </w:r>
            <w:proofErr w:type="spellEnd"/>
            <w:r>
              <w:rPr>
                <w:lang w:val="es-ES"/>
              </w:rPr>
              <w:t xml:space="preserve"> en el sistema.</w:t>
            </w:r>
          </w:p>
        </w:tc>
      </w:tr>
      <w:tr w:rsidR="00AF71E0" w14:paraId="3EA68B02" w14:textId="77777777" w:rsidTr="00AF71E0">
        <w:tc>
          <w:tcPr>
            <w:tcW w:w="2268" w:type="dxa"/>
            <w:tcBorders>
              <w:top w:val="single" w:sz="6" w:space="0" w:color="000000"/>
              <w:left w:val="single" w:sz="12" w:space="0" w:color="000000"/>
              <w:bottom w:val="single" w:sz="6" w:space="0" w:color="000000"/>
              <w:right w:val="nil"/>
            </w:tcBorders>
            <w:hideMark/>
          </w:tcPr>
          <w:p w14:paraId="76BDCBE4" w14:textId="77777777" w:rsidR="00AF71E0" w:rsidRDefault="00AF71E0">
            <w:pPr>
              <w:jc w:val="right"/>
            </w:pPr>
            <w:r>
              <w:rPr>
                <w:lang w:val="es-ES"/>
              </w:rPr>
              <w:t>Condiciones posteriores: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6A43E9F4" w14:textId="77777777" w:rsidR="00AF71E0" w:rsidRDefault="00AF71E0">
            <w:pPr>
              <w:spacing w:line="360" w:lineRule="auto"/>
              <w:rPr>
                <w:rFonts w:cstheme="minorHAnsi"/>
              </w:rPr>
            </w:pPr>
            <w:r>
              <w:rPr>
                <w:rFonts w:cstheme="minorHAnsi"/>
              </w:rPr>
              <w:t>1.Se muestra la página principal de la web.</w:t>
            </w:r>
          </w:p>
          <w:p w14:paraId="4A7326DB" w14:textId="77777777" w:rsidR="00AF71E0" w:rsidRDefault="00AF71E0">
            <w:pPr>
              <w:suppressAutoHyphens/>
              <w:spacing w:after="0" w:line="240" w:lineRule="auto"/>
            </w:pPr>
            <w:r>
              <w:rPr>
                <w:rFonts w:cstheme="minorHAnsi"/>
              </w:rPr>
              <w:t>2.Se despliega el menú de navegación.</w:t>
            </w:r>
          </w:p>
        </w:tc>
      </w:tr>
      <w:tr w:rsidR="00AF71E0" w14:paraId="5D5D104E" w14:textId="77777777" w:rsidTr="00AF71E0">
        <w:tc>
          <w:tcPr>
            <w:tcW w:w="2268" w:type="dxa"/>
            <w:tcBorders>
              <w:top w:val="single" w:sz="6" w:space="0" w:color="000000"/>
              <w:left w:val="single" w:sz="12" w:space="0" w:color="000000"/>
              <w:bottom w:val="single" w:sz="6" w:space="0" w:color="000000"/>
              <w:right w:val="nil"/>
            </w:tcBorders>
            <w:hideMark/>
          </w:tcPr>
          <w:p w14:paraId="162F9156" w14:textId="77777777" w:rsidR="00AF71E0" w:rsidRDefault="00AF71E0">
            <w:pPr>
              <w:jc w:val="right"/>
              <w:rPr>
                <w:b/>
              </w:rPr>
            </w:pPr>
            <w:r>
              <w:rPr>
                <w:lang w:val="es-ES"/>
              </w:rPr>
              <w:t>Flujo normal:</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39E76044" w14:textId="77777777" w:rsidR="00AF71E0" w:rsidRDefault="00AF71E0" w:rsidP="0003499A">
            <w:pPr>
              <w:pStyle w:val="Prrafodelista"/>
              <w:numPr>
                <w:ilvl w:val="0"/>
                <w:numId w:val="45"/>
              </w:numPr>
              <w:spacing w:line="256" w:lineRule="auto"/>
            </w:pPr>
            <w:r>
              <w:rPr>
                <w:b/>
                <w:bCs/>
                <w:lang w:val="es-ES"/>
              </w:rPr>
              <w:t>Editar</w:t>
            </w:r>
          </w:p>
          <w:p w14:paraId="7C64EA3D" w14:textId="77777777" w:rsidR="00AF71E0" w:rsidRDefault="00AF71E0">
            <w:pPr>
              <w:suppressAutoHyphens/>
              <w:spacing w:after="0" w:line="240" w:lineRule="auto"/>
              <w:rPr>
                <w:rFonts w:cstheme="minorHAnsi"/>
              </w:rPr>
            </w:pPr>
            <w:r>
              <w:rPr>
                <w:rFonts w:cstheme="minorHAnsi"/>
              </w:rPr>
              <w:t>1.  Ingresa al apartado de “Proyectos”.</w:t>
            </w:r>
          </w:p>
          <w:p w14:paraId="467B28AF" w14:textId="77777777" w:rsidR="00AF71E0" w:rsidRDefault="00AF71E0">
            <w:pPr>
              <w:suppressAutoHyphens/>
              <w:spacing w:after="0" w:line="240" w:lineRule="auto"/>
              <w:rPr>
                <w:rFonts w:cstheme="minorHAnsi"/>
              </w:rPr>
            </w:pPr>
            <w:r>
              <w:rPr>
                <w:rFonts w:cstheme="minorHAnsi"/>
              </w:rPr>
              <w:t>2. Despliega una opción “Ver proyectos”.</w:t>
            </w:r>
          </w:p>
          <w:p w14:paraId="7DD4AB98" w14:textId="77777777" w:rsidR="00AF71E0" w:rsidRDefault="00AF71E0">
            <w:pPr>
              <w:suppressAutoHyphens/>
              <w:spacing w:after="0" w:line="240" w:lineRule="auto"/>
              <w:rPr>
                <w:rFonts w:cstheme="minorHAnsi"/>
              </w:rPr>
            </w:pPr>
            <w:r>
              <w:rPr>
                <w:rFonts w:cstheme="minorHAnsi"/>
              </w:rPr>
              <w:t>3. Presiona la opción “Ver proyectos”.</w:t>
            </w:r>
          </w:p>
          <w:p w14:paraId="62C7E73E"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proyectos registradas, cada fila de la tabla a su vez contiene los botones “Publicar”, “Editar” y “Eliminar”.</w:t>
            </w:r>
          </w:p>
          <w:p w14:paraId="29FF2DA3" w14:textId="77777777" w:rsidR="00AF71E0" w:rsidRDefault="00AF71E0">
            <w:pPr>
              <w:suppressAutoHyphens/>
              <w:spacing w:after="0" w:line="240" w:lineRule="auto"/>
            </w:pPr>
            <w:r>
              <w:t>5. Se presiona en cualquier fila el botón “Editar”.</w:t>
            </w:r>
          </w:p>
          <w:p w14:paraId="3D868036" w14:textId="77777777" w:rsidR="00AF71E0" w:rsidRDefault="00AF71E0">
            <w:pPr>
              <w:suppressAutoHyphens/>
              <w:spacing w:after="0" w:line="240" w:lineRule="auto"/>
            </w:pPr>
            <w:r>
              <w:t>6. Se levanta un formulario con todos los datos cargados en sus respectivos campos.</w:t>
            </w:r>
          </w:p>
          <w:p w14:paraId="6BF161B8" w14:textId="77777777" w:rsidR="00AF71E0" w:rsidRDefault="00AF71E0">
            <w:pPr>
              <w:suppressAutoHyphens/>
              <w:spacing w:after="0" w:line="240" w:lineRule="auto"/>
            </w:pPr>
            <w:r>
              <w:t>7. Se modifica algún campo del formulario.</w:t>
            </w:r>
          </w:p>
          <w:p w14:paraId="263EC256" w14:textId="77777777" w:rsidR="00AF71E0" w:rsidRDefault="00AF71E0">
            <w:pPr>
              <w:suppressAutoHyphens/>
              <w:spacing w:after="0" w:line="240" w:lineRule="auto"/>
            </w:pPr>
            <w:r>
              <w:t xml:space="preserve">8. Al realizar los cambios pulsa en el botón “Guardar cambios” </w:t>
            </w:r>
          </w:p>
          <w:p w14:paraId="50B225B2" w14:textId="77777777" w:rsidR="00AF71E0" w:rsidRDefault="00AF71E0">
            <w:pPr>
              <w:suppressAutoHyphens/>
              <w:spacing w:after="0" w:line="240" w:lineRule="auto"/>
            </w:pPr>
            <w:r>
              <w:t>9. El sistema informa “Se actualizo correctamente”.</w:t>
            </w:r>
          </w:p>
        </w:tc>
      </w:tr>
      <w:tr w:rsidR="00AF71E0" w14:paraId="1B65BD28" w14:textId="77777777" w:rsidTr="00AF71E0">
        <w:tc>
          <w:tcPr>
            <w:tcW w:w="2268" w:type="dxa"/>
            <w:tcBorders>
              <w:top w:val="single" w:sz="6" w:space="0" w:color="000000"/>
              <w:left w:val="single" w:sz="12" w:space="0" w:color="000000"/>
              <w:bottom w:val="single" w:sz="6" w:space="0" w:color="000000"/>
              <w:right w:val="nil"/>
            </w:tcBorders>
            <w:hideMark/>
          </w:tcPr>
          <w:p w14:paraId="564756BA" w14:textId="77777777" w:rsidR="00AF71E0" w:rsidRDefault="00AF71E0">
            <w:pPr>
              <w:jc w:val="right"/>
              <w:rPr>
                <w:b/>
              </w:rPr>
            </w:pPr>
            <w:r>
              <w:rPr>
                <w:lang w:val="es-ES"/>
              </w:rPr>
              <w:t>Flujos alternativos: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09D707F9" w14:textId="77777777" w:rsidR="00AF71E0" w:rsidRDefault="00AF71E0" w:rsidP="0003499A">
            <w:pPr>
              <w:pStyle w:val="Prrafodelista"/>
              <w:numPr>
                <w:ilvl w:val="0"/>
                <w:numId w:val="46"/>
              </w:numPr>
              <w:spacing w:line="256" w:lineRule="auto"/>
              <w:rPr>
                <w:b/>
                <w:bCs/>
              </w:rPr>
            </w:pPr>
            <w:r>
              <w:rPr>
                <w:b/>
                <w:bCs/>
              </w:rPr>
              <w:t>Se pulsa el botón cancelar</w:t>
            </w:r>
          </w:p>
          <w:p w14:paraId="19598C3D" w14:textId="77777777" w:rsidR="00AF71E0" w:rsidRDefault="00AF71E0">
            <w:pPr>
              <w:pStyle w:val="Prrafodelista"/>
              <w:ind w:left="360"/>
            </w:pPr>
            <w:r>
              <w:t>Si pulsa el botón “Cancelar” vuelve al punto 4 y no se guardan los cambios</w:t>
            </w:r>
          </w:p>
        </w:tc>
      </w:tr>
      <w:tr w:rsidR="00AF71E0" w14:paraId="414D63A2" w14:textId="77777777" w:rsidTr="00AF71E0">
        <w:tc>
          <w:tcPr>
            <w:tcW w:w="2268" w:type="dxa"/>
            <w:tcBorders>
              <w:top w:val="single" w:sz="6" w:space="0" w:color="000000"/>
              <w:left w:val="single" w:sz="12" w:space="0" w:color="000000"/>
              <w:bottom w:val="single" w:sz="6" w:space="0" w:color="000000"/>
              <w:right w:val="nil"/>
            </w:tcBorders>
            <w:hideMark/>
          </w:tcPr>
          <w:p w14:paraId="29165577" w14:textId="77777777" w:rsidR="00AF71E0" w:rsidRDefault="00AF71E0">
            <w:pPr>
              <w:jc w:val="center"/>
              <w:rPr>
                <w:b/>
              </w:rPr>
            </w:pPr>
            <w:r>
              <w:rPr>
                <w:lang w:val="es-ES"/>
              </w:rPr>
              <w:t>Excepciones: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58D976F8" w14:textId="77777777" w:rsidR="00AF71E0" w:rsidRDefault="00AF71E0" w:rsidP="0003499A">
            <w:pPr>
              <w:pStyle w:val="Prrafodelista"/>
              <w:numPr>
                <w:ilvl w:val="0"/>
                <w:numId w:val="47"/>
              </w:numPr>
              <w:suppressAutoHyphens/>
              <w:spacing w:after="0" w:line="240" w:lineRule="auto"/>
              <w:rPr>
                <w:b/>
              </w:rPr>
            </w:pPr>
            <w:r>
              <w:rPr>
                <w:b/>
                <w:lang w:val="es-ES"/>
              </w:rPr>
              <w:t>El presidente o vicepresidente deja un campo vacío en el formulario</w:t>
            </w:r>
          </w:p>
          <w:p w14:paraId="29B5DF89" w14:textId="77777777" w:rsidR="00AF71E0" w:rsidRDefault="00AF71E0">
            <w:pPr>
              <w:pStyle w:val="Prrafodelista"/>
              <w:suppressAutoHyphens/>
              <w:spacing w:after="0" w:line="240" w:lineRule="auto"/>
              <w:ind w:left="360"/>
              <w:rPr>
                <w:b/>
              </w:rPr>
            </w:pPr>
            <w:r>
              <w:rPr>
                <w:bCs/>
                <w:lang w:val="es-ES"/>
              </w:rPr>
              <w:t>Al hacer esto el sistema le indica cuales campos debe de llenar para poder continuar.</w:t>
            </w:r>
          </w:p>
        </w:tc>
      </w:tr>
      <w:tr w:rsidR="00AF71E0" w14:paraId="24FE0003" w14:textId="77777777" w:rsidTr="00AF71E0">
        <w:tc>
          <w:tcPr>
            <w:tcW w:w="2268" w:type="dxa"/>
            <w:tcBorders>
              <w:top w:val="single" w:sz="6" w:space="0" w:color="000000"/>
              <w:left w:val="single" w:sz="12" w:space="0" w:color="000000"/>
              <w:bottom w:val="single" w:sz="6" w:space="0" w:color="000000"/>
              <w:right w:val="nil"/>
            </w:tcBorders>
            <w:hideMark/>
          </w:tcPr>
          <w:p w14:paraId="50F42806" w14:textId="77777777" w:rsidR="00AF71E0" w:rsidRDefault="00AF71E0">
            <w:pPr>
              <w:jc w:val="right"/>
            </w:pPr>
            <w:r>
              <w:rPr>
                <w:lang w:val="es-ES"/>
              </w:rPr>
              <w:t>Incluye:</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41B056C8" w14:textId="77777777" w:rsidR="00AF71E0" w:rsidRDefault="00AF71E0">
            <w:r>
              <w:rPr>
                <w:lang w:val="es-ES"/>
              </w:rPr>
              <w:t>Ninguno</w:t>
            </w:r>
          </w:p>
        </w:tc>
      </w:tr>
      <w:tr w:rsidR="00AF71E0" w14:paraId="431ED979" w14:textId="77777777" w:rsidTr="00AF71E0">
        <w:tc>
          <w:tcPr>
            <w:tcW w:w="2268" w:type="dxa"/>
            <w:tcBorders>
              <w:top w:val="single" w:sz="6" w:space="0" w:color="000000"/>
              <w:left w:val="single" w:sz="12" w:space="0" w:color="000000"/>
              <w:bottom w:val="single" w:sz="6" w:space="0" w:color="000000"/>
              <w:right w:val="nil"/>
            </w:tcBorders>
            <w:hideMark/>
          </w:tcPr>
          <w:p w14:paraId="3F534643" w14:textId="77777777" w:rsidR="00AF71E0" w:rsidRDefault="00AF71E0">
            <w:pPr>
              <w:jc w:val="right"/>
            </w:pPr>
            <w:r>
              <w:rPr>
                <w:lang w:val="es-ES"/>
              </w:rPr>
              <w:t>prioridad:</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78BB43A4" w14:textId="77777777" w:rsidR="00AF71E0" w:rsidRDefault="00AF71E0">
            <w:r>
              <w:rPr>
                <w:lang w:val="es-ES"/>
              </w:rPr>
              <w:t>Media</w:t>
            </w:r>
          </w:p>
        </w:tc>
      </w:tr>
      <w:tr w:rsidR="00AF71E0" w14:paraId="362FB2AB" w14:textId="77777777" w:rsidTr="00AF71E0">
        <w:tc>
          <w:tcPr>
            <w:tcW w:w="2268" w:type="dxa"/>
            <w:tcBorders>
              <w:top w:val="single" w:sz="6" w:space="0" w:color="000000"/>
              <w:left w:val="single" w:sz="12" w:space="0" w:color="000000"/>
              <w:bottom w:val="single" w:sz="6" w:space="0" w:color="000000"/>
              <w:right w:val="nil"/>
            </w:tcBorders>
            <w:hideMark/>
          </w:tcPr>
          <w:p w14:paraId="1189CA35" w14:textId="77777777" w:rsidR="00AF71E0" w:rsidRDefault="00AF71E0">
            <w:pPr>
              <w:jc w:val="right"/>
            </w:pPr>
            <w:r>
              <w:rPr>
                <w:lang w:val="es-ES"/>
              </w:rPr>
              <w:t>Frecuencia de uso:</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6E1EFF29" w14:textId="77777777" w:rsidR="00AF71E0" w:rsidRDefault="00AF71E0">
            <w:r>
              <w:t>Las veces que sea necesario modificar algún dato del registro.</w:t>
            </w:r>
          </w:p>
        </w:tc>
      </w:tr>
      <w:tr w:rsidR="00AF71E0" w14:paraId="110F7BFE" w14:textId="77777777" w:rsidTr="00AF71E0">
        <w:tc>
          <w:tcPr>
            <w:tcW w:w="2268" w:type="dxa"/>
            <w:tcBorders>
              <w:top w:val="single" w:sz="6" w:space="0" w:color="000000"/>
              <w:left w:val="single" w:sz="12" w:space="0" w:color="000000"/>
              <w:bottom w:val="single" w:sz="6" w:space="0" w:color="000000"/>
              <w:right w:val="nil"/>
            </w:tcBorders>
            <w:hideMark/>
          </w:tcPr>
          <w:p w14:paraId="5EE61DD0" w14:textId="77777777" w:rsidR="00AF71E0" w:rsidRDefault="00AF71E0">
            <w:pPr>
              <w:jc w:val="right"/>
            </w:pPr>
            <w:r>
              <w:rPr>
                <w:lang w:val="es-ES"/>
              </w:rPr>
              <w:t>Reglas de negocio:</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3D12B0A5" w14:textId="77777777" w:rsidR="00AF71E0" w:rsidRDefault="00AF71E0">
            <w:pPr>
              <w:ind w:left="702" w:hanging="702"/>
            </w:pPr>
            <w:r>
              <w:t>Ninguno</w:t>
            </w:r>
          </w:p>
        </w:tc>
      </w:tr>
      <w:tr w:rsidR="00AF71E0" w14:paraId="7146796A" w14:textId="77777777" w:rsidTr="00AF71E0">
        <w:tc>
          <w:tcPr>
            <w:tcW w:w="2268" w:type="dxa"/>
            <w:tcBorders>
              <w:top w:val="single" w:sz="6" w:space="0" w:color="000000"/>
              <w:left w:val="single" w:sz="12" w:space="0" w:color="000000"/>
              <w:bottom w:val="single" w:sz="6" w:space="0" w:color="000000"/>
              <w:right w:val="nil"/>
            </w:tcBorders>
            <w:hideMark/>
          </w:tcPr>
          <w:p w14:paraId="1A146EC8" w14:textId="77777777" w:rsidR="00AF71E0" w:rsidRDefault="00AF71E0">
            <w:pPr>
              <w:jc w:val="right"/>
            </w:pPr>
            <w:r>
              <w:rPr>
                <w:lang w:val="es-ES"/>
              </w:rPr>
              <w:t>Requisitos especiales: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1CEAA847" w14:textId="77777777" w:rsidR="00AF71E0" w:rsidRDefault="00AF71E0">
            <w:pPr>
              <w:suppressAutoHyphens/>
              <w:spacing w:after="0" w:line="240" w:lineRule="auto"/>
            </w:pPr>
            <w:r>
              <w:rPr>
                <w:lang w:val="es-ES"/>
              </w:rPr>
              <w:t xml:space="preserve">1. </w:t>
            </w:r>
            <w:r>
              <w:rPr>
                <w:bCs/>
                <w:lang w:val="es-ES"/>
              </w:rPr>
              <w:t>El presidente o vicepresidente</w:t>
            </w:r>
            <w:r>
              <w:rPr>
                <w:b/>
                <w:lang w:val="es-ES"/>
              </w:rPr>
              <w:t xml:space="preserve"> </w:t>
            </w:r>
            <w:r>
              <w:rPr>
                <w:lang w:val="es-ES"/>
              </w:rPr>
              <w:t>cuentan con una conexión a internet estable la cual le permite realizar las acciones deseadas.</w:t>
            </w:r>
          </w:p>
        </w:tc>
      </w:tr>
      <w:tr w:rsidR="00AF71E0" w14:paraId="65C8DED9" w14:textId="77777777" w:rsidTr="00AF71E0">
        <w:tc>
          <w:tcPr>
            <w:tcW w:w="2268" w:type="dxa"/>
            <w:tcBorders>
              <w:top w:val="single" w:sz="6" w:space="0" w:color="000000"/>
              <w:left w:val="single" w:sz="12" w:space="0" w:color="000000"/>
              <w:bottom w:val="single" w:sz="6" w:space="0" w:color="000000"/>
              <w:right w:val="nil"/>
            </w:tcBorders>
            <w:hideMark/>
          </w:tcPr>
          <w:p w14:paraId="37ACDE9B" w14:textId="77777777" w:rsidR="00AF71E0" w:rsidRDefault="00AF71E0">
            <w:pPr>
              <w:jc w:val="right"/>
            </w:pPr>
            <w:r>
              <w:rPr>
                <w:lang w:val="es-ES"/>
              </w:rPr>
              <w:t>Suposiciones:</w:t>
            </w:r>
          </w:p>
        </w:tc>
        <w:tc>
          <w:tcPr>
            <w:tcW w:w="7320" w:type="dxa"/>
            <w:gridSpan w:val="4"/>
            <w:tcBorders>
              <w:top w:val="single" w:sz="6" w:space="0" w:color="000000"/>
              <w:left w:val="single" w:sz="6" w:space="0" w:color="000000"/>
              <w:bottom w:val="single" w:sz="6" w:space="0" w:color="000000"/>
              <w:right w:val="single" w:sz="12" w:space="0" w:color="000000"/>
            </w:tcBorders>
            <w:hideMark/>
          </w:tcPr>
          <w:p w14:paraId="7DE4A6F6" w14:textId="77777777" w:rsidR="00AF71E0" w:rsidRDefault="00AF71E0">
            <w:pPr>
              <w:suppressAutoHyphens/>
              <w:spacing w:after="0" w:line="240" w:lineRule="auto"/>
            </w:pPr>
            <w:r>
              <w:rPr>
                <w:lang w:val="es-ES"/>
              </w:rPr>
              <w:t xml:space="preserve">1. Suponiendo que el </w:t>
            </w:r>
            <w:r>
              <w:rPr>
                <w:bCs/>
                <w:lang w:val="es-ES"/>
              </w:rPr>
              <w:t>presidente o vicepresidente</w:t>
            </w:r>
            <w:r>
              <w:rPr>
                <w:lang w:val="es-ES"/>
              </w:rPr>
              <w:t xml:space="preserve"> ya hayan tenido una previa capacitación para la utilización del caso uso.</w:t>
            </w:r>
          </w:p>
          <w:p w14:paraId="47E63695" w14:textId="77777777" w:rsidR="00AF71E0" w:rsidRDefault="00AF71E0">
            <w:pPr>
              <w:suppressAutoHyphens/>
              <w:spacing w:after="0" w:line="240" w:lineRule="auto"/>
            </w:pPr>
            <w:r>
              <w:lastRenderedPageBreak/>
              <w:t xml:space="preserve">1. Suponiendo que el </w:t>
            </w:r>
            <w:r>
              <w:rPr>
                <w:bCs/>
                <w:lang w:val="es-ES"/>
              </w:rPr>
              <w:t>presidente o vicepresidente</w:t>
            </w:r>
            <w:r>
              <w:t xml:space="preserve"> cuentan con el equipo indicado.</w:t>
            </w:r>
          </w:p>
        </w:tc>
      </w:tr>
      <w:tr w:rsidR="00AF71E0" w14:paraId="2EF9EA8B" w14:textId="77777777" w:rsidTr="00AF71E0">
        <w:tc>
          <w:tcPr>
            <w:tcW w:w="2268" w:type="dxa"/>
            <w:tcBorders>
              <w:top w:val="single" w:sz="6" w:space="0" w:color="000000"/>
              <w:left w:val="single" w:sz="12" w:space="0" w:color="000000"/>
              <w:bottom w:val="single" w:sz="12" w:space="0" w:color="000000"/>
              <w:right w:val="nil"/>
            </w:tcBorders>
            <w:hideMark/>
          </w:tcPr>
          <w:p w14:paraId="661A1A2C" w14:textId="77777777" w:rsidR="00AF71E0" w:rsidRDefault="00AF71E0">
            <w:pPr>
              <w:jc w:val="right"/>
            </w:pPr>
            <w:r>
              <w:rPr>
                <w:lang w:val="es-ES"/>
              </w:rPr>
              <w:lastRenderedPageBreak/>
              <w:t>Notas y problemas:</w:t>
            </w:r>
          </w:p>
        </w:tc>
        <w:tc>
          <w:tcPr>
            <w:tcW w:w="7320" w:type="dxa"/>
            <w:gridSpan w:val="4"/>
            <w:tcBorders>
              <w:top w:val="single" w:sz="6" w:space="0" w:color="000000"/>
              <w:left w:val="single" w:sz="6" w:space="0" w:color="000000"/>
              <w:bottom w:val="single" w:sz="12" w:space="0" w:color="000000"/>
              <w:right w:val="single" w:sz="12" w:space="0" w:color="000000"/>
            </w:tcBorders>
          </w:tcPr>
          <w:p w14:paraId="126B070B" w14:textId="77777777" w:rsidR="00AF71E0" w:rsidRDefault="00AF71E0"/>
        </w:tc>
      </w:tr>
    </w:tbl>
    <w:p w14:paraId="44A79D27" w14:textId="77777777" w:rsidR="00AF71E0" w:rsidRDefault="00AF71E0" w:rsidP="00AF71E0"/>
    <w:p w14:paraId="6D44C605"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4A196052" w14:textId="77777777" w:rsidTr="00AF71E0">
        <w:tc>
          <w:tcPr>
            <w:tcW w:w="2268" w:type="dxa"/>
            <w:tcBorders>
              <w:top w:val="single" w:sz="12" w:space="0" w:color="000000"/>
              <w:left w:val="single" w:sz="12" w:space="0" w:color="000000"/>
              <w:bottom w:val="single" w:sz="6" w:space="0" w:color="000000"/>
              <w:right w:val="nil"/>
            </w:tcBorders>
            <w:hideMark/>
          </w:tcPr>
          <w:p w14:paraId="026D9A64"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41C8A972" w14:textId="77777777" w:rsidR="00AF71E0" w:rsidRDefault="00AF71E0">
            <w:r>
              <w:rPr>
                <w:lang w:val="es-ES"/>
              </w:rPr>
              <w:t>CU-16</w:t>
            </w:r>
          </w:p>
        </w:tc>
      </w:tr>
      <w:tr w:rsidR="00AF71E0" w14:paraId="618115F2" w14:textId="77777777" w:rsidTr="00AF71E0">
        <w:tc>
          <w:tcPr>
            <w:tcW w:w="2268" w:type="dxa"/>
            <w:tcBorders>
              <w:top w:val="single" w:sz="6" w:space="0" w:color="000000"/>
              <w:left w:val="single" w:sz="12" w:space="0" w:color="000000"/>
              <w:bottom w:val="single" w:sz="6" w:space="0" w:color="000000"/>
              <w:right w:val="nil"/>
            </w:tcBorders>
            <w:hideMark/>
          </w:tcPr>
          <w:p w14:paraId="4A90F577"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625C19B" w14:textId="77777777" w:rsidR="00AF71E0" w:rsidRDefault="00AF71E0">
            <w:pPr>
              <w:tabs>
                <w:tab w:val="center" w:pos="3552"/>
              </w:tabs>
            </w:pPr>
            <w:r>
              <w:rPr>
                <w:lang w:val="es-ES"/>
              </w:rPr>
              <w:t>Eliminar Proyecto</w:t>
            </w:r>
          </w:p>
        </w:tc>
      </w:tr>
      <w:tr w:rsidR="00AF71E0" w14:paraId="66E17E25" w14:textId="77777777" w:rsidTr="00AF71E0">
        <w:tc>
          <w:tcPr>
            <w:tcW w:w="2268" w:type="dxa"/>
            <w:tcBorders>
              <w:top w:val="single" w:sz="6" w:space="0" w:color="000000"/>
              <w:left w:val="single" w:sz="12" w:space="0" w:color="000000"/>
              <w:bottom w:val="single" w:sz="6" w:space="0" w:color="000000"/>
              <w:right w:val="nil"/>
            </w:tcBorders>
            <w:hideMark/>
          </w:tcPr>
          <w:p w14:paraId="3033DF6C"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510F0B66"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493527BD" w14:textId="77777777" w:rsidR="00AF71E0" w:rsidRDefault="00AF71E0">
            <w:pPr>
              <w:jc w:val="right"/>
            </w:pPr>
            <w:r>
              <w:rPr>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174255C7" w14:textId="77777777" w:rsidR="00AF71E0" w:rsidRDefault="00AF71E0"/>
        </w:tc>
      </w:tr>
      <w:tr w:rsidR="00AF71E0" w14:paraId="2D5199F5" w14:textId="77777777" w:rsidTr="00AF71E0">
        <w:tc>
          <w:tcPr>
            <w:tcW w:w="2268" w:type="dxa"/>
            <w:tcBorders>
              <w:top w:val="single" w:sz="6" w:space="0" w:color="000000"/>
              <w:left w:val="single" w:sz="12" w:space="0" w:color="000000"/>
              <w:bottom w:val="single" w:sz="6" w:space="0" w:color="000000"/>
              <w:right w:val="nil"/>
            </w:tcBorders>
            <w:hideMark/>
          </w:tcPr>
          <w:p w14:paraId="73B13CE3"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7179BC6F"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663EE4C9" w14:textId="77777777" w:rsidR="00AF71E0" w:rsidRDefault="00AF71E0">
            <w:pPr>
              <w:jc w:val="right"/>
            </w:pPr>
            <w:r>
              <w:rPr>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15DBD39B" w14:textId="77777777" w:rsidR="00AF71E0" w:rsidRDefault="00AF71E0"/>
        </w:tc>
      </w:tr>
      <w:tr w:rsidR="00AF71E0" w14:paraId="663EC984" w14:textId="77777777" w:rsidTr="00AF71E0">
        <w:tc>
          <w:tcPr>
            <w:tcW w:w="2268" w:type="dxa"/>
            <w:tcBorders>
              <w:top w:val="single" w:sz="6" w:space="0" w:color="000000"/>
              <w:left w:val="single" w:sz="12" w:space="0" w:color="000000"/>
              <w:bottom w:val="single" w:sz="6" w:space="0" w:color="000000"/>
              <w:right w:val="nil"/>
            </w:tcBorders>
            <w:hideMark/>
          </w:tcPr>
          <w:p w14:paraId="2E8C0BC5"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DAC4E25" w14:textId="77777777" w:rsidR="00AF71E0" w:rsidRDefault="00AF71E0">
            <w:r>
              <w:rPr>
                <w:lang w:val="es-ES"/>
              </w:rPr>
              <w:t>Presidente, vicepresidente</w:t>
            </w:r>
          </w:p>
        </w:tc>
      </w:tr>
      <w:tr w:rsidR="00AF71E0" w14:paraId="06B2AA89" w14:textId="77777777" w:rsidTr="00AF71E0">
        <w:tc>
          <w:tcPr>
            <w:tcW w:w="2268" w:type="dxa"/>
            <w:tcBorders>
              <w:top w:val="single" w:sz="6" w:space="0" w:color="000000"/>
              <w:left w:val="single" w:sz="12" w:space="0" w:color="000000"/>
              <w:bottom w:val="single" w:sz="6" w:space="0" w:color="000000"/>
              <w:right w:val="nil"/>
            </w:tcBorders>
            <w:hideMark/>
          </w:tcPr>
          <w:p w14:paraId="11C5B242"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5457A1" w14:textId="77777777" w:rsidR="00AF71E0" w:rsidRDefault="00AF71E0">
            <w:r>
              <w:t>El presidente o vicepresidente podrán eliminar el registro de un proyecto por alguna razón, y así excluirlo de los demás que están en la lista.</w:t>
            </w:r>
          </w:p>
        </w:tc>
      </w:tr>
      <w:tr w:rsidR="00AF71E0" w14:paraId="7A8319B3" w14:textId="77777777" w:rsidTr="00AF71E0">
        <w:tc>
          <w:tcPr>
            <w:tcW w:w="2268" w:type="dxa"/>
            <w:tcBorders>
              <w:top w:val="single" w:sz="6" w:space="0" w:color="000000"/>
              <w:left w:val="single" w:sz="12" w:space="0" w:color="000000"/>
              <w:bottom w:val="single" w:sz="6" w:space="0" w:color="000000"/>
              <w:right w:val="nil"/>
            </w:tcBorders>
            <w:hideMark/>
          </w:tcPr>
          <w:p w14:paraId="0F450497"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CDDEE2" w14:textId="77777777" w:rsidR="00AF71E0" w:rsidRDefault="00AF71E0">
            <w:pPr>
              <w:suppressAutoHyphens/>
              <w:spacing w:after="0" w:line="240" w:lineRule="auto"/>
            </w:pPr>
            <w:r>
              <w:rPr>
                <w:lang w:val="es-ES"/>
              </w:rPr>
              <w:t xml:space="preserve">1. El </w:t>
            </w:r>
            <w:r>
              <w:t xml:space="preserve">presidente o vicepresidente </w:t>
            </w:r>
            <w:r>
              <w:rPr>
                <w:lang w:val="es-ES"/>
              </w:rPr>
              <w:t>para ingresar debe de tener las credenciales validas de ingreso al sistema.</w:t>
            </w:r>
          </w:p>
          <w:p w14:paraId="25EC6FA0" w14:textId="77777777" w:rsidR="00AF71E0" w:rsidRDefault="00AF71E0">
            <w:pPr>
              <w:suppressAutoHyphens/>
              <w:spacing w:after="0" w:line="240" w:lineRule="auto"/>
            </w:pPr>
            <w:r>
              <w:rPr>
                <w:lang w:val="es-ES"/>
              </w:rPr>
              <w:t xml:space="preserve">2. El </w:t>
            </w:r>
            <w:r>
              <w:t>presidente o vicepresidente</w:t>
            </w:r>
            <w:r>
              <w:rPr>
                <w:lang w:val="es-ES"/>
              </w:rPr>
              <w:t xml:space="preserve"> debe estar </w:t>
            </w:r>
            <w:proofErr w:type="spellStart"/>
            <w:r>
              <w:rPr>
                <w:lang w:val="es-ES"/>
              </w:rPr>
              <w:t>logueado</w:t>
            </w:r>
            <w:proofErr w:type="spellEnd"/>
            <w:r>
              <w:rPr>
                <w:lang w:val="es-ES"/>
              </w:rPr>
              <w:t xml:space="preserve"> en el sistema.</w:t>
            </w:r>
          </w:p>
        </w:tc>
      </w:tr>
      <w:tr w:rsidR="00AF71E0" w14:paraId="458600EE" w14:textId="77777777" w:rsidTr="00AF71E0">
        <w:tc>
          <w:tcPr>
            <w:tcW w:w="2268" w:type="dxa"/>
            <w:tcBorders>
              <w:top w:val="single" w:sz="6" w:space="0" w:color="000000"/>
              <w:left w:val="single" w:sz="12" w:space="0" w:color="000000"/>
              <w:bottom w:val="single" w:sz="6" w:space="0" w:color="000000"/>
              <w:right w:val="nil"/>
            </w:tcBorders>
            <w:hideMark/>
          </w:tcPr>
          <w:p w14:paraId="127DDA4C"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12C493D" w14:textId="77777777" w:rsidR="00AF71E0" w:rsidRDefault="00AF71E0">
            <w:pPr>
              <w:spacing w:line="360" w:lineRule="auto"/>
              <w:rPr>
                <w:rFonts w:cstheme="minorHAnsi"/>
              </w:rPr>
            </w:pPr>
            <w:r>
              <w:rPr>
                <w:rFonts w:cstheme="minorHAnsi"/>
              </w:rPr>
              <w:t>1. Se muestra la página principal de la web.</w:t>
            </w:r>
          </w:p>
          <w:p w14:paraId="1B026268" w14:textId="77777777" w:rsidR="00AF71E0" w:rsidRDefault="00AF71E0">
            <w:pPr>
              <w:suppressAutoHyphens/>
              <w:spacing w:after="0" w:line="240" w:lineRule="auto"/>
            </w:pPr>
            <w:r>
              <w:rPr>
                <w:rFonts w:cstheme="minorHAnsi"/>
              </w:rPr>
              <w:t>2. Se despliega el menú de navegación.</w:t>
            </w:r>
          </w:p>
        </w:tc>
      </w:tr>
      <w:tr w:rsidR="00AF71E0" w14:paraId="1EBE3E31" w14:textId="77777777" w:rsidTr="00AF71E0">
        <w:tc>
          <w:tcPr>
            <w:tcW w:w="2268" w:type="dxa"/>
            <w:tcBorders>
              <w:top w:val="single" w:sz="6" w:space="0" w:color="000000"/>
              <w:left w:val="single" w:sz="12" w:space="0" w:color="000000"/>
              <w:bottom w:val="single" w:sz="6" w:space="0" w:color="000000"/>
              <w:right w:val="nil"/>
            </w:tcBorders>
            <w:hideMark/>
          </w:tcPr>
          <w:p w14:paraId="40DE84F0"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39EBE82" w14:textId="77777777" w:rsidR="00AF71E0" w:rsidRDefault="00AF71E0" w:rsidP="0003499A">
            <w:pPr>
              <w:pStyle w:val="Prrafodelista"/>
              <w:numPr>
                <w:ilvl w:val="0"/>
                <w:numId w:val="40"/>
              </w:numPr>
              <w:spacing w:line="256" w:lineRule="auto"/>
            </w:pPr>
            <w:r>
              <w:rPr>
                <w:b/>
                <w:bCs/>
                <w:lang w:val="es-ES"/>
              </w:rPr>
              <w:t>Eliminar</w:t>
            </w:r>
          </w:p>
          <w:p w14:paraId="6BFF5A77" w14:textId="77777777" w:rsidR="00AF71E0" w:rsidRDefault="00AF71E0">
            <w:pPr>
              <w:suppressAutoHyphens/>
              <w:spacing w:after="0" w:line="240" w:lineRule="auto"/>
              <w:rPr>
                <w:rFonts w:cstheme="minorHAnsi"/>
              </w:rPr>
            </w:pPr>
            <w:r>
              <w:rPr>
                <w:rFonts w:cstheme="minorHAnsi"/>
              </w:rPr>
              <w:t>1.  Ingresa al apartado de “Proyectos”.</w:t>
            </w:r>
          </w:p>
          <w:p w14:paraId="3E3E6DE2" w14:textId="77777777" w:rsidR="00AF71E0" w:rsidRDefault="00AF71E0">
            <w:pPr>
              <w:suppressAutoHyphens/>
              <w:spacing w:after="0" w:line="240" w:lineRule="auto"/>
              <w:rPr>
                <w:rFonts w:cstheme="minorHAnsi"/>
              </w:rPr>
            </w:pPr>
            <w:r>
              <w:rPr>
                <w:rFonts w:cstheme="minorHAnsi"/>
              </w:rPr>
              <w:t>2. Despliega una opción “Ver proyectos”.</w:t>
            </w:r>
          </w:p>
          <w:p w14:paraId="7C0A4B3E" w14:textId="77777777" w:rsidR="00AF71E0" w:rsidRDefault="00AF71E0">
            <w:pPr>
              <w:suppressAutoHyphens/>
              <w:spacing w:after="0" w:line="240" w:lineRule="auto"/>
              <w:rPr>
                <w:rFonts w:cstheme="minorHAnsi"/>
              </w:rPr>
            </w:pPr>
            <w:r>
              <w:rPr>
                <w:rFonts w:cstheme="minorHAnsi"/>
              </w:rPr>
              <w:t>3. Presiona la opción “Ver proyectos”.</w:t>
            </w:r>
          </w:p>
          <w:p w14:paraId="31F5890D"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proyectos registradas, cada fila de la tabla a su vez contiene los botones “Publicar”, “Editar” y “Eliminar”.</w:t>
            </w:r>
          </w:p>
          <w:p w14:paraId="3397978F" w14:textId="77777777" w:rsidR="00AF71E0" w:rsidRDefault="00AF71E0">
            <w:pPr>
              <w:suppressAutoHyphens/>
              <w:spacing w:after="0" w:line="240" w:lineRule="auto"/>
            </w:pPr>
            <w:r>
              <w:t>5. Se presiona en cualquier fila de la tabla el botón “Eliminar”.</w:t>
            </w:r>
          </w:p>
          <w:p w14:paraId="599E08A3" w14:textId="77777777" w:rsidR="00AF71E0" w:rsidRDefault="00AF71E0">
            <w:pPr>
              <w:suppressAutoHyphens/>
              <w:spacing w:after="0" w:line="240" w:lineRule="auto"/>
            </w:pPr>
            <w:r>
              <w:t>6. El sistema informa “Se elimino correctamente”.</w:t>
            </w:r>
          </w:p>
        </w:tc>
      </w:tr>
      <w:tr w:rsidR="00AF71E0" w14:paraId="0F685FD6" w14:textId="77777777" w:rsidTr="00AF71E0">
        <w:tc>
          <w:tcPr>
            <w:tcW w:w="2268" w:type="dxa"/>
            <w:tcBorders>
              <w:top w:val="single" w:sz="6" w:space="0" w:color="000000"/>
              <w:left w:val="single" w:sz="12" w:space="0" w:color="000000"/>
              <w:bottom w:val="single" w:sz="6" w:space="0" w:color="000000"/>
              <w:right w:val="nil"/>
            </w:tcBorders>
            <w:hideMark/>
          </w:tcPr>
          <w:p w14:paraId="0364A3A3"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6E662C8" w14:textId="77777777" w:rsidR="00AF71E0" w:rsidRDefault="00AF71E0">
            <w:r>
              <w:t>Ninguno</w:t>
            </w:r>
          </w:p>
        </w:tc>
      </w:tr>
      <w:tr w:rsidR="00AF71E0" w14:paraId="6B469FD0" w14:textId="77777777" w:rsidTr="00AF71E0">
        <w:tc>
          <w:tcPr>
            <w:tcW w:w="2268" w:type="dxa"/>
            <w:tcBorders>
              <w:top w:val="single" w:sz="6" w:space="0" w:color="000000"/>
              <w:left w:val="single" w:sz="12" w:space="0" w:color="000000"/>
              <w:bottom w:val="single" w:sz="6" w:space="0" w:color="000000"/>
              <w:right w:val="nil"/>
            </w:tcBorders>
            <w:hideMark/>
          </w:tcPr>
          <w:p w14:paraId="32314BAA"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8309812" w14:textId="77777777" w:rsidR="00AF71E0" w:rsidRDefault="00AF71E0">
            <w:pPr>
              <w:suppressAutoHyphens/>
              <w:spacing w:after="0" w:line="240" w:lineRule="auto"/>
              <w:rPr>
                <w:bCs/>
              </w:rPr>
            </w:pPr>
            <w:r>
              <w:rPr>
                <w:bCs/>
              </w:rPr>
              <w:t>Ninguno</w:t>
            </w:r>
          </w:p>
        </w:tc>
      </w:tr>
      <w:tr w:rsidR="00AF71E0" w14:paraId="567AB649" w14:textId="77777777" w:rsidTr="00AF71E0">
        <w:tc>
          <w:tcPr>
            <w:tcW w:w="2268" w:type="dxa"/>
            <w:tcBorders>
              <w:top w:val="single" w:sz="6" w:space="0" w:color="000000"/>
              <w:left w:val="single" w:sz="12" w:space="0" w:color="000000"/>
              <w:bottom w:val="single" w:sz="6" w:space="0" w:color="000000"/>
              <w:right w:val="nil"/>
            </w:tcBorders>
            <w:hideMark/>
          </w:tcPr>
          <w:p w14:paraId="0F6DCE06"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2857F8B" w14:textId="77777777" w:rsidR="00AF71E0" w:rsidRDefault="00AF71E0">
            <w:r>
              <w:rPr>
                <w:lang w:val="es-ES"/>
              </w:rPr>
              <w:t>Ninguno</w:t>
            </w:r>
          </w:p>
        </w:tc>
      </w:tr>
      <w:tr w:rsidR="00AF71E0" w14:paraId="68D5E160" w14:textId="77777777" w:rsidTr="00AF71E0">
        <w:tc>
          <w:tcPr>
            <w:tcW w:w="2268" w:type="dxa"/>
            <w:tcBorders>
              <w:top w:val="single" w:sz="6" w:space="0" w:color="000000"/>
              <w:left w:val="single" w:sz="12" w:space="0" w:color="000000"/>
              <w:bottom w:val="single" w:sz="6" w:space="0" w:color="000000"/>
              <w:right w:val="nil"/>
            </w:tcBorders>
            <w:hideMark/>
          </w:tcPr>
          <w:p w14:paraId="3CAFF09B"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AE2BDF" w14:textId="77777777" w:rsidR="00AF71E0" w:rsidRDefault="00AF71E0">
            <w:r>
              <w:rPr>
                <w:lang w:val="es-ES"/>
              </w:rPr>
              <w:t>Media</w:t>
            </w:r>
          </w:p>
        </w:tc>
      </w:tr>
      <w:tr w:rsidR="00AF71E0" w14:paraId="1434A82B" w14:textId="77777777" w:rsidTr="00AF71E0">
        <w:tc>
          <w:tcPr>
            <w:tcW w:w="2268" w:type="dxa"/>
            <w:tcBorders>
              <w:top w:val="single" w:sz="6" w:space="0" w:color="000000"/>
              <w:left w:val="single" w:sz="12" w:space="0" w:color="000000"/>
              <w:bottom w:val="single" w:sz="6" w:space="0" w:color="000000"/>
              <w:right w:val="nil"/>
            </w:tcBorders>
            <w:hideMark/>
          </w:tcPr>
          <w:p w14:paraId="70341822"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8EBEA6" w14:textId="77777777" w:rsidR="00AF71E0" w:rsidRDefault="00AF71E0">
            <w:r>
              <w:t>Las veces que se necesite eliminar un proyecto.</w:t>
            </w:r>
          </w:p>
        </w:tc>
      </w:tr>
      <w:tr w:rsidR="00AF71E0" w14:paraId="6C6CA36F" w14:textId="77777777" w:rsidTr="00AF71E0">
        <w:tc>
          <w:tcPr>
            <w:tcW w:w="2268" w:type="dxa"/>
            <w:tcBorders>
              <w:top w:val="single" w:sz="6" w:space="0" w:color="000000"/>
              <w:left w:val="single" w:sz="12" w:space="0" w:color="000000"/>
              <w:bottom w:val="single" w:sz="6" w:space="0" w:color="000000"/>
              <w:right w:val="nil"/>
            </w:tcBorders>
            <w:hideMark/>
          </w:tcPr>
          <w:p w14:paraId="4324467F"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1B15DE9" w14:textId="77777777" w:rsidR="00AF71E0" w:rsidRDefault="00AF71E0">
            <w:pPr>
              <w:ind w:left="702" w:hanging="702"/>
            </w:pPr>
            <w:r>
              <w:t>Ninguna</w:t>
            </w:r>
          </w:p>
        </w:tc>
      </w:tr>
      <w:tr w:rsidR="00AF71E0" w14:paraId="76638A4D" w14:textId="77777777" w:rsidTr="00AF71E0">
        <w:tc>
          <w:tcPr>
            <w:tcW w:w="2268" w:type="dxa"/>
            <w:tcBorders>
              <w:top w:val="single" w:sz="6" w:space="0" w:color="000000"/>
              <w:left w:val="single" w:sz="12" w:space="0" w:color="000000"/>
              <w:bottom w:val="single" w:sz="6" w:space="0" w:color="000000"/>
              <w:right w:val="nil"/>
            </w:tcBorders>
            <w:hideMark/>
          </w:tcPr>
          <w:p w14:paraId="1EC6D9D4" w14:textId="77777777" w:rsidR="00AF71E0" w:rsidRDefault="00AF71E0">
            <w:pPr>
              <w:jc w:val="right"/>
            </w:pPr>
            <w:r>
              <w:rPr>
                <w:lang w:val="es-ES"/>
              </w:rPr>
              <w:lastRenderedPageBreak/>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D9F6146" w14:textId="77777777" w:rsidR="00AF71E0" w:rsidRDefault="00AF71E0">
            <w:pPr>
              <w:suppressAutoHyphens/>
              <w:spacing w:after="0" w:line="240" w:lineRule="auto"/>
            </w:pPr>
            <w:r>
              <w:rPr>
                <w:lang w:val="es-ES"/>
              </w:rPr>
              <w:t xml:space="preserve">1.El </w:t>
            </w:r>
            <w:r>
              <w:t>presidente o vicepresidente</w:t>
            </w:r>
            <w:r>
              <w:rPr>
                <w:lang w:val="es-ES"/>
              </w:rPr>
              <w:t xml:space="preserve"> cuentan con una conexión a internet estable la cual le permite realizar las acciones deseadas.</w:t>
            </w:r>
          </w:p>
        </w:tc>
      </w:tr>
      <w:tr w:rsidR="00AF71E0" w14:paraId="781EA3D7" w14:textId="77777777" w:rsidTr="00AF71E0">
        <w:tc>
          <w:tcPr>
            <w:tcW w:w="2268" w:type="dxa"/>
            <w:tcBorders>
              <w:top w:val="single" w:sz="6" w:space="0" w:color="000000"/>
              <w:left w:val="single" w:sz="12" w:space="0" w:color="000000"/>
              <w:bottom w:val="single" w:sz="6" w:space="0" w:color="000000"/>
              <w:right w:val="nil"/>
            </w:tcBorders>
            <w:hideMark/>
          </w:tcPr>
          <w:p w14:paraId="63BD9DF0"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60E4AA" w14:textId="77777777" w:rsidR="00AF71E0" w:rsidRDefault="00AF71E0">
            <w:pPr>
              <w:suppressAutoHyphens/>
              <w:spacing w:after="0" w:line="240" w:lineRule="auto"/>
            </w:pPr>
            <w:r>
              <w:rPr>
                <w:lang w:val="es-ES"/>
              </w:rPr>
              <w:t xml:space="preserve">1.Suponiendo que el </w:t>
            </w:r>
            <w:r>
              <w:t>presidente y el vicepresidente</w:t>
            </w:r>
            <w:r>
              <w:rPr>
                <w:lang w:val="es-ES"/>
              </w:rPr>
              <w:t xml:space="preserve"> ya hayan tenido una previa capacitación para la utilización del caso uso.</w:t>
            </w:r>
          </w:p>
          <w:p w14:paraId="2C313DDA" w14:textId="77777777" w:rsidR="00AF71E0" w:rsidRDefault="00AF71E0">
            <w:pPr>
              <w:suppressAutoHyphens/>
              <w:spacing w:after="0" w:line="240" w:lineRule="auto"/>
            </w:pPr>
            <w:r>
              <w:t>2.Suponiendo que el presidente o vicepresidente cuentan con el equipo indicado.</w:t>
            </w:r>
          </w:p>
        </w:tc>
      </w:tr>
      <w:tr w:rsidR="00AF71E0" w14:paraId="43A3CDF1" w14:textId="77777777" w:rsidTr="00AF71E0">
        <w:tc>
          <w:tcPr>
            <w:tcW w:w="2268" w:type="dxa"/>
            <w:tcBorders>
              <w:top w:val="single" w:sz="6" w:space="0" w:color="000000"/>
              <w:left w:val="single" w:sz="12" w:space="0" w:color="000000"/>
              <w:bottom w:val="single" w:sz="12" w:space="0" w:color="000000"/>
              <w:right w:val="nil"/>
            </w:tcBorders>
            <w:hideMark/>
          </w:tcPr>
          <w:p w14:paraId="4A807288"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CB695F6" w14:textId="77777777" w:rsidR="00AF71E0" w:rsidRDefault="00AF71E0"/>
        </w:tc>
      </w:tr>
    </w:tbl>
    <w:p w14:paraId="7E206CA4" w14:textId="77777777" w:rsidR="00AF71E0" w:rsidRDefault="00AF71E0" w:rsidP="00AF71E0"/>
    <w:p w14:paraId="3CF4C477"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791E3BE3" w14:textId="77777777" w:rsidTr="00AF71E0">
        <w:tc>
          <w:tcPr>
            <w:tcW w:w="2267" w:type="dxa"/>
            <w:tcBorders>
              <w:top w:val="single" w:sz="12" w:space="0" w:color="000000"/>
              <w:left w:val="single" w:sz="12" w:space="0" w:color="000000"/>
              <w:bottom w:val="single" w:sz="6" w:space="0" w:color="000000"/>
              <w:right w:val="nil"/>
            </w:tcBorders>
            <w:hideMark/>
          </w:tcPr>
          <w:p w14:paraId="1521F0DC"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5221E36A" w14:textId="77777777" w:rsidR="00AF71E0" w:rsidRDefault="00AF71E0">
            <w:pPr>
              <w:rPr>
                <w:rFonts w:cstheme="minorHAnsi"/>
                <w:b/>
              </w:rPr>
            </w:pPr>
            <w:r>
              <w:rPr>
                <w:rFonts w:cstheme="minorHAnsi"/>
                <w:lang w:val="es-ES"/>
              </w:rPr>
              <w:t>CU-17</w:t>
            </w:r>
          </w:p>
        </w:tc>
      </w:tr>
      <w:tr w:rsidR="00AF71E0" w14:paraId="42387B74" w14:textId="77777777" w:rsidTr="00AF71E0">
        <w:tc>
          <w:tcPr>
            <w:tcW w:w="2267" w:type="dxa"/>
            <w:tcBorders>
              <w:top w:val="single" w:sz="6" w:space="0" w:color="000000"/>
              <w:left w:val="single" w:sz="12" w:space="0" w:color="000000"/>
              <w:bottom w:val="single" w:sz="6" w:space="0" w:color="000000"/>
              <w:right w:val="nil"/>
            </w:tcBorders>
            <w:hideMark/>
          </w:tcPr>
          <w:p w14:paraId="17EC6043"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235BA49" w14:textId="77777777" w:rsidR="00AF71E0" w:rsidRDefault="00AF71E0">
            <w:pPr>
              <w:rPr>
                <w:rFonts w:cstheme="minorHAnsi"/>
                <w:bCs/>
              </w:rPr>
            </w:pPr>
            <w:r>
              <w:rPr>
                <w:rFonts w:cstheme="minorHAnsi"/>
                <w:bCs/>
              </w:rPr>
              <w:t>Agregar Evento</w:t>
            </w:r>
          </w:p>
        </w:tc>
      </w:tr>
      <w:tr w:rsidR="00AF71E0" w14:paraId="0FAB7C81" w14:textId="77777777" w:rsidTr="00AF71E0">
        <w:tc>
          <w:tcPr>
            <w:tcW w:w="2267" w:type="dxa"/>
            <w:tcBorders>
              <w:top w:val="single" w:sz="6" w:space="0" w:color="000000"/>
              <w:left w:val="single" w:sz="12" w:space="0" w:color="000000"/>
              <w:bottom w:val="single" w:sz="6" w:space="0" w:color="000000"/>
              <w:right w:val="nil"/>
            </w:tcBorders>
            <w:hideMark/>
          </w:tcPr>
          <w:p w14:paraId="0BE4F16D"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690EA5BB"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71F8ED8B"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75BDDBF0" w14:textId="77777777" w:rsidR="00AF71E0" w:rsidRDefault="00AF71E0">
            <w:pPr>
              <w:rPr>
                <w:rFonts w:cstheme="minorHAnsi"/>
                <w:b/>
              </w:rPr>
            </w:pPr>
          </w:p>
        </w:tc>
      </w:tr>
      <w:tr w:rsidR="00AF71E0" w14:paraId="43B7274D" w14:textId="77777777" w:rsidTr="00AF71E0">
        <w:tc>
          <w:tcPr>
            <w:tcW w:w="2267" w:type="dxa"/>
            <w:tcBorders>
              <w:top w:val="single" w:sz="6" w:space="0" w:color="000000"/>
              <w:left w:val="single" w:sz="12" w:space="0" w:color="000000"/>
              <w:bottom w:val="single" w:sz="6" w:space="0" w:color="000000"/>
              <w:right w:val="nil"/>
            </w:tcBorders>
            <w:hideMark/>
          </w:tcPr>
          <w:p w14:paraId="40D40D25"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22092BB2"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54DE0AAE"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654C85D5" w14:textId="77777777" w:rsidR="00AF71E0" w:rsidRDefault="00AF71E0">
            <w:pPr>
              <w:rPr>
                <w:rFonts w:cstheme="minorHAnsi"/>
              </w:rPr>
            </w:pPr>
          </w:p>
        </w:tc>
      </w:tr>
      <w:tr w:rsidR="00AF71E0" w14:paraId="123BD8EE" w14:textId="77777777" w:rsidTr="00AF71E0">
        <w:tc>
          <w:tcPr>
            <w:tcW w:w="2267" w:type="dxa"/>
            <w:tcBorders>
              <w:top w:val="single" w:sz="6" w:space="0" w:color="000000"/>
              <w:left w:val="single" w:sz="12" w:space="0" w:color="000000"/>
              <w:bottom w:val="single" w:sz="6" w:space="0" w:color="000000"/>
              <w:right w:val="nil"/>
            </w:tcBorders>
            <w:hideMark/>
          </w:tcPr>
          <w:p w14:paraId="646B9687"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E7AA5EB" w14:textId="77777777" w:rsidR="00AF71E0" w:rsidRDefault="00AF71E0">
            <w:pPr>
              <w:rPr>
                <w:rFonts w:cstheme="minorHAnsi"/>
                <w:b/>
              </w:rPr>
            </w:pPr>
            <w:r>
              <w:rPr>
                <w:rFonts w:cstheme="minorHAnsi"/>
                <w:lang w:val="es-ES"/>
              </w:rPr>
              <w:t>Presidente, vicepresidente</w:t>
            </w:r>
          </w:p>
        </w:tc>
      </w:tr>
      <w:tr w:rsidR="00AF71E0" w14:paraId="5454D6EE" w14:textId="77777777" w:rsidTr="00AF71E0">
        <w:tc>
          <w:tcPr>
            <w:tcW w:w="2267" w:type="dxa"/>
            <w:tcBorders>
              <w:top w:val="single" w:sz="6" w:space="0" w:color="000000"/>
              <w:left w:val="single" w:sz="12" w:space="0" w:color="000000"/>
              <w:bottom w:val="single" w:sz="6" w:space="0" w:color="000000"/>
              <w:right w:val="nil"/>
            </w:tcBorders>
            <w:hideMark/>
          </w:tcPr>
          <w:p w14:paraId="1CFDCA8D"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F503D84" w14:textId="77777777" w:rsidR="00AF71E0" w:rsidRDefault="00AF71E0">
            <w:pPr>
              <w:rPr>
                <w:rFonts w:cstheme="minorHAnsi"/>
                <w:b/>
              </w:rPr>
            </w:pPr>
            <w:r>
              <w:rPr>
                <w:rFonts w:cstheme="minorHAnsi"/>
              </w:rPr>
              <w:t>En este apartado el usuario o responsable de este cargo podrá agregar nuevos eventos que se hayan realizado y así poder tener todas las listas.</w:t>
            </w:r>
          </w:p>
        </w:tc>
      </w:tr>
      <w:tr w:rsidR="00AF71E0" w14:paraId="0FCDD535" w14:textId="77777777" w:rsidTr="00AF71E0">
        <w:tc>
          <w:tcPr>
            <w:tcW w:w="2267" w:type="dxa"/>
            <w:tcBorders>
              <w:top w:val="single" w:sz="6" w:space="0" w:color="000000"/>
              <w:left w:val="single" w:sz="12" w:space="0" w:color="000000"/>
              <w:bottom w:val="single" w:sz="6" w:space="0" w:color="000000"/>
              <w:right w:val="nil"/>
            </w:tcBorders>
            <w:hideMark/>
          </w:tcPr>
          <w:p w14:paraId="55C64A77"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323A78D"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realizar un registro.</w:t>
            </w:r>
          </w:p>
          <w:p w14:paraId="79DF8A69"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0622518C" w14:textId="77777777" w:rsidTr="00AF71E0">
        <w:tc>
          <w:tcPr>
            <w:tcW w:w="2267" w:type="dxa"/>
            <w:tcBorders>
              <w:top w:val="single" w:sz="6" w:space="0" w:color="000000"/>
              <w:left w:val="single" w:sz="12" w:space="0" w:color="000000"/>
              <w:bottom w:val="single" w:sz="6" w:space="0" w:color="000000"/>
              <w:right w:val="nil"/>
            </w:tcBorders>
            <w:hideMark/>
          </w:tcPr>
          <w:p w14:paraId="66791DDB"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F7B3EF6" w14:textId="77777777" w:rsidR="00AF71E0" w:rsidRDefault="00AF71E0">
            <w:pPr>
              <w:spacing w:line="360" w:lineRule="auto"/>
              <w:rPr>
                <w:rFonts w:cstheme="minorHAnsi"/>
              </w:rPr>
            </w:pPr>
            <w:r>
              <w:rPr>
                <w:rFonts w:cstheme="minorHAnsi"/>
              </w:rPr>
              <w:t>1. Se muestra la página principal de la web.</w:t>
            </w:r>
          </w:p>
          <w:p w14:paraId="462B4C7E" w14:textId="77777777" w:rsidR="00AF71E0" w:rsidRDefault="00AF71E0">
            <w:pPr>
              <w:spacing w:line="360" w:lineRule="auto"/>
              <w:rPr>
                <w:rFonts w:cstheme="minorHAnsi"/>
                <w:bCs/>
              </w:rPr>
            </w:pPr>
            <w:r>
              <w:rPr>
                <w:rFonts w:cstheme="minorHAnsi"/>
              </w:rPr>
              <w:t>2. Se despliega el menú de navegación.</w:t>
            </w:r>
          </w:p>
        </w:tc>
      </w:tr>
      <w:tr w:rsidR="00AF71E0" w14:paraId="60875957" w14:textId="77777777" w:rsidTr="00AF71E0">
        <w:tc>
          <w:tcPr>
            <w:tcW w:w="2267" w:type="dxa"/>
            <w:tcBorders>
              <w:top w:val="single" w:sz="6" w:space="0" w:color="000000"/>
              <w:left w:val="single" w:sz="12" w:space="0" w:color="000000"/>
              <w:bottom w:val="single" w:sz="6" w:space="0" w:color="000000"/>
              <w:right w:val="nil"/>
            </w:tcBorders>
            <w:hideMark/>
          </w:tcPr>
          <w:p w14:paraId="6D9F1E2E"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C55BF01" w14:textId="77777777" w:rsidR="00AF71E0" w:rsidRDefault="00AF71E0" w:rsidP="0003499A">
            <w:pPr>
              <w:pStyle w:val="Prrafodelista"/>
              <w:numPr>
                <w:ilvl w:val="0"/>
                <w:numId w:val="48"/>
              </w:numPr>
              <w:spacing w:line="256" w:lineRule="auto"/>
              <w:rPr>
                <w:rFonts w:cstheme="minorHAnsi"/>
                <w:b/>
              </w:rPr>
            </w:pPr>
            <w:r>
              <w:rPr>
                <w:rFonts w:cstheme="minorHAnsi"/>
                <w:b/>
                <w:lang w:val="es-ES"/>
              </w:rPr>
              <w:t xml:space="preserve">Agregar </w:t>
            </w:r>
          </w:p>
          <w:p w14:paraId="508D393E" w14:textId="77777777" w:rsidR="00AF71E0" w:rsidRDefault="00AF71E0">
            <w:pPr>
              <w:suppressAutoHyphens/>
              <w:spacing w:after="0" w:line="240" w:lineRule="auto"/>
              <w:rPr>
                <w:rFonts w:cstheme="minorHAnsi"/>
              </w:rPr>
            </w:pPr>
            <w:r>
              <w:rPr>
                <w:rFonts w:cstheme="minorHAnsi"/>
              </w:rPr>
              <w:t>1.  Ingresa al apartado de “Eventos”.</w:t>
            </w:r>
          </w:p>
          <w:p w14:paraId="54D9DBFC" w14:textId="77777777" w:rsidR="00AF71E0" w:rsidRDefault="00AF71E0">
            <w:pPr>
              <w:suppressAutoHyphens/>
              <w:spacing w:after="0" w:line="240" w:lineRule="auto"/>
              <w:rPr>
                <w:rFonts w:cstheme="minorHAnsi"/>
              </w:rPr>
            </w:pPr>
            <w:r>
              <w:rPr>
                <w:rFonts w:cstheme="minorHAnsi"/>
              </w:rPr>
              <w:t>2. Despliega una opción “Ver eventos”.</w:t>
            </w:r>
          </w:p>
          <w:p w14:paraId="44D931EE" w14:textId="77777777" w:rsidR="00AF71E0" w:rsidRDefault="00AF71E0">
            <w:pPr>
              <w:suppressAutoHyphens/>
              <w:spacing w:after="0" w:line="240" w:lineRule="auto"/>
              <w:rPr>
                <w:rFonts w:cstheme="minorHAnsi"/>
              </w:rPr>
            </w:pPr>
            <w:r>
              <w:rPr>
                <w:rFonts w:cstheme="minorHAnsi"/>
              </w:rPr>
              <w:t>3. Presiona la opción “Ver eventos”.</w:t>
            </w:r>
          </w:p>
          <w:p w14:paraId="5B5D5A11"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eventos registradas, cada fila de la tabla a su vez contiene los botones “Publicar”, “Editar” y “Eliminar”.</w:t>
            </w:r>
          </w:p>
          <w:p w14:paraId="27551984" w14:textId="77777777" w:rsidR="00AF71E0" w:rsidRDefault="00AF71E0">
            <w:pPr>
              <w:suppressAutoHyphens/>
              <w:spacing w:after="0" w:line="240" w:lineRule="auto"/>
              <w:rPr>
                <w:rFonts w:cstheme="minorHAnsi"/>
              </w:rPr>
            </w:pPr>
            <w:r>
              <w:rPr>
                <w:rFonts w:cstheme="minorHAnsi"/>
              </w:rPr>
              <w:t>5. Se presiona el botón “Agregar”.</w:t>
            </w:r>
          </w:p>
          <w:p w14:paraId="06C0A08B" w14:textId="77777777" w:rsidR="00AF71E0" w:rsidRDefault="00AF71E0">
            <w:pPr>
              <w:suppressAutoHyphens/>
              <w:spacing w:after="0" w:line="240" w:lineRule="auto"/>
              <w:rPr>
                <w:rFonts w:cstheme="minorHAnsi"/>
              </w:rPr>
            </w:pPr>
            <w:r>
              <w:rPr>
                <w:rFonts w:cstheme="minorHAnsi"/>
              </w:rPr>
              <w:t>6. Se despliega un formulario con los campos: Titulo (Text), Tipo de evento (ComboBox), descripción (</w:t>
            </w:r>
            <w:proofErr w:type="spellStart"/>
            <w:r>
              <w:rPr>
                <w:rFonts w:cstheme="minorHAnsi"/>
              </w:rPr>
              <w:t>Text_Area</w:t>
            </w:r>
            <w:proofErr w:type="spellEnd"/>
            <w:r>
              <w:rPr>
                <w:rFonts w:cstheme="minorHAnsi"/>
              </w:rPr>
              <w:t xml:space="preserve">), Adjuntar imagen (File </w:t>
            </w:r>
            <w:proofErr w:type="spellStart"/>
            <w:r>
              <w:rPr>
                <w:rFonts w:cstheme="minorHAnsi"/>
              </w:rPr>
              <w:t>chooser</w:t>
            </w:r>
            <w:proofErr w:type="spellEnd"/>
            <w:r>
              <w:rPr>
                <w:rFonts w:cstheme="minorHAnsi"/>
              </w:rPr>
              <w:t>).</w:t>
            </w:r>
          </w:p>
          <w:p w14:paraId="26DBA1D4" w14:textId="77777777" w:rsidR="00AF71E0" w:rsidRDefault="00AF71E0">
            <w:pPr>
              <w:suppressAutoHyphens/>
              <w:spacing w:after="0" w:line="360" w:lineRule="auto"/>
              <w:rPr>
                <w:rFonts w:cstheme="minorHAnsi"/>
              </w:rPr>
            </w:pPr>
            <w:r>
              <w:rPr>
                <w:rFonts w:cstheme="minorHAnsi"/>
              </w:rPr>
              <w:t>7. Una vez lleno el formulario se presiona el botón “Registrar”</w:t>
            </w:r>
          </w:p>
          <w:p w14:paraId="52DC17BC" w14:textId="77777777" w:rsidR="00AF71E0" w:rsidRDefault="00AF71E0">
            <w:pPr>
              <w:suppressAutoHyphens/>
              <w:spacing w:after="0" w:line="240" w:lineRule="auto"/>
              <w:rPr>
                <w:rFonts w:cstheme="minorHAnsi"/>
              </w:rPr>
            </w:pPr>
            <w:r>
              <w:rPr>
                <w:rFonts w:cstheme="minorHAnsi"/>
              </w:rPr>
              <w:t>8. Se confirma mediante una ventana emergente “Se registro correctamente” y se actualiza la tabla automáticamente con el nuevo registro.</w:t>
            </w:r>
          </w:p>
        </w:tc>
      </w:tr>
      <w:tr w:rsidR="00AF71E0" w14:paraId="337832E6" w14:textId="77777777" w:rsidTr="00AF71E0">
        <w:tc>
          <w:tcPr>
            <w:tcW w:w="2267" w:type="dxa"/>
            <w:tcBorders>
              <w:top w:val="single" w:sz="6" w:space="0" w:color="000000"/>
              <w:left w:val="single" w:sz="12" w:space="0" w:color="000000"/>
              <w:bottom w:val="single" w:sz="6" w:space="0" w:color="000000"/>
              <w:right w:val="nil"/>
            </w:tcBorders>
            <w:hideMark/>
          </w:tcPr>
          <w:p w14:paraId="437B5AD6"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E58A3B9" w14:textId="77777777" w:rsidR="00AF71E0" w:rsidRDefault="00AF71E0" w:rsidP="0003499A">
            <w:pPr>
              <w:pStyle w:val="Prrafodelista"/>
              <w:numPr>
                <w:ilvl w:val="0"/>
                <w:numId w:val="49"/>
              </w:numPr>
              <w:spacing w:line="256" w:lineRule="auto"/>
              <w:rPr>
                <w:b/>
                <w:bCs/>
              </w:rPr>
            </w:pPr>
            <w:r>
              <w:rPr>
                <w:b/>
                <w:bCs/>
              </w:rPr>
              <w:t>Se pulsa el botón “Volver”</w:t>
            </w:r>
          </w:p>
          <w:p w14:paraId="598DE432" w14:textId="77777777" w:rsidR="00AF71E0" w:rsidRDefault="00AF71E0">
            <w:pPr>
              <w:suppressAutoHyphens/>
              <w:spacing w:after="0" w:line="240" w:lineRule="auto"/>
              <w:rPr>
                <w:rFonts w:cstheme="minorHAnsi"/>
                <w:b/>
              </w:rPr>
            </w:pPr>
            <w:r>
              <w:t>Si pulsa el botón “Volver” vuelve al punto 4 y no se guardan los cambios.</w:t>
            </w:r>
          </w:p>
        </w:tc>
      </w:tr>
      <w:tr w:rsidR="00AF71E0" w14:paraId="3A4A32B4" w14:textId="77777777" w:rsidTr="00AF71E0">
        <w:tc>
          <w:tcPr>
            <w:tcW w:w="2267" w:type="dxa"/>
            <w:tcBorders>
              <w:top w:val="single" w:sz="6" w:space="0" w:color="000000"/>
              <w:left w:val="single" w:sz="12" w:space="0" w:color="000000"/>
              <w:bottom w:val="single" w:sz="6" w:space="0" w:color="000000"/>
              <w:right w:val="nil"/>
            </w:tcBorders>
            <w:hideMark/>
          </w:tcPr>
          <w:p w14:paraId="25456824" w14:textId="77777777" w:rsidR="00AF71E0" w:rsidRDefault="00AF71E0">
            <w:pPr>
              <w:jc w:val="right"/>
              <w:rPr>
                <w:rFonts w:cstheme="minorHAnsi"/>
                <w:b/>
              </w:rPr>
            </w:pPr>
            <w:r>
              <w:rPr>
                <w:rFonts w:cstheme="minorHAnsi"/>
                <w:lang w:val="es-ES"/>
              </w:rPr>
              <w:lastRenderedPageBreak/>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72B8E499" w14:textId="77777777" w:rsidR="00AF71E0" w:rsidRDefault="00AF71E0" w:rsidP="0003499A">
            <w:pPr>
              <w:pStyle w:val="Prrafodelista"/>
              <w:numPr>
                <w:ilvl w:val="0"/>
                <w:numId w:val="50"/>
              </w:numPr>
              <w:suppressAutoHyphens/>
              <w:spacing w:after="0" w:line="240" w:lineRule="auto"/>
              <w:rPr>
                <w:b/>
              </w:rPr>
            </w:pPr>
            <w:r>
              <w:rPr>
                <w:b/>
                <w:lang w:val="es-ES"/>
              </w:rPr>
              <w:t>El presidente o el vicepresidente deja un campo vacío en el formulario</w:t>
            </w:r>
          </w:p>
          <w:p w14:paraId="3A26B246" w14:textId="77777777" w:rsidR="00AF71E0" w:rsidRDefault="00AF71E0">
            <w:pPr>
              <w:suppressAutoHyphens/>
              <w:spacing w:after="0" w:line="240" w:lineRule="auto"/>
              <w:rPr>
                <w:b/>
              </w:rPr>
            </w:pPr>
          </w:p>
          <w:p w14:paraId="79920875" w14:textId="77777777" w:rsidR="00AF71E0" w:rsidRDefault="00AF71E0">
            <w:pPr>
              <w:suppressAutoHyphens/>
              <w:spacing w:after="0" w:line="360" w:lineRule="auto"/>
              <w:rPr>
                <w:rFonts w:cstheme="minorHAnsi"/>
                <w:lang w:val="es-ES"/>
              </w:rPr>
            </w:pPr>
            <w:r>
              <w:rPr>
                <w:rFonts w:cstheme="minorHAnsi"/>
                <w:lang w:val="es-ES"/>
              </w:rPr>
              <w:t>1. Se despliega un mensaje de error, indicando el campo que no llenó.</w:t>
            </w:r>
          </w:p>
          <w:p w14:paraId="725B7952" w14:textId="77777777" w:rsidR="00AF71E0" w:rsidRDefault="00AF71E0">
            <w:pPr>
              <w:suppressAutoHyphens/>
              <w:spacing w:after="0" w:line="240" w:lineRule="auto"/>
              <w:rPr>
                <w:rFonts w:cstheme="minorHAnsi"/>
                <w:b/>
              </w:rPr>
            </w:pPr>
            <w:r>
              <w:rPr>
                <w:rFonts w:cstheme="minorHAnsi"/>
                <w:bCs/>
              </w:rPr>
              <w:t>2. No se permite registrar, hasta tener los campos llenos.</w:t>
            </w:r>
          </w:p>
        </w:tc>
      </w:tr>
      <w:tr w:rsidR="00AF71E0" w14:paraId="1F93EF33" w14:textId="77777777" w:rsidTr="00AF71E0">
        <w:tc>
          <w:tcPr>
            <w:tcW w:w="2267" w:type="dxa"/>
            <w:tcBorders>
              <w:top w:val="single" w:sz="6" w:space="0" w:color="000000"/>
              <w:left w:val="single" w:sz="12" w:space="0" w:color="000000"/>
              <w:bottom w:val="single" w:sz="6" w:space="0" w:color="000000"/>
              <w:right w:val="nil"/>
            </w:tcBorders>
            <w:hideMark/>
          </w:tcPr>
          <w:p w14:paraId="4B87FD3B"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B0A921B" w14:textId="77777777" w:rsidR="00AF71E0" w:rsidRDefault="00AF71E0">
            <w:pPr>
              <w:rPr>
                <w:rFonts w:cstheme="minorHAnsi"/>
                <w:b/>
              </w:rPr>
            </w:pPr>
            <w:r>
              <w:rPr>
                <w:rFonts w:cstheme="minorHAnsi"/>
                <w:lang w:val="es-ES"/>
              </w:rPr>
              <w:t>ninguno</w:t>
            </w:r>
          </w:p>
        </w:tc>
      </w:tr>
      <w:tr w:rsidR="00AF71E0" w14:paraId="4152B8A0" w14:textId="77777777" w:rsidTr="00AF71E0">
        <w:tc>
          <w:tcPr>
            <w:tcW w:w="2267" w:type="dxa"/>
            <w:tcBorders>
              <w:top w:val="single" w:sz="6" w:space="0" w:color="000000"/>
              <w:left w:val="single" w:sz="12" w:space="0" w:color="000000"/>
              <w:bottom w:val="single" w:sz="6" w:space="0" w:color="000000"/>
              <w:right w:val="nil"/>
            </w:tcBorders>
            <w:hideMark/>
          </w:tcPr>
          <w:p w14:paraId="094C45C2"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E1CC8DE" w14:textId="77777777" w:rsidR="00AF71E0" w:rsidRDefault="00AF71E0">
            <w:pPr>
              <w:rPr>
                <w:rFonts w:cstheme="minorHAnsi"/>
                <w:b/>
              </w:rPr>
            </w:pPr>
            <w:r>
              <w:rPr>
                <w:rFonts w:cstheme="minorHAnsi"/>
                <w:lang w:val="es-ES"/>
              </w:rPr>
              <w:t>Alto</w:t>
            </w:r>
          </w:p>
        </w:tc>
      </w:tr>
      <w:tr w:rsidR="00AF71E0" w14:paraId="5ABDCE87" w14:textId="77777777" w:rsidTr="00AF71E0">
        <w:tc>
          <w:tcPr>
            <w:tcW w:w="2267" w:type="dxa"/>
            <w:tcBorders>
              <w:top w:val="single" w:sz="6" w:space="0" w:color="000000"/>
              <w:left w:val="single" w:sz="12" w:space="0" w:color="000000"/>
              <w:bottom w:val="single" w:sz="6" w:space="0" w:color="000000"/>
              <w:right w:val="nil"/>
            </w:tcBorders>
            <w:hideMark/>
          </w:tcPr>
          <w:p w14:paraId="1D81B302"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3BD2840" w14:textId="77777777" w:rsidR="00AF71E0" w:rsidRDefault="00AF71E0">
            <w:pPr>
              <w:rPr>
                <w:rFonts w:cstheme="minorHAnsi"/>
                <w:b/>
              </w:rPr>
            </w:pPr>
            <w:r>
              <w:rPr>
                <w:rFonts w:cstheme="minorHAnsi"/>
                <w:lang w:val="es-ES"/>
              </w:rPr>
              <w:t>Las veces que el presidente o el vicepresidente necesite registrar</w:t>
            </w:r>
          </w:p>
        </w:tc>
      </w:tr>
      <w:tr w:rsidR="00AF71E0" w14:paraId="17201DE1" w14:textId="77777777" w:rsidTr="00AF71E0">
        <w:tc>
          <w:tcPr>
            <w:tcW w:w="2267" w:type="dxa"/>
            <w:tcBorders>
              <w:top w:val="single" w:sz="6" w:space="0" w:color="000000"/>
              <w:left w:val="single" w:sz="12" w:space="0" w:color="000000"/>
              <w:bottom w:val="single" w:sz="6" w:space="0" w:color="000000"/>
              <w:right w:val="nil"/>
            </w:tcBorders>
            <w:hideMark/>
          </w:tcPr>
          <w:p w14:paraId="3EA9027C"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4D12908" w14:textId="77777777" w:rsidR="00AF71E0" w:rsidRDefault="00AF71E0">
            <w:pPr>
              <w:rPr>
                <w:rFonts w:cstheme="minorHAnsi"/>
              </w:rPr>
            </w:pPr>
            <w:r>
              <w:rPr>
                <w:rFonts w:cstheme="minorHAnsi"/>
              </w:rPr>
              <w:t>Ninguna</w:t>
            </w:r>
          </w:p>
        </w:tc>
      </w:tr>
      <w:tr w:rsidR="00AF71E0" w14:paraId="09ABB3C3" w14:textId="77777777" w:rsidTr="00AF71E0">
        <w:tc>
          <w:tcPr>
            <w:tcW w:w="2267" w:type="dxa"/>
            <w:tcBorders>
              <w:top w:val="single" w:sz="6" w:space="0" w:color="000000"/>
              <w:left w:val="single" w:sz="12" w:space="0" w:color="000000"/>
              <w:bottom w:val="single" w:sz="6" w:space="0" w:color="000000"/>
              <w:right w:val="nil"/>
            </w:tcBorders>
            <w:hideMark/>
          </w:tcPr>
          <w:p w14:paraId="462711E3"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3E60070"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44B9CEC8"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1B1C08F9"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D90F6BA"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5D55EEDF"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6EC187CB" w14:textId="77777777" w:rsidTr="00AF71E0">
        <w:tc>
          <w:tcPr>
            <w:tcW w:w="2267" w:type="dxa"/>
            <w:tcBorders>
              <w:top w:val="single" w:sz="6" w:space="0" w:color="000000"/>
              <w:left w:val="single" w:sz="12" w:space="0" w:color="000000"/>
              <w:bottom w:val="single" w:sz="12" w:space="0" w:color="000000"/>
              <w:right w:val="nil"/>
            </w:tcBorders>
            <w:hideMark/>
          </w:tcPr>
          <w:p w14:paraId="273EAC78"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2A6B3AF5" w14:textId="77777777" w:rsidR="00AF71E0" w:rsidRDefault="00AF71E0">
            <w:pPr>
              <w:rPr>
                <w:rFonts w:cstheme="minorHAnsi"/>
                <w:b/>
              </w:rPr>
            </w:pPr>
          </w:p>
        </w:tc>
      </w:tr>
    </w:tbl>
    <w:p w14:paraId="118358D5" w14:textId="77777777" w:rsidR="00AF71E0" w:rsidRDefault="00AF71E0" w:rsidP="00AF71E0"/>
    <w:p w14:paraId="76F38E03" w14:textId="77777777" w:rsidR="00AF71E0" w:rsidRDefault="00AF71E0" w:rsidP="00AF71E0"/>
    <w:tbl>
      <w:tblPr>
        <w:tblW w:w="9590" w:type="dxa"/>
        <w:tblInd w:w="-15" w:type="dxa"/>
        <w:tblLook w:val="04A0" w:firstRow="1" w:lastRow="0" w:firstColumn="1" w:lastColumn="0" w:noHBand="0" w:noVBand="1"/>
      </w:tblPr>
      <w:tblGrid>
        <w:gridCol w:w="2268"/>
        <w:gridCol w:w="2197"/>
        <w:gridCol w:w="2961"/>
        <w:gridCol w:w="2164"/>
      </w:tblGrid>
      <w:tr w:rsidR="00AF71E0" w14:paraId="0C1E4E08" w14:textId="77777777" w:rsidTr="00AF71E0">
        <w:tc>
          <w:tcPr>
            <w:tcW w:w="2267" w:type="dxa"/>
            <w:tcBorders>
              <w:top w:val="single" w:sz="12" w:space="0" w:color="000000"/>
              <w:left w:val="single" w:sz="12" w:space="0" w:color="000000"/>
              <w:bottom w:val="single" w:sz="6" w:space="0" w:color="000000"/>
              <w:right w:val="nil"/>
            </w:tcBorders>
            <w:hideMark/>
          </w:tcPr>
          <w:p w14:paraId="789BF07D"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1165DEBA" w14:textId="77777777" w:rsidR="00AF71E0" w:rsidRDefault="00AF71E0">
            <w:pPr>
              <w:rPr>
                <w:rFonts w:cstheme="minorHAnsi"/>
                <w:b/>
              </w:rPr>
            </w:pPr>
            <w:r>
              <w:rPr>
                <w:rFonts w:cstheme="minorHAnsi"/>
                <w:lang w:val="es-ES"/>
              </w:rPr>
              <w:t>CU-18</w:t>
            </w:r>
          </w:p>
        </w:tc>
      </w:tr>
      <w:tr w:rsidR="00AF71E0" w14:paraId="5FB1719C" w14:textId="77777777" w:rsidTr="00AF71E0">
        <w:tc>
          <w:tcPr>
            <w:tcW w:w="2267" w:type="dxa"/>
            <w:tcBorders>
              <w:top w:val="single" w:sz="6" w:space="0" w:color="000000"/>
              <w:left w:val="single" w:sz="12" w:space="0" w:color="000000"/>
              <w:bottom w:val="single" w:sz="6" w:space="0" w:color="000000"/>
              <w:right w:val="nil"/>
            </w:tcBorders>
            <w:hideMark/>
          </w:tcPr>
          <w:p w14:paraId="01A42ED3"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2A504AF" w14:textId="77777777" w:rsidR="00AF71E0" w:rsidRDefault="00AF71E0">
            <w:pPr>
              <w:rPr>
                <w:rFonts w:cstheme="minorHAnsi"/>
                <w:bCs/>
              </w:rPr>
            </w:pPr>
            <w:r>
              <w:rPr>
                <w:rFonts w:cstheme="minorHAnsi"/>
                <w:bCs/>
              </w:rPr>
              <w:t>Publicar Evento</w:t>
            </w:r>
          </w:p>
        </w:tc>
      </w:tr>
      <w:tr w:rsidR="00AF71E0" w14:paraId="370D679B" w14:textId="77777777" w:rsidTr="00AF71E0">
        <w:tc>
          <w:tcPr>
            <w:tcW w:w="2267" w:type="dxa"/>
            <w:tcBorders>
              <w:top w:val="single" w:sz="6" w:space="0" w:color="000000"/>
              <w:left w:val="single" w:sz="12" w:space="0" w:color="000000"/>
              <w:bottom w:val="single" w:sz="6" w:space="0" w:color="000000"/>
              <w:right w:val="nil"/>
            </w:tcBorders>
            <w:hideMark/>
          </w:tcPr>
          <w:p w14:paraId="35605051"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4AF5FF1A"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5A4873D1"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288FFDEE" w14:textId="77777777" w:rsidR="00AF71E0" w:rsidRDefault="00AF71E0">
            <w:pPr>
              <w:rPr>
                <w:rFonts w:cstheme="minorHAnsi"/>
                <w:b/>
              </w:rPr>
            </w:pPr>
          </w:p>
        </w:tc>
      </w:tr>
      <w:tr w:rsidR="00AF71E0" w14:paraId="0A08D467" w14:textId="77777777" w:rsidTr="00AF71E0">
        <w:tc>
          <w:tcPr>
            <w:tcW w:w="2267" w:type="dxa"/>
            <w:tcBorders>
              <w:top w:val="single" w:sz="6" w:space="0" w:color="000000"/>
              <w:left w:val="single" w:sz="12" w:space="0" w:color="000000"/>
              <w:bottom w:val="single" w:sz="6" w:space="0" w:color="000000"/>
              <w:right w:val="nil"/>
            </w:tcBorders>
            <w:hideMark/>
          </w:tcPr>
          <w:p w14:paraId="184C7E7A"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499CC7A4"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1EA3B6B2"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09A49585" w14:textId="77777777" w:rsidR="00AF71E0" w:rsidRDefault="00AF71E0">
            <w:pPr>
              <w:rPr>
                <w:rFonts w:cstheme="minorHAnsi"/>
              </w:rPr>
            </w:pPr>
          </w:p>
        </w:tc>
      </w:tr>
      <w:tr w:rsidR="00AF71E0" w14:paraId="78E64136" w14:textId="77777777" w:rsidTr="00AF71E0">
        <w:tc>
          <w:tcPr>
            <w:tcW w:w="2267" w:type="dxa"/>
            <w:tcBorders>
              <w:top w:val="single" w:sz="6" w:space="0" w:color="000000"/>
              <w:left w:val="single" w:sz="12" w:space="0" w:color="000000"/>
              <w:bottom w:val="single" w:sz="6" w:space="0" w:color="000000"/>
              <w:right w:val="nil"/>
            </w:tcBorders>
            <w:hideMark/>
          </w:tcPr>
          <w:p w14:paraId="0FC93908"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59D9191" w14:textId="77777777" w:rsidR="00AF71E0" w:rsidRDefault="00AF71E0">
            <w:pPr>
              <w:rPr>
                <w:rFonts w:cstheme="minorHAnsi"/>
                <w:b/>
              </w:rPr>
            </w:pPr>
            <w:r>
              <w:rPr>
                <w:rFonts w:cstheme="minorHAnsi"/>
                <w:lang w:val="es-ES"/>
              </w:rPr>
              <w:t>Presidente, vicepresidente</w:t>
            </w:r>
          </w:p>
        </w:tc>
      </w:tr>
      <w:tr w:rsidR="00AF71E0" w14:paraId="387C221C" w14:textId="77777777" w:rsidTr="00AF71E0">
        <w:tc>
          <w:tcPr>
            <w:tcW w:w="2267" w:type="dxa"/>
            <w:tcBorders>
              <w:top w:val="single" w:sz="6" w:space="0" w:color="000000"/>
              <w:left w:val="single" w:sz="12" w:space="0" w:color="000000"/>
              <w:bottom w:val="single" w:sz="6" w:space="0" w:color="000000"/>
              <w:right w:val="nil"/>
            </w:tcBorders>
            <w:hideMark/>
          </w:tcPr>
          <w:p w14:paraId="3460B725"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D5ECA19" w14:textId="77777777" w:rsidR="00AF71E0" w:rsidRDefault="00AF71E0">
            <w:pPr>
              <w:rPr>
                <w:rFonts w:cstheme="minorHAnsi"/>
                <w:b/>
              </w:rPr>
            </w:pPr>
            <w:r>
              <w:rPr>
                <w:rFonts w:cstheme="minorHAnsi"/>
              </w:rPr>
              <w:t>En este apartado el usuario o responsable de este cargo podrá publicar un evento que se haya realizado en sus instalaciones o en alguna comunidad, ya teniendo el evento registrado podrá realizar esta acción.</w:t>
            </w:r>
          </w:p>
        </w:tc>
      </w:tr>
      <w:tr w:rsidR="00AF71E0" w14:paraId="2431BBC3" w14:textId="77777777" w:rsidTr="00AF71E0">
        <w:tc>
          <w:tcPr>
            <w:tcW w:w="2267" w:type="dxa"/>
            <w:tcBorders>
              <w:top w:val="single" w:sz="6" w:space="0" w:color="000000"/>
              <w:left w:val="single" w:sz="12" w:space="0" w:color="000000"/>
              <w:bottom w:val="single" w:sz="6" w:space="0" w:color="000000"/>
              <w:right w:val="nil"/>
            </w:tcBorders>
            <w:hideMark/>
          </w:tcPr>
          <w:p w14:paraId="0D355DEC"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360E0BA" w14:textId="77777777" w:rsidR="00AF71E0" w:rsidRDefault="00AF71E0">
            <w:pPr>
              <w:suppressAutoHyphens/>
              <w:spacing w:after="0" w:line="240" w:lineRule="auto"/>
              <w:rPr>
                <w:rFonts w:cstheme="minorHAnsi"/>
              </w:rPr>
            </w:pPr>
            <w:r>
              <w:rPr>
                <w:rFonts w:cstheme="minorHAnsi"/>
              </w:rPr>
              <w:t xml:space="preserve">1.El usuario debe estar </w:t>
            </w:r>
            <w:proofErr w:type="spellStart"/>
            <w:r>
              <w:rPr>
                <w:rFonts w:cstheme="minorHAnsi"/>
              </w:rPr>
              <w:t>logueado</w:t>
            </w:r>
            <w:proofErr w:type="spellEnd"/>
            <w:r>
              <w:rPr>
                <w:rFonts w:cstheme="minorHAnsi"/>
              </w:rPr>
              <w:t xml:space="preserve"> en la página antes de realizar un registro.</w:t>
            </w:r>
          </w:p>
          <w:p w14:paraId="469A300A" w14:textId="77777777" w:rsidR="00AF71E0" w:rsidRDefault="00AF71E0">
            <w:pPr>
              <w:suppressAutoHyphens/>
              <w:spacing w:after="0" w:line="240" w:lineRule="auto"/>
              <w:rPr>
                <w:rFonts w:cstheme="minorHAnsi"/>
              </w:rPr>
            </w:pPr>
            <w:r>
              <w:rPr>
                <w:rFonts w:cstheme="minorHAnsi"/>
              </w:rPr>
              <w:t>2.Validar si está registrado y darle paso al sistema.</w:t>
            </w:r>
          </w:p>
        </w:tc>
      </w:tr>
      <w:tr w:rsidR="00AF71E0" w14:paraId="3BAF84F5" w14:textId="77777777" w:rsidTr="00AF71E0">
        <w:tc>
          <w:tcPr>
            <w:tcW w:w="2267" w:type="dxa"/>
            <w:tcBorders>
              <w:top w:val="single" w:sz="6" w:space="0" w:color="000000"/>
              <w:left w:val="single" w:sz="12" w:space="0" w:color="000000"/>
              <w:bottom w:val="single" w:sz="6" w:space="0" w:color="000000"/>
              <w:right w:val="nil"/>
            </w:tcBorders>
            <w:hideMark/>
          </w:tcPr>
          <w:p w14:paraId="22FCF04C"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C9B5FE3" w14:textId="77777777" w:rsidR="00AF71E0" w:rsidRDefault="00AF71E0">
            <w:pPr>
              <w:spacing w:line="360" w:lineRule="auto"/>
              <w:rPr>
                <w:rFonts w:cstheme="minorHAnsi"/>
              </w:rPr>
            </w:pPr>
            <w:r>
              <w:rPr>
                <w:rFonts w:cstheme="minorHAnsi"/>
              </w:rPr>
              <w:t>1.Se muestra la página principal de la web.</w:t>
            </w:r>
          </w:p>
          <w:p w14:paraId="4FBA5DDB" w14:textId="77777777" w:rsidR="00AF71E0" w:rsidRDefault="00AF71E0">
            <w:pPr>
              <w:spacing w:line="360" w:lineRule="auto"/>
              <w:rPr>
                <w:rFonts w:cstheme="minorHAnsi"/>
                <w:bCs/>
              </w:rPr>
            </w:pPr>
            <w:r>
              <w:rPr>
                <w:rFonts w:cstheme="minorHAnsi"/>
              </w:rPr>
              <w:t>2.Se despliega el menú de navegación.</w:t>
            </w:r>
          </w:p>
        </w:tc>
      </w:tr>
      <w:tr w:rsidR="00AF71E0" w14:paraId="691AF9A3" w14:textId="77777777" w:rsidTr="00AF71E0">
        <w:tc>
          <w:tcPr>
            <w:tcW w:w="2267" w:type="dxa"/>
            <w:tcBorders>
              <w:top w:val="single" w:sz="6" w:space="0" w:color="000000"/>
              <w:left w:val="single" w:sz="12" w:space="0" w:color="000000"/>
              <w:bottom w:val="single" w:sz="6" w:space="0" w:color="000000"/>
              <w:right w:val="nil"/>
            </w:tcBorders>
            <w:hideMark/>
          </w:tcPr>
          <w:p w14:paraId="578C8225"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469A8CC" w14:textId="77777777" w:rsidR="00AF71E0" w:rsidRDefault="00AF71E0" w:rsidP="0003499A">
            <w:pPr>
              <w:pStyle w:val="Prrafodelista"/>
              <w:numPr>
                <w:ilvl w:val="0"/>
                <w:numId w:val="51"/>
              </w:numPr>
              <w:spacing w:line="256" w:lineRule="auto"/>
              <w:rPr>
                <w:rFonts w:cstheme="minorHAnsi"/>
                <w:b/>
              </w:rPr>
            </w:pPr>
            <w:r>
              <w:rPr>
                <w:rFonts w:cstheme="minorHAnsi"/>
                <w:b/>
                <w:lang w:val="es-ES"/>
              </w:rPr>
              <w:t xml:space="preserve">Publicar </w:t>
            </w:r>
          </w:p>
          <w:p w14:paraId="247D6E68" w14:textId="77777777" w:rsidR="00AF71E0" w:rsidRDefault="00AF71E0">
            <w:pPr>
              <w:suppressAutoHyphens/>
              <w:spacing w:after="0" w:line="240" w:lineRule="auto"/>
              <w:rPr>
                <w:rFonts w:cstheme="minorHAnsi"/>
              </w:rPr>
            </w:pPr>
            <w:r>
              <w:rPr>
                <w:rFonts w:cstheme="minorHAnsi"/>
              </w:rPr>
              <w:t>1.  Ingresa al apartado de “Eventos”.</w:t>
            </w:r>
          </w:p>
          <w:p w14:paraId="7B014C84" w14:textId="77777777" w:rsidR="00AF71E0" w:rsidRDefault="00AF71E0">
            <w:pPr>
              <w:suppressAutoHyphens/>
              <w:spacing w:after="0" w:line="240" w:lineRule="auto"/>
              <w:rPr>
                <w:rFonts w:cstheme="minorHAnsi"/>
              </w:rPr>
            </w:pPr>
            <w:r>
              <w:rPr>
                <w:rFonts w:cstheme="minorHAnsi"/>
              </w:rPr>
              <w:t>2. Despliega una opción “Ver eventos”.</w:t>
            </w:r>
          </w:p>
          <w:p w14:paraId="7BE161C1" w14:textId="77777777" w:rsidR="00AF71E0" w:rsidRDefault="00AF71E0">
            <w:pPr>
              <w:suppressAutoHyphens/>
              <w:spacing w:after="0" w:line="240" w:lineRule="auto"/>
              <w:rPr>
                <w:rFonts w:cstheme="minorHAnsi"/>
              </w:rPr>
            </w:pPr>
            <w:r>
              <w:rPr>
                <w:rFonts w:cstheme="minorHAnsi"/>
              </w:rPr>
              <w:t>3. Presiona la opción “Ver eventos”.</w:t>
            </w:r>
          </w:p>
          <w:p w14:paraId="1070286B" w14:textId="77777777" w:rsidR="00AF71E0" w:rsidRDefault="00AF71E0">
            <w:pPr>
              <w:suppressAutoHyphens/>
              <w:spacing w:after="0" w:line="240" w:lineRule="auto"/>
              <w:rPr>
                <w:rFonts w:cstheme="minorHAnsi"/>
              </w:rPr>
            </w:pPr>
            <w:r>
              <w:rPr>
                <w:rFonts w:cstheme="minorHAnsi"/>
              </w:rPr>
              <w:lastRenderedPageBreak/>
              <w:t>4. Se muestra una página con un botón “Agregar” y una tabla que contiene la lista de eventos registradas, cada fila de la tabla a su vez contiene los botones “Publicar”, “Editar” y “Eliminar”.</w:t>
            </w:r>
          </w:p>
          <w:p w14:paraId="39CB5BBA" w14:textId="77777777" w:rsidR="00AF71E0" w:rsidRDefault="00AF71E0">
            <w:pPr>
              <w:suppressAutoHyphens/>
              <w:spacing w:after="0" w:line="240" w:lineRule="auto"/>
              <w:rPr>
                <w:rFonts w:cstheme="minorHAnsi"/>
              </w:rPr>
            </w:pPr>
            <w:r>
              <w:rPr>
                <w:rFonts w:cstheme="minorHAnsi"/>
              </w:rPr>
              <w:t>5. Se presiona el botón “Publicar” de cualquier fila del registro de eventos.</w:t>
            </w:r>
          </w:p>
          <w:p w14:paraId="498AB3A7" w14:textId="77777777" w:rsidR="00AF71E0" w:rsidRDefault="00AF71E0">
            <w:pPr>
              <w:suppressAutoHyphens/>
              <w:spacing w:after="0" w:line="240" w:lineRule="auto"/>
              <w:rPr>
                <w:rFonts w:cstheme="minorHAnsi"/>
              </w:rPr>
            </w:pPr>
            <w:r>
              <w:rPr>
                <w:rFonts w:cstheme="minorHAnsi"/>
              </w:rPr>
              <w:t>6. Se confirma mediante un mensaje “Se realizo correctamente!”.</w:t>
            </w:r>
          </w:p>
        </w:tc>
      </w:tr>
      <w:tr w:rsidR="00AF71E0" w14:paraId="6EDB2235" w14:textId="77777777" w:rsidTr="00AF71E0">
        <w:tc>
          <w:tcPr>
            <w:tcW w:w="2267" w:type="dxa"/>
            <w:tcBorders>
              <w:top w:val="single" w:sz="6" w:space="0" w:color="000000"/>
              <w:left w:val="single" w:sz="12" w:space="0" w:color="000000"/>
              <w:bottom w:val="single" w:sz="6" w:space="0" w:color="000000"/>
              <w:right w:val="nil"/>
            </w:tcBorders>
            <w:hideMark/>
          </w:tcPr>
          <w:p w14:paraId="4AE7D89A" w14:textId="77777777" w:rsidR="00AF71E0" w:rsidRDefault="00AF71E0">
            <w:pPr>
              <w:jc w:val="right"/>
              <w:rPr>
                <w:rFonts w:cstheme="minorHAnsi"/>
                <w:b/>
              </w:rPr>
            </w:pPr>
            <w:r>
              <w:rPr>
                <w:rFonts w:cstheme="minorHAnsi"/>
                <w:lang w:val="es-ES"/>
              </w:rPr>
              <w:lastRenderedPageBreak/>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B6D657C" w14:textId="77777777" w:rsidR="00AF71E0" w:rsidRDefault="00AF71E0">
            <w:pPr>
              <w:suppressAutoHyphens/>
              <w:spacing w:after="0" w:line="240" w:lineRule="auto"/>
              <w:rPr>
                <w:rFonts w:cstheme="minorHAnsi"/>
                <w:bCs/>
              </w:rPr>
            </w:pPr>
            <w:r>
              <w:rPr>
                <w:rFonts w:cstheme="minorHAnsi"/>
                <w:bCs/>
              </w:rPr>
              <w:t>Ninguno</w:t>
            </w:r>
          </w:p>
        </w:tc>
      </w:tr>
      <w:tr w:rsidR="00AF71E0" w14:paraId="3CAE2A5A" w14:textId="77777777" w:rsidTr="00AF71E0">
        <w:tc>
          <w:tcPr>
            <w:tcW w:w="2267" w:type="dxa"/>
            <w:tcBorders>
              <w:top w:val="single" w:sz="6" w:space="0" w:color="000000"/>
              <w:left w:val="single" w:sz="12" w:space="0" w:color="000000"/>
              <w:bottom w:val="single" w:sz="6" w:space="0" w:color="000000"/>
              <w:right w:val="nil"/>
            </w:tcBorders>
            <w:hideMark/>
          </w:tcPr>
          <w:p w14:paraId="67BC3520"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3A4EFFCA" w14:textId="77777777" w:rsidR="00AF71E0" w:rsidRDefault="00AF71E0">
            <w:pPr>
              <w:suppressAutoHyphens/>
              <w:spacing w:after="0" w:line="240" w:lineRule="auto"/>
              <w:rPr>
                <w:rFonts w:cstheme="minorHAnsi"/>
                <w:bCs/>
              </w:rPr>
            </w:pPr>
            <w:r>
              <w:rPr>
                <w:rFonts w:cstheme="minorHAnsi"/>
                <w:bCs/>
              </w:rPr>
              <w:t>Ninguno</w:t>
            </w:r>
          </w:p>
          <w:p w14:paraId="03B7C932" w14:textId="77777777" w:rsidR="00AF71E0" w:rsidRDefault="00AF71E0">
            <w:pPr>
              <w:suppressAutoHyphens/>
              <w:spacing w:after="0" w:line="240" w:lineRule="auto"/>
              <w:rPr>
                <w:rFonts w:cstheme="minorHAnsi"/>
                <w:b/>
              </w:rPr>
            </w:pPr>
          </w:p>
        </w:tc>
      </w:tr>
      <w:tr w:rsidR="00AF71E0" w14:paraId="3C8D0B8D" w14:textId="77777777" w:rsidTr="00AF71E0">
        <w:tc>
          <w:tcPr>
            <w:tcW w:w="2267" w:type="dxa"/>
            <w:tcBorders>
              <w:top w:val="single" w:sz="6" w:space="0" w:color="000000"/>
              <w:left w:val="single" w:sz="12" w:space="0" w:color="000000"/>
              <w:bottom w:val="single" w:sz="6" w:space="0" w:color="000000"/>
              <w:right w:val="nil"/>
            </w:tcBorders>
            <w:hideMark/>
          </w:tcPr>
          <w:p w14:paraId="009B9877"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C34B191" w14:textId="77777777" w:rsidR="00AF71E0" w:rsidRDefault="00AF71E0">
            <w:pPr>
              <w:rPr>
                <w:rFonts w:cstheme="minorHAnsi"/>
                <w:b/>
              </w:rPr>
            </w:pPr>
            <w:r>
              <w:rPr>
                <w:rFonts w:cstheme="minorHAnsi"/>
                <w:lang w:val="es-ES"/>
              </w:rPr>
              <w:t>ninguno</w:t>
            </w:r>
          </w:p>
        </w:tc>
      </w:tr>
      <w:tr w:rsidR="00AF71E0" w14:paraId="35803818" w14:textId="77777777" w:rsidTr="00AF71E0">
        <w:tc>
          <w:tcPr>
            <w:tcW w:w="2267" w:type="dxa"/>
            <w:tcBorders>
              <w:top w:val="single" w:sz="6" w:space="0" w:color="000000"/>
              <w:left w:val="single" w:sz="12" w:space="0" w:color="000000"/>
              <w:bottom w:val="single" w:sz="6" w:space="0" w:color="000000"/>
              <w:right w:val="nil"/>
            </w:tcBorders>
            <w:hideMark/>
          </w:tcPr>
          <w:p w14:paraId="0A00F99E"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274CA42" w14:textId="77777777" w:rsidR="00AF71E0" w:rsidRDefault="00AF71E0">
            <w:pPr>
              <w:rPr>
                <w:rFonts w:cstheme="minorHAnsi"/>
                <w:bCs/>
              </w:rPr>
            </w:pPr>
            <w:r>
              <w:rPr>
                <w:rFonts w:cstheme="minorHAnsi"/>
                <w:bCs/>
              </w:rPr>
              <w:t>media</w:t>
            </w:r>
          </w:p>
        </w:tc>
      </w:tr>
      <w:tr w:rsidR="00AF71E0" w14:paraId="2C61A461" w14:textId="77777777" w:rsidTr="00AF71E0">
        <w:tc>
          <w:tcPr>
            <w:tcW w:w="2267" w:type="dxa"/>
            <w:tcBorders>
              <w:top w:val="single" w:sz="6" w:space="0" w:color="000000"/>
              <w:left w:val="single" w:sz="12" w:space="0" w:color="000000"/>
              <w:bottom w:val="single" w:sz="6" w:space="0" w:color="000000"/>
              <w:right w:val="nil"/>
            </w:tcBorders>
            <w:hideMark/>
          </w:tcPr>
          <w:p w14:paraId="12F4BCB3"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1F7D98C" w14:textId="77777777" w:rsidR="00AF71E0" w:rsidRDefault="00AF71E0">
            <w:pPr>
              <w:rPr>
                <w:rFonts w:cstheme="minorHAnsi"/>
                <w:b/>
              </w:rPr>
            </w:pPr>
            <w:r>
              <w:rPr>
                <w:rFonts w:cstheme="minorHAnsi"/>
                <w:lang w:val="es-ES"/>
              </w:rPr>
              <w:t>Las veces que se hayan hecho nuevos eventos.</w:t>
            </w:r>
          </w:p>
        </w:tc>
      </w:tr>
      <w:tr w:rsidR="00AF71E0" w14:paraId="590825B3" w14:textId="77777777" w:rsidTr="00AF71E0">
        <w:tc>
          <w:tcPr>
            <w:tcW w:w="2267" w:type="dxa"/>
            <w:tcBorders>
              <w:top w:val="single" w:sz="6" w:space="0" w:color="000000"/>
              <w:left w:val="single" w:sz="12" w:space="0" w:color="000000"/>
              <w:bottom w:val="single" w:sz="6" w:space="0" w:color="000000"/>
              <w:right w:val="nil"/>
            </w:tcBorders>
            <w:hideMark/>
          </w:tcPr>
          <w:p w14:paraId="38EBF2E2"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ED1932E" w14:textId="77777777" w:rsidR="00AF71E0" w:rsidRDefault="00AF71E0">
            <w:pPr>
              <w:rPr>
                <w:rFonts w:cstheme="minorHAnsi"/>
              </w:rPr>
            </w:pPr>
            <w:r>
              <w:rPr>
                <w:rFonts w:cstheme="minorHAnsi"/>
              </w:rPr>
              <w:t>Ninguna</w:t>
            </w:r>
          </w:p>
        </w:tc>
      </w:tr>
      <w:tr w:rsidR="00AF71E0" w14:paraId="067BBFC3" w14:textId="77777777" w:rsidTr="00AF71E0">
        <w:tc>
          <w:tcPr>
            <w:tcW w:w="2267" w:type="dxa"/>
            <w:tcBorders>
              <w:top w:val="single" w:sz="6" w:space="0" w:color="000000"/>
              <w:left w:val="single" w:sz="12" w:space="0" w:color="000000"/>
              <w:bottom w:val="single" w:sz="6" w:space="0" w:color="000000"/>
              <w:right w:val="nil"/>
            </w:tcBorders>
            <w:hideMark/>
          </w:tcPr>
          <w:p w14:paraId="289B23A3"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2B2F55C" w14:textId="77777777" w:rsidR="00AF71E0" w:rsidRDefault="00AF71E0">
            <w:pPr>
              <w:suppressAutoHyphens/>
              <w:spacing w:after="0" w:line="240" w:lineRule="auto"/>
              <w:rPr>
                <w:rFonts w:cstheme="minorHAnsi"/>
                <w:b/>
              </w:rPr>
            </w:pPr>
            <w:r>
              <w:rPr>
                <w:lang w:val="es-ES"/>
              </w:rPr>
              <w:t>1. El presidente y vicepresidente cuentan con una conexión a internet estable la cual le permite realizar las acciones deseadas.</w:t>
            </w:r>
          </w:p>
        </w:tc>
      </w:tr>
      <w:tr w:rsidR="00AF71E0" w14:paraId="1CD11ED2"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5478608C"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91CCA5B"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508BC353"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01BE3AAF" w14:textId="77777777" w:rsidTr="00AF71E0">
        <w:tc>
          <w:tcPr>
            <w:tcW w:w="2267" w:type="dxa"/>
            <w:tcBorders>
              <w:top w:val="single" w:sz="6" w:space="0" w:color="000000"/>
              <w:left w:val="single" w:sz="12" w:space="0" w:color="000000"/>
              <w:bottom w:val="single" w:sz="12" w:space="0" w:color="000000"/>
              <w:right w:val="nil"/>
            </w:tcBorders>
            <w:hideMark/>
          </w:tcPr>
          <w:p w14:paraId="1D9825B3"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70EAFB79" w14:textId="77777777" w:rsidR="00AF71E0" w:rsidRDefault="00AF71E0">
            <w:pPr>
              <w:rPr>
                <w:rFonts w:cstheme="minorHAnsi"/>
                <w:b/>
              </w:rPr>
            </w:pPr>
          </w:p>
        </w:tc>
      </w:tr>
    </w:tbl>
    <w:p w14:paraId="79DE0A70" w14:textId="77777777" w:rsidR="00AF71E0" w:rsidRDefault="00AF71E0" w:rsidP="00AF71E0"/>
    <w:p w14:paraId="564353BD" w14:textId="77777777" w:rsidR="00AF71E0" w:rsidRDefault="00AF71E0" w:rsidP="00AF71E0"/>
    <w:p w14:paraId="6FF05D89" w14:textId="77777777" w:rsidR="00AF71E0" w:rsidRDefault="00AF71E0" w:rsidP="00AF71E0"/>
    <w:p w14:paraId="734155D7" w14:textId="77777777" w:rsidR="00AF71E0" w:rsidRDefault="00AF71E0" w:rsidP="00AF71E0"/>
    <w:p w14:paraId="2C8709B9" w14:textId="77777777" w:rsidR="00AF71E0" w:rsidRDefault="00AF71E0" w:rsidP="00AF71E0"/>
    <w:p w14:paraId="538CD858" w14:textId="77777777" w:rsidR="00AF71E0" w:rsidRDefault="00AF71E0" w:rsidP="00AF71E0"/>
    <w:p w14:paraId="5D549583" w14:textId="77777777" w:rsidR="00AF71E0" w:rsidRDefault="00AF71E0" w:rsidP="00AF71E0"/>
    <w:p w14:paraId="10F8B1DD" w14:textId="77777777" w:rsidR="00AF71E0" w:rsidRDefault="00AF71E0" w:rsidP="00AF71E0"/>
    <w:p w14:paraId="2FCC14A6" w14:textId="77777777" w:rsidR="00AF71E0" w:rsidRDefault="00AF71E0" w:rsidP="00AF71E0"/>
    <w:p w14:paraId="4340E1F9" w14:textId="77777777" w:rsidR="00AF71E0" w:rsidRDefault="00AF71E0" w:rsidP="00AF71E0"/>
    <w:p w14:paraId="2B29D3BE" w14:textId="77777777" w:rsidR="00AF71E0" w:rsidRDefault="00AF71E0" w:rsidP="00AF71E0"/>
    <w:p w14:paraId="7EACE208" w14:textId="77777777" w:rsidR="00AF71E0" w:rsidRDefault="00AF71E0" w:rsidP="00AF71E0"/>
    <w:tbl>
      <w:tblPr>
        <w:tblW w:w="9590" w:type="dxa"/>
        <w:tblInd w:w="-15" w:type="dxa"/>
        <w:tblLook w:val="04A0" w:firstRow="1" w:lastRow="0" w:firstColumn="1" w:lastColumn="0" w:noHBand="0" w:noVBand="1"/>
      </w:tblPr>
      <w:tblGrid>
        <w:gridCol w:w="2268"/>
        <w:gridCol w:w="2196"/>
        <w:gridCol w:w="2196"/>
        <w:gridCol w:w="2930"/>
      </w:tblGrid>
      <w:tr w:rsidR="00AF71E0" w14:paraId="271E2470" w14:textId="77777777" w:rsidTr="00AF71E0">
        <w:tc>
          <w:tcPr>
            <w:tcW w:w="2267" w:type="dxa"/>
            <w:tcBorders>
              <w:top w:val="single" w:sz="6" w:space="0" w:color="000000"/>
              <w:left w:val="single" w:sz="12" w:space="0" w:color="000000"/>
              <w:bottom w:val="single" w:sz="12" w:space="0" w:color="000000"/>
              <w:right w:val="nil"/>
            </w:tcBorders>
            <w:hideMark/>
          </w:tcPr>
          <w:p w14:paraId="49684E15" w14:textId="77777777" w:rsidR="00AF71E0" w:rsidRDefault="00AF71E0">
            <w:pPr>
              <w:jc w:val="right"/>
              <w:rPr>
                <w:rFonts w:cstheme="minorHAnsi"/>
                <w:lang w:val="es-ES"/>
              </w:rPr>
            </w:pPr>
            <w:r>
              <w:rPr>
                <w:rFonts w:cstheme="minorHAnsi"/>
                <w:lang w:val="es-ES"/>
              </w:rPr>
              <w:t>ID de caso de uso:</w:t>
            </w:r>
          </w:p>
        </w:tc>
        <w:tc>
          <w:tcPr>
            <w:tcW w:w="7322" w:type="dxa"/>
            <w:gridSpan w:val="3"/>
            <w:tcBorders>
              <w:top w:val="single" w:sz="6" w:space="0" w:color="000000"/>
              <w:left w:val="single" w:sz="6" w:space="0" w:color="000000"/>
              <w:bottom w:val="single" w:sz="12" w:space="0" w:color="000000"/>
              <w:right w:val="single" w:sz="12" w:space="0" w:color="000000"/>
            </w:tcBorders>
            <w:hideMark/>
          </w:tcPr>
          <w:p w14:paraId="41885B2A" w14:textId="77777777" w:rsidR="00AF71E0" w:rsidRDefault="00AF71E0">
            <w:pPr>
              <w:rPr>
                <w:rFonts w:cstheme="minorHAnsi"/>
                <w:bCs/>
              </w:rPr>
            </w:pPr>
            <w:r>
              <w:rPr>
                <w:rFonts w:cstheme="minorHAnsi"/>
                <w:bCs/>
              </w:rPr>
              <w:t>CU-19</w:t>
            </w:r>
          </w:p>
        </w:tc>
      </w:tr>
      <w:tr w:rsidR="00AF71E0" w14:paraId="1DC54DB6" w14:textId="77777777" w:rsidTr="00AF71E0">
        <w:tc>
          <w:tcPr>
            <w:tcW w:w="2267" w:type="dxa"/>
            <w:tcBorders>
              <w:top w:val="single" w:sz="6" w:space="0" w:color="000000"/>
              <w:left w:val="single" w:sz="12" w:space="0" w:color="000000"/>
              <w:bottom w:val="single" w:sz="12" w:space="0" w:color="000000"/>
              <w:right w:val="nil"/>
            </w:tcBorders>
            <w:hideMark/>
          </w:tcPr>
          <w:p w14:paraId="4A68AFC8" w14:textId="77777777" w:rsidR="00AF71E0" w:rsidRDefault="00AF71E0">
            <w:pPr>
              <w:jc w:val="right"/>
              <w:rPr>
                <w:rFonts w:cstheme="minorHAnsi"/>
                <w:lang w:val="es-ES"/>
              </w:rPr>
            </w:pPr>
            <w:r>
              <w:rPr>
                <w:rFonts w:cstheme="minorHAnsi"/>
                <w:lang w:val="es-ES"/>
              </w:rPr>
              <w:t>Usar nombre de caso:</w:t>
            </w:r>
          </w:p>
        </w:tc>
        <w:tc>
          <w:tcPr>
            <w:tcW w:w="7322" w:type="dxa"/>
            <w:gridSpan w:val="3"/>
            <w:tcBorders>
              <w:top w:val="single" w:sz="6" w:space="0" w:color="000000"/>
              <w:left w:val="single" w:sz="6" w:space="0" w:color="000000"/>
              <w:bottom w:val="single" w:sz="12" w:space="0" w:color="000000"/>
              <w:right w:val="single" w:sz="12" w:space="0" w:color="000000"/>
            </w:tcBorders>
            <w:hideMark/>
          </w:tcPr>
          <w:p w14:paraId="2D2C765B" w14:textId="77777777" w:rsidR="00AF71E0" w:rsidRDefault="00AF71E0">
            <w:pPr>
              <w:rPr>
                <w:rFonts w:cstheme="minorHAnsi"/>
                <w:b/>
              </w:rPr>
            </w:pPr>
            <w:r>
              <w:rPr>
                <w:rFonts w:cstheme="minorHAnsi"/>
                <w:bCs/>
              </w:rPr>
              <w:t>Editar Evento</w:t>
            </w:r>
          </w:p>
        </w:tc>
      </w:tr>
      <w:tr w:rsidR="00AF71E0" w14:paraId="43D80467" w14:textId="77777777" w:rsidTr="00AF71E0">
        <w:tc>
          <w:tcPr>
            <w:tcW w:w="2268" w:type="dxa"/>
            <w:tcBorders>
              <w:top w:val="single" w:sz="6" w:space="0" w:color="000000"/>
              <w:left w:val="single" w:sz="12" w:space="0" w:color="000000"/>
              <w:bottom w:val="single" w:sz="6" w:space="0" w:color="000000"/>
              <w:right w:val="nil"/>
            </w:tcBorders>
            <w:hideMark/>
          </w:tcPr>
          <w:p w14:paraId="354311FD" w14:textId="77777777" w:rsidR="00AF71E0" w:rsidRDefault="00AF71E0">
            <w:pPr>
              <w:jc w:val="right"/>
            </w:pPr>
            <w:r>
              <w:rPr>
                <w:lang w:val="es-ES"/>
              </w:rPr>
              <w:lastRenderedPageBreak/>
              <w:t>creado por:</w:t>
            </w:r>
          </w:p>
        </w:tc>
        <w:tc>
          <w:tcPr>
            <w:tcW w:w="2196" w:type="dxa"/>
            <w:tcBorders>
              <w:top w:val="single" w:sz="6" w:space="0" w:color="000000"/>
              <w:left w:val="single" w:sz="6" w:space="0" w:color="000000"/>
              <w:bottom w:val="single" w:sz="6" w:space="0" w:color="000000"/>
              <w:right w:val="nil"/>
            </w:tcBorders>
            <w:hideMark/>
          </w:tcPr>
          <w:p w14:paraId="6915ECB3"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09268E69" w14:textId="77777777" w:rsidR="00AF71E0" w:rsidRDefault="00AF71E0">
            <w:pPr>
              <w:jc w:val="right"/>
            </w:pPr>
            <w:r>
              <w:rPr>
                <w:lang w:val="es-ES"/>
              </w:rPr>
              <w:t>creado por:</w:t>
            </w:r>
          </w:p>
        </w:tc>
        <w:tc>
          <w:tcPr>
            <w:tcW w:w="2928" w:type="dxa"/>
            <w:tcBorders>
              <w:top w:val="single" w:sz="6" w:space="0" w:color="000000"/>
              <w:left w:val="single" w:sz="6" w:space="0" w:color="000000"/>
              <w:bottom w:val="single" w:sz="6" w:space="0" w:color="000000"/>
              <w:right w:val="single" w:sz="12" w:space="0" w:color="000000"/>
            </w:tcBorders>
            <w:hideMark/>
          </w:tcPr>
          <w:p w14:paraId="2731FD88"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r>
      <w:tr w:rsidR="00AF71E0" w14:paraId="5720B417" w14:textId="77777777" w:rsidTr="00AF71E0">
        <w:tc>
          <w:tcPr>
            <w:tcW w:w="2268" w:type="dxa"/>
            <w:tcBorders>
              <w:top w:val="single" w:sz="6" w:space="0" w:color="000000"/>
              <w:left w:val="single" w:sz="12" w:space="0" w:color="000000"/>
              <w:bottom w:val="single" w:sz="6" w:space="0" w:color="000000"/>
              <w:right w:val="nil"/>
            </w:tcBorders>
            <w:hideMark/>
          </w:tcPr>
          <w:p w14:paraId="512DAD85"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6066B9CE"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5FF302A7" w14:textId="77777777" w:rsidR="00AF71E0" w:rsidRDefault="00AF71E0">
            <w:pPr>
              <w:jc w:val="right"/>
            </w:pPr>
            <w:r>
              <w:rPr>
                <w:lang w:val="es-ES"/>
              </w:rPr>
              <w:t>Fecha de creación:</w:t>
            </w:r>
          </w:p>
        </w:tc>
        <w:tc>
          <w:tcPr>
            <w:tcW w:w="2928" w:type="dxa"/>
            <w:tcBorders>
              <w:top w:val="single" w:sz="6" w:space="0" w:color="000000"/>
              <w:left w:val="single" w:sz="6" w:space="0" w:color="000000"/>
              <w:bottom w:val="single" w:sz="6" w:space="0" w:color="000000"/>
              <w:right w:val="single" w:sz="12" w:space="0" w:color="000000"/>
            </w:tcBorders>
            <w:hideMark/>
          </w:tcPr>
          <w:p w14:paraId="08B9B350" w14:textId="77777777" w:rsidR="00AF71E0" w:rsidRDefault="00AF71E0">
            <w:r>
              <w:rPr>
                <w:lang w:val="es-ES"/>
              </w:rPr>
              <w:t>30/05/2021</w:t>
            </w:r>
          </w:p>
        </w:tc>
      </w:tr>
      <w:tr w:rsidR="00AF71E0" w14:paraId="403C37F8" w14:textId="77777777" w:rsidTr="00AF71E0">
        <w:tc>
          <w:tcPr>
            <w:tcW w:w="2268" w:type="dxa"/>
            <w:tcBorders>
              <w:top w:val="single" w:sz="6" w:space="0" w:color="000000"/>
              <w:left w:val="single" w:sz="12" w:space="0" w:color="000000"/>
              <w:bottom w:val="single" w:sz="6" w:space="0" w:color="000000"/>
              <w:right w:val="nil"/>
            </w:tcBorders>
            <w:hideMark/>
          </w:tcPr>
          <w:p w14:paraId="1CA9C0C2"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7548341" w14:textId="77777777" w:rsidR="00AF71E0" w:rsidRDefault="00AF71E0">
            <w:r>
              <w:rPr>
                <w:lang w:val="es-ES"/>
              </w:rPr>
              <w:t>Presidente, vicepresidente</w:t>
            </w:r>
          </w:p>
        </w:tc>
      </w:tr>
      <w:tr w:rsidR="00AF71E0" w14:paraId="781C8D9D" w14:textId="77777777" w:rsidTr="00AF71E0">
        <w:tc>
          <w:tcPr>
            <w:tcW w:w="2268" w:type="dxa"/>
            <w:tcBorders>
              <w:top w:val="single" w:sz="6" w:space="0" w:color="000000"/>
              <w:left w:val="single" w:sz="12" w:space="0" w:color="000000"/>
              <w:bottom w:val="single" w:sz="6" w:space="0" w:color="000000"/>
              <w:right w:val="nil"/>
            </w:tcBorders>
            <w:hideMark/>
          </w:tcPr>
          <w:p w14:paraId="613BF963"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4DB3211" w14:textId="77777777" w:rsidR="00AF71E0" w:rsidRDefault="00AF71E0">
            <w:r>
              <w:t>El presidente o el vicepresidente podrán editar los datos del evento que ya se tiene registrado y así asignarle un nuevo valor.</w:t>
            </w:r>
          </w:p>
        </w:tc>
      </w:tr>
      <w:tr w:rsidR="00AF71E0" w14:paraId="188C45E3" w14:textId="77777777" w:rsidTr="00AF71E0">
        <w:tc>
          <w:tcPr>
            <w:tcW w:w="2268" w:type="dxa"/>
            <w:tcBorders>
              <w:top w:val="single" w:sz="6" w:space="0" w:color="000000"/>
              <w:left w:val="single" w:sz="12" w:space="0" w:color="000000"/>
              <w:bottom w:val="single" w:sz="6" w:space="0" w:color="000000"/>
              <w:right w:val="nil"/>
            </w:tcBorders>
            <w:hideMark/>
          </w:tcPr>
          <w:p w14:paraId="7A71BF43"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8C357A9" w14:textId="77777777" w:rsidR="00AF71E0" w:rsidRDefault="00AF71E0">
            <w:pPr>
              <w:suppressAutoHyphens/>
              <w:spacing w:after="0" w:line="240" w:lineRule="auto"/>
            </w:pPr>
            <w:r>
              <w:rPr>
                <w:lang w:val="es-ES"/>
              </w:rPr>
              <w:t>1. El presidente o el vicepresidente para ingresar debe de tener las credenciales validas de ingreso al sistema.</w:t>
            </w:r>
          </w:p>
          <w:p w14:paraId="7906E501" w14:textId="77777777" w:rsidR="00AF71E0" w:rsidRDefault="00AF71E0">
            <w:pPr>
              <w:suppressAutoHyphens/>
              <w:spacing w:after="0" w:line="240" w:lineRule="auto"/>
            </w:pPr>
            <w:r>
              <w:rPr>
                <w:lang w:val="es-ES"/>
              </w:rPr>
              <w:t xml:space="preserve">2. El presidente o el vicepresidente debe estar </w:t>
            </w:r>
            <w:proofErr w:type="spellStart"/>
            <w:r>
              <w:rPr>
                <w:lang w:val="es-ES"/>
              </w:rPr>
              <w:t>logueado</w:t>
            </w:r>
            <w:proofErr w:type="spellEnd"/>
            <w:r>
              <w:rPr>
                <w:lang w:val="es-ES"/>
              </w:rPr>
              <w:t xml:space="preserve"> en el sistema.</w:t>
            </w:r>
          </w:p>
        </w:tc>
      </w:tr>
      <w:tr w:rsidR="00AF71E0" w14:paraId="5BC8E832" w14:textId="77777777" w:rsidTr="00AF71E0">
        <w:tc>
          <w:tcPr>
            <w:tcW w:w="2268" w:type="dxa"/>
            <w:tcBorders>
              <w:top w:val="single" w:sz="6" w:space="0" w:color="000000"/>
              <w:left w:val="single" w:sz="12" w:space="0" w:color="000000"/>
              <w:bottom w:val="single" w:sz="6" w:space="0" w:color="000000"/>
              <w:right w:val="nil"/>
            </w:tcBorders>
            <w:hideMark/>
          </w:tcPr>
          <w:p w14:paraId="5861C5F1"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F39C65" w14:textId="77777777" w:rsidR="00AF71E0" w:rsidRDefault="00AF71E0">
            <w:pPr>
              <w:spacing w:line="360" w:lineRule="auto"/>
              <w:rPr>
                <w:rFonts w:cstheme="minorHAnsi"/>
              </w:rPr>
            </w:pPr>
            <w:r>
              <w:rPr>
                <w:rFonts w:cstheme="minorHAnsi"/>
              </w:rPr>
              <w:t>1. Se muestra la página principal de la web.</w:t>
            </w:r>
          </w:p>
          <w:p w14:paraId="51C3B378" w14:textId="77777777" w:rsidR="00AF71E0" w:rsidRDefault="00AF71E0">
            <w:pPr>
              <w:suppressAutoHyphens/>
              <w:spacing w:after="0" w:line="240" w:lineRule="auto"/>
            </w:pPr>
            <w:r>
              <w:rPr>
                <w:rFonts w:cstheme="minorHAnsi"/>
              </w:rPr>
              <w:t>2. Se despliega el menú de navegación.</w:t>
            </w:r>
          </w:p>
        </w:tc>
      </w:tr>
      <w:tr w:rsidR="00AF71E0" w14:paraId="2E1516B6" w14:textId="77777777" w:rsidTr="00AF71E0">
        <w:tc>
          <w:tcPr>
            <w:tcW w:w="2268" w:type="dxa"/>
            <w:tcBorders>
              <w:top w:val="single" w:sz="6" w:space="0" w:color="000000"/>
              <w:left w:val="single" w:sz="12" w:space="0" w:color="000000"/>
              <w:bottom w:val="single" w:sz="6" w:space="0" w:color="000000"/>
              <w:right w:val="nil"/>
            </w:tcBorders>
            <w:hideMark/>
          </w:tcPr>
          <w:p w14:paraId="4580ABB1"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44783DB" w14:textId="77777777" w:rsidR="00AF71E0" w:rsidRDefault="00AF71E0" w:rsidP="0003499A">
            <w:pPr>
              <w:pStyle w:val="Prrafodelista"/>
              <w:numPr>
                <w:ilvl w:val="0"/>
                <w:numId w:val="52"/>
              </w:numPr>
              <w:spacing w:line="256" w:lineRule="auto"/>
            </w:pPr>
            <w:r>
              <w:rPr>
                <w:b/>
                <w:bCs/>
                <w:lang w:val="es-ES"/>
              </w:rPr>
              <w:t>Editar</w:t>
            </w:r>
          </w:p>
          <w:p w14:paraId="769A7199" w14:textId="77777777" w:rsidR="00AF71E0" w:rsidRDefault="00AF71E0">
            <w:pPr>
              <w:suppressAutoHyphens/>
              <w:spacing w:after="0" w:line="240" w:lineRule="auto"/>
              <w:rPr>
                <w:rFonts w:cstheme="minorHAnsi"/>
              </w:rPr>
            </w:pPr>
            <w:r>
              <w:rPr>
                <w:rFonts w:cstheme="minorHAnsi"/>
              </w:rPr>
              <w:t>1.  Ingresa al apartado de “Eventos”.</w:t>
            </w:r>
          </w:p>
          <w:p w14:paraId="1E050354" w14:textId="77777777" w:rsidR="00AF71E0" w:rsidRDefault="00AF71E0">
            <w:pPr>
              <w:suppressAutoHyphens/>
              <w:spacing w:after="0" w:line="240" w:lineRule="auto"/>
              <w:rPr>
                <w:rFonts w:cstheme="minorHAnsi"/>
              </w:rPr>
            </w:pPr>
            <w:r>
              <w:rPr>
                <w:rFonts w:cstheme="minorHAnsi"/>
              </w:rPr>
              <w:t>2. Despliega una opción “Ver eventos”.</w:t>
            </w:r>
          </w:p>
          <w:p w14:paraId="415D7406" w14:textId="77777777" w:rsidR="00AF71E0" w:rsidRDefault="00AF71E0">
            <w:pPr>
              <w:suppressAutoHyphens/>
              <w:spacing w:after="0" w:line="240" w:lineRule="auto"/>
              <w:rPr>
                <w:rFonts w:cstheme="minorHAnsi"/>
              </w:rPr>
            </w:pPr>
            <w:r>
              <w:rPr>
                <w:rFonts w:cstheme="minorHAnsi"/>
              </w:rPr>
              <w:t>3. Presiona la opción “Ver eventos”.</w:t>
            </w:r>
          </w:p>
          <w:p w14:paraId="3938E119"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eventos registradas, cada fila de la tabla a su vez contiene los botones “Publicar”, “Editar” y “Eliminar”.</w:t>
            </w:r>
          </w:p>
          <w:p w14:paraId="56204A88" w14:textId="77777777" w:rsidR="00AF71E0" w:rsidRDefault="00AF71E0">
            <w:pPr>
              <w:suppressAutoHyphens/>
              <w:spacing w:after="0" w:line="240" w:lineRule="auto"/>
            </w:pPr>
            <w:r>
              <w:t>5. Se presiona en cualquier fila el botón “Editar”.</w:t>
            </w:r>
          </w:p>
          <w:p w14:paraId="2FD82411" w14:textId="77777777" w:rsidR="00AF71E0" w:rsidRDefault="00AF71E0">
            <w:pPr>
              <w:suppressAutoHyphens/>
              <w:spacing w:after="0" w:line="240" w:lineRule="auto"/>
            </w:pPr>
            <w:r>
              <w:t>6. Se levanta un formulario con todos los datos cargados en sus respectivos campos.</w:t>
            </w:r>
          </w:p>
          <w:p w14:paraId="11EC5FCB" w14:textId="77777777" w:rsidR="00AF71E0" w:rsidRDefault="00AF71E0">
            <w:pPr>
              <w:suppressAutoHyphens/>
              <w:spacing w:after="0" w:line="240" w:lineRule="auto"/>
            </w:pPr>
            <w:r>
              <w:t>7. Se modifica algún campo del formulario.</w:t>
            </w:r>
          </w:p>
          <w:p w14:paraId="3423AA64" w14:textId="77777777" w:rsidR="00AF71E0" w:rsidRDefault="00AF71E0">
            <w:pPr>
              <w:suppressAutoHyphens/>
              <w:spacing w:after="0" w:line="240" w:lineRule="auto"/>
            </w:pPr>
            <w:r>
              <w:t xml:space="preserve">8. Al realizar los cambios pulsa en el botón “Guardar cambios” </w:t>
            </w:r>
          </w:p>
          <w:p w14:paraId="574C8848" w14:textId="77777777" w:rsidR="00AF71E0" w:rsidRDefault="00AF71E0">
            <w:pPr>
              <w:suppressAutoHyphens/>
              <w:spacing w:after="0" w:line="240" w:lineRule="auto"/>
            </w:pPr>
            <w:r>
              <w:t>9. El sistema informa “Se actualizo correctamente”.</w:t>
            </w:r>
          </w:p>
        </w:tc>
      </w:tr>
      <w:tr w:rsidR="00AF71E0" w14:paraId="528F00A6" w14:textId="77777777" w:rsidTr="00AF71E0">
        <w:tc>
          <w:tcPr>
            <w:tcW w:w="2268" w:type="dxa"/>
            <w:tcBorders>
              <w:top w:val="single" w:sz="6" w:space="0" w:color="000000"/>
              <w:left w:val="single" w:sz="12" w:space="0" w:color="000000"/>
              <w:bottom w:val="single" w:sz="6" w:space="0" w:color="000000"/>
              <w:right w:val="nil"/>
            </w:tcBorders>
            <w:hideMark/>
          </w:tcPr>
          <w:p w14:paraId="7A1514D0"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5CC6175" w14:textId="77777777" w:rsidR="00AF71E0" w:rsidRDefault="00AF71E0" w:rsidP="0003499A">
            <w:pPr>
              <w:pStyle w:val="Prrafodelista"/>
              <w:numPr>
                <w:ilvl w:val="0"/>
                <w:numId w:val="53"/>
              </w:numPr>
              <w:spacing w:line="256" w:lineRule="auto"/>
              <w:rPr>
                <w:b/>
                <w:bCs/>
              </w:rPr>
            </w:pPr>
            <w:r>
              <w:rPr>
                <w:b/>
                <w:bCs/>
              </w:rPr>
              <w:t>Se pulsa el botón cancelar</w:t>
            </w:r>
          </w:p>
          <w:p w14:paraId="5CC37C93" w14:textId="77777777" w:rsidR="00AF71E0" w:rsidRDefault="00AF71E0">
            <w:pPr>
              <w:pStyle w:val="Prrafodelista"/>
              <w:ind w:left="360"/>
            </w:pPr>
            <w:r>
              <w:t>Si pulsa el botón “Cancelar” vuelve al punto 4 y no se guardan los cambios.</w:t>
            </w:r>
          </w:p>
        </w:tc>
      </w:tr>
      <w:tr w:rsidR="00AF71E0" w14:paraId="53F1D4F5" w14:textId="77777777" w:rsidTr="00AF71E0">
        <w:tc>
          <w:tcPr>
            <w:tcW w:w="2268" w:type="dxa"/>
            <w:tcBorders>
              <w:top w:val="single" w:sz="6" w:space="0" w:color="000000"/>
              <w:left w:val="single" w:sz="12" w:space="0" w:color="000000"/>
              <w:bottom w:val="single" w:sz="6" w:space="0" w:color="000000"/>
              <w:right w:val="nil"/>
            </w:tcBorders>
            <w:hideMark/>
          </w:tcPr>
          <w:p w14:paraId="5318B3B3"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5B2BA3B" w14:textId="77777777" w:rsidR="00AF71E0" w:rsidRDefault="00AF71E0" w:rsidP="0003499A">
            <w:pPr>
              <w:pStyle w:val="Prrafodelista"/>
              <w:numPr>
                <w:ilvl w:val="0"/>
                <w:numId w:val="54"/>
              </w:numPr>
              <w:suppressAutoHyphens/>
              <w:spacing w:after="0" w:line="240" w:lineRule="auto"/>
              <w:rPr>
                <w:b/>
              </w:rPr>
            </w:pPr>
            <w:r>
              <w:rPr>
                <w:b/>
                <w:lang w:val="es-ES"/>
              </w:rPr>
              <w:t>El presidente o vicepresidente deja un campo vacío en el formulario</w:t>
            </w:r>
          </w:p>
          <w:p w14:paraId="649F7253" w14:textId="77777777" w:rsidR="00AF71E0" w:rsidRDefault="00AF71E0">
            <w:pPr>
              <w:pStyle w:val="Prrafodelista"/>
              <w:suppressAutoHyphens/>
              <w:spacing w:after="0" w:line="240" w:lineRule="auto"/>
              <w:ind w:left="360"/>
              <w:rPr>
                <w:b/>
              </w:rPr>
            </w:pPr>
            <w:r>
              <w:rPr>
                <w:bCs/>
                <w:lang w:val="es-ES"/>
              </w:rPr>
              <w:t>Al hacer esto el sistema le indica cuales campos debe de llenar para poder continuar.</w:t>
            </w:r>
          </w:p>
        </w:tc>
      </w:tr>
      <w:tr w:rsidR="00AF71E0" w14:paraId="3C0808DB" w14:textId="77777777" w:rsidTr="00AF71E0">
        <w:tc>
          <w:tcPr>
            <w:tcW w:w="2268" w:type="dxa"/>
            <w:tcBorders>
              <w:top w:val="single" w:sz="6" w:space="0" w:color="000000"/>
              <w:left w:val="single" w:sz="12" w:space="0" w:color="000000"/>
              <w:bottom w:val="single" w:sz="6" w:space="0" w:color="000000"/>
              <w:right w:val="nil"/>
            </w:tcBorders>
            <w:hideMark/>
          </w:tcPr>
          <w:p w14:paraId="7F83B00A"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A056531" w14:textId="77777777" w:rsidR="00AF71E0" w:rsidRDefault="00AF71E0">
            <w:r>
              <w:rPr>
                <w:lang w:val="es-ES"/>
              </w:rPr>
              <w:t>Ninguno</w:t>
            </w:r>
          </w:p>
        </w:tc>
      </w:tr>
      <w:tr w:rsidR="00AF71E0" w14:paraId="28DEFA1B" w14:textId="77777777" w:rsidTr="00AF71E0">
        <w:tc>
          <w:tcPr>
            <w:tcW w:w="2268" w:type="dxa"/>
            <w:tcBorders>
              <w:top w:val="single" w:sz="6" w:space="0" w:color="000000"/>
              <w:left w:val="single" w:sz="12" w:space="0" w:color="000000"/>
              <w:bottom w:val="single" w:sz="6" w:space="0" w:color="000000"/>
              <w:right w:val="nil"/>
            </w:tcBorders>
            <w:hideMark/>
          </w:tcPr>
          <w:p w14:paraId="1B487D5F"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6FE67C0" w14:textId="77777777" w:rsidR="00AF71E0" w:rsidRDefault="00AF71E0">
            <w:r>
              <w:rPr>
                <w:lang w:val="es-ES"/>
              </w:rPr>
              <w:t>Media</w:t>
            </w:r>
          </w:p>
        </w:tc>
      </w:tr>
      <w:tr w:rsidR="00AF71E0" w14:paraId="5BAE7BF0" w14:textId="77777777" w:rsidTr="00AF71E0">
        <w:tc>
          <w:tcPr>
            <w:tcW w:w="2268" w:type="dxa"/>
            <w:tcBorders>
              <w:top w:val="single" w:sz="6" w:space="0" w:color="000000"/>
              <w:left w:val="single" w:sz="12" w:space="0" w:color="000000"/>
              <w:bottom w:val="single" w:sz="6" w:space="0" w:color="000000"/>
              <w:right w:val="nil"/>
            </w:tcBorders>
            <w:hideMark/>
          </w:tcPr>
          <w:p w14:paraId="0D2DB0FC"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CEB587D" w14:textId="77777777" w:rsidR="00AF71E0" w:rsidRDefault="00AF71E0">
            <w:r>
              <w:t>Las veces que sea necesario modificar algún dato del registro de eventos.</w:t>
            </w:r>
          </w:p>
        </w:tc>
      </w:tr>
      <w:tr w:rsidR="00AF71E0" w14:paraId="70D39F02" w14:textId="77777777" w:rsidTr="00AF71E0">
        <w:tc>
          <w:tcPr>
            <w:tcW w:w="2268" w:type="dxa"/>
            <w:tcBorders>
              <w:top w:val="single" w:sz="6" w:space="0" w:color="000000"/>
              <w:left w:val="single" w:sz="12" w:space="0" w:color="000000"/>
              <w:bottom w:val="single" w:sz="6" w:space="0" w:color="000000"/>
              <w:right w:val="nil"/>
            </w:tcBorders>
            <w:hideMark/>
          </w:tcPr>
          <w:p w14:paraId="4FD59FCC"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1602761" w14:textId="77777777" w:rsidR="00AF71E0" w:rsidRDefault="00AF71E0">
            <w:pPr>
              <w:ind w:left="702" w:hanging="702"/>
            </w:pPr>
            <w:r>
              <w:t>Ninguno</w:t>
            </w:r>
          </w:p>
        </w:tc>
      </w:tr>
      <w:tr w:rsidR="00AF71E0" w14:paraId="45296FD1" w14:textId="77777777" w:rsidTr="00AF71E0">
        <w:tc>
          <w:tcPr>
            <w:tcW w:w="2268" w:type="dxa"/>
            <w:tcBorders>
              <w:top w:val="single" w:sz="6" w:space="0" w:color="000000"/>
              <w:left w:val="single" w:sz="12" w:space="0" w:color="000000"/>
              <w:bottom w:val="single" w:sz="6" w:space="0" w:color="000000"/>
              <w:right w:val="nil"/>
            </w:tcBorders>
            <w:hideMark/>
          </w:tcPr>
          <w:p w14:paraId="018809B7" w14:textId="77777777" w:rsidR="00AF71E0" w:rsidRDefault="00AF71E0">
            <w:pPr>
              <w:jc w:val="right"/>
              <w:rPr>
                <w:lang w:val="es-ES"/>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E959DE" w14:textId="77777777" w:rsidR="00AF71E0" w:rsidRDefault="00AF71E0">
            <w:r>
              <w:rPr>
                <w:lang w:val="es-ES"/>
              </w:rPr>
              <w:t>1.El presidente y vicepresidente cuentan con una conexión a internet estable la cual le permite realizar las acciones deseadas.</w:t>
            </w:r>
          </w:p>
        </w:tc>
      </w:tr>
      <w:tr w:rsidR="00AF71E0" w14:paraId="5E9598B1" w14:textId="77777777" w:rsidTr="00AF71E0">
        <w:tc>
          <w:tcPr>
            <w:tcW w:w="2268" w:type="dxa"/>
            <w:tcBorders>
              <w:top w:val="single" w:sz="6" w:space="0" w:color="000000"/>
              <w:left w:val="single" w:sz="12" w:space="0" w:color="000000"/>
              <w:bottom w:val="single" w:sz="6" w:space="0" w:color="000000"/>
              <w:right w:val="nil"/>
            </w:tcBorders>
            <w:hideMark/>
          </w:tcPr>
          <w:p w14:paraId="61B385E2" w14:textId="77777777" w:rsidR="00AF71E0" w:rsidRDefault="00AF71E0">
            <w:pPr>
              <w:jc w:val="right"/>
              <w:rPr>
                <w:lang w:val="es-ES"/>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F240A97"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64B71460" w14:textId="77777777" w:rsidR="00AF71E0" w:rsidRDefault="00AF71E0">
            <w:pPr>
              <w:ind w:left="702" w:hanging="702"/>
            </w:pPr>
            <w:r>
              <w:rPr>
                <w:rFonts w:cstheme="minorHAnsi"/>
              </w:rPr>
              <w:lastRenderedPageBreak/>
              <w:t xml:space="preserve">2. Suponiendo que el </w:t>
            </w:r>
            <w:r>
              <w:rPr>
                <w:lang w:val="es-ES"/>
              </w:rPr>
              <w:t>presidente y vicepresidente</w:t>
            </w:r>
            <w:r>
              <w:rPr>
                <w:rFonts w:cstheme="minorHAnsi"/>
              </w:rPr>
              <w:t xml:space="preserve"> cuentan con el equipo indicado.</w:t>
            </w:r>
          </w:p>
        </w:tc>
      </w:tr>
      <w:tr w:rsidR="00AF71E0" w14:paraId="45E0F80F" w14:textId="77777777" w:rsidTr="00AF71E0">
        <w:tc>
          <w:tcPr>
            <w:tcW w:w="2268" w:type="dxa"/>
            <w:tcBorders>
              <w:top w:val="single" w:sz="6" w:space="0" w:color="000000"/>
              <w:left w:val="single" w:sz="12" w:space="0" w:color="000000"/>
              <w:bottom w:val="single" w:sz="6" w:space="0" w:color="000000"/>
              <w:right w:val="nil"/>
            </w:tcBorders>
            <w:hideMark/>
          </w:tcPr>
          <w:p w14:paraId="2C0F94C5" w14:textId="77777777" w:rsidR="00AF71E0" w:rsidRDefault="00AF71E0">
            <w:pPr>
              <w:jc w:val="right"/>
              <w:rPr>
                <w:rFonts w:cstheme="minorHAnsi"/>
                <w:lang w:val="es-ES"/>
              </w:rPr>
            </w:pPr>
            <w:r>
              <w:rPr>
                <w:rFonts w:cstheme="minorHAnsi"/>
                <w:lang w:val="es-ES"/>
              </w:rPr>
              <w:lastRenderedPageBreak/>
              <w:t>Notas y problemas:</w:t>
            </w:r>
          </w:p>
        </w:tc>
        <w:tc>
          <w:tcPr>
            <w:tcW w:w="7320" w:type="dxa"/>
            <w:gridSpan w:val="3"/>
            <w:tcBorders>
              <w:top w:val="single" w:sz="6" w:space="0" w:color="000000"/>
              <w:left w:val="single" w:sz="6" w:space="0" w:color="000000"/>
              <w:bottom w:val="single" w:sz="6" w:space="0" w:color="000000"/>
              <w:right w:val="single" w:sz="12" w:space="0" w:color="000000"/>
            </w:tcBorders>
          </w:tcPr>
          <w:p w14:paraId="6CCB1491" w14:textId="77777777" w:rsidR="00AF71E0" w:rsidRDefault="00AF71E0">
            <w:pPr>
              <w:ind w:left="702" w:hanging="702"/>
            </w:pPr>
          </w:p>
        </w:tc>
      </w:tr>
    </w:tbl>
    <w:p w14:paraId="62993B2D" w14:textId="77777777" w:rsidR="00AF71E0" w:rsidRDefault="00AF71E0" w:rsidP="00AF71E0"/>
    <w:p w14:paraId="2B80247C"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6B695ED1" w14:textId="77777777" w:rsidTr="00AF71E0">
        <w:tc>
          <w:tcPr>
            <w:tcW w:w="2268" w:type="dxa"/>
            <w:tcBorders>
              <w:top w:val="single" w:sz="12" w:space="0" w:color="000000"/>
              <w:left w:val="single" w:sz="12" w:space="0" w:color="000000"/>
              <w:bottom w:val="single" w:sz="6" w:space="0" w:color="000000"/>
              <w:right w:val="nil"/>
            </w:tcBorders>
            <w:hideMark/>
          </w:tcPr>
          <w:p w14:paraId="6E047B8A"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3D045CD0" w14:textId="77777777" w:rsidR="00AF71E0" w:rsidRDefault="00AF71E0">
            <w:r>
              <w:rPr>
                <w:lang w:val="es-ES"/>
              </w:rPr>
              <w:t>CU-20</w:t>
            </w:r>
          </w:p>
        </w:tc>
      </w:tr>
      <w:tr w:rsidR="00AF71E0" w14:paraId="69D1F811" w14:textId="77777777" w:rsidTr="00AF71E0">
        <w:tc>
          <w:tcPr>
            <w:tcW w:w="2268" w:type="dxa"/>
            <w:tcBorders>
              <w:top w:val="single" w:sz="6" w:space="0" w:color="000000"/>
              <w:left w:val="single" w:sz="12" w:space="0" w:color="000000"/>
              <w:bottom w:val="single" w:sz="6" w:space="0" w:color="000000"/>
              <w:right w:val="nil"/>
            </w:tcBorders>
            <w:hideMark/>
          </w:tcPr>
          <w:p w14:paraId="44676E2A"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EFA0D02" w14:textId="77777777" w:rsidR="00AF71E0" w:rsidRDefault="00AF71E0">
            <w:pPr>
              <w:tabs>
                <w:tab w:val="center" w:pos="3552"/>
              </w:tabs>
            </w:pPr>
            <w:r>
              <w:rPr>
                <w:lang w:val="es-ES"/>
              </w:rPr>
              <w:t>Eliminar Evento</w:t>
            </w:r>
          </w:p>
        </w:tc>
      </w:tr>
      <w:tr w:rsidR="00AF71E0" w14:paraId="3503E0A6" w14:textId="77777777" w:rsidTr="00AF71E0">
        <w:tc>
          <w:tcPr>
            <w:tcW w:w="2268" w:type="dxa"/>
            <w:tcBorders>
              <w:top w:val="single" w:sz="6" w:space="0" w:color="000000"/>
              <w:left w:val="single" w:sz="12" w:space="0" w:color="000000"/>
              <w:bottom w:val="single" w:sz="6" w:space="0" w:color="000000"/>
              <w:right w:val="nil"/>
            </w:tcBorders>
            <w:hideMark/>
          </w:tcPr>
          <w:p w14:paraId="3726850F"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5BCB64F8"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24ED53BD" w14:textId="77777777" w:rsidR="00AF71E0" w:rsidRDefault="00AF71E0">
            <w:pPr>
              <w:jc w:val="right"/>
            </w:pPr>
            <w:r>
              <w:rPr>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3FB244BD" w14:textId="77777777" w:rsidR="00AF71E0" w:rsidRDefault="00AF71E0"/>
        </w:tc>
      </w:tr>
      <w:tr w:rsidR="00AF71E0" w14:paraId="60E3BB5B" w14:textId="77777777" w:rsidTr="00AF71E0">
        <w:tc>
          <w:tcPr>
            <w:tcW w:w="2268" w:type="dxa"/>
            <w:tcBorders>
              <w:top w:val="single" w:sz="6" w:space="0" w:color="000000"/>
              <w:left w:val="single" w:sz="12" w:space="0" w:color="000000"/>
              <w:bottom w:val="single" w:sz="6" w:space="0" w:color="000000"/>
              <w:right w:val="nil"/>
            </w:tcBorders>
            <w:hideMark/>
          </w:tcPr>
          <w:p w14:paraId="70CE1FE9"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2EAB2528"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76BD3E94" w14:textId="77777777" w:rsidR="00AF71E0" w:rsidRDefault="00AF71E0">
            <w:pPr>
              <w:jc w:val="right"/>
            </w:pPr>
            <w:r>
              <w:rPr>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5516A5CE" w14:textId="77777777" w:rsidR="00AF71E0" w:rsidRDefault="00AF71E0"/>
        </w:tc>
      </w:tr>
      <w:tr w:rsidR="00AF71E0" w14:paraId="171FA3D6" w14:textId="77777777" w:rsidTr="00AF71E0">
        <w:tc>
          <w:tcPr>
            <w:tcW w:w="2268" w:type="dxa"/>
            <w:tcBorders>
              <w:top w:val="single" w:sz="6" w:space="0" w:color="000000"/>
              <w:left w:val="single" w:sz="12" w:space="0" w:color="000000"/>
              <w:bottom w:val="single" w:sz="6" w:space="0" w:color="000000"/>
              <w:right w:val="nil"/>
            </w:tcBorders>
            <w:hideMark/>
          </w:tcPr>
          <w:p w14:paraId="1B978500"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ED61CE8" w14:textId="77777777" w:rsidR="00AF71E0" w:rsidRDefault="00AF71E0">
            <w:r>
              <w:rPr>
                <w:lang w:val="es-ES"/>
              </w:rPr>
              <w:t>Presidente, vicepresidente</w:t>
            </w:r>
          </w:p>
        </w:tc>
      </w:tr>
      <w:tr w:rsidR="00AF71E0" w14:paraId="15ED4E98" w14:textId="77777777" w:rsidTr="00AF71E0">
        <w:tc>
          <w:tcPr>
            <w:tcW w:w="2268" w:type="dxa"/>
            <w:tcBorders>
              <w:top w:val="single" w:sz="6" w:space="0" w:color="000000"/>
              <w:left w:val="single" w:sz="12" w:space="0" w:color="000000"/>
              <w:bottom w:val="single" w:sz="6" w:space="0" w:color="000000"/>
              <w:right w:val="nil"/>
            </w:tcBorders>
            <w:hideMark/>
          </w:tcPr>
          <w:p w14:paraId="33DCFB05"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F96C416" w14:textId="77777777" w:rsidR="00AF71E0" w:rsidRDefault="00AF71E0">
            <w:r>
              <w:t>El presidente o vicepresidente podrán eliminar el registro de un evento por alguna razón, y así excluirlo de los demás que están en la lista.</w:t>
            </w:r>
          </w:p>
        </w:tc>
      </w:tr>
      <w:tr w:rsidR="00AF71E0" w14:paraId="4121273E" w14:textId="77777777" w:rsidTr="00AF71E0">
        <w:tc>
          <w:tcPr>
            <w:tcW w:w="2268" w:type="dxa"/>
            <w:tcBorders>
              <w:top w:val="single" w:sz="6" w:space="0" w:color="000000"/>
              <w:left w:val="single" w:sz="12" w:space="0" w:color="000000"/>
              <w:bottom w:val="single" w:sz="6" w:space="0" w:color="000000"/>
              <w:right w:val="nil"/>
            </w:tcBorders>
            <w:hideMark/>
          </w:tcPr>
          <w:p w14:paraId="4BECE573"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2B4A83" w14:textId="77777777" w:rsidR="00AF71E0" w:rsidRDefault="00AF71E0">
            <w:pPr>
              <w:suppressAutoHyphens/>
              <w:spacing w:after="0" w:line="240" w:lineRule="auto"/>
            </w:pPr>
            <w:r>
              <w:rPr>
                <w:lang w:val="es-ES"/>
              </w:rPr>
              <w:t xml:space="preserve">1. El </w:t>
            </w:r>
            <w:r>
              <w:t xml:space="preserve">presidente o vicepresidente </w:t>
            </w:r>
            <w:r>
              <w:rPr>
                <w:lang w:val="es-ES"/>
              </w:rPr>
              <w:t>para ingresar debe de tener las credenciales validas de ingreso al sistema.</w:t>
            </w:r>
          </w:p>
          <w:p w14:paraId="49D66658" w14:textId="77777777" w:rsidR="00AF71E0" w:rsidRDefault="00AF71E0">
            <w:pPr>
              <w:suppressAutoHyphens/>
              <w:spacing w:after="0" w:line="240" w:lineRule="auto"/>
            </w:pPr>
            <w:r>
              <w:rPr>
                <w:lang w:val="es-ES"/>
              </w:rPr>
              <w:t xml:space="preserve">2. El </w:t>
            </w:r>
            <w:r>
              <w:t>presidente o vicepresidente</w:t>
            </w:r>
            <w:r>
              <w:rPr>
                <w:lang w:val="es-ES"/>
              </w:rPr>
              <w:t xml:space="preserve"> debe estar </w:t>
            </w:r>
            <w:proofErr w:type="spellStart"/>
            <w:r>
              <w:rPr>
                <w:lang w:val="es-ES"/>
              </w:rPr>
              <w:t>logueado</w:t>
            </w:r>
            <w:proofErr w:type="spellEnd"/>
            <w:r>
              <w:rPr>
                <w:lang w:val="es-ES"/>
              </w:rPr>
              <w:t xml:space="preserve"> en el sistema.</w:t>
            </w:r>
          </w:p>
        </w:tc>
      </w:tr>
      <w:tr w:rsidR="00AF71E0" w14:paraId="3BBA55DC" w14:textId="77777777" w:rsidTr="00AF71E0">
        <w:tc>
          <w:tcPr>
            <w:tcW w:w="2268" w:type="dxa"/>
            <w:tcBorders>
              <w:top w:val="single" w:sz="6" w:space="0" w:color="000000"/>
              <w:left w:val="single" w:sz="12" w:space="0" w:color="000000"/>
              <w:bottom w:val="single" w:sz="6" w:space="0" w:color="000000"/>
              <w:right w:val="nil"/>
            </w:tcBorders>
            <w:hideMark/>
          </w:tcPr>
          <w:p w14:paraId="2FEB573B"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27E46E0" w14:textId="77777777" w:rsidR="00AF71E0" w:rsidRDefault="00AF71E0">
            <w:pPr>
              <w:spacing w:line="360" w:lineRule="auto"/>
              <w:rPr>
                <w:rFonts w:cstheme="minorHAnsi"/>
              </w:rPr>
            </w:pPr>
            <w:r>
              <w:rPr>
                <w:rFonts w:cstheme="minorHAnsi"/>
              </w:rPr>
              <w:t>1. Se muestra la página principal de la web.</w:t>
            </w:r>
          </w:p>
          <w:p w14:paraId="7171F469" w14:textId="77777777" w:rsidR="00AF71E0" w:rsidRDefault="00AF71E0">
            <w:pPr>
              <w:suppressAutoHyphens/>
              <w:spacing w:after="0" w:line="240" w:lineRule="auto"/>
            </w:pPr>
            <w:r>
              <w:rPr>
                <w:rFonts w:cstheme="minorHAnsi"/>
              </w:rPr>
              <w:t>2. Se despliega el menú de navegación.</w:t>
            </w:r>
          </w:p>
        </w:tc>
      </w:tr>
      <w:tr w:rsidR="00AF71E0" w14:paraId="2B39CBAF" w14:textId="77777777" w:rsidTr="00AF71E0">
        <w:tc>
          <w:tcPr>
            <w:tcW w:w="2268" w:type="dxa"/>
            <w:tcBorders>
              <w:top w:val="single" w:sz="6" w:space="0" w:color="000000"/>
              <w:left w:val="single" w:sz="12" w:space="0" w:color="000000"/>
              <w:bottom w:val="single" w:sz="6" w:space="0" w:color="000000"/>
              <w:right w:val="nil"/>
            </w:tcBorders>
            <w:hideMark/>
          </w:tcPr>
          <w:p w14:paraId="767C9A2E"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533DEEF" w14:textId="77777777" w:rsidR="00AF71E0" w:rsidRDefault="00AF71E0" w:rsidP="0003499A">
            <w:pPr>
              <w:pStyle w:val="Prrafodelista"/>
              <w:numPr>
                <w:ilvl w:val="0"/>
                <w:numId w:val="55"/>
              </w:numPr>
              <w:spacing w:line="256" w:lineRule="auto"/>
            </w:pPr>
            <w:r>
              <w:rPr>
                <w:b/>
                <w:bCs/>
                <w:lang w:val="es-ES"/>
              </w:rPr>
              <w:t>Eliminar</w:t>
            </w:r>
          </w:p>
          <w:p w14:paraId="51FC32FE" w14:textId="77777777" w:rsidR="00AF71E0" w:rsidRDefault="00AF71E0">
            <w:pPr>
              <w:suppressAutoHyphens/>
              <w:spacing w:after="0" w:line="240" w:lineRule="auto"/>
              <w:rPr>
                <w:rFonts w:cstheme="minorHAnsi"/>
              </w:rPr>
            </w:pPr>
            <w:r>
              <w:rPr>
                <w:rFonts w:cstheme="minorHAnsi"/>
              </w:rPr>
              <w:t>1. Ingresa al apartado de “Eventos”.</w:t>
            </w:r>
          </w:p>
          <w:p w14:paraId="533D0EA4" w14:textId="77777777" w:rsidR="00AF71E0" w:rsidRDefault="00AF71E0">
            <w:pPr>
              <w:suppressAutoHyphens/>
              <w:spacing w:after="0" w:line="240" w:lineRule="auto"/>
              <w:rPr>
                <w:rFonts w:cstheme="minorHAnsi"/>
              </w:rPr>
            </w:pPr>
            <w:r>
              <w:rPr>
                <w:rFonts w:cstheme="minorHAnsi"/>
              </w:rPr>
              <w:t>2. Despliega una opción “Ver eventos”.</w:t>
            </w:r>
          </w:p>
          <w:p w14:paraId="686797A5" w14:textId="77777777" w:rsidR="00AF71E0" w:rsidRDefault="00AF71E0">
            <w:pPr>
              <w:suppressAutoHyphens/>
              <w:spacing w:after="0" w:line="240" w:lineRule="auto"/>
              <w:rPr>
                <w:rFonts w:cstheme="minorHAnsi"/>
              </w:rPr>
            </w:pPr>
            <w:r>
              <w:rPr>
                <w:rFonts w:cstheme="minorHAnsi"/>
              </w:rPr>
              <w:t>3. Presiona la opción “Ver eventos”.</w:t>
            </w:r>
          </w:p>
          <w:p w14:paraId="69318E9F" w14:textId="77777777" w:rsidR="00AF71E0" w:rsidRDefault="00AF71E0">
            <w:pPr>
              <w:suppressAutoHyphens/>
              <w:spacing w:after="0" w:line="240" w:lineRule="auto"/>
              <w:rPr>
                <w:rFonts w:cstheme="minorHAnsi"/>
              </w:rPr>
            </w:pPr>
            <w:r>
              <w:rPr>
                <w:rFonts w:cstheme="minorHAnsi"/>
              </w:rPr>
              <w:t>4. Se muestra una página con un botón “Agregar” y una tabla que contiene la lista de eventos registradas, cada fila de la tabla a su vez contiene los botones “Publicar”, “Editar” y “Eliminar”.</w:t>
            </w:r>
          </w:p>
          <w:p w14:paraId="2D39695E" w14:textId="77777777" w:rsidR="00AF71E0" w:rsidRDefault="00AF71E0">
            <w:pPr>
              <w:suppressAutoHyphens/>
              <w:spacing w:after="0" w:line="240" w:lineRule="auto"/>
            </w:pPr>
            <w:r>
              <w:t>5.  Se presiona en cualquier fila de la tabla el botón “Eliminar”.</w:t>
            </w:r>
          </w:p>
          <w:p w14:paraId="0E8BFB71" w14:textId="77777777" w:rsidR="00AF71E0" w:rsidRDefault="00AF71E0">
            <w:pPr>
              <w:suppressAutoHyphens/>
              <w:spacing w:after="0" w:line="240" w:lineRule="auto"/>
            </w:pPr>
            <w:r>
              <w:t>6.  El sistema informa “Se elimino correctamente”.</w:t>
            </w:r>
          </w:p>
        </w:tc>
      </w:tr>
      <w:tr w:rsidR="00AF71E0" w14:paraId="5F045B6B" w14:textId="77777777" w:rsidTr="00AF71E0">
        <w:tc>
          <w:tcPr>
            <w:tcW w:w="2268" w:type="dxa"/>
            <w:tcBorders>
              <w:top w:val="single" w:sz="6" w:space="0" w:color="000000"/>
              <w:left w:val="single" w:sz="12" w:space="0" w:color="000000"/>
              <w:bottom w:val="single" w:sz="6" w:space="0" w:color="000000"/>
              <w:right w:val="nil"/>
            </w:tcBorders>
            <w:hideMark/>
          </w:tcPr>
          <w:p w14:paraId="6347C3CD"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32F7766" w14:textId="77777777" w:rsidR="00AF71E0" w:rsidRDefault="00AF71E0">
            <w:r>
              <w:t>Ninguno</w:t>
            </w:r>
          </w:p>
        </w:tc>
      </w:tr>
      <w:tr w:rsidR="00AF71E0" w14:paraId="4D86A262" w14:textId="77777777" w:rsidTr="00AF71E0">
        <w:tc>
          <w:tcPr>
            <w:tcW w:w="2268" w:type="dxa"/>
            <w:tcBorders>
              <w:top w:val="single" w:sz="6" w:space="0" w:color="000000"/>
              <w:left w:val="single" w:sz="12" w:space="0" w:color="000000"/>
              <w:bottom w:val="single" w:sz="6" w:space="0" w:color="000000"/>
              <w:right w:val="nil"/>
            </w:tcBorders>
            <w:hideMark/>
          </w:tcPr>
          <w:p w14:paraId="45341022"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95BB048" w14:textId="77777777" w:rsidR="00AF71E0" w:rsidRDefault="00AF71E0">
            <w:pPr>
              <w:suppressAutoHyphens/>
              <w:spacing w:after="0" w:line="240" w:lineRule="auto"/>
              <w:rPr>
                <w:bCs/>
              </w:rPr>
            </w:pPr>
            <w:r>
              <w:rPr>
                <w:bCs/>
              </w:rPr>
              <w:t>Ninguno</w:t>
            </w:r>
          </w:p>
        </w:tc>
      </w:tr>
      <w:tr w:rsidR="00AF71E0" w14:paraId="541CE867" w14:textId="77777777" w:rsidTr="00AF71E0">
        <w:tc>
          <w:tcPr>
            <w:tcW w:w="2268" w:type="dxa"/>
            <w:tcBorders>
              <w:top w:val="single" w:sz="6" w:space="0" w:color="000000"/>
              <w:left w:val="single" w:sz="12" w:space="0" w:color="000000"/>
              <w:bottom w:val="single" w:sz="6" w:space="0" w:color="000000"/>
              <w:right w:val="nil"/>
            </w:tcBorders>
            <w:hideMark/>
          </w:tcPr>
          <w:p w14:paraId="4110568E"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AD54DF8" w14:textId="77777777" w:rsidR="00AF71E0" w:rsidRDefault="00AF71E0">
            <w:r>
              <w:rPr>
                <w:lang w:val="es-ES"/>
              </w:rPr>
              <w:t>Ninguno</w:t>
            </w:r>
          </w:p>
        </w:tc>
      </w:tr>
      <w:tr w:rsidR="00AF71E0" w14:paraId="45A80CC9" w14:textId="77777777" w:rsidTr="00AF71E0">
        <w:tc>
          <w:tcPr>
            <w:tcW w:w="2268" w:type="dxa"/>
            <w:tcBorders>
              <w:top w:val="single" w:sz="6" w:space="0" w:color="000000"/>
              <w:left w:val="single" w:sz="12" w:space="0" w:color="000000"/>
              <w:bottom w:val="single" w:sz="6" w:space="0" w:color="000000"/>
              <w:right w:val="nil"/>
            </w:tcBorders>
            <w:hideMark/>
          </w:tcPr>
          <w:p w14:paraId="740C91EE"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47417D" w14:textId="77777777" w:rsidR="00AF71E0" w:rsidRDefault="00AF71E0">
            <w:r>
              <w:rPr>
                <w:lang w:val="es-ES"/>
              </w:rPr>
              <w:t>Media</w:t>
            </w:r>
          </w:p>
        </w:tc>
      </w:tr>
      <w:tr w:rsidR="00AF71E0" w14:paraId="136B9178" w14:textId="77777777" w:rsidTr="00AF71E0">
        <w:tc>
          <w:tcPr>
            <w:tcW w:w="2268" w:type="dxa"/>
            <w:tcBorders>
              <w:top w:val="single" w:sz="6" w:space="0" w:color="000000"/>
              <w:left w:val="single" w:sz="12" w:space="0" w:color="000000"/>
              <w:bottom w:val="single" w:sz="6" w:space="0" w:color="000000"/>
              <w:right w:val="nil"/>
            </w:tcBorders>
            <w:hideMark/>
          </w:tcPr>
          <w:p w14:paraId="5AFF5395"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0366FCC" w14:textId="77777777" w:rsidR="00AF71E0" w:rsidRDefault="00AF71E0">
            <w:r>
              <w:t>Las veces que se necesite eliminar un evento.</w:t>
            </w:r>
          </w:p>
        </w:tc>
      </w:tr>
      <w:tr w:rsidR="00AF71E0" w14:paraId="58CCA344" w14:textId="77777777" w:rsidTr="00AF71E0">
        <w:tc>
          <w:tcPr>
            <w:tcW w:w="2268" w:type="dxa"/>
            <w:tcBorders>
              <w:top w:val="single" w:sz="6" w:space="0" w:color="000000"/>
              <w:left w:val="single" w:sz="12" w:space="0" w:color="000000"/>
              <w:bottom w:val="single" w:sz="6" w:space="0" w:color="000000"/>
              <w:right w:val="nil"/>
            </w:tcBorders>
            <w:hideMark/>
          </w:tcPr>
          <w:p w14:paraId="20B87074" w14:textId="77777777" w:rsidR="00AF71E0" w:rsidRDefault="00AF71E0">
            <w:pPr>
              <w:jc w:val="right"/>
            </w:pPr>
            <w:r>
              <w:rPr>
                <w:lang w:val="es-ES"/>
              </w:rPr>
              <w:lastRenderedPageBreak/>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EBECD08" w14:textId="77777777" w:rsidR="00AF71E0" w:rsidRDefault="00AF71E0">
            <w:pPr>
              <w:ind w:left="702" w:hanging="702"/>
            </w:pPr>
            <w:r>
              <w:t>Ninguna</w:t>
            </w:r>
          </w:p>
        </w:tc>
      </w:tr>
      <w:tr w:rsidR="00AF71E0" w14:paraId="1E898039" w14:textId="77777777" w:rsidTr="00AF71E0">
        <w:tc>
          <w:tcPr>
            <w:tcW w:w="2268" w:type="dxa"/>
            <w:tcBorders>
              <w:top w:val="single" w:sz="6" w:space="0" w:color="000000"/>
              <w:left w:val="single" w:sz="12" w:space="0" w:color="000000"/>
              <w:bottom w:val="single" w:sz="6" w:space="0" w:color="000000"/>
              <w:right w:val="nil"/>
            </w:tcBorders>
            <w:hideMark/>
          </w:tcPr>
          <w:p w14:paraId="3DA04F1B"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A078BC2" w14:textId="77777777" w:rsidR="00AF71E0" w:rsidRDefault="00AF71E0">
            <w:pPr>
              <w:suppressAutoHyphens/>
              <w:spacing w:after="0" w:line="240" w:lineRule="auto"/>
            </w:pPr>
            <w:r>
              <w:rPr>
                <w:lang w:val="es-ES"/>
              </w:rPr>
              <w:t xml:space="preserve">1.El </w:t>
            </w:r>
            <w:r>
              <w:t>presidente o vicepresidente</w:t>
            </w:r>
            <w:r>
              <w:rPr>
                <w:lang w:val="es-ES"/>
              </w:rPr>
              <w:t xml:space="preserve"> cuentan con una conexión a internet estable la cual le permite realizar las acciones deseadas.</w:t>
            </w:r>
          </w:p>
        </w:tc>
      </w:tr>
      <w:tr w:rsidR="00AF71E0" w14:paraId="3C9D3AC7" w14:textId="77777777" w:rsidTr="00AF71E0">
        <w:tc>
          <w:tcPr>
            <w:tcW w:w="2268" w:type="dxa"/>
            <w:tcBorders>
              <w:top w:val="single" w:sz="6" w:space="0" w:color="000000"/>
              <w:left w:val="single" w:sz="12" w:space="0" w:color="000000"/>
              <w:bottom w:val="single" w:sz="6" w:space="0" w:color="000000"/>
              <w:right w:val="nil"/>
            </w:tcBorders>
            <w:hideMark/>
          </w:tcPr>
          <w:p w14:paraId="1C08D005"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92103F8" w14:textId="77777777" w:rsidR="00AF71E0" w:rsidRDefault="00AF71E0">
            <w:pPr>
              <w:suppressAutoHyphens/>
              <w:spacing w:after="0" w:line="240" w:lineRule="auto"/>
            </w:pPr>
            <w:r>
              <w:rPr>
                <w:lang w:val="es-ES"/>
              </w:rPr>
              <w:t xml:space="preserve">1. Suponiendo que el </w:t>
            </w:r>
            <w:r>
              <w:t>presidente y el vicepresidente</w:t>
            </w:r>
            <w:r>
              <w:rPr>
                <w:lang w:val="es-ES"/>
              </w:rPr>
              <w:t xml:space="preserve"> ya hayan tenido una previa capacitación para la utilización del caso uso.</w:t>
            </w:r>
          </w:p>
          <w:p w14:paraId="22A204C2" w14:textId="77777777" w:rsidR="00AF71E0" w:rsidRDefault="00AF71E0">
            <w:pPr>
              <w:suppressAutoHyphens/>
              <w:spacing w:after="0" w:line="240" w:lineRule="auto"/>
            </w:pPr>
            <w:r>
              <w:t>2. Suponiendo que el presidente o vicepresidente cuentan con el equipo indicado.</w:t>
            </w:r>
          </w:p>
        </w:tc>
      </w:tr>
      <w:tr w:rsidR="00AF71E0" w14:paraId="32E96F99" w14:textId="77777777" w:rsidTr="00AF71E0">
        <w:tc>
          <w:tcPr>
            <w:tcW w:w="2268" w:type="dxa"/>
            <w:tcBorders>
              <w:top w:val="single" w:sz="6" w:space="0" w:color="000000"/>
              <w:left w:val="single" w:sz="12" w:space="0" w:color="000000"/>
              <w:bottom w:val="single" w:sz="12" w:space="0" w:color="000000"/>
              <w:right w:val="nil"/>
            </w:tcBorders>
            <w:hideMark/>
          </w:tcPr>
          <w:p w14:paraId="76E4B5E3"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3F22BE40" w14:textId="77777777" w:rsidR="00AF71E0" w:rsidRDefault="00AF71E0"/>
        </w:tc>
      </w:tr>
    </w:tbl>
    <w:p w14:paraId="406B0BF6" w14:textId="77777777" w:rsidR="00AF71E0" w:rsidRDefault="00AF71E0" w:rsidP="00AF71E0"/>
    <w:p w14:paraId="65B6ABDD" w14:textId="77777777" w:rsidR="00AF71E0" w:rsidRDefault="00AF71E0" w:rsidP="00AF71E0"/>
    <w:p w14:paraId="2BEC32C6"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743A4A0B" w14:textId="77777777" w:rsidTr="00AF71E0">
        <w:tc>
          <w:tcPr>
            <w:tcW w:w="2267" w:type="dxa"/>
            <w:tcBorders>
              <w:top w:val="single" w:sz="12" w:space="0" w:color="000000"/>
              <w:left w:val="single" w:sz="12" w:space="0" w:color="000000"/>
              <w:bottom w:val="single" w:sz="6" w:space="0" w:color="000000"/>
              <w:right w:val="nil"/>
            </w:tcBorders>
            <w:hideMark/>
          </w:tcPr>
          <w:p w14:paraId="1F64A894"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73A3F6A7" w14:textId="77777777" w:rsidR="00AF71E0" w:rsidRDefault="00AF71E0">
            <w:pPr>
              <w:rPr>
                <w:rFonts w:cstheme="minorHAnsi"/>
                <w:b/>
              </w:rPr>
            </w:pPr>
            <w:r>
              <w:rPr>
                <w:rFonts w:cstheme="minorHAnsi"/>
                <w:lang w:val="es-ES"/>
              </w:rPr>
              <w:t>CU-21</w:t>
            </w:r>
          </w:p>
        </w:tc>
      </w:tr>
      <w:tr w:rsidR="00AF71E0" w14:paraId="237D8D34" w14:textId="77777777" w:rsidTr="00AF71E0">
        <w:tc>
          <w:tcPr>
            <w:tcW w:w="2267" w:type="dxa"/>
            <w:tcBorders>
              <w:top w:val="single" w:sz="6" w:space="0" w:color="000000"/>
              <w:left w:val="single" w:sz="12" w:space="0" w:color="000000"/>
              <w:bottom w:val="single" w:sz="6" w:space="0" w:color="000000"/>
              <w:right w:val="nil"/>
            </w:tcBorders>
            <w:hideMark/>
          </w:tcPr>
          <w:p w14:paraId="7B377F0E"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B122E0E" w14:textId="77777777" w:rsidR="00AF71E0" w:rsidRDefault="00AF71E0">
            <w:pPr>
              <w:rPr>
                <w:rFonts w:cstheme="minorHAnsi"/>
                <w:bCs/>
              </w:rPr>
            </w:pPr>
            <w:r>
              <w:rPr>
                <w:rFonts w:cstheme="minorHAnsi"/>
                <w:bCs/>
              </w:rPr>
              <w:t>Ver Bandeja de entrada a consultas</w:t>
            </w:r>
          </w:p>
        </w:tc>
      </w:tr>
      <w:tr w:rsidR="00AF71E0" w14:paraId="5B08B108" w14:textId="77777777" w:rsidTr="00AF71E0">
        <w:tc>
          <w:tcPr>
            <w:tcW w:w="2267" w:type="dxa"/>
            <w:tcBorders>
              <w:top w:val="single" w:sz="6" w:space="0" w:color="000000"/>
              <w:left w:val="single" w:sz="12" w:space="0" w:color="000000"/>
              <w:bottom w:val="single" w:sz="6" w:space="0" w:color="000000"/>
              <w:right w:val="nil"/>
            </w:tcBorders>
            <w:hideMark/>
          </w:tcPr>
          <w:p w14:paraId="229ECD9F"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41431C69"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46A5C535"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608B4CA8" w14:textId="77777777" w:rsidR="00AF71E0" w:rsidRDefault="00AF71E0">
            <w:pPr>
              <w:rPr>
                <w:rFonts w:cstheme="minorHAnsi"/>
                <w:b/>
              </w:rPr>
            </w:pPr>
          </w:p>
        </w:tc>
      </w:tr>
      <w:tr w:rsidR="00AF71E0" w14:paraId="1E979A80" w14:textId="77777777" w:rsidTr="00AF71E0">
        <w:tc>
          <w:tcPr>
            <w:tcW w:w="2267" w:type="dxa"/>
            <w:tcBorders>
              <w:top w:val="single" w:sz="6" w:space="0" w:color="000000"/>
              <w:left w:val="single" w:sz="12" w:space="0" w:color="000000"/>
              <w:bottom w:val="single" w:sz="6" w:space="0" w:color="000000"/>
              <w:right w:val="nil"/>
            </w:tcBorders>
            <w:hideMark/>
          </w:tcPr>
          <w:p w14:paraId="777C5E3D"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79383E4C"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7DBAD86D"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040DC051" w14:textId="77777777" w:rsidR="00AF71E0" w:rsidRDefault="00AF71E0">
            <w:pPr>
              <w:rPr>
                <w:rFonts w:cstheme="minorHAnsi"/>
              </w:rPr>
            </w:pPr>
          </w:p>
        </w:tc>
      </w:tr>
      <w:tr w:rsidR="00AF71E0" w14:paraId="2FBBAFD9" w14:textId="77777777" w:rsidTr="00AF71E0">
        <w:tc>
          <w:tcPr>
            <w:tcW w:w="2267" w:type="dxa"/>
            <w:tcBorders>
              <w:top w:val="single" w:sz="6" w:space="0" w:color="000000"/>
              <w:left w:val="single" w:sz="12" w:space="0" w:color="000000"/>
              <w:bottom w:val="single" w:sz="6" w:space="0" w:color="000000"/>
              <w:right w:val="nil"/>
            </w:tcBorders>
            <w:hideMark/>
          </w:tcPr>
          <w:p w14:paraId="390EE762"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BCF6E00" w14:textId="77777777" w:rsidR="00AF71E0" w:rsidRDefault="00AF71E0">
            <w:pPr>
              <w:rPr>
                <w:rFonts w:cstheme="minorHAnsi"/>
                <w:b/>
              </w:rPr>
            </w:pPr>
            <w:r>
              <w:rPr>
                <w:rFonts w:cstheme="minorHAnsi"/>
                <w:lang w:val="es-ES"/>
              </w:rPr>
              <w:t>Presidente, vicepresidente</w:t>
            </w:r>
          </w:p>
        </w:tc>
      </w:tr>
      <w:tr w:rsidR="00AF71E0" w14:paraId="61237C37" w14:textId="77777777" w:rsidTr="00AF71E0">
        <w:tc>
          <w:tcPr>
            <w:tcW w:w="2267" w:type="dxa"/>
            <w:tcBorders>
              <w:top w:val="single" w:sz="6" w:space="0" w:color="000000"/>
              <w:left w:val="single" w:sz="12" w:space="0" w:color="000000"/>
              <w:bottom w:val="single" w:sz="6" w:space="0" w:color="000000"/>
              <w:right w:val="nil"/>
            </w:tcBorders>
            <w:hideMark/>
          </w:tcPr>
          <w:p w14:paraId="4E55D400"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DB2D85E" w14:textId="77777777" w:rsidR="00AF71E0" w:rsidRDefault="00AF71E0">
            <w:pPr>
              <w:rPr>
                <w:rFonts w:cstheme="minorHAnsi"/>
                <w:b/>
              </w:rPr>
            </w:pPr>
            <w:r>
              <w:rPr>
                <w:rFonts w:cstheme="minorHAnsi"/>
              </w:rPr>
              <w:t>En este apartado el usuario o responsable de este cargo podrá revisar la bandeja de entrada de todas las consultas que se hayan realizado.</w:t>
            </w:r>
          </w:p>
        </w:tc>
      </w:tr>
      <w:tr w:rsidR="00AF71E0" w14:paraId="60D624E0" w14:textId="77777777" w:rsidTr="00AF71E0">
        <w:tc>
          <w:tcPr>
            <w:tcW w:w="2267" w:type="dxa"/>
            <w:tcBorders>
              <w:top w:val="single" w:sz="6" w:space="0" w:color="000000"/>
              <w:left w:val="single" w:sz="12" w:space="0" w:color="000000"/>
              <w:bottom w:val="single" w:sz="6" w:space="0" w:color="000000"/>
              <w:right w:val="nil"/>
            </w:tcBorders>
            <w:hideMark/>
          </w:tcPr>
          <w:p w14:paraId="296143AA"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36DAA00"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revisar la bandeja de entrada a consultas.</w:t>
            </w:r>
          </w:p>
          <w:p w14:paraId="711F8249"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64485027" w14:textId="77777777" w:rsidTr="00AF71E0">
        <w:trPr>
          <w:trHeight w:val="854"/>
        </w:trPr>
        <w:tc>
          <w:tcPr>
            <w:tcW w:w="2267" w:type="dxa"/>
            <w:tcBorders>
              <w:top w:val="single" w:sz="6" w:space="0" w:color="000000"/>
              <w:left w:val="single" w:sz="12" w:space="0" w:color="000000"/>
              <w:bottom w:val="single" w:sz="6" w:space="0" w:color="000000"/>
              <w:right w:val="nil"/>
            </w:tcBorders>
            <w:hideMark/>
          </w:tcPr>
          <w:p w14:paraId="1251970B"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F1C4986" w14:textId="77777777" w:rsidR="00AF71E0" w:rsidRDefault="00AF71E0">
            <w:pPr>
              <w:spacing w:line="360" w:lineRule="auto"/>
              <w:rPr>
                <w:rFonts w:cstheme="minorHAnsi"/>
              </w:rPr>
            </w:pPr>
            <w:r>
              <w:rPr>
                <w:rFonts w:cstheme="minorHAnsi"/>
              </w:rPr>
              <w:t>1. Se muestra la página principal de la web.</w:t>
            </w:r>
          </w:p>
          <w:p w14:paraId="5B3D9349" w14:textId="77777777" w:rsidR="00AF71E0" w:rsidRDefault="00AF71E0">
            <w:pPr>
              <w:spacing w:line="360" w:lineRule="auto"/>
              <w:rPr>
                <w:rFonts w:cstheme="minorHAnsi"/>
                <w:bCs/>
              </w:rPr>
            </w:pPr>
            <w:r>
              <w:rPr>
                <w:rFonts w:cstheme="minorHAnsi"/>
              </w:rPr>
              <w:t>2. Se despliega el menú de navegación.</w:t>
            </w:r>
          </w:p>
        </w:tc>
      </w:tr>
      <w:tr w:rsidR="00AF71E0" w14:paraId="41C404BB" w14:textId="77777777" w:rsidTr="00AF71E0">
        <w:tc>
          <w:tcPr>
            <w:tcW w:w="2267" w:type="dxa"/>
            <w:tcBorders>
              <w:top w:val="single" w:sz="6" w:space="0" w:color="000000"/>
              <w:left w:val="single" w:sz="12" w:space="0" w:color="000000"/>
              <w:bottom w:val="single" w:sz="6" w:space="0" w:color="000000"/>
              <w:right w:val="nil"/>
            </w:tcBorders>
            <w:hideMark/>
          </w:tcPr>
          <w:p w14:paraId="4537D2F1"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9A43B2D" w14:textId="77777777" w:rsidR="00AF71E0" w:rsidRDefault="00AF71E0" w:rsidP="0003499A">
            <w:pPr>
              <w:pStyle w:val="Prrafodelista"/>
              <w:numPr>
                <w:ilvl w:val="0"/>
                <w:numId w:val="56"/>
              </w:numPr>
              <w:spacing w:line="256" w:lineRule="auto"/>
              <w:rPr>
                <w:rFonts w:cstheme="minorHAnsi"/>
                <w:b/>
              </w:rPr>
            </w:pPr>
            <w:r>
              <w:rPr>
                <w:rFonts w:cstheme="minorHAnsi"/>
                <w:b/>
                <w:lang w:val="es-ES"/>
              </w:rPr>
              <w:t>Bandeja de entrada a consultas</w:t>
            </w:r>
          </w:p>
          <w:p w14:paraId="7C7ED5BB" w14:textId="77777777" w:rsidR="00AF71E0" w:rsidRDefault="00AF71E0">
            <w:pPr>
              <w:suppressAutoHyphens/>
              <w:spacing w:after="0" w:line="240" w:lineRule="auto"/>
              <w:rPr>
                <w:rFonts w:cstheme="minorHAnsi"/>
              </w:rPr>
            </w:pPr>
            <w:r>
              <w:rPr>
                <w:rFonts w:cstheme="minorHAnsi"/>
              </w:rPr>
              <w:t>1. Ingresa al apartado de “Consultas, Quejas o Sugerencia”.</w:t>
            </w:r>
          </w:p>
          <w:p w14:paraId="28DA6377" w14:textId="77777777" w:rsidR="00AF71E0" w:rsidRDefault="00AF71E0">
            <w:pPr>
              <w:suppressAutoHyphens/>
              <w:spacing w:after="0" w:line="240" w:lineRule="auto"/>
              <w:rPr>
                <w:rFonts w:cstheme="minorHAnsi"/>
              </w:rPr>
            </w:pPr>
            <w:r>
              <w:rPr>
                <w:rFonts w:cstheme="minorHAnsi"/>
              </w:rPr>
              <w:t>2. Despliega una lista con las opciones “Bandeja de entrada a consultas”, “Bandeja de entrada a quejas” y “Bandeja de entrada a sugerencias”.</w:t>
            </w:r>
          </w:p>
          <w:p w14:paraId="5D26A1DF" w14:textId="77777777" w:rsidR="00AF71E0" w:rsidRDefault="00AF71E0">
            <w:pPr>
              <w:suppressAutoHyphens/>
              <w:spacing w:after="0" w:line="240" w:lineRule="auto"/>
              <w:rPr>
                <w:rFonts w:cstheme="minorHAnsi"/>
              </w:rPr>
            </w:pPr>
            <w:r>
              <w:rPr>
                <w:rFonts w:cstheme="minorHAnsi"/>
              </w:rPr>
              <w:t>3. Presiona la opción ““Bandeja de entrada a consultas”.</w:t>
            </w:r>
          </w:p>
          <w:p w14:paraId="2E1CD974" w14:textId="77777777" w:rsidR="00AF71E0" w:rsidRDefault="00AF71E0">
            <w:pPr>
              <w:suppressAutoHyphens/>
              <w:spacing w:after="0" w:line="240" w:lineRule="auto"/>
              <w:rPr>
                <w:rFonts w:cstheme="minorHAnsi"/>
              </w:rPr>
            </w:pPr>
            <w:r>
              <w:rPr>
                <w:rFonts w:cstheme="minorHAnsi"/>
              </w:rPr>
              <w:t>4. Se muestran todas las consultas que se han enviado por parte de los usuarios.</w:t>
            </w:r>
          </w:p>
          <w:p w14:paraId="23CF1122" w14:textId="77777777" w:rsidR="00AF71E0" w:rsidRDefault="00AF71E0">
            <w:pPr>
              <w:suppressAutoHyphens/>
              <w:spacing w:after="0" w:line="240" w:lineRule="auto"/>
              <w:rPr>
                <w:rFonts w:cstheme="minorHAnsi"/>
              </w:rPr>
            </w:pPr>
            <w:r>
              <w:rPr>
                <w:rFonts w:cstheme="minorHAnsi"/>
              </w:rPr>
              <w:t>5. Si se desea eliminar alguna consulta, se presiona el botón “Eliminar”.</w:t>
            </w:r>
          </w:p>
          <w:p w14:paraId="59D0FE98" w14:textId="77777777" w:rsidR="00AF71E0" w:rsidRDefault="00AF71E0">
            <w:pPr>
              <w:suppressAutoHyphens/>
              <w:spacing w:after="0" w:line="240" w:lineRule="auto"/>
              <w:rPr>
                <w:rFonts w:cstheme="minorHAnsi"/>
              </w:rPr>
            </w:pPr>
            <w:r>
              <w:rPr>
                <w:rFonts w:cstheme="minorHAnsi"/>
              </w:rPr>
              <w:t>6.  Se actualiza la bandeja de entrada de consultas</w:t>
            </w:r>
          </w:p>
        </w:tc>
      </w:tr>
      <w:tr w:rsidR="00AF71E0" w14:paraId="6AED8730" w14:textId="77777777" w:rsidTr="00AF71E0">
        <w:tc>
          <w:tcPr>
            <w:tcW w:w="2267" w:type="dxa"/>
            <w:tcBorders>
              <w:top w:val="single" w:sz="6" w:space="0" w:color="000000"/>
              <w:left w:val="single" w:sz="12" w:space="0" w:color="000000"/>
              <w:bottom w:val="single" w:sz="6" w:space="0" w:color="000000"/>
              <w:right w:val="nil"/>
            </w:tcBorders>
            <w:hideMark/>
          </w:tcPr>
          <w:p w14:paraId="17F648E9" w14:textId="77777777" w:rsidR="00AF71E0" w:rsidRDefault="00AF71E0">
            <w:pPr>
              <w:jc w:val="right"/>
              <w:rPr>
                <w:rFonts w:cstheme="minorHAnsi"/>
                <w:b/>
              </w:rPr>
            </w:pPr>
            <w:r>
              <w:rPr>
                <w:rFonts w:cstheme="minorHAnsi"/>
                <w:lang w:val="es-ES"/>
              </w:rPr>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E57D75A" w14:textId="77777777" w:rsidR="00AF71E0" w:rsidRDefault="00AF71E0">
            <w:pPr>
              <w:suppressAutoHyphens/>
              <w:spacing w:after="0" w:line="240" w:lineRule="auto"/>
              <w:rPr>
                <w:rFonts w:cstheme="minorHAnsi"/>
                <w:bCs/>
              </w:rPr>
            </w:pPr>
            <w:r>
              <w:rPr>
                <w:rFonts w:cstheme="minorHAnsi"/>
                <w:bCs/>
              </w:rPr>
              <w:t>Ninguno</w:t>
            </w:r>
          </w:p>
        </w:tc>
      </w:tr>
      <w:tr w:rsidR="00AF71E0" w14:paraId="2697E5BF" w14:textId="77777777" w:rsidTr="00AF71E0">
        <w:tc>
          <w:tcPr>
            <w:tcW w:w="2267" w:type="dxa"/>
            <w:tcBorders>
              <w:top w:val="single" w:sz="6" w:space="0" w:color="000000"/>
              <w:left w:val="single" w:sz="12" w:space="0" w:color="000000"/>
              <w:bottom w:val="single" w:sz="6" w:space="0" w:color="000000"/>
              <w:right w:val="nil"/>
            </w:tcBorders>
            <w:hideMark/>
          </w:tcPr>
          <w:p w14:paraId="35682111"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6C960EA" w14:textId="77777777" w:rsidR="00AF71E0" w:rsidRDefault="00AF71E0">
            <w:pPr>
              <w:suppressAutoHyphens/>
              <w:spacing w:after="0" w:line="240" w:lineRule="auto"/>
              <w:rPr>
                <w:rFonts w:cstheme="minorHAnsi"/>
                <w:bCs/>
              </w:rPr>
            </w:pPr>
            <w:r>
              <w:rPr>
                <w:rFonts w:cstheme="minorHAnsi"/>
                <w:bCs/>
              </w:rPr>
              <w:t>Ninguno</w:t>
            </w:r>
          </w:p>
        </w:tc>
      </w:tr>
      <w:tr w:rsidR="00AF71E0" w14:paraId="070A066B" w14:textId="77777777" w:rsidTr="00AF71E0">
        <w:tc>
          <w:tcPr>
            <w:tcW w:w="2267" w:type="dxa"/>
            <w:tcBorders>
              <w:top w:val="single" w:sz="6" w:space="0" w:color="000000"/>
              <w:left w:val="single" w:sz="12" w:space="0" w:color="000000"/>
              <w:bottom w:val="single" w:sz="6" w:space="0" w:color="000000"/>
              <w:right w:val="nil"/>
            </w:tcBorders>
            <w:hideMark/>
          </w:tcPr>
          <w:p w14:paraId="2C55AA3A" w14:textId="77777777" w:rsidR="00AF71E0" w:rsidRDefault="00AF71E0">
            <w:pPr>
              <w:jc w:val="right"/>
              <w:rPr>
                <w:rFonts w:cstheme="minorHAnsi"/>
                <w:b/>
              </w:rPr>
            </w:pPr>
            <w:r>
              <w:rPr>
                <w:rFonts w:cstheme="minorHAnsi"/>
                <w:lang w:val="es-ES"/>
              </w:rPr>
              <w:lastRenderedPageBreak/>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D7044BD" w14:textId="77777777" w:rsidR="00AF71E0" w:rsidRDefault="00AF71E0">
            <w:pPr>
              <w:rPr>
                <w:rFonts w:cstheme="minorHAnsi"/>
                <w:b/>
              </w:rPr>
            </w:pPr>
            <w:r>
              <w:rPr>
                <w:rFonts w:cstheme="minorHAnsi"/>
                <w:lang w:val="es-ES"/>
              </w:rPr>
              <w:t>ninguno</w:t>
            </w:r>
          </w:p>
        </w:tc>
      </w:tr>
      <w:tr w:rsidR="00AF71E0" w14:paraId="2D5F8E98" w14:textId="77777777" w:rsidTr="00AF71E0">
        <w:tc>
          <w:tcPr>
            <w:tcW w:w="2267" w:type="dxa"/>
            <w:tcBorders>
              <w:top w:val="single" w:sz="6" w:space="0" w:color="000000"/>
              <w:left w:val="single" w:sz="12" w:space="0" w:color="000000"/>
              <w:bottom w:val="single" w:sz="6" w:space="0" w:color="000000"/>
              <w:right w:val="nil"/>
            </w:tcBorders>
            <w:hideMark/>
          </w:tcPr>
          <w:p w14:paraId="26A4DECF"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E047DEC" w14:textId="77777777" w:rsidR="00AF71E0" w:rsidRDefault="00AF71E0">
            <w:pPr>
              <w:rPr>
                <w:rFonts w:cstheme="minorHAnsi"/>
                <w:b/>
              </w:rPr>
            </w:pPr>
            <w:r>
              <w:rPr>
                <w:rFonts w:cstheme="minorHAnsi"/>
                <w:lang w:val="es-ES"/>
              </w:rPr>
              <w:t>Alto</w:t>
            </w:r>
          </w:p>
        </w:tc>
      </w:tr>
      <w:tr w:rsidR="00AF71E0" w14:paraId="141C05CF" w14:textId="77777777" w:rsidTr="00AF71E0">
        <w:tc>
          <w:tcPr>
            <w:tcW w:w="2267" w:type="dxa"/>
            <w:tcBorders>
              <w:top w:val="single" w:sz="6" w:space="0" w:color="000000"/>
              <w:left w:val="single" w:sz="12" w:space="0" w:color="000000"/>
              <w:bottom w:val="single" w:sz="6" w:space="0" w:color="000000"/>
              <w:right w:val="nil"/>
            </w:tcBorders>
            <w:hideMark/>
          </w:tcPr>
          <w:p w14:paraId="45EE181D"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A1FE188" w14:textId="77777777" w:rsidR="00AF71E0" w:rsidRDefault="00AF71E0">
            <w:pPr>
              <w:rPr>
                <w:rFonts w:cstheme="minorHAnsi"/>
                <w:bCs/>
              </w:rPr>
            </w:pPr>
            <w:r>
              <w:rPr>
                <w:rFonts w:cstheme="minorHAnsi"/>
                <w:bCs/>
              </w:rPr>
              <w:t>3 veces a la semana.</w:t>
            </w:r>
          </w:p>
        </w:tc>
      </w:tr>
      <w:tr w:rsidR="00AF71E0" w14:paraId="798C0187" w14:textId="77777777" w:rsidTr="00AF71E0">
        <w:tc>
          <w:tcPr>
            <w:tcW w:w="2267" w:type="dxa"/>
            <w:tcBorders>
              <w:top w:val="single" w:sz="6" w:space="0" w:color="000000"/>
              <w:left w:val="single" w:sz="12" w:space="0" w:color="000000"/>
              <w:bottom w:val="single" w:sz="6" w:space="0" w:color="000000"/>
              <w:right w:val="nil"/>
            </w:tcBorders>
            <w:hideMark/>
          </w:tcPr>
          <w:p w14:paraId="1217A327"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FDAD78D" w14:textId="77777777" w:rsidR="00AF71E0" w:rsidRDefault="00AF71E0">
            <w:pPr>
              <w:rPr>
                <w:rFonts w:cstheme="minorHAnsi"/>
              </w:rPr>
            </w:pPr>
            <w:r>
              <w:rPr>
                <w:rFonts w:cstheme="minorHAnsi"/>
              </w:rPr>
              <w:t>Ninguna</w:t>
            </w:r>
          </w:p>
        </w:tc>
      </w:tr>
      <w:tr w:rsidR="00AF71E0" w14:paraId="0EA8525C" w14:textId="77777777" w:rsidTr="00AF71E0">
        <w:tc>
          <w:tcPr>
            <w:tcW w:w="2267" w:type="dxa"/>
            <w:tcBorders>
              <w:top w:val="single" w:sz="6" w:space="0" w:color="000000"/>
              <w:left w:val="single" w:sz="12" w:space="0" w:color="000000"/>
              <w:bottom w:val="single" w:sz="6" w:space="0" w:color="000000"/>
              <w:right w:val="nil"/>
            </w:tcBorders>
            <w:hideMark/>
          </w:tcPr>
          <w:p w14:paraId="0B2398EC"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FAE5964"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550E7831"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6A6C3ECE"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5B24531" w14:textId="77777777" w:rsidR="00AF71E0" w:rsidRDefault="00AF71E0">
            <w:pPr>
              <w:suppressAutoHyphens/>
              <w:spacing w:after="0" w:line="240" w:lineRule="auto"/>
              <w:rPr>
                <w:rFonts w:cstheme="minorHAnsi"/>
                <w:b/>
              </w:rPr>
            </w:pPr>
            <w:r>
              <w:rPr>
                <w:rFonts w:cstheme="minorHAnsi"/>
                <w:lang w:val="es-ES"/>
              </w:rPr>
              <w:t xml:space="preserve">1.Suponiendo que el </w:t>
            </w:r>
            <w:r>
              <w:rPr>
                <w:lang w:val="es-ES"/>
              </w:rPr>
              <w:t>presidente y vicepresidente,</w:t>
            </w:r>
            <w:r>
              <w:rPr>
                <w:rFonts w:cstheme="minorHAnsi"/>
                <w:lang w:val="es-ES"/>
              </w:rPr>
              <w:t xml:space="preserve"> ya hayan tenido una previa capacitación para la utilización del caso uso.</w:t>
            </w:r>
          </w:p>
          <w:p w14:paraId="33155945" w14:textId="77777777" w:rsidR="00AF71E0" w:rsidRDefault="00AF71E0">
            <w:pPr>
              <w:suppressAutoHyphens/>
              <w:spacing w:after="0" w:line="240" w:lineRule="auto"/>
              <w:rPr>
                <w:rFonts w:cstheme="minorHAnsi"/>
                <w:b/>
              </w:rPr>
            </w:pPr>
            <w:r>
              <w:rPr>
                <w:rFonts w:cstheme="minorHAnsi"/>
              </w:rPr>
              <w:t xml:space="preserve">2.Suponiendo que el </w:t>
            </w:r>
            <w:r>
              <w:rPr>
                <w:lang w:val="es-ES"/>
              </w:rPr>
              <w:t>presidente y vicepresidente</w:t>
            </w:r>
            <w:r>
              <w:rPr>
                <w:rFonts w:cstheme="minorHAnsi"/>
              </w:rPr>
              <w:t xml:space="preserve"> cuentan con el equipo indicado.</w:t>
            </w:r>
          </w:p>
        </w:tc>
      </w:tr>
      <w:tr w:rsidR="00AF71E0" w14:paraId="3ABDC407" w14:textId="77777777" w:rsidTr="00AF71E0">
        <w:tc>
          <w:tcPr>
            <w:tcW w:w="2267" w:type="dxa"/>
            <w:tcBorders>
              <w:top w:val="single" w:sz="6" w:space="0" w:color="000000"/>
              <w:left w:val="single" w:sz="12" w:space="0" w:color="000000"/>
              <w:bottom w:val="single" w:sz="12" w:space="0" w:color="000000"/>
              <w:right w:val="nil"/>
            </w:tcBorders>
            <w:hideMark/>
          </w:tcPr>
          <w:p w14:paraId="2725DE9F"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72DA4609" w14:textId="77777777" w:rsidR="00AF71E0" w:rsidRDefault="00AF71E0">
            <w:pPr>
              <w:rPr>
                <w:rFonts w:cstheme="minorHAnsi"/>
                <w:b/>
              </w:rPr>
            </w:pPr>
          </w:p>
        </w:tc>
      </w:tr>
    </w:tbl>
    <w:p w14:paraId="1D1604A8"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468B74C9" w14:textId="77777777" w:rsidTr="00AF71E0">
        <w:tc>
          <w:tcPr>
            <w:tcW w:w="2267" w:type="dxa"/>
            <w:tcBorders>
              <w:top w:val="single" w:sz="12" w:space="0" w:color="000000"/>
              <w:left w:val="single" w:sz="12" w:space="0" w:color="000000"/>
              <w:bottom w:val="single" w:sz="6" w:space="0" w:color="000000"/>
              <w:right w:val="nil"/>
            </w:tcBorders>
            <w:hideMark/>
          </w:tcPr>
          <w:p w14:paraId="70BD58C6"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2B03A987" w14:textId="77777777" w:rsidR="00AF71E0" w:rsidRDefault="00AF71E0">
            <w:pPr>
              <w:rPr>
                <w:rFonts w:cstheme="minorHAnsi"/>
                <w:b/>
              </w:rPr>
            </w:pPr>
            <w:r>
              <w:rPr>
                <w:rFonts w:cstheme="minorHAnsi"/>
                <w:lang w:val="es-ES"/>
              </w:rPr>
              <w:t>CU-22</w:t>
            </w:r>
          </w:p>
        </w:tc>
      </w:tr>
      <w:tr w:rsidR="00AF71E0" w14:paraId="5B1FDF4D" w14:textId="77777777" w:rsidTr="00AF71E0">
        <w:tc>
          <w:tcPr>
            <w:tcW w:w="2267" w:type="dxa"/>
            <w:tcBorders>
              <w:top w:val="single" w:sz="6" w:space="0" w:color="000000"/>
              <w:left w:val="single" w:sz="12" w:space="0" w:color="000000"/>
              <w:bottom w:val="single" w:sz="6" w:space="0" w:color="000000"/>
              <w:right w:val="nil"/>
            </w:tcBorders>
            <w:hideMark/>
          </w:tcPr>
          <w:p w14:paraId="6F0C2D91"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13CF8C1" w14:textId="77777777" w:rsidR="00AF71E0" w:rsidRDefault="00AF71E0">
            <w:pPr>
              <w:rPr>
                <w:rFonts w:cstheme="minorHAnsi"/>
                <w:bCs/>
              </w:rPr>
            </w:pPr>
            <w:r>
              <w:rPr>
                <w:rFonts w:cstheme="minorHAnsi"/>
                <w:bCs/>
              </w:rPr>
              <w:t>Ver Bandeja de entrada a quejas</w:t>
            </w:r>
          </w:p>
        </w:tc>
      </w:tr>
      <w:tr w:rsidR="00AF71E0" w14:paraId="762ABE19" w14:textId="77777777" w:rsidTr="00AF71E0">
        <w:tc>
          <w:tcPr>
            <w:tcW w:w="2267" w:type="dxa"/>
            <w:tcBorders>
              <w:top w:val="single" w:sz="6" w:space="0" w:color="000000"/>
              <w:left w:val="single" w:sz="12" w:space="0" w:color="000000"/>
              <w:bottom w:val="single" w:sz="6" w:space="0" w:color="000000"/>
              <w:right w:val="nil"/>
            </w:tcBorders>
            <w:hideMark/>
          </w:tcPr>
          <w:p w14:paraId="70C668FB"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06B6677D"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1EACD518"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6777B369" w14:textId="77777777" w:rsidR="00AF71E0" w:rsidRDefault="00AF71E0">
            <w:pPr>
              <w:rPr>
                <w:rFonts w:cstheme="minorHAnsi"/>
                <w:b/>
              </w:rPr>
            </w:pPr>
          </w:p>
        </w:tc>
      </w:tr>
      <w:tr w:rsidR="00AF71E0" w14:paraId="3DEFDEF3" w14:textId="77777777" w:rsidTr="00AF71E0">
        <w:tc>
          <w:tcPr>
            <w:tcW w:w="2267" w:type="dxa"/>
            <w:tcBorders>
              <w:top w:val="single" w:sz="6" w:space="0" w:color="000000"/>
              <w:left w:val="single" w:sz="12" w:space="0" w:color="000000"/>
              <w:bottom w:val="single" w:sz="6" w:space="0" w:color="000000"/>
              <w:right w:val="nil"/>
            </w:tcBorders>
            <w:hideMark/>
          </w:tcPr>
          <w:p w14:paraId="60CBC80E"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04C6AE69"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551DA625"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6D7BB587" w14:textId="77777777" w:rsidR="00AF71E0" w:rsidRDefault="00AF71E0">
            <w:pPr>
              <w:rPr>
                <w:rFonts w:cstheme="minorHAnsi"/>
              </w:rPr>
            </w:pPr>
          </w:p>
        </w:tc>
      </w:tr>
      <w:tr w:rsidR="00AF71E0" w14:paraId="5B4CE18C" w14:textId="77777777" w:rsidTr="00AF71E0">
        <w:tc>
          <w:tcPr>
            <w:tcW w:w="2267" w:type="dxa"/>
            <w:tcBorders>
              <w:top w:val="single" w:sz="6" w:space="0" w:color="000000"/>
              <w:left w:val="single" w:sz="12" w:space="0" w:color="000000"/>
              <w:bottom w:val="single" w:sz="6" w:space="0" w:color="000000"/>
              <w:right w:val="nil"/>
            </w:tcBorders>
            <w:hideMark/>
          </w:tcPr>
          <w:p w14:paraId="3648E120"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4F16217" w14:textId="77777777" w:rsidR="00AF71E0" w:rsidRDefault="00AF71E0">
            <w:pPr>
              <w:rPr>
                <w:rFonts w:cstheme="minorHAnsi"/>
                <w:b/>
              </w:rPr>
            </w:pPr>
            <w:r>
              <w:rPr>
                <w:rFonts w:cstheme="minorHAnsi"/>
                <w:lang w:val="es-ES"/>
              </w:rPr>
              <w:t>Presidente, vicepresidente</w:t>
            </w:r>
          </w:p>
        </w:tc>
      </w:tr>
      <w:tr w:rsidR="00AF71E0" w14:paraId="793F5E01" w14:textId="77777777" w:rsidTr="00AF71E0">
        <w:tc>
          <w:tcPr>
            <w:tcW w:w="2267" w:type="dxa"/>
            <w:tcBorders>
              <w:top w:val="single" w:sz="6" w:space="0" w:color="000000"/>
              <w:left w:val="single" w:sz="12" w:space="0" w:color="000000"/>
              <w:bottom w:val="single" w:sz="6" w:space="0" w:color="000000"/>
              <w:right w:val="nil"/>
            </w:tcBorders>
            <w:hideMark/>
          </w:tcPr>
          <w:p w14:paraId="2F75A5DB"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F688EE9" w14:textId="77777777" w:rsidR="00AF71E0" w:rsidRDefault="00AF71E0">
            <w:pPr>
              <w:rPr>
                <w:rFonts w:cstheme="minorHAnsi"/>
                <w:b/>
              </w:rPr>
            </w:pPr>
            <w:r>
              <w:rPr>
                <w:rFonts w:cstheme="minorHAnsi"/>
              </w:rPr>
              <w:t>En este apartado el usuario o responsable de este cargo podrá revisar la bandeja de entrada de todas las quejas que se hayan realizado.</w:t>
            </w:r>
          </w:p>
        </w:tc>
      </w:tr>
      <w:tr w:rsidR="00AF71E0" w14:paraId="6DC3062A" w14:textId="77777777" w:rsidTr="00AF71E0">
        <w:tc>
          <w:tcPr>
            <w:tcW w:w="2267" w:type="dxa"/>
            <w:tcBorders>
              <w:top w:val="single" w:sz="6" w:space="0" w:color="000000"/>
              <w:left w:val="single" w:sz="12" w:space="0" w:color="000000"/>
              <w:bottom w:val="single" w:sz="6" w:space="0" w:color="000000"/>
              <w:right w:val="nil"/>
            </w:tcBorders>
            <w:hideMark/>
          </w:tcPr>
          <w:p w14:paraId="0F0632A5"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BD1952A"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revisar la bandeja de entrada a quejas.</w:t>
            </w:r>
          </w:p>
          <w:p w14:paraId="3254796D"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6D09F0C9" w14:textId="77777777" w:rsidTr="00AF71E0">
        <w:trPr>
          <w:trHeight w:val="854"/>
        </w:trPr>
        <w:tc>
          <w:tcPr>
            <w:tcW w:w="2267" w:type="dxa"/>
            <w:tcBorders>
              <w:top w:val="single" w:sz="6" w:space="0" w:color="000000"/>
              <w:left w:val="single" w:sz="12" w:space="0" w:color="000000"/>
              <w:bottom w:val="single" w:sz="6" w:space="0" w:color="000000"/>
              <w:right w:val="nil"/>
            </w:tcBorders>
            <w:hideMark/>
          </w:tcPr>
          <w:p w14:paraId="6DD0629B"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E63BD21" w14:textId="77777777" w:rsidR="00AF71E0" w:rsidRDefault="00AF71E0">
            <w:pPr>
              <w:spacing w:line="360" w:lineRule="auto"/>
              <w:rPr>
                <w:rFonts w:cstheme="minorHAnsi"/>
              </w:rPr>
            </w:pPr>
            <w:r>
              <w:rPr>
                <w:rFonts w:cstheme="minorHAnsi"/>
              </w:rPr>
              <w:t>1. Se muestra la página principal de la web.</w:t>
            </w:r>
          </w:p>
          <w:p w14:paraId="035B9FB1" w14:textId="77777777" w:rsidR="00AF71E0" w:rsidRDefault="00AF71E0">
            <w:pPr>
              <w:spacing w:line="360" w:lineRule="auto"/>
              <w:rPr>
                <w:rFonts w:cstheme="minorHAnsi"/>
                <w:bCs/>
              </w:rPr>
            </w:pPr>
            <w:r>
              <w:rPr>
                <w:rFonts w:cstheme="minorHAnsi"/>
              </w:rPr>
              <w:t>2. Se despliega el menú de navegación.</w:t>
            </w:r>
          </w:p>
        </w:tc>
      </w:tr>
      <w:tr w:rsidR="00AF71E0" w14:paraId="47A7375E" w14:textId="77777777" w:rsidTr="00AF71E0">
        <w:tc>
          <w:tcPr>
            <w:tcW w:w="2267" w:type="dxa"/>
            <w:tcBorders>
              <w:top w:val="single" w:sz="6" w:space="0" w:color="000000"/>
              <w:left w:val="single" w:sz="12" w:space="0" w:color="000000"/>
              <w:bottom w:val="single" w:sz="6" w:space="0" w:color="000000"/>
              <w:right w:val="nil"/>
            </w:tcBorders>
            <w:hideMark/>
          </w:tcPr>
          <w:p w14:paraId="316744A8"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1C1C1C3" w14:textId="77777777" w:rsidR="00AF71E0" w:rsidRDefault="00AF71E0" w:rsidP="0003499A">
            <w:pPr>
              <w:pStyle w:val="Prrafodelista"/>
              <w:numPr>
                <w:ilvl w:val="0"/>
                <w:numId w:val="57"/>
              </w:numPr>
              <w:spacing w:line="256" w:lineRule="auto"/>
              <w:rPr>
                <w:rFonts w:cstheme="minorHAnsi"/>
                <w:b/>
              </w:rPr>
            </w:pPr>
            <w:r>
              <w:rPr>
                <w:rFonts w:cstheme="minorHAnsi"/>
                <w:b/>
                <w:lang w:val="es-ES"/>
              </w:rPr>
              <w:t>Bandeja de entrada a quejas</w:t>
            </w:r>
          </w:p>
          <w:p w14:paraId="613342C9" w14:textId="77777777" w:rsidR="00AF71E0" w:rsidRDefault="00AF71E0">
            <w:pPr>
              <w:suppressAutoHyphens/>
              <w:spacing w:after="0" w:line="240" w:lineRule="auto"/>
              <w:rPr>
                <w:rFonts w:cstheme="minorHAnsi"/>
              </w:rPr>
            </w:pPr>
            <w:r>
              <w:rPr>
                <w:rFonts w:cstheme="minorHAnsi"/>
              </w:rPr>
              <w:t>1. Ingresa al apartado de “Consultas, Quejas o Sugerencia”.</w:t>
            </w:r>
          </w:p>
          <w:p w14:paraId="0695F6E9" w14:textId="77777777" w:rsidR="00AF71E0" w:rsidRDefault="00AF71E0">
            <w:pPr>
              <w:suppressAutoHyphens/>
              <w:spacing w:after="0" w:line="240" w:lineRule="auto"/>
              <w:rPr>
                <w:rFonts w:cstheme="minorHAnsi"/>
              </w:rPr>
            </w:pPr>
            <w:r>
              <w:rPr>
                <w:rFonts w:cstheme="minorHAnsi"/>
              </w:rPr>
              <w:t>2. Despliega una lista con las opciones “Bandeja de entrada a consultas”, “Bandeja de entrada a quejas” y “Bandeja de entrada a sugerencias”.</w:t>
            </w:r>
          </w:p>
          <w:p w14:paraId="422DEC9C" w14:textId="77777777" w:rsidR="00AF71E0" w:rsidRDefault="00AF71E0">
            <w:pPr>
              <w:suppressAutoHyphens/>
              <w:spacing w:after="0" w:line="240" w:lineRule="auto"/>
              <w:rPr>
                <w:rFonts w:cstheme="minorHAnsi"/>
              </w:rPr>
            </w:pPr>
            <w:r>
              <w:rPr>
                <w:rFonts w:cstheme="minorHAnsi"/>
              </w:rPr>
              <w:t>3. Presiona la opción “Bandeja de entrada a quejas”.</w:t>
            </w:r>
          </w:p>
          <w:p w14:paraId="76DAFDB3" w14:textId="77777777" w:rsidR="00AF71E0" w:rsidRDefault="00AF71E0">
            <w:pPr>
              <w:suppressAutoHyphens/>
              <w:spacing w:after="0" w:line="240" w:lineRule="auto"/>
              <w:rPr>
                <w:rFonts w:cstheme="minorHAnsi"/>
              </w:rPr>
            </w:pPr>
            <w:r>
              <w:rPr>
                <w:rFonts w:cstheme="minorHAnsi"/>
              </w:rPr>
              <w:t>4. Se muestran todas las quejas que se han enviado ya sea anónima o con los datos de la persona.</w:t>
            </w:r>
          </w:p>
          <w:p w14:paraId="4A43C4D9" w14:textId="77777777" w:rsidR="00AF71E0" w:rsidRDefault="00AF71E0">
            <w:pPr>
              <w:suppressAutoHyphens/>
              <w:spacing w:after="0" w:line="240" w:lineRule="auto"/>
              <w:rPr>
                <w:rFonts w:cstheme="minorHAnsi"/>
              </w:rPr>
            </w:pPr>
            <w:r>
              <w:rPr>
                <w:rFonts w:cstheme="minorHAnsi"/>
              </w:rPr>
              <w:t>5. Si se desea eliminar alguna queja anónima o no anónima, se presiona el botón “Eliminar”.</w:t>
            </w:r>
          </w:p>
          <w:p w14:paraId="24E38663" w14:textId="77777777" w:rsidR="00AF71E0" w:rsidRDefault="00AF71E0">
            <w:pPr>
              <w:suppressAutoHyphens/>
              <w:spacing w:after="0" w:line="240" w:lineRule="auto"/>
              <w:rPr>
                <w:rFonts w:cstheme="minorHAnsi"/>
              </w:rPr>
            </w:pPr>
            <w:r>
              <w:rPr>
                <w:rFonts w:cstheme="minorHAnsi"/>
              </w:rPr>
              <w:t>6.  Se actualiza la bandeja de entrada de consultas</w:t>
            </w:r>
          </w:p>
        </w:tc>
      </w:tr>
      <w:tr w:rsidR="00AF71E0" w14:paraId="5A98489A" w14:textId="77777777" w:rsidTr="00AF71E0">
        <w:tc>
          <w:tcPr>
            <w:tcW w:w="2267" w:type="dxa"/>
            <w:tcBorders>
              <w:top w:val="single" w:sz="6" w:space="0" w:color="000000"/>
              <w:left w:val="single" w:sz="12" w:space="0" w:color="000000"/>
              <w:bottom w:val="single" w:sz="6" w:space="0" w:color="000000"/>
              <w:right w:val="nil"/>
            </w:tcBorders>
            <w:hideMark/>
          </w:tcPr>
          <w:p w14:paraId="7503DBD9" w14:textId="77777777" w:rsidR="00AF71E0" w:rsidRDefault="00AF71E0">
            <w:pPr>
              <w:jc w:val="right"/>
              <w:rPr>
                <w:rFonts w:cstheme="minorHAnsi"/>
                <w:b/>
              </w:rPr>
            </w:pPr>
            <w:r>
              <w:rPr>
                <w:rFonts w:cstheme="minorHAnsi"/>
                <w:lang w:val="es-ES"/>
              </w:rPr>
              <w:lastRenderedPageBreak/>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01617B5" w14:textId="77777777" w:rsidR="00AF71E0" w:rsidRDefault="00AF71E0">
            <w:pPr>
              <w:suppressAutoHyphens/>
              <w:spacing w:after="0" w:line="240" w:lineRule="auto"/>
              <w:rPr>
                <w:rFonts w:cstheme="minorHAnsi"/>
                <w:bCs/>
              </w:rPr>
            </w:pPr>
            <w:r>
              <w:rPr>
                <w:rFonts w:cstheme="minorHAnsi"/>
                <w:bCs/>
              </w:rPr>
              <w:t>Ninguno</w:t>
            </w:r>
          </w:p>
        </w:tc>
      </w:tr>
      <w:tr w:rsidR="00AF71E0" w14:paraId="66D38220" w14:textId="77777777" w:rsidTr="00AF71E0">
        <w:tc>
          <w:tcPr>
            <w:tcW w:w="2267" w:type="dxa"/>
            <w:tcBorders>
              <w:top w:val="single" w:sz="6" w:space="0" w:color="000000"/>
              <w:left w:val="single" w:sz="12" w:space="0" w:color="000000"/>
              <w:bottom w:val="single" w:sz="6" w:space="0" w:color="000000"/>
              <w:right w:val="nil"/>
            </w:tcBorders>
            <w:hideMark/>
          </w:tcPr>
          <w:p w14:paraId="1F263196"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74901B7" w14:textId="77777777" w:rsidR="00AF71E0" w:rsidRDefault="00AF71E0">
            <w:pPr>
              <w:suppressAutoHyphens/>
              <w:spacing w:after="0" w:line="240" w:lineRule="auto"/>
              <w:rPr>
                <w:rFonts w:cstheme="minorHAnsi"/>
                <w:bCs/>
              </w:rPr>
            </w:pPr>
            <w:r>
              <w:rPr>
                <w:rFonts w:cstheme="minorHAnsi"/>
                <w:bCs/>
              </w:rPr>
              <w:t>Ninguno</w:t>
            </w:r>
          </w:p>
        </w:tc>
      </w:tr>
      <w:tr w:rsidR="00AF71E0" w14:paraId="6F6EB260" w14:textId="77777777" w:rsidTr="00AF71E0">
        <w:tc>
          <w:tcPr>
            <w:tcW w:w="2267" w:type="dxa"/>
            <w:tcBorders>
              <w:top w:val="single" w:sz="6" w:space="0" w:color="000000"/>
              <w:left w:val="single" w:sz="12" w:space="0" w:color="000000"/>
              <w:bottom w:val="single" w:sz="6" w:space="0" w:color="000000"/>
              <w:right w:val="nil"/>
            </w:tcBorders>
            <w:hideMark/>
          </w:tcPr>
          <w:p w14:paraId="5B33EBC0"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1E814B1" w14:textId="77777777" w:rsidR="00AF71E0" w:rsidRDefault="00AF71E0">
            <w:pPr>
              <w:rPr>
                <w:rFonts w:cstheme="minorHAnsi"/>
                <w:b/>
              </w:rPr>
            </w:pPr>
            <w:r>
              <w:rPr>
                <w:rFonts w:cstheme="minorHAnsi"/>
                <w:lang w:val="es-ES"/>
              </w:rPr>
              <w:t>ninguno</w:t>
            </w:r>
          </w:p>
        </w:tc>
      </w:tr>
      <w:tr w:rsidR="00AF71E0" w14:paraId="4E2B6097" w14:textId="77777777" w:rsidTr="00AF71E0">
        <w:tc>
          <w:tcPr>
            <w:tcW w:w="2267" w:type="dxa"/>
            <w:tcBorders>
              <w:top w:val="single" w:sz="6" w:space="0" w:color="000000"/>
              <w:left w:val="single" w:sz="12" w:space="0" w:color="000000"/>
              <w:bottom w:val="single" w:sz="6" w:space="0" w:color="000000"/>
              <w:right w:val="nil"/>
            </w:tcBorders>
            <w:hideMark/>
          </w:tcPr>
          <w:p w14:paraId="04BDF242"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6037851" w14:textId="77777777" w:rsidR="00AF71E0" w:rsidRDefault="00AF71E0">
            <w:pPr>
              <w:rPr>
                <w:rFonts w:cstheme="minorHAnsi"/>
                <w:b/>
              </w:rPr>
            </w:pPr>
            <w:r>
              <w:rPr>
                <w:rFonts w:cstheme="minorHAnsi"/>
                <w:lang w:val="es-ES"/>
              </w:rPr>
              <w:t>Alto</w:t>
            </w:r>
          </w:p>
        </w:tc>
      </w:tr>
      <w:tr w:rsidR="00AF71E0" w14:paraId="12200789" w14:textId="77777777" w:rsidTr="00AF71E0">
        <w:tc>
          <w:tcPr>
            <w:tcW w:w="2267" w:type="dxa"/>
            <w:tcBorders>
              <w:top w:val="single" w:sz="6" w:space="0" w:color="000000"/>
              <w:left w:val="single" w:sz="12" w:space="0" w:color="000000"/>
              <w:bottom w:val="single" w:sz="6" w:space="0" w:color="000000"/>
              <w:right w:val="nil"/>
            </w:tcBorders>
            <w:hideMark/>
          </w:tcPr>
          <w:p w14:paraId="71255E4A"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19F2A21" w14:textId="77777777" w:rsidR="00AF71E0" w:rsidRDefault="00AF71E0">
            <w:pPr>
              <w:rPr>
                <w:rFonts w:cstheme="minorHAnsi"/>
                <w:bCs/>
              </w:rPr>
            </w:pPr>
            <w:r>
              <w:rPr>
                <w:rFonts w:cstheme="minorHAnsi"/>
                <w:bCs/>
              </w:rPr>
              <w:t>3 veces a la semana.</w:t>
            </w:r>
          </w:p>
        </w:tc>
      </w:tr>
      <w:tr w:rsidR="00AF71E0" w14:paraId="7C4CCFC8" w14:textId="77777777" w:rsidTr="00AF71E0">
        <w:tc>
          <w:tcPr>
            <w:tcW w:w="2267" w:type="dxa"/>
            <w:tcBorders>
              <w:top w:val="single" w:sz="6" w:space="0" w:color="000000"/>
              <w:left w:val="single" w:sz="12" w:space="0" w:color="000000"/>
              <w:bottom w:val="single" w:sz="6" w:space="0" w:color="000000"/>
              <w:right w:val="nil"/>
            </w:tcBorders>
            <w:hideMark/>
          </w:tcPr>
          <w:p w14:paraId="71CDDA8C"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1462D84" w14:textId="77777777" w:rsidR="00AF71E0" w:rsidRDefault="00AF71E0">
            <w:pPr>
              <w:rPr>
                <w:rFonts w:cstheme="minorHAnsi"/>
              </w:rPr>
            </w:pPr>
            <w:r>
              <w:rPr>
                <w:rFonts w:cstheme="minorHAnsi"/>
              </w:rPr>
              <w:t>Ninguna</w:t>
            </w:r>
          </w:p>
        </w:tc>
      </w:tr>
      <w:tr w:rsidR="00AF71E0" w14:paraId="3D8C9143" w14:textId="77777777" w:rsidTr="00AF71E0">
        <w:tc>
          <w:tcPr>
            <w:tcW w:w="2267" w:type="dxa"/>
            <w:tcBorders>
              <w:top w:val="single" w:sz="6" w:space="0" w:color="000000"/>
              <w:left w:val="single" w:sz="12" w:space="0" w:color="000000"/>
              <w:bottom w:val="single" w:sz="6" w:space="0" w:color="000000"/>
              <w:right w:val="nil"/>
            </w:tcBorders>
            <w:hideMark/>
          </w:tcPr>
          <w:p w14:paraId="29CC19A7"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600F390"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7683EAC9"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54AD88C9"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06571DF"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6ECE2C3C" w14:textId="77777777" w:rsidR="00AF71E0" w:rsidRDefault="00AF71E0">
            <w:pPr>
              <w:suppressAutoHyphens/>
              <w:spacing w:after="0" w:line="240" w:lineRule="auto"/>
              <w:rPr>
                <w:rFonts w:cstheme="minorHAnsi"/>
                <w:b/>
              </w:rPr>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3290644F" w14:textId="77777777" w:rsidTr="00AF71E0">
        <w:tc>
          <w:tcPr>
            <w:tcW w:w="2267" w:type="dxa"/>
            <w:tcBorders>
              <w:top w:val="single" w:sz="6" w:space="0" w:color="000000"/>
              <w:left w:val="single" w:sz="12" w:space="0" w:color="000000"/>
              <w:bottom w:val="single" w:sz="12" w:space="0" w:color="000000"/>
              <w:right w:val="nil"/>
            </w:tcBorders>
            <w:hideMark/>
          </w:tcPr>
          <w:p w14:paraId="3DD31DED"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672FDF24" w14:textId="77777777" w:rsidR="00AF71E0" w:rsidRDefault="00AF71E0">
            <w:pPr>
              <w:rPr>
                <w:rFonts w:cstheme="minorHAnsi"/>
                <w:b/>
              </w:rPr>
            </w:pPr>
          </w:p>
        </w:tc>
      </w:tr>
    </w:tbl>
    <w:p w14:paraId="68650AAE" w14:textId="77777777" w:rsidR="00AF71E0" w:rsidRDefault="00AF71E0" w:rsidP="00AF71E0"/>
    <w:p w14:paraId="0757A934"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6565859E" w14:textId="77777777" w:rsidTr="00AF71E0">
        <w:tc>
          <w:tcPr>
            <w:tcW w:w="2267" w:type="dxa"/>
            <w:tcBorders>
              <w:top w:val="single" w:sz="12" w:space="0" w:color="000000"/>
              <w:left w:val="single" w:sz="12" w:space="0" w:color="000000"/>
              <w:bottom w:val="single" w:sz="6" w:space="0" w:color="000000"/>
              <w:right w:val="nil"/>
            </w:tcBorders>
            <w:hideMark/>
          </w:tcPr>
          <w:p w14:paraId="4902EA42"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0FE1D2ED" w14:textId="77777777" w:rsidR="00AF71E0" w:rsidRDefault="00AF71E0">
            <w:pPr>
              <w:rPr>
                <w:rFonts w:cstheme="minorHAnsi"/>
                <w:b/>
              </w:rPr>
            </w:pPr>
            <w:r>
              <w:rPr>
                <w:rFonts w:cstheme="minorHAnsi"/>
                <w:lang w:val="es-ES"/>
              </w:rPr>
              <w:t>CU-23</w:t>
            </w:r>
          </w:p>
        </w:tc>
      </w:tr>
      <w:tr w:rsidR="00AF71E0" w14:paraId="00A5866D" w14:textId="77777777" w:rsidTr="00AF71E0">
        <w:tc>
          <w:tcPr>
            <w:tcW w:w="2267" w:type="dxa"/>
            <w:tcBorders>
              <w:top w:val="single" w:sz="6" w:space="0" w:color="000000"/>
              <w:left w:val="single" w:sz="12" w:space="0" w:color="000000"/>
              <w:bottom w:val="single" w:sz="6" w:space="0" w:color="000000"/>
              <w:right w:val="nil"/>
            </w:tcBorders>
            <w:hideMark/>
          </w:tcPr>
          <w:p w14:paraId="02C3EF18"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1B82664" w14:textId="77777777" w:rsidR="00AF71E0" w:rsidRDefault="00AF71E0">
            <w:pPr>
              <w:rPr>
                <w:rFonts w:cstheme="minorHAnsi"/>
                <w:bCs/>
              </w:rPr>
            </w:pPr>
            <w:r>
              <w:rPr>
                <w:rFonts w:cstheme="minorHAnsi"/>
                <w:bCs/>
              </w:rPr>
              <w:t>Ver Bandeja de entrada a sugerencias</w:t>
            </w:r>
          </w:p>
        </w:tc>
      </w:tr>
      <w:tr w:rsidR="00AF71E0" w14:paraId="2FE33262" w14:textId="77777777" w:rsidTr="00AF71E0">
        <w:tc>
          <w:tcPr>
            <w:tcW w:w="2267" w:type="dxa"/>
            <w:tcBorders>
              <w:top w:val="single" w:sz="6" w:space="0" w:color="000000"/>
              <w:left w:val="single" w:sz="12" w:space="0" w:color="000000"/>
              <w:bottom w:val="single" w:sz="6" w:space="0" w:color="000000"/>
              <w:right w:val="nil"/>
            </w:tcBorders>
            <w:hideMark/>
          </w:tcPr>
          <w:p w14:paraId="6922C1A3"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756B7356"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3634AFD7"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1E4A9FDA" w14:textId="77777777" w:rsidR="00AF71E0" w:rsidRDefault="00AF71E0">
            <w:pPr>
              <w:rPr>
                <w:rFonts w:cstheme="minorHAnsi"/>
                <w:b/>
              </w:rPr>
            </w:pPr>
          </w:p>
        </w:tc>
      </w:tr>
      <w:tr w:rsidR="00AF71E0" w14:paraId="1F58B961" w14:textId="77777777" w:rsidTr="00AF71E0">
        <w:tc>
          <w:tcPr>
            <w:tcW w:w="2267" w:type="dxa"/>
            <w:tcBorders>
              <w:top w:val="single" w:sz="6" w:space="0" w:color="000000"/>
              <w:left w:val="single" w:sz="12" w:space="0" w:color="000000"/>
              <w:bottom w:val="single" w:sz="6" w:space="0" w:color="000000"/>
              <w:right w:val="nil"/>
            </w:tcBorders>
            <w:hideMark/>
          </w:tcPr>
          <w:p w14:paraId="3A109851"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29B0368A"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6829212D"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0CEA9B69" w14:textId="77777777" w:rsidR="00AF71E0" w:rsidRDefault="00AF71E0">
            <w:pPr>
              <w:rPr>
                <w:rFonts w:cstheme="minorHAnsi"/>
              </w:rPr>
            </w:pPr>
          </w:p>
        </w:tc>
      </w:tr>
      <w:tr w:rsidR="00AF71E0" w14:paraId="72043E82" w14:textId="77777777" w:rsidTr="00AF71E0">
        <w:tc>
          <w:tcPr>
            <w:tcW w:w="2267" w:type="dxa"/>
            <w:tcBorders>
              <w:top w:val="single" w:sz="6" w:space="0" w:color="000000"/>
              <w:left w:val="single" w:sz="12" w:space="0" w:color="000000"/>
              <w:bottom w:val="single" w:sz="6" w:space="0" w:color="000000"/>
              <w:right w:val="nil"/>
            </w:tcBorders>
            <w:hideMark/>
          </w:tcPr>
          <w:p w14:paraId="29CC747D"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39DA65F" w14:textId="77777777" w:rsidR="00AF71E0" w:rsidRDefault="00AF71E0">
            <w:pPr>
              <w:rPr>
                <w:rFonts w:cstheme="minorHAnsi"/>
                <w:b/>
              </w:rPr>
            </w:pPr>
            <w:r>
              <w:rPr>
                <w:rFonts w:cstheme="minorHAnsi"/>
                <w:lang w:val="es-ES"/>
              </w:rPr>
              <w:t>Presidente, vicepresidente</w:t>
            </w:r>
          </w:p>
        </w:tc>
      </w:tr>
      <w:tr w:rsidR="00AF71E0" w14:paraId="6B502AD4" w14:textId="77777777" w:rsidTr="00AF71E0">
        <w:tc>
          <w:tcPr>
            <w:tcW w:w="2267" w:type="dxa"/>
            <w:tcBorders>
              <w:top w:val="single" w:sz="6" w:space="0" w:color="000000"/>
              <w:left w:val="single" w:sz="12" w:space="0" w:color="000000"/>
              <w:bottom w:val="single" w:sz="6" w:space="0" w:color="000000"/>
              <w:right w:val="nil"/>
            </w:tcBorders>
            <w:hideMark/>
          </w:tcPr>
          <w:p w14:paraId="27DF03AE"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19CE6D4" w14:textId="77777777" w:rsidR="00AF71E0" w:rsidRDefault="00AF71E0">
            <w:pPr>
              <w:rPr>
                <w:rFonts w:cstheme="minorHAnsi"/>
                <w:b/>
              </w:rPr>
            </w:pPr>
            <w:r>
              <w:rPr>
                <w:rFonts w:cstheme="minorHAnsi"/>
              </w:rPr>
              <w:t>En este apartado el usuario o responsable de este cargo podrá revisar la bandeja de entrada de todas las sugerencias que se hayan realizado.</w:t>
            </w:r>
          </w:p>
        </w:tc>
      </w:tr>
      <w:tr w:rsidR="00AF71E0" w14:paraId="4B079D4A" w14:textId="77777777" w:rsidTr="00AF71E0">
        <w:tc>
          <w:tcPr>
            <w:tcW w:w="2267" w:type="dxa"/>
            <w:tcBorders>
              <w:top w:val="single" w:sz="6" w:space="0" w:color="000000"/>
              <w:left w:val="single" w:sz="12" w:space="0" w:color="000000"/>
              <w:bottom w:val="single" w:sz="6" w:space="0" w:color="000000"/>
              <w:right w:val="nil"/>
            </w:tcBorders>
            <w:hideMark/>
          </w:tcPr>
          <w:p w14:paraId="7D8802B8"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5DD48D9" w14:textId="77777777" w:rsidR="00AF71E0" w:rsidRDefault="00AF71E0">
            <w:pPr>
              <w:suppressAutoHyphens/>
              <w:spacing w:after="0" w:line="240" w:lineRule="auto"/>
              <w:rPr>
                <w:rFonts w:cstheme="minorHAnsi"/>
              </w:rPr>
            </w:pPr>
            <w:r>
              <w:rPr>
                <w:rFonts w:cstheme="minorHAnsi"/>
              </w:rPr>
              <w:t xml:space="preserve">1. El usuario debe estar </w:t>
            </w:r>
            <w:proofErr w:type="spellStart"/>
            <w:r>
              <w:rPr>
                <w:rFonts w:cstheme="minorHAnsi"/>
              </w:rPr>
              <w:t>logueado</w:t>
            </w:r>
            <w:proofErr w:type="spellEnd"/>
            <w:r>
              <w:rPr>
                <w:rFonts w:cstheme="minorHAnsi"/>
              </w:rPr>
              <w:t xml:space="preserve"> en la página antes de revisar la bandeja de entrada a sugerencias.</w:t>
            </w:r>
          </w:p>
          <w:p w14:paraId="75409E58" w14:textId="77777777" w:rsidR="00AF71E0" w:rsidRDefault="00AF71E0">
            <w:pPr>
              <w:suppressAutoHyphens/>
              <w:spacing w:after="0" w:line="240" w:lineRule="auto"/>
              <w:rPr>
                <w:rFonts w:cstheme="minorHAnsi"/>
              </w:rPr>
            </w:pPr>
            <w:r>
              <w:rPr>
                <w:rFonts w:cstheme="minorHAnsi"/>
              </w:rPr>
              <w:t>2. Validar si está registrado y darle paso al sistema.</w:t>
            </w:r>
          </w:p>
        </w:tc>
      </w:tr>
      <w:tr w:rsidR="00AF71E0" w14:paraId="66BFE8D2" w14:textId="77777777" w:rsidTr="00AF71E0">
        <w:trPr>
          <w:trHeight w:val="854"/>
        </w:trPr>
        <w:tc>
          <w:tcPr>
            <w:tcW w:w="2267" w:type="dxa"/>
            <w:tcBorders>
              <w:top w:val="single" w:sz="6" w:space="0" w:color="000000"/>
              <w:left w:val="single" w:sz="12" w:space="0" w:color="000000"/>
              <w:bottom w:val="single" w:sz="6" w:space="0" w:color="000000"/>
              <w:right w:val="nil"/>
            </w:tcBorders>
            <w:hideMark/>
          </w:tcPr>
          <w:p w14:paraId="7E29FB84"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BA2FCC7" w14:textId="77777777" w:rsidR="00AF71E0" w:rsidRDefault="00AF71E0">
            <w:pPr>
              <w:spacing w:line="360" w:lineRule="auto"/>
              <w:rPr>
                <w:rFonts w:cstheme="minorHAnsi"/>
              </w:rPr>
            </w:pPr>
            <w:r>
              <w:rPr>
                <w:rFonts w:cstheme="minorHAnsi"/>
              </w:rPr>
              <w:t>1. Se muestra la página principal de la web.</w:t>
            </w:r>
          </w:p>
          <w:p w14:paraId="26C821A8" w14:textId="77777777" w:rsidR="00AF71E0" w:rsidRDefault="00AF71E0">
            <w:pPr>
              <w:spacing w:line="360" w:lineRule="auto"/>
              <w:rPr>
                <w:rFonts w:cstheme="minorHAnsi"/>
                <w:bCs/>
              </w:rPr>
            </w:pPr>
            <w:r>
              <w:rPr>
                <w:rFonts w:cstheme="minorHAnsi"/>
              </w:rPr>
              <w:t>2. Se despliega el menú de navegación.</w:t>
            </w:r>
          </w:p>
        </w:tc>
      </w:tr>
      <w:tr w:rsidR="00AF71E0" w14:paraId="76F08F38" w14:textId="77777777" w:rsidTr="00AF71E0">
        <w:tc>
          <w:tcPr>
            <w:tcW w:w="2267" w:type="dxa"/>
            <w:tcBorders>
              <w:top w:val="single" w:sz="6" w:space="0" w:color="000000"/>
              <w:left w:val="single" w:sz="12" w:space="0" w:color="000000"/>
              <w:bottom w:val="single" w:sz="6" w:space="0" w:color="000000"/>
              <w:right w:val="nil"/>
            </w:tcBorders>
            <w:hideMark/>
          </w:tcPr>
          <w:p w14:paraId="6B53A25E"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288E770" w14:textId="77777777" w:rsidR="00AF71E0" w:rsidRDefault="00AF71E0" w:rsidP="0003499A">
            <w:pPr>
              <w:pStyle w:val="Prrafodelista"/>
              <w:numPr>
                <w:ilvl w:val="0"/>
                <w:numId w:val="57"/>
              </w:numPr>
              <w:spacing w:line="256" w:lineRule="auto"/>
              <w:rPr>
                <w:rFonts w:cstheme="minorHAnsi"/>
                <w:b/>
              </w:rPr>
            </w:pPr>
            <w:r>
              <w:rPr>
                <w:rFonts w:cstheme="minorHAnsi"/>
                <w:b/>
                <w:lang w:val="es-ES"/>
              </w:rPr>
              <w:t>Bandeja de entrada a sugerencias</w:t>
            </w:r>
          </w:p>
          <w:p w14:paraId="59236DC1" w14:textId="77777777" w:rsidR="00AF71E0" w:rsidRDefault="00AF71E0">
            <w:pPr>
              <w:suppressAutoHyphens/>
              <w:spacing w:after="0" w:line="240" w:lineRule="auto"/>
              <w:rPr>
                <w:rFonts w:cstheme="minorHAnsi"/>
              </w:rPr>
            </w:pPr>
            <w:r>
              <w:rPr>
                <w:rFonts w:cstheme="minorHAnsi"/>
              </w:rPr>
              <w:t>1. Ingresa al apartado de “Consultas, Quejas o Sugerencia”.</w:t>
            </w:r>
          </w:p>
          <w:p w14:paraId="3F367C8D" w14:textId="77777777" w:rsidR="00AF71E0" w:rsidRDefault="00AF71E0">
            <w:pPr>
              <w:suppressAutoHyphens/>
              <w:spacing w:after="0" w:line="240" w:lineRule="auto"/>
              <w:rPr>
                <w:rFonts w:cstheme="minorHAnsi"/>
              </w:rPr>
            </w:pPr>
            <w:r>
              <w:rPr>
                <w:rFonts w:cstheme="minorHAnsi"/>
              </w:rPr>
              <w:t>2. Despliega una lista con las opciones “Bandeja de entrada a consultas”, “Bandeja de entrada a quejas” y “Bandeja de entrada a sugerencias”.</w:t>
            </w:r>
          </w:p>
          <w:p w14:paraId="28550C3C" w14:textId="77777777" w:rsidR="00AF71E0" w:rsidRDefault="00AF71E0">
            <w:pPr>
              <w:suppressAutoHyphens/>
              <w:spacing w:after="0" w:line="240" w:lineRule="auto"/>
              <w:rPr>
                <w:rFonts w:cstheme="minorHAnsi"/>
              </w:rPr>
            </w:pPr>
            <w:r>
              <w:rPr>
                <w:rFonts w:cstheme="minorHAnsi"/>
              </w:rPr>
              <w:t>3. Presiona la opción “Bandeja de entrada a sugerencias”.</w:t>
            </w:r>
          </w:p>
          <w:p w14:paraId="61C3198F" w14:textId="77777777" w:rsidR="00AF71E0" w:rsidRDefault="00AF71E0">
            <w:pPr>
              <w:suppressAutoHyphens/>
              <w:spacing w:after="0" w:line="240" w:lineRule="auto"/>
              <w:rPr>
                <w:rFonts w:cstheme="minorHAnsi"/>
              </w:rPr>
            </w:pPr>
            <w:r>
              <w:rPr>
                <w:rFonts w:cstheme="minorHAnsi"/>
              </w:rPr>
              <w:lastRenderedPageBreak/>
              <w:t>4. Se muestran todas las sugerencias que se han enviado ya sea anónima o con los datos de la persona.</w:t>
            </w:r>
          </w:p>
          <w:p w14:paraId="14B872E5" w14:textId="77777777" w:rsidR="00AF71E0" w:rsidRDefault="00AF71E0">
            <w:pPr>
              <w:suppressAutoHyphens/>
              <w:spacing w:after="0" w:line="240" w:lineRule="auto"/>
              <w:rPr>
                <w:rFonts w:cstheme="minorHAnsi"/>
              </w:rPr>
            </w:pPr>
            <w:r>
              <w:rPr>
                <w:rFonts w:cstheme="minorHAnsi"/>
              </w:rPr>
              <w:t>5. Si se desea eliminar alguna sugerencia, se presiona el botón “Eliminar”.</w:t>
            </w:r>
          </w:p>
          <w:p w14:paraId="031C7CE8" w14:textId="77777777" w:rsidR="00AF71E0" w:rsidRDefault="00AF71E0">
            <w:pPr>
              <w:suppressAutoHyphens/>
              <w:spacing w:after="0" w:line="240" w:lineRule="auto"/>
              <w:rPr>
                <w:rFonts w:cstheme="minorHAnsi"/>
              </w:rPr>
            </w:pPr>
            <w:r>
              <w:rPr>
                <w:rFonts w:cstheme="minorHAnsi"/>
              </w:rPr>
              <w:t>6.  Se actualiza la bandeja de entrada de sugerencias.</w:t>
            </w:r>
          </w:p>
        </w:tc>
      </w:tr>
      <w:tr w:rsidR="00AF71E0" w14:paraId="3CC3C5B6" w14:textId="77777777" w:rsidTr="00AF71E0">
        <w:tc>
          <w:tcPr>
            <w:tcW w:w="2267" w:type="dxa"/>
            <w:tcBorders>
              <w:top w:val="single" w:sz="6" w:space="0" w:color="000000"/>
              <w:left w:val="single" w:sz="12" w:space="0" w:color="000000"/>
              <w:bottom w:val="single" w:sz="6" w:space="0" w:color="000000"/>
              <w:right w:val="nil"/>
            </w:tcBorders>
            <w:hideMark/>
          </w:tcPr>
          <w:p w14:paraId="05B3475E" w14:textId="77777777" w:rsidR="00AF71E0" w:rsidRDefault="00AF71E0">
            <w:pPr>
              <w:jc w:val="right"/>
              <w:rPr>
                <w:rFonts w:cstheme="minorHAnsi"/>
                <w:b/>
              </w:rPr>
            </w:pPr>
            <w:r>
              <w:rPr>
                <w:rFonts w:cstheme="minorHAnsi"/>
                <w:lang w:val="es-ES"/>
              </w:rPr>
              <w:lastRenderedPageBreak/>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9C59A78" w14:textId="77777777" w:rsidR="00AF71E0" w:rsidRDefault="00AF71E0">
            <w:pPr>
              <w:suppressAutoHyphens/>
              <w:spacing w:after="0" w:line="240" w:lineRule="auto"/>
              <w:rPr>
                <w:rFonts w:cstheme="minorHAnsi"/>
                <w:bCs/>
              </w:rPr>
            </w:pPr>
            <w:r>
              <w:rPr>
                <w:rFonts w:cstheme="minorHAnsi"/>
                <w:bCs/>
              </w:rPr>
              <w:t>Ninguno</w:t>
            </w:r>
          </w:p>
        </w:tc>
      </w:tr>
      <w:tr w:rsidR="00AF71E0" w14:paraId="4270A41B" w14:textId="77777777" w:rsidTr="00AF71E0">
        <w:tc>
          <w:tcPr>
            <w:tcW w:w="2267" w:type="dxa"/>
            <w:tcBorders>
              <w:top w:val="single" w:sz="6" w:space="0" w:color="000000"/>
              <w:left w:val="single" w:sz="12" w:space="0" w:color="000000"/>
              <w:bottom w:val="single" w:sz="6" w:space="0" w:color="000000"/>
              <w:right w:val="nil"/>
            </w:tcBorders>
            <w:hideMark/>
          </w:tcPr>
          <w:p w14:paraId="3D84A1F9"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446928B" w14:textId="77777777" w:rsidR="00AF71E0" w:rsidRDefault="00AF71E0">
            <w:pPr>
              <w:suppressAutoHyphens/>
              <w:spacing w:after="0" w:line="240" w:lineRule="auto"/>
              <w:rPr>
                <w:rFonts w:cstheme="minorHAnsi"/>
                <w:bCs/>
              </w:rPr>
            </w:pPr>
            <w:r>
              <w:rPr>
                <w:rFonts w:cstheme="minorHAnsi"/>
                <w:bCs/>
              </w:rPr>
              <w:t>Ninguno</w:t>
            </w:r>
          </w:p>
        </w:tc>
      </w:tr>
      <w:tr w:rsidR="00AF71E0" w14:paraId="2EC96E9C" w14:textId="77777777" w:rsidTr="00AF71E0">
        <w:tc>
          <w:tcPr>
            <w:tcW w:w="2267" w:type="dxa"/>
            <w:tcBorders>
              <w:top w:val="single" w:sz="6" w:space="0" w:color="000000"/>
              <w:left w:val="single" w:sz="12" w:space="0" w:color="000000"/>
              <w:bottom w:val="single" w:sz="6" w:space="0" w:color="000000"/>
              <w:right w:val="nil"/>
            </w:tcBorders>
            <w:hideMark/>
          </w:tcPr>
          <w:p w14:paraId="76546FD4"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05317EC" w14:textId="77777777" w:rsidR="00AF71E0" w:rsidRDefault="00AF71E0">
            <w:pPr>
              <w:rPr>
                <w:rFonts w:cstheme="minorHAnsi"/>
                <w:b/>
              </w:rPr>
            </w:pPr>
            <w:r>
              <w:rPr>
                <w:rFonts w:cstheme="minorHAnsi"/>
                <w:lang w:val="es-ES"/>
              </w:rPr>
              <w:t>ninguno</w:t>
            </w:r>
          </w:p>
        </w:tc>
      </w:tr>
      <w:tr w:rsidR="00AF71E0" w14:paraId="3EB28F25" w14:textId="77777777" w:rsidTr="00AF71E0">
        <w:tc>
          <w:tcPr>
            <w:tcW w:w="2267" w:type="dxa"/>
            <w:tcBorders>
              <w:top w:val="single" w:sz="6" w:space="0" w:color="000000"/>
              <w:left w:val="single" w:sz="12" w:space="0" w:color="000000"/>
              <w:bottom w:val="single" w:sz="6" w:space="0" w:color="000000"/>
              <w:right w:val="nil"/>
            </w:tcBorders>
            <w:hideMark/>
          </w:tcPr>
          <w:p w14:paraId="00A52128"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9F59DC6" w14:textId="77777777" w:rsidR="00AF71E0" w:rsidRDefault="00AF71E0">
            <w:pPr>
              <w:rPr>
                <w:rFonts w:cstheme="minorHAnsi"/>
                <w:b/>
              </w:rPr>
            </w:pPr>
            <w:r>
              <w:rPr>
                <w:rFonts w:cstheme="minorHAnsi"/>
                <w:lang w:val="es-ES"/>
              </w:rPr>
              <w:t>Alto</w:t>
            </w:r>
          </w:p>
        </w:tc>
      </w:tr>
      <w:tr w:rsidR="00AF71E0" w14:paraId="7025C7BB" w14:textId="77777777" w:rsidTr="00AF71E0">
        <w:tc>
          <w:tcPr>
            <w:tcW w:w="2267" w:type="dxa"/>
            <w:tcBorders>
              <w:top w:val="single" w:sz="6" w:space="0" w:color="000000"/>
              <w:left w:val="single" w:sz="12" w:space="0" w:color="000000"/>
              <w:bottom w:val="single" w:sz="6" w:space="0" w:color="000000"/>
              <w:right w:val="nil"/>
            </w:tcBorders>
            <w:hideMark/>
          </w:tcPr>
          <w:p w14:paraId="632A580E"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A80F437" w14:textId="77777777" w:rsidR="00AF71E0" w:rsidRDefault="00AF71E0">
            <w:pPr>
              <w:rPr>
                <w:rFonts w:cstheme="minorHAnsi"/>
                <w:bCs/>
              </w:rPr>
            </w:pPr>
            <w:r>
              <w:rPr>
                <w:rFonts w:cstheme="minorHAnsi"/>
                <w:bCs/>
              </w:rPr>
              <w:t>3 veces a la semana.</w:t>
            </w:r>
          </w:p>
        </w:tc>
      </w:tr>
      <w:tr w:rsidR="00AF71E0" w14:paraId="3424A6E3" w14:textId="77777777" w:rsidTr="00AF71E0">
        <w:tc>
          <w:tcPr>
            <w:tcW w:w="2267" w:type="dxa"/>
            <w:tcBorders>
              <w:top w:val="single" w:sz="6" w:space="0" w:color="000000"/>
              <w:left w:val="single" w:sz="12" w:space="0" w:color="000000"/>
              <w:bottom w:val="single" w:sz="6" w:space="0" w:color="000000"/>
              <w:right w:val="nil"/>
            </w:tcBorders>
            <w:hideMark/>
          </w:tcPr>
          <w:p w14:paraId="746C4465"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888D372" w14:textId="77777777" w:rsidR="00AF71E0" w:rsidRDefault="00AF71E0">
            <w:pPr>
              <w:rPr>
                <w:rFonts w:cstheme="minorHAnsi"/>
              </w:rPr>
            </w:pPr>
            <w:r>
              <w:rPr>
                <w:rFonts w:cstheme="minorHAnsi"/>
              </w:rPr>
              <w:t>Ninguna</w:t>
            </w:r>
          </w:p>
        </w:tc>
      </w:tr>
      <w:tr w:rsidR="00AF71E0" w14:paraId="1E4DE9C7" w14:textId="77777777" w:rsidTr="00AF71E0">
        <w:tc>
          <w:tcPr>
            <w:tcW w:w="2267" w:type="dxa"/>
            <w:tcBorders>
              <w:top w:val="single" w:sz="6" w:space="0" w:color="000000"/>
              <w:left w:val="single" w:sz="12" w:space="0" w:color="000000"/>
              <w:bottom w:val="single" w:sz="6" w:space="0" w:color="000000"/>
              <w:right w:val="nil"/>
            </w:tcBorders>
            <w:hideMark/>
          </w:tcPr>
          <w:p w14:paraId="7D2330A5"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A0E3682"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077B44D3"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2E0E34E3"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20FA7C7" w14:textId="77777777" w:rsidR="00AF71E0" w:rsidRDefault="00AF71E0">
            <w:pPr>
              <w:suppressAutoHyphens/>
              <w:spacing w:after="0" w:line="240" w:lineRule="auto"/>
              <w:rPr>
                <w:rFonts w:cstheme="minorHAnsi"/>
                <w:b/>
              </w:rPr>
            </w:pPr>
            <w:r>
              <w:rPr>
                <w:rFonts w:cstheme="minorHAnsi"/>
                <w:lang w:val="es-ES"/>
              </w:rPr>
              <w:t xml:space="preserve">1.Suponiendo que el </w:t>
            </w:r>
            <w:r>
              <w:rPr>
                <w:lang w:val="es-ES"/>
              </w:rPr>
              <w:t>presidente y vicepresidente,</w:t>
            </w:r>
            <w:r>
              <w:rPr>
                <w:rFonts w:cstheme="minorHAnsi"/>
                <w:lang w:val="es-ES"/>
              </w:rPr>
              <w:t xml:space="preserve"> ya hayan tenido una previa capacitación para la utilización del caso uso.</w:t>
            </w:r>
          </w:p>
          <w:p w14:paraId="5DA469CA" w14:textId="77777777" w:rsidR="00AF71E0" w:rsidRDefault="00AF71E0">
            <w:pPr>
              <w:suppressAutoHyphens/>
              <w:spacing w:after="0" w:line="240" w:lineRule="auto"/>
              <w:rPr>
                <w:rFonts w:cstheme="minorHAnsi"/>
                <w:b/>
              </w:rPr>
            </w:pPr>
            <w:r>
              <w:rPr>
                <w:rFonts w:cstheme="minorHAnsi"/>
              </w:rPr>
              <w:t xml:space="preserve">2.Suponiendo que el </w:t>
            </w:r>
            <w:r>
              <w:rPr>
                <w:lang w:val="es-ES"/>
              </w:rPr>
              <w:t>presidente y vicepresidente</w:t>
            </w:r>
            <w:r>
              <w:rPr>
                <w:rFonts w:cstheme="minorHAnsi"/>
              </w:rPr>
              <w:t xml:space="preserve"> cuentan con el equipo indicado.</w:t>
            </w:r>
          </w:p>
        </w:tc>
      </w:tr>
      <w:tr w:rsidR="00AF71E0" w14:paraId="4A3F9A56" w14:textId="77777777" w:rsidTr="00AF71E0">
        <w:tc>
          <w:tcPr>
            <w:tcW w:w="2267" w:type="dxa"/>
            <w:tcBorders>
              <w:top w:val="single" w:sz="6" w:space="0" w:color="000000"/>
              <w:left w:val="single" w:sz="12" w:space="0" w:color="000000"/>
              <w:bottom w:val="single" w:sz="12" w:space="0" w:color="000000"/>
              <w:right w:val="nil"/>
            </w:tcBorders>
            <w:hideMark/>
          </w:tcPr>
          <w:p w14:paraId="1F0C0F59"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2CB581C1" w14:textId="77777777" w:rsidR="00AF71E0" w:rsidRDefault="00AF71E0">
            <w:pPr>
              <w:rPr>
                <w:rFonts w:cstheme="minorHAnsi"/>
                <w:b/>
              </w:rPr>
            </w:pPr>
          </w:p>
        </w:tc>
      </w:tr>
    </w:tbl>
    <w:p w14:paraId="0510AB30" w14:textId="77777777" w:rsidR="00AF71E0" w:rsidRDefault="00AF71E0" w:rsidP="00AF71E0"/>
    <w:p w14:paraId="6B841106" w14:textId="77777777" w:rsidR="00AF71E0" w:rsidRDefault="00AF71E0" w:rsidP="00AF71E0"/>
    <w:p w14:paraId="448E030C" w14:textId="77777777" w:rsidR="00AF71E0" w:rsidRDefault="00AF71E0" w:rsidP="00AF71E0"/>
    <w:tbl>
      <w:tblPr>
        <w:tblW w:w="9589" w:type="dxa"/>
        <w:tblInd w:w="-14" w:type="dxa"/>
        <w:tblLook w:val="04A0" w:firstRow="1" w:lastRow="0" w:firstColumn="1" w:lastColumn="0" w:noHBand="0" w:noVBand="1"/>
      </w:tblPr>
      <w:tblGrid>
        <w:gridCol w:w="2267"/>
        <w:gridCol w:w="2197"/>
        <w:gridCol w:w="2961"/>
        <w:gridCol w:w="2164"/>
      </w:tblGrid>
      <w:tr w:rsidR="00AF71E0" w14:paraId="5D284A33" w14:textId="77777777" w:rsidTr="00AF71E0">
        <w:tc>
          <w:tcPr>
            <w:tcW w:w="2267" w:type="dxa"/>
            <w:tcBorders>
              <w:top w:val="single" w:sz="12" w:space="0" w:color="000000"/>
              <w:left w:val="single" w:sz="12" w:space="0" w:color="000000"/>
              <w:bottom w:val="single" w:sz="6" w:space="0" w:color="000000"/>
              <w:right w:val="nil"/>
            </w:tcBorders>
            <w:hideMark/>
          </w:tcPr>
          <w:p w14:paraId="1717C48B" w14:textId="77777777" w:rsidR="00AF71E0" w:rsidRDefault="00AF71E0">
            <w:pPr>
              <w:jc w:val="right"/>
              <w:rPr>
                <w:rFonts w:cstheme="minorHAnsi"/>
                <w:b/>
              </w:rPr>
            </w:pPr>
            <w:r>
              <w:rPr>
                <w:rFonts w:cstheme="minorHAnsi"/>
                <w:lang w:val="es-ES"/>
              </w:rPr>
              <w:t>ID de caso de uso:</w:t>
            </w:r>
          </w:p>
        </w:tc>
        <w:tc>
          <w:tcPr>
            <w:tcW w:w="7322" w:type="dxa"/>
            <w:gridSpan w:val="3"/>
            <w:tcBorders>
              <w:top w:val="single" w:sz="12" w:space="0" w:color="000000"/>
              <w:left w:val="single" w:sz="6" w:space="0" w:color="000000"/>
              <w:bottom w:val="single" w:sz="6" w:space="0" w:color="000000"/>
              <w:right w:val="single" w:sz="12" w:space="0" w:color="000000"/>
            </w:tcBorders>
            <w:hideMark/>
          </w:tcPr>
          <w:p w14:paraId="05DBD287" w14:textId="77777777" w:rsidR="00AF71E0" w:rsidRDefault="00AF71E0">
            <w:pPr>
              <w:rPr>
                <w:rFonts w:cstheme="minorHAnsi"/>
                <w:b/>
              </w:rPr>
            </w:pPr>
            <w:r>
              <w:rPr>
                <w:rFonts w:cstheme="minorHAnsi"/>
                <w:lang w:val="es-ES"/>
              </w:rPr>
              <w:t>CU-24</w:t>
            </w:r>
          </w:p>
        </w:tc>
      </w:tr>
      <w:tr w:rsidR="00AF71E0" w14:paraId="70172E1F" w14:textId="77777777" w:rsidTr="00AF71E0">
        <w:tc>
          <w:tcPr>
            <w:tcW w:w="2267" w:type="dxa"/>
            <w:tcBorders>
              <w:top w:val="single" w:sz="6" w:space="0" w:color="000000"/>
              <w:left w:val="single" w:sz="12" w:space="0" w:color="000000"/>
              <w:bottom w:val="single" w:sz="6" w:space="0" w:color="000000"/>
              <w:right w:val="nil"/>
            </w:tcBorders>
            <w:hideMark/>
          </w:tcPr>
          <w:p w14:paraId="6DB37977" w14:textId="77777777" w:rsidR="00AF71E0" w:rsidRDefault="00AF71E0">
            <w:pPr>
              <w:jc w:val="right"/>
              <w:rPr>
                <w:rFonts w:cstheme="minorHAnsi"/>
                <w:b/>
              </w:rPr>
            </w:pPr>
            <w:r>
              <w:rPr>
                <w:rFonts w:cstheme="minorHAnsi"/>
                <w:lang w:val="es-ES"/>
              </w:rPr>
              <w:t>Usar nombre de caso: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1947BC80" w14:textId="77777777" w:rsidR="00AF71E0" w:rsidRDefault="00AF71E0">
            <w:pPr>
              <w:rPr>
                <w:rFonts w:cstheme="minorHAnsi"/>
                <w:bCs/>
              </w:rPr>
            </w:pPr>
            <w:r>
              <w:rPr>
                <w:rFonts w:cstheme="minorHAnsi"/>
                <w:bCs/>
              </w:rPr>
              <w:t>Filtrar publicaciones</w:t>
            </w:r>
          </w:p>
        </w:tc>
      </w:tr>
      <w:tr w:rsidR="00AF71E0" w14:paraId="734DAEB9" w14:textId="77777777" w:rsidTr="00AF71E0">
        <w:tc>
          <w:tcPr>
            <w:tcW w:w="2267" w:type="dxa"/>
            <w:tcBorders>
              <w:top w:val="single" w:sz="6" w:space="0" w:color="000000"/>
              <w:left w:val="single" w:sz="12" w:space="0" w:color="000000"/>
              <w:bottom w:val="single" w:sz="6" w:space="0" w:color="000000"/>
              <w:right w:val="nil"/>
            </w:tcBorders>
            <w:hideMark/>
          </w:tcPr>
          <w:p w14:paraId="4451613C" w14:textId="77777777" w:rsidR="00AF71E0" w:rsidRDefault="00AF71E0">
            <w:pPr>
              <w:jc w:val="right"/>
              <w:rPr>
                <w:rFonts w:cstheme="minorHAnsi"/>
                <w:b/>
              </w:rPr>
            </w:pPr>
            <w:r>
              <w:rPr>
                <w:rFonts w:cstheme="minorHAnsi"/>
                <w:lang w:val="es-ES"/>
              </w:rPr>
              <w:t>creado por:</w:t>
            </w:r>
          </w:p>
        </w:tc>
        <w:tc>
          <w:tcPr>
            <w:tcW w:w="2197" w:type="dxa"/>
            <w:tcBorders>
              <w:top w:val="single" w:sz="6" w:space="0" w:color="000000"/>
              <w:left w:val="single" w:sz="6" w:space="0" w:color="000000"/>
              <w:bottom w:val="single" w:sz="6" w:space="0" w:color="000000"/>
              <w:right w:val="nil"/>
            </w:tcBorders>
            <w:hideMark/>
          </w:tcPr>
          <w:p w14:paraId="010C0BF3" w14:textId="77777777" w:rsidR="00AF71E0" w:rsidRDefault="00AF71E0">
            <w:pPr>
              <w:rPr>
                <w:rFonts w:cstheme="minorHAnsi"/>
                <w:b/>
              </w:rPr>
            </w:pPr>
            <w:r>
              <w:rPr>
                <w:rFonts w:cstheme="minorHAnsi"/>
                <w:lang w:val="es-ES"/>
              </w:rPr>
              <w:t xml:space="preserve">Kenneth, </w:t>
            </w:r>
            <w:proofErr w:type="spellStart"/>
            <w:r>
              <w:rPr>
                <w:rFonts w:cstheme="minorHAnsi"/>
                <w:lang w:val="es-ES"/>
              </w:rPr>
              <w:t>Heyner</w:t>
            </w:r>
            <w:proofErr w:type="spellEnd"/>
            <w:r>
              <w:rPr>
                <w:rFonts w:cstheme="minorHAnsi"/>
                <w:lang w:val="es-ES"/>
              </w:rPr>
              <w:t>, Jafet</w:t>
            </w:r>
          </w:p>
        </w:tc>
        <w:tc>
          <w:tcPr>
            <w:tcW w:w="2961" w:type="dxa"/>
            <w:tcBorders>
              <w:top w:val="single" w:sz="6" w:space="0" w:color="000000"/>
              <w:left w:val="single" w:sz="6" w:space="0" w:color="000000"/>
              <w:bottom w:val="single" w:sz="6" w:space="0" w:color="000000"/>
              <w:right w:val="nil"/>
            </w:tcBorders>
            <w:hideMark/>
          </w:tcPr>
          <w:p w14:paraId="463311E3" w14:textId="77777777" w:rsidR="00AF71E0" w:rsidRDefault="00AF71E0">
            <w:pPr>
              <w:jc w:val="right"/>
              <w:rPr>
                <w:rFonts w:cstheme="minorHAnsi"/>
                <w:b/>
              </w:rPr>
            </w:pPr>
            <w:r>
              <w:rPr>
                <w:rFonts w:cstheme="minorHAnsi"/>
                <w:lang w:val="es-ES"/>
              </w:rPr>
              <w:t>Última actualización por:</w:t>
            </w:r>
          </w:p>
        </w:tc>
        <w:tc>
          <w:tcPr>
            <w:tcW w:w="2164" w:type="dxa"/>
            <w:tcBorders>
              <w:top w:val="single" w:sz="6" w:space="0" w:color="000000"/>
              <w:left w:val="single" w:sz="6" w:space="0" w:color="000000"/>
              <w:bottom w:val="single" w:sz="6" w:space="0" w:color="000000"/>
              <w:right w:val="single" w:sz="12" w:space="0" w:color="000000"/>
            </w:tcBorders>
          </w:tcPr>
          <w:p w14:paraId="30421C8A" w14:textId="77777777" w:rsidR="00AF71E0" w:rsidRDefault="00AF71E0">
            <w:pPr>
              <w:rPr>
                <w:rFonts w:cstheme="minorHAnsi"/>
                <w:b/>
              </w:rPr>
            </w:pPr>
          </w:p>
        </w:tc>
      </w:tr>
      <w:tr w:rsidR="00AF71E0" w14:paraId="6CBE2312" w14:textId="77777777" w:rsidTr="00AF71E0">
        <w:tc>
          <w:tcPr>
            <w:tcW w:w="2267" w:type="dxa"/>
            <w:tcBorders>
              <w:top w:val="single" w:sz="6" w:space="0" w:color="000000"/>
              <w:left w:val="single" w:sz="12" w:space="0" w:color="000000"/>
              <w:bottom w:val="single" w:sz="6" w:space="0" w:color="000000"/>
              <w:right w:val="nil"/>
            </w:tcBorders>
            <w:hideMark/>
          </w:tcPr>
          <w:p w14:paraId="0634F22F" w14:textId="77777777" w:rsidR="00AF71E0" w:rsidRDefault="00AF71E0">
            <w:pPr>
              <w:jc w:val="right"/>
              <w:rPr>
                <w:rFonts w:cstheme="minorHAnsi"/>
                <w:b/>
              </w:rPr>
            </w:pPr>
            <w:r>
              <w:rPr>
                <w:rFonts w:cstheme="minorHAnsi"/>
                <w:lang w:val="es-ES"/>
              </w:rPr>
              <w:t>Fecha de creación:</w:t>
            </w:r>
          </w:p>
        </w:tc>
        <w:tc>
          <w:tcPr>
            <w:tcW w:w="2197" w:type="dxa"/>
            <w:tcBorders>
              <w:top w:val="single" w:sz="6" w:space="0" w:color="000000"/>
              <w:left w:val="single" w:sz="6" w:space="0" w:color="000000"/>
              <w:bottom w:val="single" w:sz="6" w:space="0" w:color="000000"/>
              <w:right w:val="nil"/>
            </w:tcBorders>
            <w:hideMark/>
          </w:tcPr>
          <w:p w14:paraId="383BBC08" w14:textId="77777777" w:rsidR="00AF71E0" w:rsidRDefault="00AF71E0">
            <w:pPr>
              <w:rPr>
                <w:rFonts w:cstheme="minorHAnsi"/>
                <w:b/>
              </w:rPr>
            </w:pPr>
            <w:r>
              <w:rPr>
                <w:rFonts w:cstheme="minorHAnsi"/>
                <w:lang w:val="es-ES"/>
              </w:rPr>
              <w:t>30/05/2021</w:t>
            </w:r>
          </w:p>
        </w:tc>
        <w:tc>
          <w:tcPr>
            <w:tcW w:w="2961" w:type="dxa"/>
            <w:tcBorders>
              <w:top w:val="single" w:sz="6" w:space="0" w:color="000000"/>
              <w:left w:val="single" w:sz="6" w:space="0" w:color="000000"/>
              <w:bottom w:val="single" w:sz="6" w:space="0" w:color="000000"/>
              <w:right w:val="nil"/>
            </w:tcBorders>
            <w:hideMark/>
          </w:tcPr>
          <w:p w14:paraId="66A95945" w14:textId="77777777" w:rsidR="00AF71E0" w:rsidRDefault="00AF71E0">
            <w:pPr>
              <w:rPr>
                <w:rFonts w:cstheme="minorHAnsi"/>
              </w:rPr>
            </w:pPr>
            <w:r>
              <w:rPr>
                <w:rFonts w:cstheme="minorHAnsi"/>
                <w:lang w:val="es-ES"/>
              </w:rPr>
              <w:t>Fecha última actualización:</w:t>
            </w:r>
          </w:p>
        </w:tc>
        <w:tc>
          <w:tcPr>
            <w:tcW w:w="2164" w:type="dxa"/>
            <w:tcBorders>
              <w:top w:val="single" w:sz="6" w:space="0" w:color="000000"/>
              <w:left w:val="single" w:sz="6" w:space="0" w:color="000000"/>
              <w:bottom w:val="single" w:sz="6" w:space="0" w:color="000000"/>
              <w:right w:val="single" w:sz="12" w:space="0" w:color="000000"/>
            </w:tcBorders>
          </w:tcPr>
          <w:p w14:paraId="09D28828" w14:textId="77777777" w:rsidR="00AF71E0" w:rsidRDefault="00AF71E0">
            <w:pPr>
              <w:rPr>
                <w:rFonts w:cstheme="minorHAnsi"/>
              </w:rPr>
            </w:pPr>
          </w:p>
        </w:tc>
      </w:tr>
      <w:tr w:rsidR="00AF71E0" w14:paraId="10F0160C" w14:textId="77777777" w:rsidTr="00AF71E0">
        <w:tc>
          <w:tcPr>
            <w:tcW w:w="2267" w:type="dxa"/>
            <w:tcBorders>
              <w:top w:val="single" w:sz="6" w:space="0" w:color="000000"/>
              <w:left w:val="single" w:sz="12" w:space="0" w:color="000000"/>
              <w:bottom w:val="single" w:sz="6" w:space="0" w:color="000000"/>
              <w:right w:val="nil"/>
            </w:tcBorders>
            <w:hideMark/>
          </w:tcPr>
          <w:p w14:paraId="555460C0" w14:textId="77777777" w:rsidR="00AF71E0" w:rsidRDefault="00AF71E0">
            <w:pPr>
              <w:jc w:val="right"/>
              <w:rPr>
                <w:rFonts w:cstheme="minorHAnsi"/>
                <w:b/>
              </w:rPr>
            </w:pPr>
            <w:r>
              <w:rPr>
                <w:rFonts w:cstheme="minorHAnsi"/>
                <w:lang w:val="es-ES"/>
              </w:rPr>
              <w:t>Actores: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1107F4B" w14:textId="77777777" w:rsidR="00AF71E0" w:rsidRDefault="00AF71E0">
            <w:pPr>
              <w:rPr>
                <w:rFonts w:cstheme="minorHAnsi"/>
                <w:b/>
              </w:rPr>
            </w:pPr>
            <w:r>
              <w:rPr>
                <w:rFonts w:cstheme="minorHAnsi"/>
                <w:lang w:val="es-ES"/>
              </w:rPr>
              <w:t>Presidente, vicepresidente</w:t>
            </w:r>
          </w:p>
        </w:tc>
      </w:tr>
      <w:tr w:rsidR="00AF71E0" w14:paraId="0DFEDC81" w14:textId="77777777" w:rsidTr="00AF71E0">
        <w:tc>
          <w:tcPr>
            <w:tcW w:w="2267" w:type="dxa"/>
            <w:tcBorders>
              <w:top w:val="single" w:sz="6" w:space="0" w:color="000000"/>
              <w:left w:val="single" w:sz="12" w:space="0" w:color="000000"/>
              <w:bottom w:val="single" w:sz="6" w:space="0" w:color="000000"/>
              <w:right w:val="nil"/>
            </w:tcBorders>
            <w:hideMark/>
          </w:tcPr>
          <w:p w14:paraId="658A8DDE" w14:textId="77777777" w:rsidR="00AF71E0" w:rsidRDefault="00AF71E0">
            <w:pPr>
              <w:jc w:val="right"/>
              <w:rPr>
                <w:rFonts w:cstheme="minorHAnsi"/>
                <w:b/>
              </w:rPr>
            </w:pPr>
            <w:r>
              <w:rPr>
                <w:rFonts w:cstheme="minorHAnsi"/>
                <w:lang w:val="es-ES"/>
              </w:rPr>
              <w:t>descripción:</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0F7170BE" w14:textId="77777777" w:rsidR="00AF71E0" w:rsidRDefault="00AF71E0">
            <w:pPr>
              <w:rPr>
                <w:rFonts w:cstheme="minorHAnsi"/>
                <w:b/>
              </w:rPr>
            </w:pPr>
            <w:r>
              <w:rPr>
                <w:rFonts w:cstheme="minorHAnsi"/>
              </w:rPr>
              <w:t>En este apartado el usuario o responsable de este cargo podrá hacer búsquedas de las publicaciones que se hayan realizados.</w:t>
            </w:r>
          </w:p>
        </w:tc>
      </w:tr>
      <w:tr w:rsidR="00AF71E0" w14:paraId="681DD332" w14:textId="77777777" w:rsidTr="00AF71E0">
        <w:tc>
          <w:tcPr>
            <w:tcW w:w="2267" w:type="dxa"/>
            <w:tcBorders>
              <w:top w:val="single" w:sz="6" w:space="0" w:color="000000"/>
              <w:left w:val="single" w:sz="12" w:space="0" w:color="000000"/>
              <w:bottom w:val="single" w:sz="6" w:space="0" w:color="000000"/>
              <w:right w:val="nil"/>
            </w:tcBorders>
            <w:hideMark/>
          </w:tcPr>
          <w:p w14:paraId="055DEC2D" w14:textId="77777777" w:rsidR="00AF71E0" w:rsidRDefault="00AF71E0">
            <w:pPr>
              <w:jc w:val="right"/>
              <w:rPr>
                <w:rFonts w:cstheme="minorHAnsi"/>
                <w:b/>
              </w:rPr>
            </w:pPr>
            <w:r>
              <w:rPr>
                <w:rFonts w:cstheme="minorHAnsi"/>
                <w:lang w:val="es-ES"/>
              </w:rPr>
              <w:t>Condiciones previas: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F3A2D5F" w14:textId="77777777" w:rsidR="00AF71E0" w:rsidRDefault="00AF71E0">
            <w:pPr>
              <w:suppressAutoHyphens/>
              <w:spacing w:after="0" w:line="240" w:lineRule="auto"/>
              <w:rPr>
                <w:rFonts w:cstheme="minorHAnsi"/>
              </w:rPr>
            </w:pPr>
            <w:r>
              <w:rPr>
                <w:rFonts w:cstheme="minorHAnsi"/>
              </w:rPr>
              <w:t xml:space="preserve">1.El usuario debe estar </w:t>
            </w:r>
            <w:proofErr w:type="spellStart"/>
            <w:r>
              <w:rPr>
                <w:rFonts w:cstheme="minorHAnsi"/>
              </w:rPr>
              <w:t>logueado</w:t>
            </w:r>
            <w:proofErr w:type="spellEnd"/>
            <w:r>
              <w:rPr>
                <w:rFonts w:cstheme="minorHAnsi"/>
              </w:rPr>
              <w:t xml:space="preserve"> en la página antes de realizar una búsqueda.</w:t>
            </w:r>
          </w:p>
          <w:p w14:paraId="75EB8A19" w14:textId="77777777" w:rsidR="00AF71E0" w:rsidRDefault="00AF71E0">
            <w:pPr>
              <w:suppressAutoHyphens/>
              <w:spacing w:after="0" w:line="240" w:lineRule="auto"/>
              <w:rPr>
                <w:rFonts w:cstheme="minorHAnsi"/>
              </w:rPr>
            </w:pPr>
            <w:r>
              <w:rPr>
                <w:rFonts w:cstheme="minorHAnsi"/>
              </w:rPr>
              <w:t>2.Validar si está registrado y darle paso al sistema.</w:t>
            </w:r>
          </w:p>
        </w:tc>
      </w:tr>
      <w:tr w:rsidR="00AF71E0" w14:paraId="712BC120" w14:textId="77777777" w:rsidTr="00AF71E0">
        <w:tc>
          <w:tcPr>
            <w:tcW w:w="2267" w:type="dxa"/>
            <w:tcBorders>
              <w:top w:val="single" w:sz="6" w:space="0" w:color="000000"/>
              <w:left w:val="single" w:sz="12" w:space="0" w:color="000000"/>
              <w:bottom w:val="single" w:sz="6" w:space="0" w:color="000000"/>
              <w:right w:val="nil"/>
            </w:tcBorders>
            <w:hideMark/>
          </w:tcPr>
          <w:p w14:paraId="5B3C1794" w14:textId="77777777" w:rsidR="00AF71E0" w:rsidRDefault="00AF71E0">
            <w:pPr>
              <w:jc w:val="right"/>
              <w:rPr>
                <w:rFonts w:cstheme="minorHAnsi"/>
                <w:b/>
              </w:rPr>
            </w:pPr>
            <w:r>
              <w:rPr>
                <w:rFonts w:cstheme="minorHAnsi"/>
                <w:lang w:val="es-ES"/>
              </w:rPr>
              <w:t>Condiciones posteriores: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2B61709E" w14:textId="77777777" w:rsidR="00AF71E0" w:rsidRDefault="00AF71E0">
            <w:pPr>
              <w:spacing w:line="360" w:lineRule="auto"/>
              <w:rPr>
                <w:rFonts w:cstheme="minorHAnsi"/>
              </w:rPr>
            </w:pPr>
            <w:r>
              <w:rPr>
                <w:rFonts w:cstheme="minorHAnsi"/>
              </w:rPr>
              <w:t>1.Se muestra la página principal de la web.</w:t>
            </w:r>
          </w:p>
          <w:p w14:paraId="542A2DCC" w14:textId="77777777" w:rsidR="00AF71E0" w:rsidRDefault="00AF71E0">
            <w:pPr>
              <w:spacing w:line="360" w:lineRule="auto"/>
              <w:rPr>
                <w:rFonts w:cstheme="minorHAnsi"/>
                <w:bCs/>
              </w:rPr>
            </w:pPr>
            <w:r>
              <w:rPr>
                <w:rFonts w:cstheme="minorHAnsi"/>
              </w:rPr>
              <w:t>2.Se despliega el menú de navegación.</w:t>
            </w:r>
          </w:p>
        </w:tc>
      </w:tr>
      <w:tr w:rsidR="00AF71E0" w14:paraId="0ECF8196" w14:textId="77777777" w:rsidTr="00AF71E0">
        <w:tc>
          <w:tcPr>
            <w:tcW w:w="2267" w:type="dxa"/>
            <w:tcBorders>
              <w:top w:val="single" w:sz="6" w:space="0" w:color="000000"/>
              <w:left w:val="single" w:sz="12" w:space="0" w:color="000000"/>
              <w:bottom w:val="single" w:sz="6" w:space="0" w:color="000000"/>
              <w:right w:val="nil"/>
            </w:tcBorders>
            <w:hideMark/>
          </w:tcPr>
          <w:p w14:paraId="369CD68C" w14:textId="77777777" w:rsidR="00AF71E0" w:rsidRDefault="00AF71E0">
            <w:pPr>
              <w:jc w:val="right"/>
              <w:rPr>
                <w:rFonts w:cstheme="minorHAnsi"/>
                <w:b/>
              </w:rPr>
            </w:pPr>
            <w:r>
              <w:rPr>
                <w:rFonts w:cstheme="minorHAnsi"/>
                <w:lang w:val="es-ES"/>
              </w:rPr>
              <w:t>Flujo normal:</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9DF7E52" w14:textId="77777777" w:rsidR="00AF71E0" w:rsidRDefault="00AF71E0" w:rsidP="0003499A">
            <w:pPr>
              <w:pStyle w:val="Prrafodelista"/>
              <w:numPr>
                <w:ilvl w:val="0"/>
                <w:numId w:val="58"/>
              </w:numPr>
              <w:spacing w:line="256" w:lineRule="auto"/>
              <w:rPr>
                <w:rFonts w:cstheme="minorHAnsi"/>
                <w:b/>
              </w:rPr>
            </w:pPr>
            <w:r>
              <w:rPr>
                <w:rFonts w:cstheme="minorHAnsi"/>
                <w:b/>
              </w:rPr>
              <w:t xml:space="preserve">Filtrar </w:t>
            </w:r>
          </w:p>
          <w:p w14:paraId="4DFDD1E0" w14:textId="77777777" w:rsidR="00AF71E0" w:rsidRDefault="00AF71E0">
            <w:pPr>
              <w:suppressAutoHyphens/>
              <w:spacing w:after="0" w:line="240" w:lineRule="auto"/>
              <w:rPr>
                <w:rFonts w:cstheme="minorHAnsi"/>
              </w:rPr>
            </w:pPr>
            <w:r>
              <w:rPr>
                <w:rFonts w:cstheme="minorHAnsi"/>
              </w:rPr>
              <w:lastRenderedPageBreak/>
              <w:t>1.  Ingresa al apartado de “Publicaciones”.</w:t>
            </w:r>
          </w:p>
          <w:p w14:paraId="1D696029" w14:textId="77777777" w:rsidR="00AF71E0" w:rsidRDefault="00AF71E0">
            <w:pPr>
              <w:suppressAutoHyphens/>
              <w:spacing w:after="0" w:line="240" w:lineRule="auto"/>
              <w:rPr>
                <w:rFonts w:cstheme="minorHAnsi"/>
              </w:rPr>
            </w:pPr>
            <w:r>
              <w:rPr>
                <w:rFonts w:cstheme="minorHAnsi"/>
              </w:rPr>
              <w:t>2. Despliega una opción “Ver tabla de publicaciones”.</w:t>
            </w:r>
          </w:p>
          <w:p w14:paraId="6E9AB9F1" w14:textId="77777777" w:rsidR="00AF71E0" w:rsidRDefault="00AF71E0">
            <w:pPr>
              <w:suppressAutoHyphens/>
              <w:spacing w:after="0" w:line="240" w:lineRule="auto"/>
              <w:rPr>
                <w:rFonts w:cstheme="minorHAnsi"/>
              </w:rPr>
            </w:pPr>
            <w:r>
              <w:rPr>
                <w:rFonts w:cstheme="minorHAnsi"/>
              </w:rPr>
              <w:t>3. Presiona la opción “Ver tabla de publicaciones”.</w:t>
            </w:r>
          </w:p>
          <w:p w14:paraId="40DC4378" w14:textId="77777777" w:rsidR="00AF71E0" w:rsidRDefault="00AF71E0">
            <w:pPr>
              <w:suppressAutoHyphens/>
              <w:spacing w:after="0" w:line="240" w:lineRule="auto"/>
              <w:rPr>
                <w:rFonts w:cstheme="minorHAnsi"/>
              </w:rPr>
            </w:pPr>
            <w:r>
              <w:rPr>
                <w:rFonts w:cstheme="minorHAnsi"/>
              </w:rPr>
              <w:t>4. Se muestra un pequeño formulario para realizar filtros de las publicaciones, con los campos: campo para buscar una publicación (Text), seleccionar fecha (Date) y un botón filtrar (</w:t>
            </w:r>
            <w:proofErr w:type="spellStart"/>
            <w:r>
              <w:rPr>
                <w:rFonts w:cstheme="minorHAnsi"/>
              </w:rPr>
              <w:t>Button</w:t>
            </w:r>
            <w:proofErr w:type="spellEnd"/>
            <w:r>
              <w:rPr>
                <w:rFonts w:cstheme="minorHAnsi"/>
              </w:rPr>
              <w:t>), además en la parte inferior hay una tabla que en cada fila tiene los botones “Editar” y “Eliminar”.</w:t>
            </w:r>
          </w:p>
          <w:p w14:paraId="5D15223E" w14:textId="77777777" w:rsidR="00AF71E0" w:rsidRDefault="00AF71E0">
            <w:pPr>
              <w:suppressAutoHyphens/>
              <w:spacing w:after="0" w:line="240" w:lineRule="auto"/>
              <w:rPr>
                <w:rFonts w:cstheme="minorHAnsi"/>
              </w:rPr>
            </w:pPr>
            <w:r>
              <w:rPr>
                <w:rFonts w:cstheme="minorHAnsi"/>
              </w:rPr>
              <w:t>5. Si se filtra la publicación por el nombre o por la fecha en que se publicó, se va a mostrar en una tabla solo las publicaciones que coincidan con esa búsqueda.</w:t>
            </w:r>
          </w:p>
        </w:tc>
      </w:tr>
      <w:tr w:rsidR="00AF71E0" w14:paraId="4B6BD423" w14:textId="77777777" w:rsidTr="00AF71E0">
        <w:tc>
          <w:tcPr>
            <w:tcW w:w="2267" w:type="dxa"/>
            <w:tcBorders>
              <w:top w:val="single" w:sz="6" w:space="0" w:color="000000"/>
              <w:left w:val="single" w:sz="12" w:space="0" w:color="000000"/>
              <w:bottom w:val="single" w:sz="6" w:space="0" w:color="000000"/>
              <w:right w:val="nil"/>
            </w:tcBorders>
            <w:hideMark/>
          </w:tcPr>
          <w:p w14:paraId="49AB21E5" w14:textId="77777777" w:rsidR="00AF71E0" w:rsidRDefault="00AF71E0">
            <w:pPr>
              <w:jc w:val="right"/>
              <w:rPr>
                <w:rFonts w:cstheme="minorHAnsi"/>
                <w:b/>
              </w:rPr>
            </w:pPr>
            <w:r>
              <w:rPr>
                <w:rFonts w:cstheme="minorHAnsi"/>
                <w:lang w:val="es-ES"/>
              </w:rPr>
              <w:lastRenderedPageBreak/>
              <w:t>Flujos alternativos: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45403631" w14:textId="77777777" w:rsidR="00AF71E0" w:rsidRDefault="00AF71E0">
            <w:pPr>
              <w:suppressAutoHyphens/>
              <w:spacing w:after="0" w:line="240" w:lineRule="auto"/>
              <w:rPr>
                <w:rFonts w:cstheme="minorHAnsi"/>
                <w:bCs/>
              </w:rPr>
            </w:pPr>
            <w:r>
              <w:rPr>
                <w:rFonts w:cstheme="minorHAnsi"/>
                <w:bCs/>
              </w:rPr>
              <w:t>Ninguno</w:t>
            </w:r>
          </w:p>
        </w:tc>
      </w:tr>
      <w:tr w:rsidR="00AF71E0" w14:paraId="1D89C685" w14:textId="77777777" w:rsidTr="00AF71E0">
        <w:tc>
          <w:tcPr>
            <w:tcW w:w="2267" w:type="dxa"/>
            <w:tcBorders>
              <w:top w:val="single" w:sz="6" w:space="0" w:color="000000"/>
              <w:left w:val="single" w:sz="12" w:space="0" w:color="000000"/>
              <w:bottom w:val="single" w:sz="6" w:space="0" w:color="000000"/>
              <w:right w:val="nil"/>
            </w:tcBorders>
            <w:hideMark/>
          </w:tcPr>
          <w:p w14:paraId="02B6107F" w14:textId="77777777" w:rsidR="00AF71E0" w:rsidRDefault="00AF71E0">
            <w:pPr>
              <w:jc w:val="right"/>
              <w:rPr>
                <w:rFonts w:cstheme="minorHAnsi"/>
                <w:b/>
              </w:rPr>
            </w:pPr>
            <w:r>
              <w:rPr>
                <w:rFonts w:cstheme="minorHAnsi"/>
                <w:lang w:val="es-ES"/>
              </w:rPr>
              <w:t>Excepciones:</w:t>
            </w:r>
          </w:p>
        </w:tc>
        <w:tc>
          <w:tcPr>
            <w:tcW w:w="7322" w:type="dxa"/>
            <w:gridSpan w:val="3"/>
            <w:tcBorders>
              <w:top w:val="single" w:sz="6" w:space="0" w:color="000000"/>
              <w:left w:val="single" w:sz="6" w:space="0" w:color="000000"/>
              <w:bottom w:val="single" w:sz="6" w:space="0" w:color="000000"/>
              <w:right w:val="single" w:sz="12" w:space="0" w:color="000000"/>
            </w:tcBorders>
          </w:tcPr>
          <w:p w14:paraId="1DA37A15" w14:textId="77777777" w:rsidR="00AF71E0" w:rsidRDefault="00AF71E0" w:rsidP="0003499A">
            <w:pPr>
              <w:pStyle w:val="Prrafodelista"/>
              <w:numPr>
                <w:ilvl w:val="0"/>
                <w:numId w:val="59"/>
              </w:numPr>
              <w:suppressAutoHyphens/>
              <w:spacing w:after="0" w:line="240" w:lineRule="auto"/>
              <w:rPr>
                <w:b/>
              </w:rPr>
            </w:pPr>
            <w:r>
              <w:rPr>
                <w:b/>
                <w:lang w:val="es-ES"/>
              </w:rPr>
              <w:t>El presidente o el vicepresidente deja un campo vacío en el formulario</w:t>
            </w:r>
          </w:p>
          <w:p w14:paraId="238F35F9" w14:textId="77777777" w:rsidR="00AF71E0" w:rsidRDefault="00AF71E0">
            <w:pPr>
              <w:suppressAutoHyphens/>
              <w:spacing w:after="0" w:line="240" w:lineRule="auto"/>
              <w:rPr>
                <w:b/>
              </w:rPr>
            </w:pPr>
          </w:p>
          <w:p w14:paraId="481660BB" w14:textId="77777777" w:rsidR="00AF71E0" w:rsidRDefault="00AF71E0">
            <w:pPr>
              <w:suppressAutoHyphens/>
              <w:spacing w:after="0" w:line="360" w:lineRule="auto"/>
              <w:rPr>
                <w:rFonts w:cstheme="minorHAnsi"/>
                <w:lang w:val="es-ES"/>
              </w:rPr>
            </w:pPr>
            <w:r>
              <w:rPr>
                <w:rFonts w:cstheme="minorHAnsi"/>
                <w:lang w:val="es-ES"/>
              </w:rPr>
              <w:t>1.Se despliega un mensaje de error, indicando que el campo no se llenó.</w:t>
            </w:r>
          </w:p>
        </w:tc>
      </w:tr>
      <w:tr w:rsidR="00AF71E0" w14:paraId="08B6DCB8" w14:textId="77777777" w:rsidTr="00AF71E0">
        <w:tc>
          <w:tcPr>
            <w:tcW w:w="2267" w:type="dxa"/>
            <w:tcBorders>
              <w:top w:val="single" w:sz="6" w:space="0" w:color="000000"/>
              <w:left w:val="single" w:sz="12" w:space="0" w:color="000000"/>
              <w:bottom w:val="single" w:sz="6" w:space="0" w:color="000000"/>
              <w:right w:val="nil"/>
            </w:tcBorders>
            <w:hideMark/>
          </w:tcPr>
          <w:p w14:paraId="499194F6" w14:textId="77777777" w:rsidR="00AF71E0" w:rsidRDefault="00AF71E0">
            <w:pPr>
              <w:jc w:val="right"/>
              <w:rPr>
                <w:rFonts w:cstheme="minorHAnsi"/>
                <w:b/>
              </w:rPr>
            </w:pPr>
            <w:r>
              <w:rPr>
                <w:rFonts w:cstheme="minorHAnsi"/>
                <w:lang w:val="es-ES"/>
              </w:rPr>
              <w:t>Incluye:</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10C877E" w14:textId="77777777" w:rsidR="00AF71E0" w:rsidRDefault="00AF71E0">
            <w:pPr>
              <w:rPr>
                <w:rFonts w:cstheme="minorHAnsi"/>
                <w:b/>
              </w:rPr>
            </w:pPr>
            <w:r>
              <w:rPr>
                <w:rFonts w:cstheme="minorHAnsi"/>
                <w:lang w:val="es-ES"/>
              </w:rPr>
              <w:t>ninguno</w:t>
            </w:r>
          </w:p>
        </w:tc>
      </w:tr>
      <w:tr w:rsidR="00AF71E0" w14:paraId="05CE0445" w14:textId="77777777" w:rsidTr="00AF71E0">
        <w:tc>
          <w:tcPr>
            <w:tcW w:w="2267" w:type="dxa"/>
            <w:tcBorders>
              <w:top w:val="single" w:sz="6" w:space="0" w:color="000000"/>
              <w:left w:val="single" w:sz="12" w:space="0" w:color="000000"/>
              <w:bottom w:val="single" w:sz="6" w:space="0" w:color="000000"/>
              <w:right w:val="nil"/>
            </w:tcBorders>
            <w:hideMark/>
          </w:tcPr>
          <w:p w14:paraId="6A3E40B4" w14:textId="77777777" w:rsidR="00AF71E0" w:rsidRDefault="00AF71E0">
            <w:pPr>
              <w:jc w:val="right"/>
              <w:rPr>
                <w:rFonts w:cstheme="minorHAnsi"/>
                <w:b/>
              </w:rPr>
            </w:pPr>
            <w:r>
              <w:rPr>
                <w:rFonts w:cstheme="minorHAnsi"/>
                <w:lang w:val="es-ES"/>
              </w:rPr>
              <w:t>prioridad:</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1452CA1" w14:textId="77777777" w:rsidR="00AF71E0" w:rsidRDefault="00AF71E0">
            <w:pPr>
              <w:rPr>
                <w:rFonts w:cstheme="minorHAnsi"/>
                <w:bCs/>
              </w:rPr>
            </w:pPr>
            <w:r>
              <w:rPr>
                <w:rFonts w:cstheme="minorHAnsi"/>
                <w:bCs/>
              </w:rPr>
              <w:t>medio</w:t>
            </w:r>
          </w:p>
        </w:tc>
      </w:tr>
      <w:tr w:rsidR="00AF71E0" w14:paraId="26995AD9" w14:textId="77777777" w:rsidTr="00AF71E0">
        <w:tc>
          <w:tcPr>
            <w:tcW w:w="2267" w:type="dxa"/>
            <w:tcBorders>
              <w:top w:val="single" w:sz="6" w:space="0" w:color="000000"/>
              <w:left w:val="single" w:sz="12" w:space="0" w:color="000000"/>
              <w:bottom w:val="single" w:sz="6" w:space="0" w:color="000000"/>
              <w:right w:val="nil"/>
            </w:tcBorders>
            <w:hideMark/>
          </w:tcPr>
          <w:p w14:paraId="4B866E35" w14:textId="77777777" w:rsidR="00AF71E0" w:rsidRDefault="00AF71E0">
            <w:pPr>
              <w:jc w:val="right"/>
              <w:rPr>
                <w:rFonts w:cstheme="minorHAnsi"/>
                <w:b/>
              </w:rPr>
            </w:pPr>
            <w:r>
              <w:rPr>
                <w:rFonts w:cstheme="minorHAnsi"/>
                <w:lang w:val="es-ES"/>
              </w:rPr>
              <w:t>Frecuencia de uso: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7F3EC85C" w14:textId="77777777" w:rsidR="00AF71E0" w:rsidRDefault="00AF71E0">
            <w:pPr>
              <w:rPr>
                <w:rFonts w:cstheme="minorHAnsi"/>
                <w:b/>
              </w:rPr>
            </w:pPr>
            <w:r>
              <w:rPr>
                <w:rFonts w:cstheme="minorHAnsi"/>
                <w:lang w:val="es-ES"/>
              </w:rPr>
              <w:t>Las veces que el presidente o el vicepresidente necesite filtrar las publicaciones.</w:t>
            </w:r>
          </w:p>
        </w:tc>
      </w:tr>
      <w:tr w:rsidR="00AF71E0" w14:paraId="22789FFA" w14:textId="77777777" w:rsidTr="00AF71E0">
        <w:tc>
          <w:tcPr>
            <w:tcW w:w="2267" w:type="dxa"/>
            <w:tcBorders>
              <w:top w:val="single" w:sz="6" w:space="0" w:color="000000"/>
              <w:left w:val="single" w:sz="12" w:space="0" w:color="000000"/>
              <w:bottom w:val="single" w:sz="6" w:space="0" w:color="000000"/>
              <w:right w:val="nil"/>
            </w:tcBorders>
            <w:hideMark/>
          </w:tcPr>
          <w:p w14:paraId="643F002F" w14:textId="77777777" w:rsidR="00AF71E0" w:rsidRDefault="00AF71E0">
            <w:pPr>
              <w:jc w:val="right"/>
              <w:rPr>
                <w:rFonts w:cstheme="minorHAnsi"/>
                <w:b/>
              </w:rPr>
            </w:pPr>
            <w:r>
              <w:rPr>
                <w:rFonts w:cstheme="minorHAnsi"/>
                <w:lang w:val="es-ES"/>
              </w:rPr>
              <w:t>Reglas de negocio:</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5FF7049B" w14:textId="77777777" w:rsidR="00AF71E0" w:rsidRDefault="00AF71E0">
            <w:pPr>
              <w:rPr>
                <w:rFonts w:cstheme="minorHAnsi"/>
              </w:rPr>
            </w:pPr>
            <w:r>
              <w:rPr>
                <w:rFonts w:cstheme="minorHAnsi"/>
              </w:rPr>
              <w:t>Ninguna</w:t>
            </w:r>
          </w:p>
        </w:tc>
      </w:tr>
      <w:tr w:rsidR="00AF71E0" w14:paraId="450334D2" w14:textId="77777777" w:rsidTr="00AF71E0">
        <w:tc>
          <w:tcPr>
            <w:tcW w:w="2267" w:type="dxa"/>
            <w:tcBorders>
              <w:top w:val="single" w:sz="6" w:space="0" w:color="000000"/>
              <w:left w:val="single" w:sz="12" w:space="0" w:color="000000"/>
              <w:bottom w:val="single" w:sz="6" w:space="0" w:color="000000"/>
              <w:right w:val="nil"/>
            </w:tcBorders>
            <w:hideMark/>
          </w:tcPr>
          <w:p w14:paraId="089E025B" w14:textId="77777777" w:rsidR="00AF71E0" w:rsidRDefault="00AF71E0">
            <w:pPr>
              <w:jc w:val="right"/>
              <w:rPr>
                <w:rFonts w:cstheme="minorHAnsi"/>
                <w:b/>
              </w:rPr>
            </w:pPr>
            <w:r>
              <w:rPr>
                <w:rFonts w:cstheme="minorHAnsi"/>
                <w:lang w:val="es-ES"/>
              </w:rPr>
              <w:t>Requisitos especiales: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30CD09F1" w14:textId="77777777" w:rsidR="00AF71E0" w:rsidRDefault="00AF71E0">
            <w:pPr>
              <w:suppressAutoHyphens/>
              <w:spacing w:after="0" w:line="240" w:lineRule="auto"/>
              <w:rPr>
                <w:rFonts w:cstheme="minorHAnsi"/>
                <w:b/>
              </w:rPr>
            </w:pPr>
            <w:r>
              <w:rPr>
                <w:lang w:val="es-ES"/>
              </w:rPr>
              <w:t>1.El presidente y vicepresidente cuentan con una conexión a internet estable la cual le permite realizar las acciones deseadas.</w:t>
            </w:r>
          </w:p>
        </w:tc>
      </w:tr>
      <w:tr w:rsidR="00AF71E0" w14:paraId="464FE012" w14:textId="77777777" w:rsidTr="00AF71E0">
        <w:trPr>
          <w:trHeight w:val="720"/>
        </w:trPr>
        <w:tc>
          <w:tcPr>
            <w:tcW w:w="2267" w:type="dxa"/>
            <w:tcBorders>
              <w:top w:val="single" w:sz="6" w:space="0" w:color="000000"/>
              <w:left w:val="single" w:sz="12" w:space="0" w:color="000000"/>
              <w:bottom w:val="single" w:sz="6" w:space="0" w:color="000000"/>
              <w:right w:val="nil"/>
            </w:tcBorders>
            <w:hideMark/>
          </w:tcPr>
          <w:p w14:paraId="270E4710" w14:textId="77777777" w:rsidR="00AF71E0" w:rsidRDefault="00AF71E0">
            <w:pPr>
              <w:jc w:val="right"/>
              <w:rPr>
                <w:rFonts w:cstheme="minorHAnsi"/>
                <w:b/>
              </w:rPr>
            </w:pPr>
            <w:r>
              <w:rPr>
                <w:rFonts w:cstheme="minorHAnsi"/>
                <w:lang w:val="es-ES"/>
              </w:rPr>
              <w:t>Suposiciones:</w:t>
            </w:r>
          </w:p>
        </w:tc>
        <w:tc>
          <w:tcPr>
            <w:tcW w:w="7322" w:type="dxa"/>
            <w:gridSpan w:val="3"/>
            <w:tcBorders>
              <w:top w:val="single" w:sz="6" w:space="0" w:color="000000"/>
              <w:left w:val="single" w:sz="6" w:space="0" w:color="000000"/>
              <w:bottom w:val="single" w:sz="6" w:space="0" w:color="000000"/>
              <w:right w:val="single" w:sz="12" w:space="0" w:color="000000"/>
            </w:tcBorders>
            <w:hideMark/>
          </w:tcPr>
          <w:p w14:paraId="69C9046E" w14:textId="77777777" w:rsidR="00AF71E0" w:rsidRDefault="00AF71E0">
            <w:pPr>
              <w:suppressAutoHyphens/>
              <w:spacing w:after="0" w:line="240" w:lineRule="auto"/>
              <w:rPr>
                <w:rFonts w:cstheme="minorHAnsi"/>
                <w:b/>
              </w:rPr>
            </w:pPr>
            <w:r>
              <w:rPr>
                <w:rFonts w:cstheme="minorHAnsi"/>
                <w:lang w:val="es-ES"/>
              </w:rPr>
              <w:t xml:space="preserve">1.Suponiendo que el </w:t>
            </w:r>
            <w:r>
              <w:rPr>
                <w:lang w:val="es-ES"/>
              </w:rPr>
              <w:t>presidente y vicepresidente,</w:t>
            </w:r>
            <w:r>
              <w:rPr>
                <w:rFonts w:cstheme="minorHAnsi"/>
                <w:lang w:val="es-ES"/>
              </w:rPr>
              <w:t xml:space="preserve"> ya hayan tenido una previa capacitación para la utilización del caso uso.</w:t>
            </w:r>
          </w:p>
          <w:p w14:paraId="5FBBE512" w14:textId="77777777" w:rsidR="00AF71E0" w:rsidRDefault="00AF71E0">
            <w:pPr>
              <w:suppressAutoHyphens/>
              <w:spacing w:after="0" w:line="240" w:lineRule="auto"/>
              <w:rPr>
                <w:rFonts w:cstheme="minorHAnsi"/>
                <w:b/>
              </w:rPr>
            </w:pPr>
            <w:r>
              <w:rPr>
                <w:rFonts w:cstheme="minorHAnsi"/>
              </w:rPr>
              <w:t xml:space="preserve">2.Suponiendo que el </w:t>
            </w:r>
            <w:r>
              <w:rPr>
                <w:lang w:val="es-ES"/>
              </w:rPr>
              <w:t>presidente y vicepresidente</w:t>
            </w:r>
            <w:r>
              <w:rPr>
                <w:rFonts w:cstheme="minorHAnsi"/>
              </w:rPr>
              <w:t xml:space="preserve"> cuentan con el equipo indicado.</w:t>
            </w:r>
          </w:p>
        </w:tc>
      </w:tr>
      <w:tr w:rsidR="00AF71E0" w14:paraId="1BA7C461" w14:textId="77777777" w:rsidTr="00AF71E0">
        <w:tc>
          <w:tcPr>
            <w:tcW w:w="2267" w:type="dxa"/>
            <w:tcBorders>
              <w:top w:val="single" w:sz="6" w:space="0" w:color="000000"/>
              <w:left w:val="single" w:sz="12" w:space="0" w:color="000000"/>
              <w:bottom w:val="single" w:sz="12" w:space="0" w:color="000000"/>
              <w:right w:val="nil"/>
            </w:tcBorders>
            <w:hideMark/>
          </w:tcPr>
          <w:p w14:paraId="0153E809" w14:textId="77777777" w:rsidR="00AF71E0" w:rsidRDefault="00AF71E0">
            <w:pPr>
              <w:jc w:val="right"/>
              <w:rPr>
                <w:rFonts w:cstheme="minorHAnsi"/>
                <w:b/>
              </w:rPr>
            </w:pPr>
            <w:r>
              <w:rPr>
                <w:rFonts w:cstheme="minorHAnsi"/>
                <w:lang w:val="es-ES"/>
              </w:rPr>
              <w:t>Notas y problemas:</w:t>
            </w:r>
          </w:p>
        </w:tc>
        <w:tc>
          <w:tcPr>
            <w:tcW w:w="7322" w:type="dxa"/>
            <w:gridSpan w:val="3"/>
            <w:tcBorders>
              <w:top w:val="single" w:sz="6" w:space="0" w:color="000000"/>
              <w:left w:val="single" w:sz="6" w:space="0" w:color="000000"/>
              <w:bottom w:val="single" w:sz="12" w:space="0" w:color="000000"/>
              <w:right w:val="single" w:sz="12" w:space="0" w:color="000000"/>
            </w:tcBorders>
          </w:tcPr>
          <w:p w14:paraId="0AF95E6A" w14:textId="77777777" w:rsidR="00AF71E0" w:rsidRDefault="00AF71E0">
            <w:pPr>
              <w:rPr>
                <w:rFonts w:cstheme="minorHAnsi"/>
                <w:b/>
              </w:rPr>
            </w:pPr>
          </w:p>
        </w:tc>
      </w:tr>
    </w:tbl>
    <w:p w14:paraId="0E25813D" w14:textId="77777777" w:rsidR="00AF71E0" w:rsidRDefault="00AF71E0" w:rsidP="00AF71E0"/>
    <w:p w14:paraId="4FDBC1A3" w14:textId="77777777" w:rsidR="00AF71E0" w:rsidRDefault="00AF71E0" w:rsidP="00AF71E0"/>
    <w:p w14:paraId="3CA05C73" w14:textId="77777777" w:rsidR="00AF71E0" w:rsidRDefault="00AF71E0" w:rsidP="00AF71E0"/>
    <w:p w14:paraId="6F077BD8" w14:textId="77777777" w:rsidR="00AF71E0" w:rsidRDefault="00AF71E0" w:rsidP="00AF71E0"/>
    <w:tbl>
      <w:tblPr>
        <w:tblW w:w="9590" w:type="dxa"/>
        <w:tblInd w:w="-15" w:type="dxa"/>
        <w:tblLook w:val="04A0" w:firstRow="1" w:lastRow="0" w:firstColumn="1" w:lastColumn="0" w:noHBand="0" w:noVBand="1"/>
      </w:tblPr>
      <w:tblGrid>
        <w:gridCol w:w="2268"/>
        <w:gridCol w:w="2196"/>
        <w:gridCol w:w="2196"/>
        <w:gridCol w:w="2930"/>
      </w:tblGrid>
      <w:tr w:rsidR="00AF71E0" w14:paraId="1DDEF3F2" w14:textId="77777777" w:rsidTr="00AF71E0">
        <w:tc>
          <w:tcPr>
            <w:tcW w:w="2267" w:type="dxa"/>
            <w:tcBorders>
              <w:top w:val="single" w:sz="6" w:space="0" w:color="000000"/>
              <w:left w:val="single" w:sz="12" w:space="0" w:color="000000"/>
              <w:bottom w:val="single" w:sz="12" w:space="0" w:color="000000"/>
              <w:right w:val="nil"/>
            </w:tcBorders>
            <w:hideMark/>
          </w:tcPr>
          <w:p w14:paraId="0D270608" w14:textId="77777777" w:rsidR="00AF71E0" w:rsidRDefault="00AF71E0">
            <w:pPr>
              <w:jc w:val="right"/>
              <w:rPr>
                <w:rFonts w:cstheme="minorHAnsi"/>
                <w:lang w:val="es-ES"/>
              </w:rPr>
            </w:pPr>
            <w:r>
              <w:rPr>
                <w:rFonts w:cstheme="minorHAnsi"/>
                <w:lang w:val="es-ES"/>
              </w:rPr>
              <w:t>ID de caso de uso:</w:t>
            </w:r>
          </w:p>
        </w:tc>
        <w:tc>
          <w:tcPr>
            <w:tcW w:w="7322" w:type="dxa"/>
            <w:gridSpan w:val="3"/>
            <w:tcBorders>
              <w:top w:val="single" w:sz="6" w:space="0" w:color="000000"/>
              <w:left w:val="single" w:sz="6" w:space="0" w:color="000000"/>
              <w:bottom w:val="single" w:sz="12" w:space="0" w:color="000000"/>
              <w:right w:val="single" w:sz="12" w:space="0" w:color="000000"/>
            </w:tcBorders>
            <w:hideMark/>
          </w:tcPr>
          <w:p w14:paraId="2D1F1E6D" w14:textId="77777777" w:rsidR="00AF71E0" w:rsidRDefault="00AF71E0">
            <w:pPr>
              <w:rPr>
                <w:rFonts w:cstheme="minorHAnsi"/>
                <w:bCs/>
              </w:rPr>
            </w:pPr>
            <w:r>
              <w:rPr>
                <w:rFonts w:cstheme="minorHAnsi"/>
                <w:bCs/>
              </w:rPr>
              <w:t>CU-25</w:t>
            </w:r>
          </w:p>
        </w:tc>
      </w:tr>
      <w:tr w:rsidR="00AF71E0" w14:paraId="5D581C26" w14:textId="77777777" w:rsidTr="00AF71E0">
        <w:tc>
          <w:tcPr>
            <w:tcW w:w="2267" w:type="dxa"/>
            <w:tcBorders>
              <w:top w:val="single" w:sz="6" w:space="0" w:color="000000"/>
              <w:left w:val="single" w:sz="12" w:space="0" w:color="000000"/>
              <w:bottom w:val="single" w:sz="12" w:space="0" w:color="000000"/>
              <w:right w:val="nil"/>
            </w:tcBorders>
            <w:hideMark/>
          </w:tcPr>
          <w:p w14:paraId="0D41552C" w14:textId="77777777" w:rsidR="00AF71E0" w:rsidRDefault="00AF71E0">
            <w:pPr>
              <w:jc w:val="right"/>
              <w:rPr>
                <w:rFonts w:cstheme="minorHAnsi"/>
                <w:lang w:val="es-ES"/>
              </w:rPr>
            </w:pPr>
            <w:r>
              <w:rPr>
                <w:rFonts w:cstheme="minorHAnsi"/>
                <w:lang w:val="es-ES"/>
              </w:rPr>
              <w:t>Usar nombre de caso:</w:t>
            </w:r>
          </w:p>
        </w:tc>
        <w:tc>
          <w:tcPr>
            <w:tcW w:w="7322" w:type="dxa"/>
            <w:gridSpan w:val="3"/>
            <w:tcBorders>
              <w:top w:val="single" w:sz="6" w:space="0" w:color="000000"/>
              <w:left w:val="single" w:sz="6" w:space="0" w:color="000000"/>
              <w:bottom w:val="single" w:sz="12" w:space="0" w:color="000000"/>
              <w:right w:val="single" w:sz="12" w:space="0" w:color="000000"/>
            </w:tcBorders>
            <w:hideMark/>
          </w:tcPr>
          <w:p w14:paraId="1E6D2CB0" w14:textId="77777777" w:rsidR="00AF71E0" w:rsidRDefault="00AF71E0">
            <w:pPr>
              <w:rPr>
                <w:rFonts w:cstheme="minorHAnsi"/>
                <w:b/>
              </w:rPr>
            </w:pPr>
            <w:r>
              <w:rPr>
                <w:rFonts w:cstheme="minorHAnsi"/>
                <w:bCs/>
              </w:rPr>
              <w:t xml:space="preserve">Editar Publicación </w:t>
            </w:r>
          </w:p>
        </w:tc>
      </w:tr>
      <w:tr w:rsidR="00AF71E0" w14:paraId="6B2E3FF9" w14:textId="77777777" w:rsidTr="00AF71E0">
        <w:tc>
          <w:tcPr>
            <w:tcW w:w="2268" w:type="dxa"/>
            <w:tcBorders>
              <w:top w:val="single" w:sz="6" w:space="0" w:color="000000"/>
              <w:left w:val="single" w:sz="12" w:space="0" w:color="000000"/>
              <w:bottom w:val="single" w:sz="6" w:space="0" w:color="000000"/>
              <w:right w:val="nil"/>
            </w:tcBorders>
            <w:hideMark/>
          </w:tcPr>
          <w:p w14:paraId="183CD132"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70323A83"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51FB9B24" w14:textId="77777777" w:rsidR="00AF71E0" w:rsidRDefault="00AF71E0">
            <w:pPr>
              <w:jc w:val="right"/>
            </w:pPr>
            <w:r>
              <w:rPr>
                <w:lang w:val="es-ES"/>
              </w:rPr>
              <w:t>creado por:</w:t>
            </w:r>
          </w:p>
        </w:tc>
        <w:tc>
          <w:tcPr>
            <w:tcW w:w="2928" w:type="dxa"/>
            <w:tcBorders>
              <w:top w:val="single" w:sz="6" w:space="0" w:color="000000"/>
              <w:left w:val="single" w:sz="6" w:space="0" w:color="000000"/>
              <w:bottom w:val="single" w:sz="6" w:space="0" w:color="000000"/>
              <w:right w:val="single" w:sz="12" w:space="0" w:color="000000"/>
            </w:tcBorders>
            <w:hideMark/>
          </w:tcPr>
          <w:p w14:paraId="3C7B8F1E"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r>
      <w:tr w:rsidR="00AF71E0" w14:paraId="2AE226DF" w14:textId="77777777" w:rsidTr="00AF71E0">
        <w:tc>
          <w:tcPr>
            <w:tcW w:w="2268" w:type="dxa"/>
            <w:tcBorders>
              <w:top w:val="single" w:sz="6" w:space="0" w:color="000000"/>
              <w:left w:val="single" w:sz="12" w:space="0" w:color="000000"/>
              <w:bottom w:val="single" w:sz="6" w:space="0" w:color="000000"/>
              <w:right w:val="nil"/>
            </w:tcBorders>
            <w:hideMark/>
          </w:tcPr>
          <w:p w14:paraId="685917A2"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3CEC9C82"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5C3D0E54" w14:textId="77777777" w:rsidR="00AF71E0" w:rsidRDefault="00AF71E0">
            <w:pPr>
              <w:jc w:val="right"/>
            </w:pPr>
            <w:r>
              <w:rPr>
                <w:lang w:val="es-ES"/>
              </w:rPr>
              <w:t>Fecha de creación:</w:t>
            </w:r>
          </w:p>
        </w:tc>
        <w:tc>
          <w:tcPr>
            <w:tcW w:w="2928" w:type="dxa"/>
            <w:tcBorders>
              <w:top w:val="single" w:sz="6" w:space="0" w:color="000000"/>
              <w:left w:val="single" w:sz="6" w:space="0" w:color="000000"/>
              <w:bottom w:val="single" w:sz="6" w:space="0" w:color="000000"/>
              <w:right w:val="single" w:sz="12" w:space="0" w:color="000000"/>
            </w:tcBorders>
            <w:hideMark/>
          </w:tcPr>
          <w:p w14:paraId="2D5B83F5" w14:textId="77777777" w:rsidR="00AF71E0" w:rsidRDefault="00AF71E0">
            <w:r>
              <w:rPr>
                <w:lang w:val="es-ES"/>
              </w:rPr>
              <w:t>30/05/2021</w:t>
            </w:r>
          </w:p>
        </w:tc>
      </w:tr>
      <w:tr w:rsidR="00AF71E0" w14:paraId="27E0B02F" w14:textId="77777777" w:rsidTr="00AF71E0">
        <w:tc>
          <w:tcPr>
            <w:tcW w:w="2268" w:type="dxa"/>
            <w:tcBorders>
              <w:top w:val="single" w:sz="6" w:space="0" w:color="000000"/>
              <w:left w:val="single" w:sz="12" w:space="0" w:color="000000"/>
              <w:bottom w:val="single" w:sz="6" w:space="0" w:color="000000"/>
              <w:right w:val="nil"/>
            </w:tcBorders>
            <w:hideMark/>
          </w:tcPr>
          <w:p w14:paraId="40F9FCD2" w14:textId="77777777" w:rsidR="00AF71E0" w:rsidRDefault="00AF71E0">
            <w:pPr>
              <w:jc w:val="right"/>
            </w:pPr>
            <w:r>
              <w:rPr>
                <w:lang w:val="es-ES"/>
              </w:rPr>
              <w:lastRenderedPageBreak/>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164ECE3" w14:textId="77777777" w:rsidR="00AF71E0" w:rsidRDefault="00AF71E0">
            <w:r>
              <w:rPr>
                <w:lang w:val="es-ES"/>
              </w:rPr>
              <w:t>Presidente, vicepresidente</w:t>
            </w:r>
          </w:p>
        </w:tc>
      </w:tr>
      <w:tr w:rsidR="00AF71E0" w14:paraId="2F72AA68" w14:textId="77777777" w:rsidTr="00AF71E0">
        <w:tc>
          <w:tcPr>
            <w:tcW w:w="2268" w:type="dxa"/>
            <w:tcBorders>
              <w:top w:val="single" w:sz="6" w:space="0" w:color="000000"/>
              <w:left w:val="single" w:sz="12" w:space="0" w:color="000000"/>
              <w:bottom w:val="single" w:sz="6" w:space="0" w:color="000000"/>
              <w:right w:val="nil"/>
            </w:tcBorders>
            <w:hideMark/>
          </w:tcPr>
          <w:p w14:paraId="71D3CE3E"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9C1230" w14:textId="77777777" w:rsidR="00AF71E0" w:rsidRDefault="00AF71E0">
            <w:r>
              <w:t>El presidente o el vicepresidente podrán editar los datos de la publicación que ya se tiene registrado y así asignarle un nuevo valor.</w:t>
            </w:r>
          </w:p>
        </w:tc>
      </w:tr>
      <w:tr w:rsidR="00AF71E0" w14:paraId="387CFCDF" w14:textId="77777777" w:rsidTr="00AF71E0">
        <w:tc>
          <w:tcPr>
            <w:tcW w:w="2268" w:type="dxa"/>
            <w:tcBorders>
              <w:top w:val="single" w:sz="6" w:space="0" w:color="000000"/>
              <w:left w:val="single" w:sz="12" w:space="0" w:color="000000"/>
              <w:bottom w:val="single" w:sz="6" w:space="0" w:color="000000"/>
              <w:right w:val="nil"/>
            </w:tcBorders>
            <w:hideMark/>
          </w:tcPr>
          <w:p w14:paraId="5D0031FE"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B8AD1C9" w14:textId="77777777" w:rsidR="00AF71E0" w:rsidRDefault="00AF71E0">
            <w:pPr>
              <w:suppressAutoHyphens/>
              <w:spacing w:after="0" w:line="240" w:lineRule="auto"/>
            </w:pPr>
            <w:r>
              <w:rPr>
                <w:lang w:val="es-ES"/>
              </w:rPr>
              <w:t>1. El presidente o el vicepresidente para ingresar debe de tener las credenciales validas de ingreso al sistema.</w:t>
            </w:r>
          </w:p>
          <w:p w14:paraId="479EF72B" w14:textId="77777777" w:rsidR="00AF71E0" w:rsidRDefault="00AF71E0">
            <w:pPr>
              <w:suppressAutoHyphens/>
              <w:spacing w:after="0" w:line="240" w:lineRule="auto"/>
            </w:pPr>
            <w:r>
              <w:rPr>
                <w:lang w:val="es-ES"/>
              </w:rPr>
              <w:t xml:space="preserve">2. El presidente o el vicepresidente debe estar </w:t>
            </w:r>
            <w:proofErr w:type="spellStart"/>
            <w:r>
              <w:rPr>
                <w:lang w:val="es-ES"/>
              </w:rPr>
              <w:t>logueado</w:t>
            </w:r>
            <w:proofErr w:type="spellEnd"/>
            <w:r>
              <w:rPr>
                <w:lang w:val="es-ES"/>
              </w:rPr>
              <w:t xml:space="preserve"> en el sistema.</w:t>
            </w:r>
          </w:p>
        </w:tc>
      </w:tr>
      <w:tr w:rsidR="00AF71E0" w14:paraId="55545FCD" w14:textId="77777777" w:rsidTr="00AF71E0">
        <w:tc>
          <w:tcPr>
            <w:tcW w:w="2268" w:type="dxa"/>
            <w:tcBorders>
              <w:top w:val="single" w:sz="6" w:space="0" w:color="000000"/>
              <w:left w:val="single" w:sz="12" w:space="0" w:color="000000"/>
              <w:bottom w:val="single" w:sz="6" w:space="0" w:color="000000"/>
              <w:right w:val="nil"/>
            </w:tcBorders>
            <w:hideMark/>
          </w:tcPr>
          <w:p w14:paraId="2DFDBF18"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A98CB84" w14:textId="77777777" w:rsidR="00AF71E0" w:rsidRDefault="00AF71E0">
            <w:pPr>
              <w:spacing w:line="360" w:lineRule="auto"/>
              <w:rPr>
                <w:rFonts w:cstheme="minorHAnsi"/>
              </w:rPr>
            </w:pPr>
            <w:r>
              <w:rPr>
                <w:rFonts w:cstheme="minorHAnsi"/>
              </w:rPr>
              <w:t>1.Se muestra la página principal de la web.</w:t>
            </w:r>
          </w:p>
          <w:p w14:paraId="52C471F3" w14:textId="77777777" w:rsidR="00AF71E0" w:rsidRDefault="00AF71E0">
            <w:pPr>
              <w:suppressAutoHyphens/>
              <w:spacing w:after="0" w:line="240" w:lineRule="auto"/>
            </w:pPr>
            <w:r>
              <w:rPr>
                <w:rFonts w:cstheme="minorHAnsi"/>
              </w:rPr>
              <w:t>2.Se despliega el menú de navegación.</w:t>
            </w:r>
          </w:p>
        </w:tc>
      </w:tr>
      <w:tr w:rsidR="00AF71E0" w14:paraId="301C10F5" w14:textId="77777777" w:rsidTr="00AF71E0">
        <w:tc>
          <w:tcPr>
            <w:tcW w:w="2268" w:type="dxa"/>
            <w:tcBorders>
              <w:top w:val="single" w:sz="6" w:space="0" w:color="000000"/>
              <w:left w:val="single" w:sz="12" w:space="0" w:color="000000"/>
              <w:bottom w:val="single" w:sz="6" w:space="0" w:color="000000"/>
              <w:right w:val="nil"/>
            </w:tcBorders>
            <w:hideMark/>
          </w:tcPr>
          <w:p w14:paraId="20EC243A"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E367600" w14:textId="77777777" w:rsidR="00AF71E0" w:rsidRDefault="00AF71E0" w:rsidP="0003499A">
            <w:pPr>
              <w:pStyle w:val="Prrafodelista"/>
              <w:numPr>
                <w:ilvl w:val="0"/>
                <w:numId w:val="60"/>
              </w:numPr>
              <w:spacing w:line="256" w:lineRule="auto"/>
            </w:pPr>
            <w:r>
              <w:rPr>
                <w:b/>
                <w:bCs/>
                <w:lang w:val="es-ES"/>
              </w:rPr>
              <w:t>Editar</w:t>
            </w:r>
          </w:p>
          <w:p w14:paraId="2A59A8EE" w14:textId="77777777" w:rsidR="00AF71E0" w:rsidRDefault="00AF71E0">
            <w:pPr>
              <w:suppressAutoHyphens/>
              <w:spacing w:after="0" w:line="240" w:lineRule="auto"/>
              <w:rPr>
                <w:rFonts w:cstheme="minorHAnsi"/>
              </w:rPr>
            </w:pPr>
            <w:r>
              <w:rPr>
                <w:rFonts w:cstheme="minorHAnsi"/>
              </w:rPr>
              <w:t>1.  Ingresa al apartado de “Publicaciones”.</w:t>
            </w:r>
          </w:p>
          <w:p w14:paraId="4CB27E83" w14:textId="77777777" w:rsidR="00AF71E0" w:rsidRDefault="00AF71E0">
            <w:pPr>
              <w:suppressAutoHyphens/>
              <w:spacing w:after="0" w:line="240" w:lineRule="auto"/>
              <w:rPr>
                <w:rFonts w:cstheme="minorHAnsi"/>
              </w:rPr>
            </w:pPr>
            <w:r>
              <w:rPr>
                <w:rFonts w:cstheme="minorHAnsi"/>
              </w:rPr>
              <w:t>2. Despliega una opción “Ver tabla de publicaciones”.</w:t>
            </w:r>
          </w:p>
          <w:p w14:paraId="76AC4F70" w14:textId="77777777" w:rsidR="00AF71E0" w:rsidRDefault="00AF71E0">
            <w:pPr>
              <w:suppressAutoHyphens/>
              <w:spacing w:after="0" w:line="240" w:lineRule="auto"/>
              <w:rPr>
                <w:rFonts w:cstheme="minorHAnsi"/>
              </w:rPr>
            </w:pPr>
            <w:r>
              <w:rPr>
                <w:rFonts w:cstheme="minorHAnsi"/>
              </w:rPr>
              <w:t>3. Presiona la opción “Ver tabla de publicaciones”.</w:t>
            </w:r>
          </w:p>
          <w:p w14:paraId="4B707273" w14:textId="77777777" w:rsidR="00AF71E0" w:rsidRDefault="00AF71E0">
            <w:pPr>
              <w:suppressAutoHyphens/>
              <w:spacing w:after="0" w:line="240" w:lineRule="auto"/>
              <w:rPr>
                <w:rFonts w:cstheme="minorHAnsi"/>
              </w:rPr>
            </w:pPr>
            <w:r>
              <w:rPr>
                <w:rFonts w:cstheme="minorHAnsi"/>
              </w:rPr>
              <w:t>4. Se muestra un pequeño formulario para realizar filtros de las publicaciones, con los campos: campo para buscar una publicación (Text), seleccionar fecha (Date) y un botón filtrar (</w:t>
            </w:r>
            <w:proofErr w:type="spellStart"/>
            <w:r>
              <w:rPr>
                <w:rFonts w:cstheme="minorHAnsi"/>
              </w:rPr>
              <w:t>Button</w:t>
            </w:r>
            <w:proofErr w:type="spellEnd"/>
            <w:r>
              <w:rPr>
                <w:rFonts w:cstheme="minorHAnsi"/>
              </w:rPr>
              <w:t>), además en la parte inferior hay una tabla que en cada fila tiene los botones “Editar” y “Eliminar”.</w:t>
            </w:r>
          </w:p>
          <w:p w14:paraId="33E37BDF" w14:textId="77777777" w:rsidR="00AF71E0" w:rsidRDefault="00AF71E0">
            <w:pPr>
              <w:suppressAutoHyphens/>
              <w:spacing w:after="0" w:line="240" w:lineRule="auto"/>
            </w:pPr>
            <w:r>
              <w:t>5.  Se presiona en cualquier fila el botón “Editar”.</w:t>
            </w:r>
          </w:p>
          <w:p w14:paraId="3913E88A" w14:textId="77777777" w:rsidR="00AF71E0" w:rsidRDefault="00AF71E0">
            <w:pPr>
              <w:suppressAutoHyphens/>
              <w:spacing w:after="0" w:line="240" w:lineRule="auto"/>
            </w:pPr>
            <w:r>
              <w:t>6.  Se levanta un formulario con todos los datos cargados en sus respectivos campos.</w:t>
            </w:r>
          </w:p>
          <w:p w14:paraId="4BCCB765" w14:textId="77777777" w:rsidR="00AF71E0" w:rsidRDefault="00AF71E0">
            <w:pPr>
              <w:suppressAutoHyphens/>
              <w:spacing w:after="0" w:line="240" w:lineRule="auto"/>
            </w:pPr>
            <w:r>
              <w:t>7.  Se modifica algún campo del formulario.</w:t>
            </w:r>
          </w:p>
          <w:p w14:paraId="07A47F8D" w14:textId="77777777" w:rsidR="00AF71E0" w:rsidRDefault="00AF71E0">
            <w:pPr>
              <w:suppressAutoHyphens/>
              <w:spacing w:after="0" w:line="240" w:lineRule="auto"/>
            </w:pPr>
            <w:r>
              <w:t xml:space="preserve">8.  Al realizar los cambios pulsa en el botón “Guardar cambios” </w:t>
            </w:r>
          </w:p>
          <w:p w14:paraId="4CBE003D" w14:textId="77777777" w:rsidR="00AF71E0" w:rsidRDefault="00AF71E0">
            <w:pPr>
              <w:suppressAutoHyphens/>
              <w:spacing w:after="0" w:line="240" w:lineRule="auto"/>
            </w:pPr>
            <w:r>
              <w:t>9.  El sistema informa “Se actualizo correctamente”.</w:t>
            </w:r>
          </w:p>
        </w:tc>
      </w:tr>
      <w:tr w:rsidR="00AF71E0" w14:paraId="7755850D" w14:textId="77777777" w:rsidTr="00AF71E0">
        <w:tc>
          <w:tcPr>
            <w:tcW w:w="2268" w:type="dxa"/>
            <w:tcBorders>
              <w:top w:val="single" w:sz="6" w:space="0" w:color="000000"/>
              <w:left w:val="single" w:sz="12" w:space="0" w:color="000000"/>
              <w:bottom w:val="single" w:sz="6" w:space="0" w:color="000000"/>
              <w:right w:val="nil"/>
            </w:tcBorders>
            <w:hideMark/>
          </w:tcPr>
          <w:p w14:paraId="3FC356F4"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3EBA136" w14:textId="77777777" w:rsidR="00AF71E0" w:rsidRDefault="00AF71E0" w:rsidP="0003499A">
            <w:pPr>
              <w:pStyle w:val="Prrafodelista"/>
              <w:numPr>
                <w:ilvl w:val="0"/>
                <w:numId w:val="61"/>
              </w:numPr>
              <w:spacing w:line="256" w:lineRule="auto"/>
              <w:rPr>
                <w:b/>
                <w:bCs/>
              </w:rPr>
            </w:pPr>
            <w:r>
              <w:rPr>
                <w:b/>
                <w:bCs/>
              </w:rPr>
              <w:t>Se pulsa el botón cancelar</w:t>
            </w:r>
          </w:p>
          <w:p w14:paraId="419474E6" w14:textId="77777777" w:rsidR="00AF71E0" w:rsidRDefault="00AF71E0">
            <w:pPr>
              <w:pStyle w:val="Prrafodelista"/>
              <w:ind w:left="360"/>
            </w:pPr>
            <w:r>
              <w:t>Si pulsa el botón “Cancelar” vuelve al punto 4 y no se guardan los cambios.</w:t>
            </w:r>
          </w:p>
        </w:tc>
      </w:tr>
      <w:tr w:rsidR="00AF71E0" w14:paraId="1E0B072B" w14:textId="77777777" w:rsidTr="00AF71E0">
        <w:tc>
          <w:tcPr>
            <w:tcW w:w="2268" w:type="dxa"/>
            <w:tcBorders>
              <w:top w:val="single" w:sz="6" w:space="0" w:color="000000"/>
              <w:left w:val="single" w:sz="12" w:space="0" w:color="000000"/>
              <w:bottom w:val="single" w:sz="6" w:space="0" w:color="000000"/>
              <w:right w:val="nil"/>
            </w:tcBorders>
            <w:hideMark/>
          </w:tcPr>
          <w:p w14:paraId="26DE3A56"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670BD66" w14:textId="77777777" w:rsidR="00AF71E0" w:rsidRDefault="00AF71E0" w:rsidP="0003499A">
            <w:pPr>
              <w:pStyle w:val="Prrafodelista"/>
              <w:numPr>
                <w:ilvl w:val="0"/>
                <w:numId w:val="62"/>
              </w:numPr>
              <w:suppressAutoHyphens/>
              <w:spacing w:after="0" w:line="240" w:lineRule="auto"/>
              <w:rPr>
                <w:b/>
              </w:rPr>
            </w:pPr>
            <w:r>
              <w:rPr>
                <w:b/>
                <w:lang w:val="es-ES"/>
              </w:rPr>
              <w:t>El presidente o vicepresidente deja un campo vacío en el formulario</w:t>
            </w:r>
          </w:p>
          <w:p w14:paraId="1E1EC8D3" w14:textId="77777777" w:rsidR="00AF71E0" w:rsidRDefault="00AF71E0">
            <w:pPr>
              <w:pStyle w:val="Prrafodelista"/>
              <w:suppressAutoHyphens/>
              <w:spacing w:after="0" w:line="240" w:lineRule="auto"/>
              <w:ind w:left="360"/>
              <w:rPr>
                <w:b/>
              </w:rPr>
            </w:pPr>
            <w:r>
              <w:rPr>
                <w:bCs/>
                <w:lang w:val="es-ES"/>
              </w:rPr>
              <w:t>Al hacer esto el sistema le indica cuales campos debe de llenar para poder continuar.</w:t>
            </w:r>
          </w:p>
        </w:tc>
      </w:tr>
      <w:tr w:rsidR="00AF71E0" w14:paraId="72DF6986" w14:textId="77777777" w:rsidTr="00AF71E0">
        <w:tc>
          <w:tcPr>
            <w:tcW w:w="2268" w:type="dxa"/>
            <w:tcBorders>
              <w:top w:val="single" w:sz="6" w:space="0" w:color="000000"/>
              <w:left w:val="single" w:sz="12" w:space="0" w:color="000000"/>
              <w:bottom w:val="single" w:sz="6" w:space="0" w:color="000000"/>
              <w:right w:val="nil"/>
            </w:tcBorders>
            <w:hideMark/>
          </w:tcPr>
          <w:p w14:paraId="281EBF29"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E9846C3" w14:textId="77777777" w:rsidR="00AF71E0" w:rsidRDefault="00AF71E0">
            <w:r>
              <w:rPr>
                <w:lang w:val="es-ES"/>
              </w:rPr>
              <w:t>Ninguno</w:t>
            </w:r>
          </w:p>
        </w:tc>
      </w:tr>
      <w:tr w:rsidR="00AF71E0" w14:paraId="6D62C049" w14:textId="77777777" w:rsidTr="00AF71E0">
        <w:tc>
          <w:tcPr>
            <w:tcW w:w="2268" w:type="dxa"/>
            <w:tcBorders>
              <w:top w:val="single" w:sz="6" w:space="0" w:color="000000"/>
              <w:left w:val="single" w:sz="12" w:space="0" w:color="000000"/>
              <w:bottom w:val="single" w:sz="6" w:space="0" w:color="000000"/>
              <w:right w:val="nil"/>
            </w:tcBorders>
            <w:hideMark/>
          </w:tcPr>
          <w:p w14:paraId="7FE02CD7"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253B5A" w14:textId="77777777" w:rsidR="00AF71E0" w:rsidRDefault="00AF71E0">
            <w:r>
              <w:rPr>
                <w:lang w:val="es-ES"/>
              </w:rPr>
              <w:t>Media</w:t>
            </w:r>
          </w:p>
        </w:tc>
      </w:tr>
      <w:tr w:rsidR="00AF71E0" w14:paraId="787B3115" w14:textId="77777777" w:rsidTr="00AF71E0">
        <w:tc>
          <w:tcPr>
            <w:tcW w:w="2268" w:type="dxa"/>
            <w:tcBorders>
              <w:top w:val="single" w:sz="6" w:space="0" w:color="000000"/>
              <w:left w:val="single" w:sz="12" w:space="0" w:color="000000"/>
              <w:bottom w:val="single" w:sz="6" w:space="0" w:color="000000"/>
              <w:right w:val="nil"/>
            </w:tcBorders>
            <w:hideMark/>
          </w:tcPr>
          <w:p w14:paraId="0077B380"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B2DD619" w14:textId="77777777" w:rsidR="00AF71E0" w:rsidRDefault="00AF71E0">
            <w:r>
              <w:t>Las veces que sea necesario modificar algún dato del registro de una publicación.</w:t>
            </w:r>
          </w:p>
        </w:tc>
      </w:tr>
      <w:tr w:rsidR="00AF71E0" w14:paraId="5EB4E5D5" w14:textId="77777777" w:rsidTr="00AF71E0">
        <w:tc>
          <w:tcPr>
            <w:tcW w:w="2268" w:type="dxa"/>
            <w:tcBorders>
              <w:top w:val="single" w:sz="6" w:space="0" w:color="000000"/>
              <w:left w:val="single" w:sz="12" w:space="0" w:color="000000"/>
              <w:bottom w:val="single" w:sz="6" w:space="0" w:color="000000"/>
              <w:right w:val="nil"/>
            </w:tcBorders>
            <w:hideMark/>
          </w:tcPr>
          <w:p w14:paraId="2916DA38" w14:textId="77777777" w:rsidR="00AF71E0" w:rsidRDefault="00AF71E0">
            <w:pPr>
              <w:jc w:val="right"/>
            </w:pPr>
            <w:r>
              <w:rPr>
                <w:lang w:val="es-ES"/>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CBE61A5" w14:textId="77777777" w:rsidR="00AF71E0" w:rsidRDefault="00AF71E0">
            <w:pPr>
              <w:ind w:left="702" w:hanging="702"/>
            </w:pPr>
            <w:r>
              <w:t>Ninguno</w:t>
            </w:r>
          </w:p>
        </w:tc>
      </w:tr>
      <w:tr w:rsidR="00AF71E0" w14:paraId="066D987D" w14:textId="77777777" w:rsidTr="00AF71E0">
        <w:tc>
          <w:tcPr>
            <w:tcW w:w="2268" w:type="dxa"/>
            <w:tcBorders>
              <w:top w:val="single" w:sz="6" w:space="0" w:color="000000"/>
              <w:left w:val="single" w:sz="12" w:space="0" w:color="000000"/>
              <w:bottom w:val="single" w:sz="6" w:space="0" w:color="000000"/>
              <w:right w:val="nil"/>
            </w:tcBorders>
            <w:hideMark/>
          </w:tcPr>
          <w:p w14:paraId="5CE215FC" w14:textId="77777777" w:rsidR="00AF71E0" w:rsidRDefault="00AF71E0">
            <w:pPr>
              <w:jc w:val="right"/>
              <w:rPr>
                <w:lang w:val="es-ES"/>
              </w:rPr>
            </w:pPr>
            <w:r>
              <w:rPr>
                <w:rFonts w:cstheme="minorHAnsi"/>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725D2E" w14:textId="77777777" w:rsidR="00AF71E0" w:rsidRDefault="00AF71E0">
            <w:r>
              <w:rPr>
                <w:lang w:val="es-ES"/>
              </w:rPr>
              <w:t>1.El presidente y vicepresidente cuentan con una conexión a internet estable la cual le permite realizar las acciones deseadas.</w:t>
            </w:r>
          </w:p>
        </w:tc>
      </w:tr>
      <w:tr w:rsidR="00AF71E0" w14:paraId="3B67D55B" w14:textId="77777777" w:rsidTr="00AF71E0">
        <w:tc>
          <w:tcPr>
            <w:tcW w:w="2268" w:type="dxa"/>
            <w:tcBorders>
              <w:top w:val="single" w:sz="6" w:space="0" w:color="000000"/>
              <w:left w:val="single" w:sz="12" w:space="0" w:color="000000"/>
              <w:bottom w:val="single" w:sz="6" w:space="0" w:color="000000"/>
              <w:right w:val="nil"/>
            </w:tcBorders>
            <w:hideMark/>
          </w:tcPr>
          <w:p w14:paraId="357FA0AB" w14:textId="77777777" w:rsidR="00AF71E0" w:rsidRDefault="00AF71E0">
            <w:pPr>
              <w:jc w:val="right"/>
              <w:rPr>
                <w:lang w:val="es-ES"/>
              </w:rPr>
            </w:pPr>
            <w:r>
              <w:rPr>
                <w:rFonts w:cstheme="minorHAnsi"/>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C438EDE" w14:textId="77777777" w:rsidR="00AF71E0" w:rsidRDefault="00AF71E0">
            <w:pPr>
              <w:suppressAutoHyphens/>
              <w:spacing w:after="0" w:line="240" w:lineRule="auto"/>
              <w:rPr>
                <w:rFonts w:cstheme="minorHAnsi"/>
                <w:b/>
              </w:rPr>
            </w:pPr>
            <w:r>
              <w:rPr>
                <w:rFonts w:cstheme="minorHAnsi"/>
                <w:lang w:val="es-ES"/>
              </w:rPr>
              <w:t xml:space="preserve">1. Suponiendo que el </w:t>
            </w:r>
            <w:r>
              <w:rPr>
                <w:lang w:val="es-ES"/>
              </w:rPr>
              <w:t>presidente y vicepresidente,</w:t>
            </w:r>
            <w:r>
              <w:rPr>
                <w:rFonts w:cstheme="minorHAnsi"/>
                <w:lang w:val="es-ES"/>
              </w:rPr>
              <w:t xml:space="preserve"> ya hayan tenido una previa capacitación para la utilización del caso uso.</w:t>
            </w:r>
          </w:p>
          <w:p w14:paraId="46CCD72E" w14:textId="77777777" w:rsidR="00AF71E0" w:rsidRDefault="00AF71E0">
            <w:pPr>
              <w:ind w:left="702" w:hanging="702"/>
            </w:pPr>
            <w:r>
              <w:rPr>
                <w:rFonts w:cstheme="minorHAnsi"/>
              </w:rPr>
              <w:t xml:space="preserve">2. Suponiendo que el </w:t>
            </w:r>
            <w:r>
              <w:rPr>
                <w:lang w:val="es-ES"/>
              </w:rPr>
              <w:t>presidente y vicepresidente</w:t>
            </w:r>
            <w:r>
              <w:rPr>
                <w:rFonts w:cstheme="minorHAnsi"/>
              </w:rPr>
              <w:t xml:space="preserve"> cuentan con el equipo indicado.</w:t>
            </w:r>
          </w:p>
        </w:tc>
      </w:tr>
      <w:tr w:rsidR="00AF71E0" w14:paraId="53B01800" w14:textId="77777777" w:rsidTr="00AF71E0">
        <w:tc>
          <w:tcPr>
            <w:tcW w:w="2268" w:type="dxa"/>
            <w:tcBorders>
              <w:top w:val="single" w:sz="6" w:space="0" w:color="000000"/>
              <w:left w:val="single" w:sz="12" w:space="0" w:color="000000"/>
              <w:bottom w:val="single" w:sz="6" w:space="0" w:color="000000"/>
              <w:right w:val="nil"/>
            </w:tcBorders>
            <w:hideMark/>
          </w:tcPr>
          <w:p w14:paraId="1970CF24" w14:textId="77777777" w:rsidR="00AF71E0" w:rsidRDefault="00AF71E0">
            <w:pPr>
              <w:jc w:val="right"/>
              <w:rPr>
                <w:rFonts w:cstheme="minorHAnsi"/>
                <w:lang w:val="es-ES"/>
              </w:rPr>
            </w:pPr>
            <w:r>
              <w:rPr>
                <w:rFonts w:cstheme="minorHAnsi"/>
                <w:lang w:val="es-ES"/>
              </w:rPr>
              <w:lastRenderedPageBreak/>
              <w:t>Notas y problemas:</w:t>
            </w:r>
          </w:p>
        </w:tc>
        <w:tc>
          <w:tcPr>
            <w:tcW w:w="7320" w:type="dxa"/>
            <w:gridSpan w:val="3"/>
            <w:tcBorders>
              <w:top w:val="single" w:sz="6" w:space="0" w:color="000000"/>
              <w:left w:val="single" w:sz="6" w:space="0" w:color="000000"/>
              <w:bottom w:val="single" w:sz="6" w:space="0" w:color="000000"/>
              <w:right w:val="single" w:sz="12" w:space="0" w:color="000000"/>
            </w:tcBorders>
          </w:tcPr>
          <w:p w14:paraId="17C74BB5" w14:textId="77777777" w:rsidR="00AF71E0" w:rsidRDefault="00AF71E0">
            <w:pPr>
              <w:ind w:left="702" w:hanging="702"/>
            </w:pPr>
          </w:p>
        </w:tc>
      </w:tr>
    </w:tbl>
    <w:p w14:paraId="25958926" w14:textId="77777777" w:rsidR="00AF71E0" w:rsidRDefault="00AF71E0" w:rsidP="00AF71E0"/>
    <w:p w14:paraId="74BB45C7" w14:textId="77777777" w:rsidR="00AF71E0" w:rsidRDefault="00AF71E0" w:rsidP="00AF71E0"/>
    <w:p w14:paraId="4F70CE5D" w14:textId="77777777" w:rsidR="00AF71E0" w:rsidRDefault="00AF71E0" w:rsidP="00AF71E0"/>
    <w:tbl>
      <w:tblPr>
        <w:tblW w:w="0" w:type="auto"/>
        <w:tblInd w:w="-15" w:type="dxa"/>
        <w:tblLayout w:type="fixed"/>
        <w:tblLook w:val="04A0" w:firstRow="1" w:lastRow="0" w:firstColumn="1" w:lastColumn="0" w:noHBand="0" w:noVBand="1"/>
      </w:tblPr>
      <w:tblGrid>
        <w:gridCol w:w="2268"/>
        <w:gridCol w:w="2196"/>
        <w:gridCol w:w="2196"/>
        <w:gridCol w:w="2928"/>
      </w:tblGrid>
      <w:tr w:rsidR="00AF71E0" w14:paraId="56FFF5CA" w14:textId="77777777" w:rsidTr="00AF71E0">
        <w:tc>
          <w:tcPr>
            <w:tcW w:w="2268" w:type="dxa"/>
            <w:tcBorders>
              <w:top w:val="single" w:sz="12" w:space="0" w:color="000000"/>
              <w:left w:val="single" w:sz="12" w:space="0" w:color="000000"/>
              <w:bottom w:val="single" w:sz="6" w:space="0" w:color="000000"/>
              <w:right w:val="nil"/>
            </w:tcBorders>
            <w:hideMark/>
          </w:tcPr>
          <w:p w14:paraId="35A9B55B" w14:textId="77777777" w:rsidR="00AF71E0" w:rsidRDefault="00AF71E0">
            <w:pPr>
              <w:jc w:val="right"/>
            </w:pPr>
            <w:r>
              <w:rPr>
                <w:lang w:val="es-ES"/>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4A9F294B" w14:textId="77777777" w:rsidR="00AF71E0" w:rsidRDefault="00AF71E0">
            <w:r>
              <w:rPr>
                <w:lang w:val="es-ES"/>
              </w:rPr>
              <w:t>CU-26</w:t>
            </w:r>
          </w:p>
        </w:tc>
      </w:tr>
      <w:tr w:rsidR="00AF71E0" w14:paraId="3F3606FF" w14:textId="77777777" w:rsidTr="00AF71E0">
        <w:tc>
          <w:tcPr>
            <w:tcW w:w="2268" w:type="dxa"/>
            <w:tcBorders>
              <w:top w:val="single" w:sz="6" w:space="0" w:color="000000"/>
              <w:left w:val="single" w:sz="12" w:space="0" w:color="000000"/>
              <w:bottom w:val="single" w:sz="6" w:space="0" w:color="000000"/>
              <w:right w:val="nil"/>
            </w:tcBorders>
            <w:hideMark/>
          </w:tcPr>
          <w:p w14:paraId="34853487" w14:textId="77777777" w:rsidR="00AF71E0" w:rsidRDefault="00AF71E0">
            <w:pPr>
              <w:jc w:val="right"/>
            </w:pPr>
            <w:r>
              <w:rPr>
                <w:lang w:val="es-ES"/>
              </w:rPr>
              <w:t>Usar nombre de caso: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53CF954" w14:textId="77777777" w:rsidR="00AF71E0" w:rsidRDefault="00AF71E0">
            <w:pPr>
              <w:tabs>
                <w:tab w:val="center" w:pos="3552"/>
              </w:tabs>
            </w:pPr>
            <w:r>
              <w:rPr>
                <w:lang w:val="es-ES"/>
              </w:rPr>
              <w:t xml:space="preserve">Eliminar Publicación </w:t>
            </w:r>
          </w:p>
        </w:tc>
      </w:tr>
      <w:tr w:rsidR="00AF71E0" w14:paraId="70E5773D" w14:textId="77777777" w:rsidTr="00AF71E0">
        <w:tc>
          <w:tcPr>
            <w:tcW w:w="2268" w:type="dxa"/>
            <w:tcBorders>
              <w:top w:val="single" w:sz="6" w:space="0" w:color="000000"/>
              <w:left w:val="single" w:sz="12" w:space="0" w:color="000000"/>
              <w:bottom w:val="single" w:sz="6" w:space="0" w:color="000000"/>
              <w:right w:val="nil"/>
            </w:tcBorders>
            <w:hideMark/>
          </w:tcPr>
          <w:p w14:paraId="16B74BAA" w14:textId="77777777" w:rsidR="00AF71E0" w:rsidRDefault="00AF71E0">
            <w:pPr>
              <w:jc w:val="right"/>
            </w:pPr>
            <w:r>
              <w:rPr>
                <w:lang w:val="es-ES"/>
              </w:rPr>
              <w:t>creado por:</w:t>
            </w:r>
          </w:p>
        </w:tc>
        <w:tc>
          <w:tcPr>
            <w:tcW w:w="2196" w:type="dxa"/>
            <w:tcBorders>
              <w:top w:val="single" w:sz="6" w:space="0" w:color="000000"/>
              <w:left w:val="single" w:sz="6" w:space="0" w:color="000000"/>
              <w:bottom w:val="single" w:sz="6" w:space="0" w:color="000000"/>
              <w:right w:val="nil"/>
            </w:tcBorders>
            <w:hideMark/>
          </w:tcPr>
          <w:p w14:paraId="10DE893C" w14:textId="77777777" w:rsidR="00AF71E0" w:rsidRDefault="00AF71E0">
            <w:pPr>
              <w:rPr>
                <w:lang w:val="en-US"/>
              </w:rPr>
            </w:pPr>
            <w:r>
              <w:rPr>
                <w:lang w:val="en-US"/>
              </w:rPr>
              <w:t xml:space="preserve">Kenneth Moraga, </w:t>
            </w:r>
            <w:proofErr w:type="spellStart"/>
            <w:r>
              <w:rPr>
                <w:lang w:val="en-US"/>
              </w:rPr>
              <w:t>Heyner</w:t>
            </w:r>
            <w:proofErr w:type="spellEnd"/>
            <w:r>
              <w:rPr>
                <w:lang w:val="en-US"/>
              </w:rPr>
              <w:t xml:space="preserve"> </w:t>
            </w:r>
            <w:proofErr w:type="spellStart"/>
            <w:r>
              <w:rPr>
                <w:lang w:val="en-US"/>
              </w:rPr>
              <w:t>Leiva</w:t>
            </w:r>
            <w:proofErr w:type="spellEnd"/>
            <w:r>
              <w:rPr>
                <w:lang w:val="en-US"/>
              </w:rPr>
              <w:t>, Jafet Lara</w:t>
            </w:r>
          </w:p>
        </w:tc>
        <w:tc>
          <w:tcPr>
            <w:tcW w:w="2196" w:type="dxa"/>
            <w:tcBorders>
              <w:top w:val="single" w:sz="6" w:space="0" w:color="000000"/>
              <w:left w:val="single" w:sz="6" w:space="0" w:color="000000"/>
              <w:bottom w:val="single" w:sz="6" w:space="0" w:color="000000"/>
              <w:right w:val="nil"/>
            </w:tcBorders>
            <w:hideMark/>
          </w:tcPr>
          <w:p w14:paraId="4443796B" w14:textId="77777777" w:rsidR="00AF71E0" w:rsidRDefault="00AF71E0">
            <w:pPr>
              <w:jc w:val="right"/>
            </w:pPr>
            <w:r>
              <w:rPr>
                <w:lang w:val="es-ES"/>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6B95E7AB" w14:textId="77777777" w:rsidR="00AF71E0" w:rsidRDefault="00AF71E0"/>
        </w:tc>
      </w:tr>
      <w:tr w:rsidR="00AF71E0" w14:paraId="7878017D" w14:textId="77777777" w:rsidTr="00AF71E0">
        <w:tc>
          <w:tcPr>
            <w:tcW w:w="2268" w:type="dxa"/>
            <w:tcBorders>
              <w:top w:val="single" w:sz="6" w:space="0" w:color="000000"/>
              <w:left w:val="single" w:sz="12" w:space="0" w:color="000000"/>
              <w:bottom w:val="single" w:sz="6" w:space="0" w:color="000000"/>
              <w:right w:val="nil"/>
            </w:tcBorders>
            <w:hideMark/>
          </w:tcPr>
          <w:p w14:paraId="2E1C638F" w14:textId="77777777" w:rsidR="00AF71E0" w:rsidRDefault="00AF71E0">
            <w:pPr>
              <w:jc w:val="right"/>
            </w:pPr>
            <w:r>
              <w:rPr>
                <w:lang w:val="es-ES"/>
              </w:rPr>
              <w:t>Fecha de creación:</w:t>
            </w:r>
          </w:p>
        </w:tc>
        <w:tc>
          <w:tcPr>
            <w:tcW w:w="2196" w:type="dxa"/>
            <w:tcBorders>
              <w:top w:val="single" w:sz="6" w:space="0" w:color="000000"/>
              <w:left w:val="single" w:sz="6" w:space="0" w:color="000000"/>
              <w:bottom w:val="single" w:sz="6" w:space="0" w:color="000000"/>
              <w:right w:val="nil"/>
            </w:tcBorders>
            <w:hideMark/>
          </w:tcPr>
          <w:p w14:paraId="12243D4B" w14:textId="77777777" w:rsidR="00AF71E0" w:rsidRDefault="00AF71E0">
            <w:r>
              <w:rPr>
                <w:lang w:val="es-ES"/>
              </w:rPr>
              <w:t>30/05/2021</w:t>
            </w:r>
          </w:p>
        </w:tc>
        <w:tc>
          <w:tcPr>
            <w:tcW w:w="2196" w:type="dxa"/>
            <w:tcBorders>
              <w:top w:val="single" w:sz="6" w:space="0" w:color="000000"/>
              <w:left w:val="single" w:sz="6" w:space="0" w:color="000000"/>
              <w:bottom w:val="single" w:sz="6" w:space="0" w:color="000000"/>
              <w:right w:val="nil"/>
            </w:tcBorders>
            <w:hideMark/>
          </w:tcPr>
          <w:p w14:paraId="13501FA5" w14:textId="77777777" w:rsidR="00AF71E0" w:rsidRDefault="00AF71E0">
            <w:pPr>
              <w:jc w:val="right"/>
            </w:pPr>
            <w:r>
              <w:rPr>
                <w:lang w:val="es-ES"/>
              </w:rPr>
              <w:t>Fecha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03DAB5AB" w14:textId="77777777" w:rsidR="00AF71E0" w:rsidRDefault="00AF71E0"/>
        </w:tc>
      </w:tr>
      <w:tr w:rsidR="00AF71E0" w14:paraId="5DB726C1" w14:textId="77777777" w:rsidTr="00AF71E0">
        <w:tc>
          <w:tcPr>
            <w:tcW w:w="2268" w:type="dxa"/>
            <w:tcBorders>
              <w:top w:val="single" w:sz="6" w:space="0" w:color="000000"/>
              <w:left w:val="single" w:sz="12" w:space="0" w:color="000000"/>
              <w:bottom w:val="single" w:sz="6" w:space="0" w:color="000000"/>
              <w:right w:val="nil"/>
            </w:tcBorders>
            <w:hideMark/>
          </w:tcPr>
          <w:p w14:paraId="2EDE043C" w14:textId="77777777" w:rsidR="00AF71E0" w:rsidRDefault="00AF71E0">
            <w:pPr>
              <w:jc w:val="right"/>
            </w:pPr>
            <w:r>
              <w:rPr>
                <w:lang w:val="es-ES"/>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65533F6" w14:textId="77777777" w:rsidR="00AF71E0" w:rsidRDefault="00AF71E0">
            <w:r>
              <w:rPr>
                <w:lang w:val="es-ES"/>
              </w:rPr>
              <w:t>Presidente, vicepresidente</w:t>
            </w:r>
          </w:p>
        </w:tc>
      </w:tr>
      <w:tr w:rsidR="00AF71E0" w14:paraId="0CBBCB2C" w14:textId="77777777" w:rsidTr="00AF71E0">
        <w:tc>
          <w:tcPr>
            <w:tcW w:w="2268" w:type="dxa"/>
            <w:tcBorders>
              <w:top w:val="single" w:sz="6" w:space="0" w:color="000000"/>
              <w:left w:val="single" w:sz="12" w:space="0" w:color="000000"/>
              <w:bottom w:val="single" w:sz="6" w:space="0" w:color="000000"/>
              <w:right w:val="nil"/>
            </w:tcBorders>
            <w:hideMark/>
          </w:tcPr>
          <w:p w14:paraId="56569167" w14:textId="77777777" w:rsidR="00AF71E0" w:rsidRDefault="00AF71E0">
            <w:pPr>
              <w:jc w:val="right"/>
            </w:pPr>
            <w:r>
              <w:rPr>
                <w:lang w:val="es-ES"/>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2150DB5" w14:textId="77777777" w:rsidR="00AF71E0" w:rsidRDefault="00AF71E0">
            <w:r>
              <w:t>El presidente o vicepresidente podrán eliminar el registro de una publicación por alguna razón, y así excluirlo de los demás que están en la lista.</w:t>
            </w:r>
          </w:p>
        </w:tc>
      </w:tr>
      <w:tr w:rsidR="00AF71E0" w14:paraId="678035D2" w14:textId="77777777" w:rsidTr="00AF71E0">
        <w:tc>
          <w:tcPr>
            <w:tcW w:w="2268" w:type="dxa"/>
            <w:tcBorders>
              <w:top w:val="single" w:sz="6" w:space="0" w:color="000000"/>
              <w:left w:val="single" w:sz="12" w:space="0" w:color="000000"/>
              <w:bottom w:val="single" w:sz="6" w:space="0" w:color="000000"/>
              <w:right w:val="nil"/>
            </w:tcBorders>
            <w:hideMark/>
          </w:tcPr>
          <w:p w14:paraId="1B6E1879" w14:textId="77777777" w:rsidR="00AF71E0" w:rsidRDefault="00AF71E0">
            <w:pPr>
              <w:jc w:val="right"/>
            </w:pPr>
            <w:r>
              <w:rPr>
                <w:lang w:val="es-ES"/>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9ADAA5A" w14:textId="77777777" w:rsidR="00AF71E0" w:rsidRDefault="00AF71E0">
            <w:pPr>
              <w:suppressAutoHyphens/>
              <w:spacing w:after="0" w:line="240" w:lineRule="auto"/>
            </w:pPr>
            <w:r>
              <w:rPr>
                <w:lang w:val="es-ES"/>
              </w:rPr>
              <w:t xml:space="preserve">1.El </w:t>
            </w:r>
            <w:r>
              <w:t xml:space="preserve">presidente o </w:t>
            </w:r>
            <w:r w:rsidRPr="00AF71E0">
              <w:rPr>
                <w:u w:val="single"/>
              </w:rPr>
              <w:t>vicepresidente</w:t>
            </w:r>
            <w:r>
              <w:t xml:space="preserve"> </w:t>
            </w:r>
            <w:r>
              <w:rPr>
                <w:lang w:val="es-ES"/>
              </w:rPr>
              <w:t>para ingresar debe de tener las credenciales validas de ingreso al sistema.</w:t>
            </w:r>
          </w:p>
          <w:p w14:paraId="466D3B14" w14:textId="77777777" w:rsidR="00AF71E0" w:rsidRDefault="00AF71E0">
            <w:pPr>
              <w:suppressAutoHyphens/>
              <w:spacing w:after="0" w:line="240" w:lineRule="auto"/>
            </w:pPr>
            <w:r>
              <w:rPr>
                <w:lang w:val="es-ES"/>
              </w:rPr>
              <w:t xml:space="preserve">2.El </w:t>
            </w:r>
            <w:r>
              <w:t>presidente o vicepresidente</w:t>
            </w:r>
            <w:r>
              <w:rPr>
                <w:lang w:val="es-ES"/>
              </w:rPr>
              <w:t xml:space="preserve"> debe estar </w:t>
            </w:r>
            <w:proofErr w:type="spellStart"/>
            <w:r>
              <w:rPr>
                <w:lang w:val="es-ES"/>
              </w:rPr>
              <w:t>logueado</w:t>
            </w:r>
            <w:proofErr w:type="spellEnd"/>
            <w:r>
              <w:rPr>
                <w:lang w:val="es-ES"/>
              </w:rPr>
              <w:t xml:space="preserve"> en el sistema.</w:t>
            </w:r>
          </w:p>
        </w:tc>
      </w:tr>
      <w:tr w:rsidR="00AF71E0" w14:paraId="04A4C3B6" w14:textId="77777777" w:rsidTr="00AF71E0">
        <w:tc>
          <w:tcPr>
            <w:tcW w:w="2268" w:type="dxa"/>
            <w:tcBorders>
              <w:top w:val="single" w:sz="6" w:space="0" w:color="000000"/>
              <w:left w:val="single" w:sz="12" w:space="0" w:color="000000"/>
              <w:bottom w:val="single" w:sz="6" w:space="0" w:color="000000"/>
              <w:right w:val="nil"/>
            </w:tcBorders>
            <w:hideMark/>
          </w:tcPr>
          <w:p w14:paraId="3C9DA509" w14:textId="77777777" w:rsidR="00AF71E0" w:rsidRDefault="00AF71E0">
            <w:pPr>
              <w:jc w:val="right"/>
            </w:pPr>
            <w:r>
              <w:rPr>
                <w:lang w:val="es-ES"/>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6D12BC1" w14:textId="77777777" w:rsidR="00AF71E0" w:rsidRDefault="00AF71E0">
            <w:pPr>
              <w:spacing w:line="360" w:lineRule="auto"/>
              <w:rPr>
                <w:rFonts w:cstheme="minorHAnsi"/>
              </w:rPr>
            </w:pPr>
            <w:r>
              <w:rPr>
                <w:rFonts w:cstheme="minorHAnsi"/>
              </w:rPr>
              <w:t>1.Se muestra la página principal de la web.</w:t>
            </w:r>
          </w:p>
          <w:p w14:paraId="21884AA8" w14:textId="77777777" w:rsidR="00AF71E0" w:rsidRDefault="00AF71E0">
            <w:pPr>
              <w:suppressAutoHyphens/>
              <w:spacing w:after="0" w:line="240" w:lineRule="auto"/>
            </w:pPr>
            <w:r>
              <w:rPr>
                <w:rFonts w:cstheme="minorHAnsi"/>
              </w:rPr>
              <w:t>2.Se despliega el menú de navegación.</w:t>
            </w:r>
          </w:p>
        </w:tc>
      </w:tr>
      <w:tr w:rsidR="00AF71E0" w14:paraId="32E145C3" w14:textId="77777777" w:rsidTr="00AF71E0">
        <w:tc>
          <w:tcPr>
            <w:tcW w:w="2268" w:type="dxa"/>
            <w:tcBorders>
              <w:top w:val="single" w:sz="6" w:space="0" w:color="000000"/>
              <w:left w:val="single" w:sz="12" w:space="0" w:color="000000"/>
              <w:bottom w:val="single" w:sz="6" w:space="0" w:color="000000"/>
              <w:right w:val="nil"/>
            </w:tcBorders>
            <w:hideMark/>
          </w:tcPr>
          <w:p w14:paraId="3FF4C4D4" w14:textId="77777777" w:rsidR="00AF71E0" w:rsidRDefault="00AF71E0">
            <w:pPr>
              <w:jc w:val="right"/>
              <w:rPr>
                <w:b/>
              </w:rPr>
            </w:pPr>
            <w:r>
              <w:rPr>
                <w:lang w:val="es-ES"/>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C2FDD32" w14:textId="77777777" w:rsidR="00AF71E0" w:rsidRDefault="00AF71E0" w:rsidP="0003499A">
            <w:pPr>
              <w:pStyle w:val="Prrafodelista"/>
              <w:numPr>
                <w:ilvl w:val="0"/>
                <w:numId w:val="63"/>
              </w:numPr>
              <w:spacing w:line="256" w:lineRule="auto"/>
            </w:pPr>
            <w:r>
              <w:rPr>
                <w:b/>
                <w:bCs/>
                <w:lang w:val="es-ES"/>
              </w:rPr>
              <w:t>Eliminar</w:t>
            </w:r>
          </w:p>
          <w:p w14:paraId="43459B62" w14:textId="77777777" w:rsidR="00AF71E0" w:rsidRDefault="00AF71E0">
            <w:pPr>
              <w:suppressAutoHyphens/>
              <w:spacing w:after="0" w:line="240" w:lineRule="auto"/>
              <w:rPr>
                <w:rFonts w:cstheme="minorHAnsi"/>
              </w:rPr>
            </w:pPr>
            <w:r>
              <w:rPr>
                <w:rFonts w:cstheme="minorHAnsi"/>
              </w:rPr>
              <w:t>1.  Ingresa al apartado de “Publicaciones”.</w:t>
            </w:r>
          </w:p>
          <w:p w14:paraId="6066DEBC" w14:textId="77777777" w:rsidR="00AF71E0" w:rsidRDefault="00AF71E0">
            <w:pPr>
              <w:suppressAutoHyphens/>
              <w:spacing w:after="0" w:line="240" w:lineRule="auto"/>
              <w:rPr>
                <w:rFonts w:cstheme="minorHAnsi"/>
              </w:rPr>
            </w:pPr>
            <w:r>
              <w:rPr>
                <w:rFonts w:cstheme="minorHAnsi"/>
              </w:rPr>
              <w:t>2. Despliega una opción “Ver tabla de publicaciones”.</w:t>
            </w:r>
          </w:p>
          <w:p w14:paraId="657BADDB" w14:textId="77777777" w:rsidR="00AF71E0" w:rsidRDefault="00AF71E0">
            <w:pPr>
              <w:suppressAutoHyphens/>
              <w:spacing w:after="0" w:line="240" w:lineRule="auto"/>
              <w:rPr>
                <w:rFonts w:cstheme="minorHAnsi"/>
              </w:rPr>
            </w:pPr>
            <w:r>
              <w:rPr>
                <w:rFonts w:cstheme="minorHAnsi"/>
              </w:rPr>
              <w:t>3. Presiona la opción “Ver tabla de publicaciones”.</w:t>
            </w:r>
          </w:p>
          <w:p w14:paraId="54C9A969" w14:textId="77777777" w:rsidR="00AF71E0" w:rsidRDefault="00AF71E0">
            <w:pPr>
              <w:suppressAutoHyphens/>
              <w:spacing w:after="0" w:line="240" w:lineRule="auto"/>
              <w:rPr>
                <w:rFonts w:cstheme="minorHAnsi"/>
              </w:rPr>
            </w:pPr>
            <w:r>
              <w:rPr>
                <w:rFonts w:cstheme="minorHAnsi"/>
              </w:rPr>
              <w:t>4. Se muestra un pequeño formulario para realizar filtros de las publicaciones, con los campos: campo para buscar una publicación (Text), seleccionar fecha (Date) y un botón filtrar (</w:t>
            </w:r>
            <w:proofErr w:type="spellStart"/>
            <w:r>
              <w:rPr>
                <w:rFonts w:cstheme="minorHAnsi"/>
              </w:rPr>
              <w:t>Button</w:t>
            </w:r>
            <w:proofErr w:type="spellEnd"/>
            <w:r>
              <w:rPr>
                <w:rFonts w:cstheme="minorHAnsi"/>
              </w:rPr>
              <w:t>), además en la parte inferior hay una tabla que en cada fila tiene los botones “Editar” y “Eliminar”.</w:t>
            </w:r>
          </w:p>
          <w:p w14:paraId="57750ED7" w14:textId="77777777" w:rsidR="00AF71E0" w:rsidRDefault="00AF71E0">
            <w:pPr>
              <w:suppressAutoHyphens/>
              <w:spacing w:after="0" w:line="240" w:lineRule="auto"/>
            </w:pPr>
            <w:r>
              <w:t>5.  Se presiona en cualquier fila de la tabla el botón “Eliminar”.</w:t>
            </w:r>
          </w:p>
          <w:p w14:paraId="40C724F3" w14:textId="77777777" w:rsidR="00AF71E0" w:rsidRDefault="00AF71E0">
            <w:pPr>
              <w:suppressAutoHyphens/>
              <w:spacing w:after="0" w:line="240" w:lineRule="auto"/>
            </w:pPr>
            <w:r>
              <w:t>6.  El sistema informa “Se elimino correctamente”.</w:t>
            </w:r>
          </w:p>
        </w:tc>
      </w:tr>
      <w:tr w:rsidR="00AF71E0" w14:paraId="421CA282" w14:textId="77777777" w:rsidTr="00AF71E0">
        <w:tc>
          <w:tcPr>
            <w:tcW w:w="2268" w:type="dxa"/>
            <w:tcBorders>
              <w:top w:val="single" w:sz="6" w:space="0" w:color="000000"/>
              <w:left w:val="single" w:sz="12" w:space="0" w:color="000000"/>
              <w:bottom w:val="single" w:sz="6" w:space="0" w:color="000000"/>
              <w:right w:val="nil"/>
            </w:tcBorders>
            <w:hideMark/>
          </w:tcPr>
          <w:p w14:paraId="073E0842" w14:textId="77777777" w:rsidR="00AF71E0" w:rsidRDefault="00AF71E0">
            <w:pPr>
              <w:jc w:val="right"/>
              <w:rPr>
                <w:b/>
              </w:rPr>
            </w:pPr>
            <w:r>
              <w:rPr>
                <w:lang w:val="es-ES"/>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1CF8B37" w14:textId="77777777" w:rsidR="00AF71E0" w:rsidRDefault="00AF71E0">
            <w:r>
              <w:t>Ninguno</w:t>
            </w:r>
          </w:p>
        </w:tc>
      </w:tr>
      <w:tr w:rsidR="00AF71E0" w14:paraId="0E6D873A" w14:textId="77777777" w:rsidTr="00AF71E0">
        <w:tc>
          <w:tcPr>
            <w:tcW w:w="2268" w:type="dxa"/>
            <w:tcBorders>
              <w:top w:val="single" w:sz="6" w:space="0" w:color="000000"/>
              <w:left w:val="single" w:sz="12" w:space="0" w:color="000000"/>
              <w:bottom w:val="single" w:sz="6" w:space="0" w:color="000000"/>
              <w:right w:val="nil"/>
            </w:tcBorders>
            <w:hideMark/>
          </w:tcPr>
          <w:p w14:paraId="5F9333DC" w14:textId="77777777" w:rsidR="00AF71E0" w:rsidRDefault="00AF71E0">
            <w:pPr>
              <w:jc w:val="center"/>
              <w:rPr>
                <w:b/>
              </w:rPr>
            </w:pPr>
            <w:r>
              <w:rPr>
                <w:lang w:val="es-ES"/>
              </w:rPr>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D396892" w14:textId="77777777" w:rsidR="00AF71E0" w:rsidRDefault="00AF71E0">
            <w:pPr>
              <w:suppressAutoHyphens/>
              <w:spacing w:after="0" w:line="240" w:lineRule="auto"/>
              <w:rPr>
                <w:bCs/>
              </w:rPr>
            </w:pPr>
            <w:r>
              <w:rPr>
                <w:bCs/>
              </w:rPr>
              <w:t>Ninguno</w:t>
            </w:r>
          </w:p>
        </w:tc>
      </w:tr>
      <w:tr w:rsidR="00AF71E0" w14:paraId="574DBDC1" w14:textId="77777777" w:rsidTr="00AF71E0">
        <w:tc>
          <w:tcPr>
            <w:tcW w:w="2268" w:type="dxa"/>
            <w:tcBorders>
              <w:top w:val="single" w:sz="6" w:space="0" w:color="000000"/>
              <w:left w:val="single" w:sz="12" w:space="0" w:color="000000"/>
              <w:bottom w:val="single" w:sz="6" w:space="0" w:color="000000"/>
              <w:right w:val="nil"/>
            </w:tcBorders>
            <w:hideMark/>
          </w:tcPr>
          <w:p w14:paraId="1AE97BE9" w14:textId="77777777" w:rsidR="00AF71E0" w:rsidRDefault="00AF71E0">
            <w:pPr>
              <w:jc w:val="right"/>
            </w:pPr>
            <w:r>
              <w:rPr>
                <w:lang w:val="es-ES"/>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A436A32" w14:textId="77777777" w:rsidR="00AF71E0" w:rsidRDefault="00AF71E0">
            <w:r>
              <w:rPr>
                <w:lang w:val="es-ES"/>
              </w:rPr>
              <w:t>Ninguno</w:t>
            </w:r>
          </w:p>
        </w:tc>
      </w:tr>
      <w:tr w:rsidR="00AF71E0" w14:paraId="3C74292D" w14:textId="77777777" w:rsidTr="00AF71E0">
        <w:tc>
          <w:tcPr>
            <w:tcW w:w="2268" w:type="dxa"/>
            <w:tcBorders>
              <w:top w:val="single" w:sz="6" w:space="0" w:color="000000"/>
              <w:left w:val="single" w:sz="12" w:space="0" w:color="000000"/>
              <w:bottom w:val="single" w:sz="6" w:space="0" w:color="000000"/>
              <w:right w:val="nil"/>
            </w:tcBorders>
            <w:hideMark/>
          </w:tcPr>
          <w:p w14:paraId="5C757ACA" w14:textId="77777777" w:rsidR="00AF71E0" w:rsidRDefault="00AF71E0">
            <w:pPr>
              <w:jc w:val="right"/>
            </w:pPr>
            <w:r>
              <w:rPr>
                <w:lang w:val="es-ES"/>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1F483E2" w14:textId="77777777" w:rsidR="00AF71E0" w:rsidRDefault="00AF71E0">
            <w:r>
              <w:rPr>
                <w:lang w:val="es-ES"/>
              </w:rPr>
              <w:t>Media</w:t>
            </w:r>
          </w:p>
        </w:tc>
      </w:tr>
      <w:tr w:rsidR="00AF71E0" w14:paraId="4084281D" w14:textId="77777777" w:rsidTr="00AF71E0">
        <w:tc>
          <w:tcPr>
            <w:tcW w:w="2268" w:type="dxa"/>
            <w:tcBorders>
              <w:top w:val="single" w:sz="6" w:space="0" w:color="000000"/>
              <w:left w:val="single" w:sz="12" w:space="0" w:color="000000"/>
              <w:bottom w:val="single" w:sz="6" w:space="0" w:color="000000"/>
              <w:right w:val="nil"/>
            </w:tcBorders>
            <w:hideMark/>
          </w:tcPr>
          <w:p w14:paraId="4F5C8667" w14:textId="77777777" w:rsidR="00AF71E0" w:rsidRDefault="00AF71E0">
            <w:pPr>
              <w:jc w:val="right"/>
            </w:pPr>
            <w:r>
              <w:rPr>
                <w:lang w:val="es-ES"/>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B9CFC34" w14:textId="77777777" w:rsidR="00AF71E0" w:rsidRDefault="00AF71E0">
            <w:r>
              <w:t>Las veces que se necesite eliminar una publicación.</w:t>
            </w:r>
          </w:p>
        </w:tc>
      </w:tr>
      <w:tr w:rsidR="00AF71E0" w14:paraId="51AD3FEF" w14:textId="77777777" w:rsidTr="00AF71E0">
        <w:tc>
          <w:tcPr>
            <w:tcW w:w="2268" w:type="dxa"/>
            <w:tcBorders>
              <w:top w:val="single" w:sz="6" w:space="0" w:color="000000"/>
              <w:left w:val="single" w:sz="12" w:space="0" w:color="000000"/>
              <w:bottom w:val="single" w:sz="6" w:space="0" w:color="000000"/>
              <w:right w:val="nil"/>
            </w:tcBorders>
            <w:hideMark/>
          </w:tcPr>
          <w:p w14:paraId="2903B67B" w14:textId="77777777" w:rsidR="00AF71E0" w:rsidRDefault="00AF71E0">
            <w:pPr>
              <w:jc w:val="right"/>
            </w:pPr>
            <w:r>
              <w:rPr>
                <w:lang w:val="es-ES"/>
              </w:rPr>
              <w:lastRenderedPageBreak/>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E7C4D46" w14:textId="77777777" w:rsidR="00AF71E0" w:rsidRDefault="00AF71E0">
            <w:pPr>
              <w:ind w:left="702" w:hanging="702"/>
            </w:pPr>
            <w:r>
              <w:t>Ninguna</w:t>
            </w:r>
          </w:p>
        </w:tc>
      </w:tr>
      <w:tr w:rsidR="00AF71E0" w14:paraId="6B2868D1" w14:textId="77777777" w:rsidTr="00AF71E0">
        <w:tc>
          <w:tcPr>
            <w:tcW w:w="2268" w:type="dxa"/>
            <w:tcBorders>
              <w:top w:val="single" w:sz="6" w:space="0" w:color="000000"/>
              <w:left w:val="single" w:sz="12" w:space="0" w:color="000000"/>
              <w:bottom w:val="single" w:sz="6" w:space="0" w:color="000000"/>
              <w:right w:val="nil"/>
            </w:tcBorders>
            <w:hideMark/>
          </w:tcPr>
          <w:p w14:paraId="7E7A94EE" w14:textId="77777777" w:rsidR="00AF71E0" w:rsidRDefault="00AF71E0">
            <w:pPr>
              <w:jc w:val="right"/>
            </w:pPr>
            <w:r>
              <w:rPr>
                <w:lang w:val="es-ES"/>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FB057E3" w14:textId="77777777" w:rsidR="00AF71E0" w:rsidRDefault="00AF71E0">
            <w:pPr>
              <w:suppressAutoHyphens/>
              <w:spacing w:after="0" w:line="240" w:lineRule="auto"/>
            </w:pPr>
            <w:r>
              <w:rPr>
                <w:lang w:val="es-ES"/>
              </w:rPr>
              <w:t xml:space="preserve">1. El </w:t>
            </w:r>
            <w:r>
              <w:t>presidente o vicepresidente</w:t>
            </w:r>
            <w:r>
              <w:rPr>
                <w:lang w:val="es-ES"/>
              </w:rPr>
              <w:t xml:space="preserve"> cuentan con una conexión a internet estable la cual le permite realizar las acciones deseadas.</w:t>
            </w:r>
          </w:p>
        </w:tc>
      </w:tr>
      <w:tr w:rsidR="00AF71E0" w14:paraId="304177FB" w14:textId="77777777" w:rsidTr="00AF71E0">
        <w:tc>
          <w:tcPr>
            <w:tcW w:w="2268" w:type="dxa"/>
            <w:tcBorders>
              <w:top w:val="single" w:sz="6" w:space="0" w:color="000000"/>
              <w:left w:val="single" w:sz="12" w:space="0" w:color="000000"/>
              <w:bottom w:val="single" w:sz="6" w:space="0" w:color="000000"/>
              <w:right w:val="nil"/>
            </w:tcBorders>
            <w:hideMark/>
          </w:tcPr>
          <w:p w14:paraId="084A1377" w14:textId="77777777" w:rsidR="00AF71E0" w:rsidRDefault="00AF71E0">
            <w:pPr>
              <w:jc w:val="right"/>
            </w:pPr>
            <w:r>
              <w:rPr>
                <w:lang w:val="es-ES"/>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CD96153" w14:textId="77777777" w:rsidR="00AF71E0" w:rsidRDefault="00AF71E0">
            <w:pPr>
              <w:suppressAutoHyphens/>
              <w:spacing w:after="0" w:line="240" w:lineRule="auto"/>
            </w:pPr>
            <w:r>
              <w:rPr>
                <w:lang w:val="es-ES"/>
              </w:rPr>
              <w:t xml:space="preserve">1. Suponiendo que el </w:t>
            </w:r>
            <w:r>
              <w:t>presidente y el vicepresidente</w:t>
            </w:r>
            <w:r>
              <w:rPr>
                <w:lang w:val="es-ES"/>
              </w:rPr>
              <w:t xml:space="preserve"> ya hayan tenido una previa capacitación para la utilización del caso uso.</w:t>
            </w:r>
          </w:p>
          <w:p w14:paraId="5A775D41" w14:textId="77777777" w:rsidR="00AF71E0" w:rsidRDefault="00AF71E0">
            <w:pPr>
              <w:suppressAutoHyphens/>
              <w:spacing w:after="0" w:line="240" w:lineRule="auto"/>
            </w:pPr>
            <w:r>
              <w:t>2. Suponiendo que el presidente o vicepresidente cuentan con el equipo indicado.</w:t>
            </w:r>
          </w:p>
        </w:tc>
      </w:tr>
      <w:tr w:rsidR="00AF71E0" w14:paraId="56051D89" w14:textId="77777777" w:rsidTr="00AF71E0">
        <w:tc>
          <w:tcPr>
            <w:tcW w:w="2268" w:type="dxa"/>
            <w:tcBorders>
              <w:top w:val="single" w:sz="6" w:space="0" w:color="000000"/>
              <w:left w:val="single" w:sz="12" w:space="0" w:color="000000"/>
              <w:bottom w:val="single" w:sz="12" w:space="0" w:color="000000"/>
              <w:right w:val="nil"/>
            </w:tcBorders>
            <w:hideMark/>
          </w:tcPr>
          <w:p w14:paraId="5AA4AB34" w14:textId="77777777" w:rsidR="00AF71E0" w:rsidRDefault="00AF71E0">
            <w:pPr>
              <w:jc w:val="right"/>
            </w:pPr>
            <w:r>
              <w:rPr>
                <w:lang w:val="es-ES"/>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tcPr>
          <w:p w14:paraId="7A48CD9E" w14:textId="77777777" w:rsidR="00AF71E0" w:rsidRDefault="00AF71E0"/>
        </w:tc>
      </w:tr>
    </w:tbl>
    <w:p w14:paraId="7C6F548D" w14:textId="77777777" w:rsidR="00443FCA" w:rsidRPr="00443FCA" w:rsidRDefault="00443FCA" w:rsidP="00443FCA">
      <w:pPr>
        <w:spacing w:line="360" w:lineRule="auto"/>
        <w:rPr>
          <w:rFonts w:cstheme="minorHAnsi"/>
        </w:rPr>
      </w:pPr>
    </w:p>
    <w:sectPr w:rsidR="00443FCA" w:rsidRPr="00443F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EAB0" w14:textId="77777777" w:rsidR="0003499A" w:rsidRDefault="0003499A" w:rsidP="009E721C">
      <w:pPr>
        <w:spacing w:after="0" w:line="240" w:lineRule="auto"/>
      </w:pPr>
      <w:r>
        <w:separator/>
      </w:r>
    </w:p>
  </w:endnote>
  <w:endnote w:type="continuationSeparator" w:id="0">
    <w:p w14:paraId="6DB73C59" w14:textId="77777777" w:rsidR="0003499A" w:rsidRDefault="0003499A" w:rsidP="009E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6739" w14:textId="77777777" w:rsidR="00F62881" w:rsidRDefault="00F62881">
    <w:pPr>
      <w:pStyle w:val="Piedepgina"/>
    </w:pPr>
    <w:r>
      <w:rPr>
        <w:lang w:val="es"/>
      </w:rPr>
      <w:t xml:space="preserve">Derechos de autor © 2002 por Karl E. </w:t>
    </w:r>
    <w:proofErr w:type="spellStart"/>
    <w:r>
      <w:rPr>
        <w:lang w:val="es"/>
      </w:rPr>
      <w:t>Wiegers</w:t>
    </w:r>
    <w:proofErr w:type="spellEnd"/>
    <w:r>
      <w:rPr>
        <w:lang w:val="es"/>
      </w:rPr>
      <w:t>. Todos los derechos reservados.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5123" w14:textId="77777777" w:rsidR="00F62881" w:rsidRDefault="00F62881">
    <w:pPr>
      <w:pStyle w:val="Piedepgina"/>
    </w:pPr>
    <w:r>
      <w:rPr>
        <w:lang w:val="es"/>
      </w:rPr>
      <w:t xml:space="preserve">Derechos de autor © 2002 por Karl E. </w:t>
    </w:r>
    <w:proofErr w:type="spellStart"/>
    <w:r>
      <w:rPr>
        <w:lang w:val="es"/>
      </w:rPr>
      <w:t>Wiegers</w:t>
    </w:r>
    <w:proofErr w:type="spellEnd"/>
    <w:r>
      <w:rPr>
        <w:lang w:val="es"/>
      </w:rPr>
      <w:t>. Todos los derechos reservados.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8884" w14:textId="77777777" w:rsidR="0003499A" w:rsidRDefault="0003499A" w:rsidP="009E721C">
      <w:pPr>
        <w:spacing w:after="0" w:line="240" w:lineRule="auto"/>
      </w:pPr>
      <w:r>
        <w:separator/>
      </w:r>
    </w:p>
  </w:footnote>
  <w:footnote w:type="continuationSeparator" w:id="0">
    <w:p w14:paraId="4A4EEA1B" w14:textId="77777777" w:rsidR="0003499A" w:rsidRDefault="0003499A" w:rsidP="009E7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53B9" w14:textId="77777777" w:rsidR="00F62881" w:rsidRDefault="00F62881">
    <w:pPr>
      <w:pStyle w:val="Encabezamientoizquier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15:restartNumberingAfterBreak="0">
    <w:nsid w:val="00000004"/>
    <w:multiLevelType w:val="singleLevel"/>
    <w:tmpl w:val="00000004"/>
    <w:name w:val="WW8Num7"/>
    <w:lvl w:ilvl="0">
      <w:start w:val="1"/>
      <w:numFmt w:val="decimal"/>
      <w:lvlText w:val="%1."/>
      <w:lvlJc w:val="left"/>
      <w:pPr>
        <w:tabs>
          <w:tab w:val="num" w:pos="360"/>
        </w:tabs>
        <w:ind w:left="360" w:hanging="360"/>
      </w:pPr>
    </w:lvl>
  </w:abstractNum>
  <w:abstractNum w:abstractNumId="2" w15:restartNumberingAfterBreak="0">
    <w:nsid w:val="00000006"/>
    <w:multiLevelType w:val="singleLevel"/>
    <w:tmpl w:val="00000006"/>
    <w:name w:val="WW8Num17"/>
    <w:lvl w:ilvl="0">
      <w:start w:val="1"/>
      <w:numFmt w:val="decimal"/>
      <w:lvlText w:val="%1."/>
      <w:lvlJc w:val="left"/>
      <w:pPr>
        <w:tabs>
          <w:tab w:val="num" w:pos="360"/>
        </w:tabs>
        <w:ind w:left="360" w:hanging="360"/>
      </w:pPr>
    </w:lvl>
  </w:abstractNum>
  <w:abstractNum w:abstractNumId="3" w15:restartNumberingAfterBreak="0">
    <w:nsid w:val="00000009"/>
    <w:multiLevelType w:val="singleLevel"/>
    <w:tmpl w:val="00000009"/>
    <w:name w:val="WW8Num26"/>
    <w:lvl w:ilvl="0">
      <w:start w:val="1"/>
      <w:numFmt w:val="decimal"/>
      <w:lvlText w:val="%1."/>
      <w:lvlJc w:val="left"/>
      <w:pPr>
        <w:tabs>
          <w:tab w:val="num" w:pos="360"/>
        </w:tabs>
        <w:ind w:left="360" w:hanging="360"/>
      </w:pPr>
    </w:lvl>
  </w:abstractNum>
  <w:abstractNum w:abstractNumId="4" w15:restartNumberingAfterBreak="0">
    <w:nsid w:val="0000000F"/>
    <w:multiLevelType w:val="singleLevel"/>
    <w:tmpl w:val="0000000F"/>
    <w:name w:val="WW8Num37"/>
    <w:lvl w:ilvl="0">
      <w:start w:val="1"/>
      <w:numFmt w:val="decimal"/>
      <w:lvlText w:val="%1."/>
      <w:lvlJc w:val="left"/>
      <w:pPr>
        <w:tabs>
          <w:tab w:val="num" w:pos="360"/>
        </w:tabs>
        <w:ind w:left="360" w:hanging="360"/>
      </w:pPr>
    </w:lvl>
  </w:abstractNum>
  <w:abstractNum w:abstractNumId="5" w15:restartNumberingAfterBreak="0">
    <w:nsid w:val="00000011"/>
    <w:multiLevelType w:val="multilevel"/>
    <w:tmpl w:val="B09E1D96"/>
    <w:name w:val="WW8Num42"/>
    <w:lvl w:ilvl="0">
      <w:start w:val="1"/>
      <w:numFmt w:val="decimal"/>
      <w:lvlText w:val="%1."/>
      <w:lvlJc w:val="left"/>
      <w:pPr>
        <w:tabs>
          <w:tab w:val="num" w:pos="360"/>
        </w:tabs>
        <w:ind w:left="360" w:hanging="360"/>
      </w:pPr>
    </w:lvl>
    <w:lvl w:ilvl="1">
      <w:start w:val="1"/>
      <w:numFmt w:val="decimal"/>
      <w:lvlText w:val="%1.%2"/>
      <w:lvlJc w:val="left"/>
      <w:pPr>
        <w:ind w:left="360" w:hanging="360"/>
      </w:pPr>
      <w:rPr>
        <w:rFonts w:hint="default"/>
        <w:b/>
      </w:rPr>
    </w:lvl>
    <w:lvl w:ilvl="2">
      <w:start w:val="1"/>
      <w:numFmt w:val="upperLetter"/>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0000012"/>
    <w:multiLevelType w:val="singleLevel"/>
    <w:tmpl w:val="00000012"/>
    <w:name w:val="WW8Num43"/>
    <w:lvl w:ilvl="0">
      <w:start w:val="1"/>
      <w:numFmt w:val="decimal"/>
      <w:lvlText w:val="%1."/>
      <w:lvlJc w:val="left"/>
      <w:pPr>
        <w:tabs>
          <w:tab w:val="num" w:pos="360"/>
        </w:tabs>
        <w:ind w:left="360" w:hanging="360"/>
      </w:pPr>
    </w:lvl>
  </w:abstractNum>
  <w:abstractNum w:abstractNumId="7" w15:restartNumberingAfterBreak="0">
    <w:nsid w:val="00000013"/>
    <w:multiLevelType w:val="multilevel"/>
    <w:tmpl w:val="6ADE65B8"/>
    <w:name w:val="WW8Num44"/>
    <w:lvl w:ilvl="0">
      <w:start w:val="1"/>
      <w:numFmt w:val="decimal"/>
      <w:lvlText w:val="%1."/>
      <w:lvlJc w:val="left"/>
      <w:pPr>
        <w:tabs>
          <w:tab w:val="num" w:pos="360"/>
        </w:tabs>
        <w:ind w:left="360" w:hanging="360"/>
      </w:pPr>
    </w:lvl>
    <w:lvl w:ilvl="1">
      <w:start w:val="1"/>
      <w:numFmt w:val="decimal"/>
      <w:lvlText w:val="%1.%2"/>
      <w:lvlJc w:val="left"/>
      <w:pPr>
        <w:ind w:left="360" w:hanging="360"/>
      </w:pPr>
      <w:rPr>
        <w:rFonts w:hint="default"/>
        <w:b/>
      </w:rPr>
    </w:lvl>
    <w:lvl w:ilvl="2">
      <w:start w:val="1"/>
      <w:numFmt w:val="upperLetter"/>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00000014"/>
    <w:multiLevelType w:val="multilevel"/>
    <w:tmpl w:val="026098A2"/>
    <w:name w:val="WW8Num45"/>
    <w:lvl w:ilvl="0">
      <w:start w:val="1"/>
      <w:numFmt w:val="decimal"/>
      <w:lvlText w:val="%1."/>
      <w:lvlJc w:val="left"/>
      <w:pPr>
        <w:tabs>
          <w:tab w:val="num" w:pos="360"/>
        </w:tabs>
        <w:ind w:left="360" w:hanging="360"/>
      </w:pPr>
    </w:lvl>
    <w:lvl w:ilvl="1">
      <w:numFmt w:val="decimal"/>
      <w:isLgl/>
      <w:lvlText w:val="%1.%2"/>
      <w:lvlJc w:val="left"/>
      <w:pPr>
        <w:ind w:left="360" w:hanging="360"/>
      </w:pPr>
      <w:rPr>
        <w:rFonts w:hint="default"/>
        <w:b/>
      </w:rPr>
    </w:lvl>
    <w:lvl w:ilvl="2">
      <w:start w:val="1"/>
      <w:numFmt w:val="upperLetter"/>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9" w15:restartNumberingAfterBreak="0">
    <w:nsid w:val="09E677F8"/>
    <w:multiLevelType w:val="multilevel"/>
    <w:tmpl w:val="8424FA9E"/>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10" w15:restartNumberingAfterBreak="0">
    <w:nsid w:val="0AD668D1"/>
    <w:multiLevelType w:val="multilevel"/>
    <w:tmpl w:val="B0DEBC32"/>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11" w15:restartNumberingAfterBreak="0">
    <w:nsid w:val="0BA431A7"/>
    <w:multiLevelType w:val="multilevel"/>
    <w:tmpl w:val="0B68121E"/>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C170FE3"/>
    <w:multiLevelType w:val="multilevel"/>
    <w:tmpl w:val="6D0E4ED0"/>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3" w15:restartNumberingAfterBreak="0">
    <w:nsid w:val="0D106369"/>
    <w:multiLevelType w:val="multilevel"/>
    <w:tmpl w:val="0E809632"/>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EB3211E"/>
    <w:multiLevelType w:val="multilevel"/>
    <w:tmpl w:val="7B6E9658"/>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15" w15:restartNumberingAfterBreak="0">
    <w:nsid w:val="109275B3"/>
    <w:multiLevelType w:val="multilevel"/>
    <w:tmpl w:val="4D66A2FA"/>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3DD348D"/>
    <w:multiLevelType w:val="multilevel"/>
    <w:tmpl w:val="0E809632"/>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4D43277"/>
    <w:multiLevelType w:val="multilevel"/>
    <w:tmpl w:val="73FE4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75E26A3"/>
    <w:multiLevelType w:val="multilevel"/>
    <w:tmpl w:val="07C20564"/>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180C2BB5"/>
    <w:multiLevelType w:val="multilevel"/>
    <w:tmpl w:val="01C65F58"/>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20" w15:restartNumberingAfterBreak="0">
    <w:nsid w:val="1AAB5AAF"/>
    <w:multiLevelType w:val="multilevel"/>
    <w:tmpl w:val="5A18ABFC"/>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1" w15:restartNumberingAfterBreak="0">
    <w:nsid w:val="1B6471F3"/>
    <w:multiLevelType w:val="multilevel"/>
    <w:tmpl w:val="85CEC81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2" w15:restartNumberingAfterBreak="0">
    <w:nsid w:val="1CAA6DAC"/>
    <w:multiLevelType w:val="multilevel"/>
    <w:tmpl w:val="1506D3F6"/>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F79191B"/>
    <w:multiLevelType w:val="multilevel"/>
    <w:tmpl w:val="89B67CE8"/>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24" w15:restartNumberingAfterBreak="0">
    <w:nsid w:val="221254EF"/>
    <w:multiLevelType w:val="multilevel"/>
    <w:tmpl w:val="A01853B8"/>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72C7C02"/>
    <w:multiLevelType w:val="multilevel"/>
    <w:tmpl w:val="5D96B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7FE073D"/>
    <w:multiLevelType w:val="multilevel"/>
    <w:tmpl w:val="AA10C4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99A42CE"/>
    <w:multiLevelType w:val="multilevel"/>
    <w:tmpl w:val="4ADC725E"/>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8" w15:restartNumberingAfterBreak="0">
    <w:nsid w:val="2EB6438F"/>
    <w:multiLevelType w:val="multilevel"/>
    <w:tmpl w:val="B1128E3C"/>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EE65761"/>
    <w:multiLevelType w:val="multilevel"/>
    <w:tmpl w:val="BAD89CEC"/>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30" w15:restartNumberingAfterBreak="0">
    <w:nsid w:val="33AD2888"/>
    <w:multiLevelType w:val="multilevel"/>
    <w:tmpl w:val="60F85E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upperLetter"/>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33DE091A"/>
    <w:multiLevelType w:val="multilevel"/>
    <w:tmpl w:val="D2E07D4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32" w15:restartNumberingAfterBreak="0">
    <w:nsid w:val="374C15F6"/>
    <w:multiLevelType w:val="multilevel"/>
    <w:tmpl w:val="864ED968"/>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33" w15:restartNumberingAfterBreak="0">
    <w:nsid w:val="38D503D0"/>
    <w:multiLevelType w:val="multilevel"/>
    <w:tmpl w:val="03567A68"/>
    <w:lvl w:ilvl="0">
      <w:start w:val="1"/>
      <w:numFmt w:val="decimal"/>
      <w:lvlText w:val="%1"/>
      <w:lvlJc w:val="left"/>
      <w:pPr>
        <w:ind w:left="435" w:hanging="435"/>
      </w:pPr>
      <w:rPr>
        <w:rFonts w:hint="default"/>
      </w:rPr>
    </w:lvl>
    <w:lvl w:ilv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AE76FBE"/>
    <w:multiLevelType w:val="multilevel"/>
    <w:tmpl w:val="F0BACAF4"/>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B9803A1"/>
    <w:multiLevelType w:val="multilevel"/>
    <w:tmpl w:val="CB504FD6"/>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36" w15:restartNumberingAfterBreak="0">
    <w:nsid w:val="3C1E7BA7"/>
    <w:multiLevelType w:val="multilevel"/>
    <w:tmpl w:val="272AF71E"/>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37" w15:restartNumberingAfterBreak="0">
    <w:nsid w:val="3E2C5A31"/>
    <w:multiLevelType w:val="hybridMultilevel"/>
    <w:tmpl w:val="87B6B60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3E370409"/>
    <w:multiLevelType w:val="multilevel"/>
    <w:tmpl w:val="0FC0B8D6"/>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39" w15:restartNumberingAfterBreak="0">
    <w:nsid w:val="3E447EBF"/>
    <w:multiLevelType w:val="multilevel"/>
    <w:tmpl w:val="646ACB50"/>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3E8B188A"/>
    <w:multiLevelType w:val="multilevel"/>
    <w:tmpl w:val="3F9251FA"/>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41" w15:restartNumberingAfterBreak="0">
    <w:nsid w:val="4322428C"/>
    <w:multiLevelType w:val="multilevel"/>
    <w:tmpl w:val="CF04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5476F38"/>
    <w:multiLevelType w:val="multilevel"/>
    <w:tmpl w:val="0C42ACFE"/>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43" w15:restartNumberingAfterBreak="0">
    <w:nsid w:val="495D4048"/>
    <w:multiLevelType w:val="multilevel"/>
    <w:tmpl w:val="B3B48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A20699B"/>
    <w:multiLevelType w:val="multilevel"/>
    <w:tmpl w:val="CF04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F6174ED"/>
    <w:multiLevelType w:val="multilevel"/>
    <w:tmpl w:val="646ACB50"/>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4F8D1A34"/>
    <w:multiLevelType w:val="hybridMultilevel"/>
    <w:tmpl w:val="C922BB7E"/>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7" w15:restartNumberingAfterBreak="0">
    <w:nsid w:val="54811223"/>
    <w:multiLevelType w:val="multilevel"/>
    <w:tmpl w:val="DD6E888E"/>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48" w15:restartNumberingAfterBreak="0">
    <w:nsid w:val="57856433"/>
    <w:multiLevelType w:val="multilevel"/>
    <w:tmpl w:val="A40AA4F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49" w15:restartNumberingAfterBreak="0">
    <w:nsid w:val="57E70E7C"/>
    <w:multiLevelType w:val="multilevel"/>
    <w:tmpl w:val="A0404D6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0" w15:restartNumberingAfterBreak="0">
    <w:nsid w:val="57F21B37"/>
    <w:multiLevelType w:val="multilevel"/>
    <w:tmpl w:val="7CD8FB58"/>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8017387"/>
    <w:multiLevelType w:val="multilevel"/>
    <w:tmpl w:val="B3B48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8E51620"/>
    <w:multiLevelType w:val="multilevel"/>
    <w:tmpl w:val="E7540C42"/>
    <w:lvl w:ilvl="0">
      <w:start w:val="1"/>
      <w:numFmt w:val="decimal"/>
      <w:lvlText w:val="%1.0"/>
      <w:lvlJc w:val="left"/>
      <w:pPr>
        <w:ind w:left="360" w:hanging="360"/>
      </w:pPr>
      <w:rPr>
        <w:b/>
      </w:rPr>
    </w:lvl>
    <w:lvl w:ilvl="1">
      <w:start w:val="1"/>
      <w:numFmt w:val="decimal"/>
      <w:lvlText w:val="%1.%2"/>
      <w:lvlJc w:val="left"/>
      <w:pPr>
        <w:ind w:left="1068" w:hanging="360"/>
      </w:pPr>
      <w:rPr>
        <w:b/>
      </w:rPr>
    </w:lvl>
    <w:lvl w:ilvl="2">
      <w:start w:val="1"/>
      <w:numFmt w:val="decimal"/>
      <w:lvlText w:val="%1.%2.%3"/>
      <w:lvlJc w:val="left"/>
      <w:pPr>
        <w:ind w:left="2136" w:hanging="720"/>
      </w:pPr>
      <w:rPr>
        <w:b/>
      </w:rPr>
    </w:lvl>
    <w:lvl w:ilvl="3">
      <w:start w:val="1"/>
      <w:numFmt w:val="decimal"/>
      <w:lvlText w:val="%1.%2.%3.%4"/>
      <w:lvlJc w:val="left"/>
      <w:pPr>
        <w:ind w:left="2844" w:hanging="720"/>
      </w:pPr>
      <w:rPr>
        <w:b/>
      </w:rPr>
    </w:lvl>
    <w:lvl w:ilvl="4">
      <w:start w:val="1"/>
      <w:numFmt w:val="decimal"/>
      <w:lvlText w:val="%1.%2.%3.%4.%5"/>
      <w:lvlJc w:val="left"/>
      <w:pPr>
        <w:ind w:left="3912" w:hanging="1080"/>
      </w:pPr>
      <w:rPr>
        <w:b/>
      </w:rPr>
    </w:lvl>
    <w:lvl w:ilvl="5">
      <w:start w:val="1"/>
      <w:numFmt w:val="decimal"/>
      <w:lvlText w:val="%1.%2.%3.%4.%5.%6"/>
      <w:lvlJc w:val="left"/>
      <w:pPr>
        <w:ind w:left="4620" w:hanging="1080"/>
      </w:pPr>
      <w:rPr>
        <w:b/>
      </w:rPr>
    </w:lvl>
    <w:lvl w:ilvl="6">
      <w:start w:val="1"/>
      <w:numFmt w:val="decimal"/>
      <w:lvlText w:val="%1.%2.%3.%4.%5.%6.%7"/>
      <w:lvlJc w:val="left"/>
      <w:pPr>
        <w:ind w:left="5688" w:hanging="1440"/>
      </w:pPr>
      <w:rPr>
        <w:b/>
      </w:rPr>
    </w:lvl>
    <w:lvl w:ilvl="7">
      <w:start w:val="1"/>
      <w:numFmt w:val="decimal"/>
      <w:lvlText w:val="%1.%2.%3.%4.%5.%6.%7.%8"/>
      <w:lvlJc w:val="left"/>
      <w:pPr>
        <w:ind w:left="6396" w:hanging="1440"/>
      </w:pPr>
      <w:rPr>
        <w:b/>
      </w:rPr>
    </w:lvl>
    <w:lvl w:ilvl="8">
      <w:start w:val="1"/>
      <w:numFmt w:val="decimal"/>
      <w:lvlText w:val="%1.%2.%3.%4.%5.%6.%7.%8.%9"/>
      <w:lvlJc w:val="left"/>
      <w:pPr>
        <w:ind w:left="7104" w:hanging="1440"/>
      </w:pPr>
      <w:rPr>
        <w:b/>
      </w:rPr>
    </w:lvl>
  </w:abstractNum>
  <w:abstractNum w:abstractNumId="53" w15:restartNumberingAfterBreak="0">
    <w:nsid w:val="5D0C5BCD"/>
    <w:multiLevelType w:val="multilevel"/>
    <w:tmpl w:val="4740B180"/>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4" w15:restartNumberingAfterBreak="0">
    <w:nsid w:val="5F51645D"/>
    <w:multiLevelType w:val="hybridMultilevel"/>
    <w:tmpl w:val="CE44AD8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5" w15:restartNumberingAfterBreak="0">
    <w:nsid w:val="63127274"/>
    <w:multiLevelType w:val="multilevel"/>
    <w:tmpl w:val="2B920AF4"/>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6" w15:restartNumberingAfterBreak="0">
    <w:nsid w:val="640305B0"/>
    <w:multiLevelType w:val="multilevel"/>
    <w:tmpl w:val="646ACB50"/>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960616E"/>
    <w:multiLevelType w:val="multilevel"/>
    <w:tmpl w:val="FCCCD510"/>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58" w15:restartNumberingAfterBreak="0">
    <w:nsid w:val="698B405D"/>
    <w:multiLevelType w:val="multilevel"/>
    <w:tmpl w:val="00C49FF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F042B7A"/>
    <w:multiLevelType w:val="multilevel"/>
    <w:tmpl w:val="611AA2F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60" w15:restartNumberingAfterBreak="0">
    <w:nsid w:val="70F35F0B"/>
    <w:multiLevelType w:val="multilevel"/>
    <w:tmpl w:val="0E809632"/>
    <w:lvl w:ilvl="0">
      <w:start w:val="1"/>
      <w:numFmt w:val="decimal"/>
      <w:lvlText w:val="%1."/>
      <w:lvlJc w:val="left"/>
      <w:pPr>
        <w:tabs>
          <w:tab w:val="num" w:pos="360"/>
        </w:tabs>
        <w:ind w:left="360" w:hanging="360"/>
      </w:pPr>
      <w:rPr>
        <w:b w:val="0"/>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2A168FD"/>
    <w:multiLevelType w:val="multilevel"/>
    <w:tmpl w:val="0FAC88C8"/>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62" w15:restartNumberingAfterBreak="0">
    <w:nsid w:val="72D762F3"/>
    <w:multiLevelType w:val="multilevel"/>
    <w:tmpl w:val="9466774A"/>
    <w:lvl w:ilvl="0">
      <w:start w:val="1"/>
      <w:numFmt w:val="decimal"/>
      <w:lvlText w:val="%1"/>
      <w:lvlJc w:val="left"/>
      <w:pPr>
        <w:ind w:left="495" w:hanging="495"/>
      </w:pPr>
      <w:rPr>
        <w:rFonts w:hint="default"/>
      </w:rPr>
    </w:lvl>
    <w:lvl w:ilv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4F0794F"/>
    <w:multiLevelType w:val="multilevel"/>
    <w:tmpl w:val="4164EF60"/>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64" w15:restartNumberingAfterBreak="0">
    <w:nsid w:val="75D3023F"/>
    <w:multiLevelType w:val="multilevel"/>
    <w:tmpl w:val="D19A925C"/>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65" w15:restartNumberingAfterBreak="0">
    <w:nsid w:val="7CEA6281"/>
    <w:multiLevelType w:val="multilevel"/>
    <w:tmpl w:val="8E6C3048"/>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66" w15:restartNumberingAfterBreak="0">
    <w:nsid w:val="7E596D72"/>
    <w:multiLevelType w:val="multilevel"/>
    <w:tmpl w:val="0C429B26"/>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num w:numId="1">
    <w:abstractNumId w:val="7"/>
  </w:num>
  <w:num w:numId="2">
    <w:abstractNumId w:val="8"/>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num>
  <w:num w:numId="10">
    <w:abstractNumId w:val="33"/>
  </w:num>
  <w:num w:numId="11">
    <w:abstractNumId w:val="50"/>
  </w:num>
  <w:num w:numId="12">
    <w:abstractNumId w:val="18"/>
  </w:num>
  <w:num w:numId="13">
    <w:abstractNumId w:val="62"/>
  </w:num>
  <w:num w:numId="1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1C"/>
    <w:rsid w:val="00001EC8"/>
    <w:rsid w:val="0000322E"/>
    <w:rsid w:val="00005CF0"/>
    <w:rsid w:val="00013497"/>
    <w:rsid w:val="0002083D"/>
    <w:rsid w:val="0003499A"/>
    <w:rsid w:val="000534F8"/>
    <w:rsid w:val="00076DFC"/>
    <w:rsid w:val="00091C23"/>
    <w:rsid w:val="00096303"/>
    <w:rsid w:val="000B034D"/>
    <w:rsid w:val="000B5AF4"/>
    <w:rsid w:val="000B7C95"/>
    <w:rsid w:val="000C515D"/>
    <w:rsid w:val="000D2079"/>
    <w:rsid w:val="000E2DB6"/>
    <w:rsid w:val="001049A3"/>
    <w:rsid w:val="00115784"/>
    <w:rsid w:val="001217B1"/>
    <w:rsid w:val="00124070"/>
    <w:rsid w:val="00150AFE"/>
    <w:rsid w:val="001533B2"/>
    <w:rsid w:val="001536D3"/>
    <w:rsid w:val="001561A6"/>
    <w:rsid w:val="00162943"/>
    <w:rsid w:val="00163394"/>
    <w:rsid w:val="001707C0"/>
    <w:rsid w:val="001745F3"/>
    <w:rsid w:val="001820E3"/>
    <w:rsid w:val="001971CA"/>
    <w:rsid w:val="001A51A6"/>
    <w:rsid w:val="001A5FD8"/>
    <w:rsid w:val="001B4D38"/>
    <w:rsid w:val="001B5322"/>
    <w:rsid w:val="001B7B61"/>
    <w:rsid w:val="001D6365"/>
    <w:rsid w:val="001E04A2"/>
    <w:rsid w:val="001F2E5B"/>
    <w:rsid w:val="00216EA9"/>
    <w:rsid w:val="00233ECC"/>
    <w:rsid w:val="0024496D"/>
    <w:rsid w:val="00260F8C"/>
    <w:rsid w:val="0027061F"/>
    <w:rsid w:val="0027394A"/>
    <w:rsid w:val="002760C0"/>
    <w:rsid w:val="002772F8"/>
    <w:rsid w:val="002870C3"/>
    <w:rsid w:val="002B1BFD"/>
    <w:rsid w:val="002C5A2D"/>
    <w:rsid w:val="002C6260"/>
    <w:rsid w:val="002E05F6"/>
    <w:rsid w:val="002E3293"/>
    <w:rsid w:val="002F1894"/>
    <w:rsid w:val="002F3C17"/>
    <w:rsid w:val="002F6826"/>
    <w:rsid w:val="003000E3"/>
    <w:rsid w:val="00304ECE"/>
    <w:rsid w:val="00307244"/>
    <w:rsid w:val="0031026D"/>
    <w:rsid w:val="00314B57"/>
    <w:rsid w:val="00317EF7"/>
    <w:rsid w:val="003212AA"/>
    <w:rsid w:val="00327999"/>
    <w:rsid w:val="0035427D"/>
    <w:rsid w:val="00367634"/>
    <w:rsid w:val="00381CFD"/>
    <w:rsid w:val="00386C2F"/>
    <w:rsid w:val="00386D22"/>
    <w:rsid w:val="0039554E"/>
    <w:rsid w:val="003A0FC8"/>
    <w:rsid w:val="003B6EEF"/>
    <w:rsid w:val="003B7843"/>
    <w:rsid w:val="003E5456"/>
    <w:rsid w:val="00400516"/>
    <w:rsid w:val="00406362"/>
    <w:rsid w:val="00410578"/>
    <w:rsid w:val="004236C4"/>
    <w:rsid w:val="00443FCA"/>
    <w:rsid w:val="004510AA"/>
    <w:rsid w:val="00473AAB"/>
    <w:rsid w:val="00491FA1"/>
    <w:rsid w:val="004C1AC4"/>
    <w:rsid w:val="004D30DF"/>
    <w:rsid w:val="004D4CEC"/>
    <w:rsid w:val="004F3D2F"/>
    <w:rsid w:val="004F5D63"/>
    <w:rsid w:val="00503AD9"/>
    <w:rsid w:val="00521C2C"/>
    <w:rsid w:val="0053612B"/>
    <w:rsid w:val="005642E1"/>
    <w:rsid w:val="0058154E"/>
    <w:rsid w:val="00590195"/>
    <w:rsid w:val="00591B4D"/>
    <w:rsid w:val="00592243"/>
    <w:rsid w:val="005A1FE5"/>
    <w:rsid w:val="005A49B2"/>
    <w:rsid w:val="005A77D6"/>
    <w:rsid w:val="005C167B"/>
    <w:rsid w:val="005C6C20"/>
    <w:rsid w:val="00623D93"/>
    <w:rsid w:val="00623DF1"/>
    <w:rsid w:val="0063283D"/>
    <w:rsid w:val="00642671"/>
    <w:rsid w:val="00654109"/>
    <w:rsid w:val="00676755"/>
    <w:rsid w:val="00690681"/>
    <w:rsid w:val="006A358A"/>
    <w:rsid w:val="006A4A04"/>
    <w:rsid w:val="006A4A7A"/>
    <w:rsid w:val="006B06B4"/>
    <w:rsid w:val="006B65E8"/>
    <w:rsid w:val="006C01C0"/>
    <w:rsid w:val="006D519A"/>
    <w:rsid w:val="006D5908"/>
    <w:rsid w:val="00702952"/>
    <w:rsid w:val="00707789"/>
    <w:rsid w:val="007120F7"/>
    <w:rsid w:val="00712BC9"/>
    <w:rsid w:val="007251A9"/>
    <w:rsid w:val="00741BED"/>
    <w:rsid w:val="007528E1"/>
    <w:rsid w:val="00762448"/>
    <w:rsid w:val="00766669"/>
    <w:rsid w:val="0077217A"/>
    <w:rsid w:val="007725B1"/>
    <w:rsid w:val="00791C74"/>
    <w:rsid w:val="00794388"/>
    <w:rsid w:val="007A1806"/>
    <w:rsid w:val="007B19AD"/>
    <w:rsid w:val="007B75D7"/>
    <w:rsid w:val="007C0076"/>
    <w:rsid w:val="007C4986"/>
    <w:rsid w:val="007C6561"/>
    <w:rsid w:val="007C7789"/>
    <w:rsid w:val="007D0D86"/>
    <w:rsid w:val="007E3620"/>
    <w:rsid w:val="007F3018"/>
    <w:rsid w:val="00805C26"/>
    <w:rsid w:val="0081665B"/>
    <w:rsid w:val="00831676"/>
    <w:rsid w:val="00832148"/>
    <w:rsid w:val="00833AB3"/>
    <w:rsid w:val="008634B3"/>
    <w:rsid w:val="00864080"/>
    <w:rsid w:val="00873998"/>
    <w:rsid w:val="00875E2E"/>
    <w:rsid w:val="00891408"/>
    <w:rsid w:val="008A4B22"/>
    <w:rsid w:val="008B7E32"/>
    <w:rsid w:val="008D2BD8"/>
    <w:rsid w:val="008D537B"/>
    <w:rsid w:val="008E09E9"/>
    <w:rsid w:val="00911D04"/>
    <w:rsid w:val="009168C7"/>
    <w:rsid w:val="009316DA"/>
    <w:rsid w:val="009328CF"/>
    <w:rsid w:val="00945325"/>
    <w:rsid w:val="00946278"/>
    <w:rsid w:val="009820B3"/>
    <w:rsid w:val="00995C30"/>
    <w:rsid w:val="009B602B"/>
    <w:rsid w:val="009C53CB"/>
    <w:rsid w:val="009E5791"/>
    <w:rsid w:val="009E6CE2"/>
    <w:rsid w:val="009E721C"/>
    <w:rsid w:val="00A00C47"/>
    <w:rsid w:val="00A1040D"/>
    <w:rsid w:val="00A269D8"/>
    <w:rsid w:val="00A3267A"/>
    <w:rsid w:val="00A51B74"/>
    <w:rsid w:val="00A748C9"/>
    <w:rsid w:val="00A77F6E"/>
    <w:rsid w:val="00A87B88"/>
    <w:rsid w:val="00A946E3"/>
    <w:rsid w:val="00AB4C2B"/>
    <w:rsid w:val="00AC1B4D"/>
    <w:rsid w:val="00AD197C"/>
    <w:rsid w:val="00AD5B26"/>
    <w:rsid w:val="00AE0FBC"/>
    <w:rsid w:val="00AE3DD1"/>
    <w:rsid w:val="00AF4AE9"/>
    <w:rsid w:val="00AF71E0"/>
    <w:rsid w:val="00B0232D"/>
    <w:rsid w:val="00B07DCD"/>
    <w:rsid w:val="00B131B8"/>
    <w:rsid w:val="00B20939"/>
    <w:rsid w:val="00B31EC5"/>
    <w:rsid w:val="00B35C06"/>
    <w:rsid w:val="00B423CD"/>
    <w:rsid w:val="00B459FB"/>
    <w:rsid w:val="00B46F3F"/>
    <w:rsid w:val="00B524DB"/>
    <w:rsid w:val="00B5297D"/>
    <w:rsid w:val="00B5743A"/>
    <w:rsid w:val="00B81A56"/>
    <w:rsid w:val="00B92BA0"/>
    <w:rsid w:val="00B9319D"/>
    <w:rsid w:val="00BF0D1D"/>
    <w:rsid w:val="00C27265"/>
    <w:rsid w:val="00C309ED"/>
    <w:rsid w:val="00C4322A"/>
    <w:rsid w:val="00C45903"/>
    <w:rsid w:val="00C50A8B"/>
    <w:rsid w:val="00C57614"/>
    <w:rsid w:val="00C867BB"/>
    <w:rsid w:val="00CB05B7"/>
    <w:rsid w:val="00CC35AE"/>
    <w:rsid w:val="00CE224D"/>
    <w:rsid w:val="00CE532D"/>
    <w:rsid w:val="00D16D2E"/>
    <w:rsid w:val="00D16D3B"/>
    <w:rsid w:val="00D207A3"/>
    <w:rsid w:val="00D54BBF"/>
    <w:rsid w:val="00D735B2"/>
    <w:rsid w:val="00D74E04"/>
    <w:rsid w:val="00D758E8"/>
    <w:rsid w:val="00DA3ADC"/>
    <w:rsid w:val="00DB0CC3"/>
    <w:rsid w:val="00DB19CA"/>
    <w:rsid w:val="00DB4B94"/>
    <w:rsid w:val="00DC6BBB"/>
    <w:rsid w:val="00DD67A0"/>
    <w:rsid w:val="00DE7A4B"/>
    <w:rsid w:val="00DF712E"/>
    <w:rsid w:val="00E126DD"/>
    <w:rsid w:val="00E15CEF"/>
    <w:rsid w:val="00E21585"/>
    <w:rsid w:val="00E3677D"/>
    <w:rsid w:val="00E428A8"/>
    <w:rsid w:val="00E47E68"/>
    <w:rsid w:val="00E65ADD"/>
    <w:rsid w:val="00E66DD2"/>
    <w:rsid w:val="00E700D8"/>
    <w:rsid w:val="00E73812"/>
    <w:rsid w:val="00E76AE5"/>
    <w:rsid w:val="00E81878"/>
    <w:rsid w:val="00E93B53"/>
    <w:rsid w:val="00E946CD"/>
    <w:rsid w:val="00E95A58"/>
    <w:rsid w:val="00EA51D5"/>
    <w:rsid w:val="00EA71B5"/>
    <w:rsid w:val="00EB13A5"/>
    <w:rsid w:val="00EC2BB2"/>
    <w:rsid w:val="00EE1BA3"/>
    <w:rsid w:val="00EE7D71"/>
    <w:rsid w:val="00EF02CE"/>
    <w:rsid w:val="00EF6F9D"/>
    <w:rsid w:val="00F114DF"/>
    <w:rsid w:val="00F1326E"/>
    <w:rsid w:val="00F215D0"/>
    <w:rsid w:val="00F232B6"/>
    <w:rsid w:val="00F25D1A"/>
    <w:rsid w:val="00F278B2"/>
    <w:rsid w:val="00F308C4"/>
    <w:rsid w:val="00F47DA0"/>
    <w:rsid w:val="00F51C7A"/>
    <w:rsid w:val="00F62881"/>
    <w:rsid w:val="00F630D0"/>
    <w:rsid w:val="00F73FE9"/>
    <w:rsid w:val="00F748AD"/>
    <w:rsid w:val="00F74D2B"/>
    <w:rsid w:val="00F931E3"/>
    <w:rsid w:val="00F95F07"/>
    <w:rsid w:val="00FA54B8"/>
    <w:rsid w:val="00FB2EDE"/>
    <w:rsid w:val="00FB5016"/>
    <w:rsid w:val="00FC0D6E"/>
    <w:rsid w:val="00FC635C"/>
    <w:rsid w:val="00FE398C"/>
    <w:rsid w:val="00FF5C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DF6"/>
  <w15:chartTrackingRefBased/>
  <w15:docId w15:val="{CA17FD3D-C6A2-4EC0-9683-43E4ED38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3CD"/>
  </w:style>
  <w:style w:type="paragraph" w:styleId="Ttulo3">
    <w:name w:val="heading 3"/>
    <w:basedOn w:val="Normal"/>
    <w:next w:val="Normal"/>
    <w:link w:val="Ttulo3Car"/>
    <w:uiPriority w:val="9"/>
    <w:semiHidden/>
    <w:unhideWhenUsed/>
    <w:qFormat/>
    <w:rsid w:val="001B7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21C"/>
    <w:pPr>
      <w:ind w:left="720"/>
      <w:contextualSpacing/>
    </w:pPr>
  </w:style>
  <w:style w:type="paragraph" w:styleId="Encabezado">
    <w:name w:val="header"/>
    <w:basedOn w:val="Normal"/>
    <w:link w:val="EncabezadoCar"/>
    <w:uiPriority w:val="99"/>
    <w:unhideWhenUsed/>
    <w:rsid w:val="009E72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21C"/>
  </w:style>
  <w:style w:type="paragraph" w:styleId="Piedepgina">
    <w:name w:val="footer"/>
    <w:basedOn w:val="Normal"/>
    <w:link w:val="PiedepginaCar"/>
    <w:unhideWhenUsed/>
    <w:rsid w:val="009E721C"/>
    <w:pPr>
      <w:tabs>
        <w:tab w:val="center" w:pos="4419"/>
        <w:tab w:val="right" w:pos="8838"/>
      </w:tabs>
      <w:spacing w:after="0" w:line="240" w:lineRule="auto"/>
    </w:pPr>
  </w:style>
  <w:style w:type="character" w:customStyle="1" w:styleId="PiedepginaCar">
    <w:name w:val="Pie de página Car"/>
    <w:basedOn w:val="Fuentedeprrafopredeter"/>
    <w:link w:val="Piedepgina"/>
    <w:rsid w:val="009E721C"/>
  </w:style>
  <w:style w:type="paragraph" w:customStyle="1" w:styleId="ChangeHistoryTitle">
    <w:name w:val="ChangeHistory Title"/>
    <w:basedOn w:val="Normal"/>
    <w:qFormat/>
    <w:rsid w:val="001B7B61"/>
    <w:pPr>
      <w:keepNext/>
      <w:suppressAutoHyphens/>
      <w:spacing w:before="60" w:after="60" w:line="240" w:lineRule="auto"/>
      <w:jc w:val="center"/>
    </w:pPr>
    <w:rPr>
      <w:rFonts w:ascii="Arial" w:eastAsia="Times New Roman" w:hAnsi="Arial" w:cs="Arial"/>
      <w:b/>
      <w:sz w:val="36"/>
      <w:szCs w:val="20"/>
      <w:lang w:eastAsia="zh-CN"/>
    </w:rPr>
  </w:style>
  <w:style w:type="paragraph" w:customStyle="1" w:styleId="TableText">
    <w:name w:val="Table Text"/>
    <w:basedOn w:val="Normal"/>
    <w:qFormat/>
    <w:rsid w:val="001B7B61"/>
    <w:pPr>
      <w:suppressAutoHyphens/>
      <w:spacing w:before="40" w:after="40" w:line="240" w:lineRule="auto"/>
      <w:ind w:left="72" w:right="72"/>
    </w:pPr>
    <w:rPr>
      <w:rFonts w:ascii="Times New Roman" w:eastAsia="Times New Roman" w:hAnsi="Times New Roman" w:cs="Times New Roman"/>
      <w:szCs w:val="20"/>
      <w:lang w:eastAsia="zh-CN"/>
    </w:rPr>
  </w:style>
  <w:style w:type="paragraph" w:customStyle="1" w:styleId="TableHead">
    <w:name w:val="Table Head"/>
    <w:basedOn w:val="Ttulo3"/>
    <w:next w:val="TableText"/>
    <w:qFormat/>
    <w:rsid w:val="001B7B61"/>
    <w:pPr>
      <w:keepNext w:val="0"/>
      <w:keepLines w:val="0"/>
      <w:suppressAutoHyphens/>
      <w:spacing w:before="300" w:after="60" w:line="240" w:lineRule="exact"/>
    </w:pPr>
    <w:rPr>
      <w:rFonts w:ascii="Arial" w:eastAsia="Times New Roman" w:hAnsi="Arial" w:cs="Arial"/>
      <w:b/>
      <w:i/>
      <w:color w:val="auto"/>
      <w:szCs w:val="20"/>
      <w:lang w:eastAsia="zh-CN"/>
    </w:rPr>
  </w:style>
  <w:style w:type="paragraph" w:customStyle="1" w:styleId="Encabezamientoizquierdo">
    <w:name w:val="Encabezamiento izquierdo"/>
    <w:basedOn w:val="Normal"/>
    <w:qFormat/>
    <w:rsid w:val="001B7B61"/>
    <w:pPr>
      <w:suppressLineNumbers/>
      <w:tabs>
        <w:tab w:val="center" w:pos="4680"/>
        <w:tab w:val="right" w:pos="9360"/>
      </w:tabs>
      <w:suppressAutoHyphens/>
      <w:spacing w:after="0" w:line="240" w:lineRule="auto"/>
    </w:pPr>
    <w:rPr>
      <w:rFonts w:ascii="Times New Roman" w:eastAsia="Times New Roman" w:hAnsi="Times New Roman" w:cs="Times New Roman"/>
      <w:szCs w:val="20"/>
      <w:lang w:eastAsia="zh-CN"/>
    </w:rPr>
  </w:style>
  <w:style w:type="character" w:customStyle="1" w:styleId="Ttulo3Car">
    <w:name w:val="Título 3 Car"/>
    <w:basedOn w:val="Fuentedeprrafopredeter"/>
    <w:link w:val="Ttulo3"/>
    <w:uiPriority w:val="9"/>
    <w:semiHidden/>
    <w:rsid w:val="001B7B61"/>
    <w:rPr>
      <w:rFonts w:asciiTheme="majorHAnsi" w:eastAsiaTheme="majorEastAsia" w:hAnsiTheme="majorHAnsi" w:cstheme="majorBidi"/>
      <w:color w:val="1F3763" w:themeColor="accent1" w:themeShade="7F"/>
      <w:sz w:val="24"/>
      <w:szCs w:val="24"/>
    </w:rPr>
  </w:style>
  <w:style w:type="paragraph" w:customStyle="1" w:styleId="Encabezado1">
    <w:name w:val="Encabezado1"/>
    <w:basedOn w:val="Normal"/>
    <w:next w:val="Textoindependiente"/>
    <w:qFormat/>
    <w:rsid w:val="001B7B61"/>
    <w:pPr>
      <w:suppressAutoHyphens/>
      <w:spacing w:before="240" w:after="720" w:line="240" w:lineRule="auto"/>
      <w:jc w:val="right"/>
    </w:pPr>
    <w:rPr>
      <w:rFonts w:ascii="Arial" w:eastAsia="Times New Roman" w:hAnsi="Arial" w:cs="Arial"/>
      <w:b/>
      <w:kern w:val="2"/>
      <w:sz w:val="64"/>
      <w:szCs w:val="20"/>
      <w:lang w:eastAsia="zh-CN"/>
    </w:rPr>
  </w:style>
  <w:style w:type="paragraph" w:customStyle="1" w:styleId="ByLine">
    <w:name w:val="ByLine"/>
    <w:basedOn w:val="Encabezado1"/>
    <w:qFormat/>
    <w:rsid w:val="001B7B61"/>
    <w:rPr>
      <w:sz w:val="28"/>
    </w:rPr>
  </w:style>
  <w:style w:type="paragraph" w:customStyle="1" w:styleId="line">
    <w:name w:val="line"/>
    <w:basedOn w:val="Encabezado1"/>
    <w:qFormat/>
    <w:rsid w:val="001B7B61"/>
    <w:pPr>
      <w:pBdr>
        <w:top w:val="single" w:sz="36" w:space="1" w:color="000000"/>
      </w:pBdr>
      <w:spacing w:after="0"/>
    </w:pPr>
    <w:rPr>
      <w:sz w:val="40"/>
    </w:rPr>
  </w:style>
  <w:style w:type="paragraph" w:styleId="Textoindependiente">
    <w:name w:val="Body Text"/>
    <w:basedOn w:val="Normal"/>
    <w:link w:val="TextoindependienteCar"/>
    <w:uiPriority w:val="99"/>
    <w:semiHidden/>
    <w:unhideWhenUsed/>
    <w:rsid w:val="001B7B61"/>
    <w:pPr>
      <w:spacing w:after="120"/>
    </w:pPr>
  </w:style>
  <w:style w:type="character" w:customStyle="1" w:styleId="TextoindependienteCar">
    <w:name w:val="Texto independiente Car"/>
    <w:basedOn w:val="Fuentedeprrafopredeter"/>
    <w:link w:val="Textoindependiente"/>
    <w:uiPriority w:val="99"/>
    <w:semiHidden/>
    <w:rsid w:val="001B7B61"/>
  </w:style>
  <w:style w:type="paragraph" w:styleId="Citadestacada">
    <w:name w:val="Intense Quote"/>
    <w:basedOn w:val="Normal"/>
    <w:next w:val="Normal"/>
    <w:link w:val="CitadestacadaCar"/>
    <w:uiPriority w:val="30"/>
    <w:qFormat/>
    <w:rsid w:val="00443FCA"/>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s-419"/>
    </w:rPr>
  </w:style>
  <w:style w:type="character" w:customStyle="1" w:styleId="CitadestacadaCar">
    <w:name w:val="Cita destacada Car"/>
    <w:basedOn w:val="Fuentedeprrafopredeter"/>
    <w:link w:val="Citadestacada"/>
    <w:uiPriority w:val="30"/>
    <w:rsid w:val="00443FCA"/>
    <w:rPr>
      <w:i/>
      <w:iCs/>
      <w:color w:val="4472C4" w:themeColor="accent1"/>
      <w:lang w:val="es-419"/>
    </w:rPr>
  </w:style>
  <w:style w:type="paragraph" w:customStyle="1" w:styleId="msonormal0">
    <w:name w:val="msonormal"/>
    <w:basedOn w:val="Normal"/>
    <w:rsid w:val="00AF71E0"/>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0614">
      <w:bodyDiv w:val="1"/>
      <w:marLeft w:val="0"/>
      <w:marRight w:val="0"/>
      <w:marTop w:val="0"/>
      <w:marBottom w:val="0"/>
      <w:divBdr>
        <w:top w:val="none" w:sz="0" w:space="0" w:color="auto"/>
        <w:left w:val="none" w:sz="0" w:space="0" w:color="auto"/>
        <w:bottom w:val="none" w:sz="0" w:space="0" w:color="auto"/>
        <w:right w:val="none" w:sz="0" w:space="0" w:color="auto"/>
      </w:divBdr>
    </w:div>
    <w:div w:id="215052789">
      <w:bodyDiv w:val="1"/>
      <w:marLeft w:val="0"/>
      <w:marRight w:val="0"/>
      <w:marTop w:val="0"/>
      <w:marBottom w:val="0"/>
      <w:divBdr>
        <w:top w:val="none" w:sz="0" w:space="0" w:color="auto"/>
        <w:left w:val="none" w:sz="0" w:space="0" w:color="auto"/>
        <w:bottom w:val="none" w:sz="0" w:space="0" w:color="auto"/>
        <w:right w:val="none" w:sz="0" w:space="0" w:color="auto"/>
      </w:divBdr>
    </w:div>
    <w:div w:id="363991652">
      <w:bodyDiv w:val="1"/>
      <w:marLeft w:val="0"/>
      <w:marRight w:val="0"/>
      <w:marTop w:val="0"/>
      <w:marBottom w:val="0"/>
      <w:divBdr>
        <w:top w:val="none" w:sz="0" w:space="0" w:color="auto"/>
        <w:left w:val="none" w:sz="0" w:space="0" w:color="auto"/>
        <w:bottom w:val="none" w:sz="0" w:space="0" w:color="auto"/>
        <w:right w:val="none" w:sz="0" w:space="0" w:color="auto"/>
      </w:divBdr>
    </w:div>
    <w:div w:id="495876723">
      <w:bodyDiv w:val="1"/>
      <w:marLeft w:val="0"/>
      <w:marRight w:val="0"/>
      <w:marTop w:val="0"/>
      <w:marBottom w:val="0"/>
      <w:divBdr>
        <w:top w:val="none" w:sz="0" w:space="0" w:color="auto"/>
        <w:left w:val="none" w:sz="0" w:space="0" w:color="auto"/>
        <w:bottom w:val="none" w:sz="0" w:space="0" w:color="auto"/>
        <w:right w:val="none" w:sz="0" w:space="0" w:color="auto"/>
      </w:divBdr>
    </w:div>
    <w:div w:id="523596347">
      <w:bodyDiv w:val="1"/>
      <w:marLeft w:val="0"/>
      <w:marRight w:val="0"/>
      <w:marTop w:val="0"/>
      <w:marBottom w:val="0"/>
      <w:divBdr>
        <w:top w:val="none" w:sz="0" w:space="0" w:color="auto"/>
        <w:left w:val="none" w:sz="0" w:space="0" w:color="auto"/>
        <w:bottom w:val="none" w:sz="0" w:space="0" w:color="auto"/>
        <w:right w:val="none" w:sz="0" w:space="0" w:color="auto"/>
      </w:divBdr>
    </w:div>
    <w:div w:id="697390349">
      <w:bodyDiv w:val="1"/>
      <w:marLeft w:val="0"/>
      <w:marRight w:val="0"/>
      <w:marTop w:val="0"/>
      <w:marBottom w:val="0"/>
      <w:divBdr>
        <w:top w:val="none" w:sz="0" w:space="0" w:color="auto"/>
        <w:left w:val="none" w:sz="0" w:space="0" w:color="auto"/>
        <w:bottom w:val="none" w:sz="0" w:space="0" w:color="auto"/>
        <w:right w:val="none" w:sz="0" w:space="0" w:color="auto"/>
      </w:divBdr>
    </w:div>
    <w:div w:id="1362702349">
      <w:bodyDiv w:val="1"/>
      <w:marLeft w:val="0"/>
      <w:marRight w:val="0"/>
      <w:marTop w:val="0"/>
      <w:marBottom w:val="0"/>
      <w:divBdr>
        <w:top w:val="none" w:sz="0" w:space="0" w:color="auto"/>
        <w:left w:val="none" w:sz="0" w:space="0" w:color="auto"/>
        <w:bottom w:val="none" w:sz="0" w:space="0" w:color="auto"/>
        <w:right w:val="none" w:sz="0" w:space="0" w:color="auto"/>
      </w:divBdr>
    </w:div>
    <w:div w:id="1810173311">
      <w:bodyDiv w:val="1"/>
      <w:marLeft w:val="0"/>
      <w:marRight w:val="0"/>
      <w:marTop w:val="0"/>
      <w:marBottom w:val="0"/>
      <w:divBdr>
        <w:top w:val="none" w:sz="0" w:space="0" w:color="auto"/>
        <w:left w:val="none" w:sz="0" w:space="0" w:color="auto"/>
        <w:bottom w:val="none" w:sz="0" w:space="0" w:color="auto"/>
        <w:right w:val="none" w:sz="0" w:space="0" w:color="auto"/>
      </w:divBdr>
    </w:div>
    <w:div w:id="1952663768">
      <w:bodyDiv w:val="1"/>
      <w:marLeft w:val="0"/>
      <w:marRight w:val="0"/>
      <w:marTop w:val="0"/>
      <w:marBottom w:val="0"/>
      <w:divBdr>
        <w:top w:val="none" w:sz="0" w:space="0" w:color="auto"/>
        <w:left w:val="none" w:sz="0" w:space="0" w:color="auto"/>
        <w:bottom w:val="none" w:sz="0" w:space="0" w:color="auto"/>
        <w:right w:val="none" w:sz="0" w:space="0" w:color="auto"/>
      </w:divBdr>
    </w:div>
    <w:div w:id="20186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ED5E-E9BC-4899-A65A-78CBC0B5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133</Pages>
  <Words>25147</Words>
  <Characters>138312</Characters>
  <Application>Microsoft Office Word</Application>
  <DocSecurity>0</DocSecurity>
  <Lines>1152</Lines>
  <Paragraphs>326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ROLBIN LARA LOPEZ</dc:creator>
  <cp:keywords/>
  <dc:description/>
  <cp:lastModifiedBy>ROLBIN LARA LOPEZ</cp:lastModifiedBy>
  <cp:revision>140</cp:revision>
  <dcterms:created xsi:type="dcterms:W3CDTF">2021-05-24T14:11:00Z</dcterms:created>
  <dcterms:modified xsi:type="dcterms:W3CDTF">2021-08-26T04:40:00Z</dcterms:modified>
</cp:coreProperties>
</file>